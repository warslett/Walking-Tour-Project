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13" w:line="280" w:lineRule="exact"/>
        <w:rPr>
          <w:sz w:val="28"/>
          <w:szCs w:val="28"/>
        </w:rPr>
      </w:pPr>
    </w:p>
    <w:p w:rsidR="00CE6805" w:rsidRPr="000E6DD3" w:rsidRDefault="0042137A" w:rsidP="000E6DD3">
      <w:pPr>
        <w:pStyle w:val="Title"/>
        <w:jc w:val="center"/>
        <w:rPr>
          <w:rFonts w:ascii="Times New Roman" w:hAnsi="Times New Roman" w:cs="Times New Roman"/>
        </w:rPr>
      </w:pPr>
      <w:r w:rsidRPr="000E6DD3">
        <w:rPr>
          <w:rFonts w:ascii="Times New Roman" w:hAnsi="Times New Roman" w:cs="Times New Roman"/>
        </w:rPr>
        <w:t>Pr</w:t>
      </w:r>
      <w:r w:rsidRPr="000E6DD3">
        <w:rPr>
          <w:rFonts w:ascii="Times New Roman" w:hAnsi="Times New Roman" w:cs="Times New Roman"/>
          <w:spacing w:val="-11"/>
        </w:rPr>
        <w:t>o</w:t>
      </w:r>
      <w:r w:rsidRPr="000E6DD3">
        <w:rPr>
          <w:rFonts w:ascii="Times New Roman" w:hAnsi="Times New Roman" w:cs="Times New Roman"/>
          <w:spacing w:val="-9"/>
        </w:rPr>
        <w:t>j</w:t>
      </w:r>
      <w:r w:rsidRPr="000E6DD3">
        <w:rPr>
          <w:rFonts w:ascii="Times New Roman" w:hAnsi="Times New Roman" w:cs="Times New Roman"/>
          <w:spacing w:val="-11"/>
        </w:rPr>
        <w:t>ec</w:t>
      </w:r>
      <w:r w:rsidRPr="000E6DD3">
        <w:rPr>
          <w:rFonts w:ascii="Times New Roman" w:hAnsi="Times New Roman" w:cs="Times New Roman"/>
        </w:rPr>
        <w:t>t</w:t>
      </w:r>
      <w:r w:rsidRPr="000E6DD3">
        <w:rPr>
          <w:rFonts w:ascii="Times New Roman" w:hAnsi="Times New Roman" w:cs="Times New Roman"/>
          <w:spacing w:val="-27"/>
        </w:rPr>
        <w:t xml:space="preserve"> </w:t>
      </w:r>
      <w:r w:rsidRPr="000E6DD3">
        <w:rPr>
          <w:rFonts w:ascii="Times New Roman" w:hAnsi="Times New Roman" w:cs="Times New Roman"/>
        </w:rPr>
        <w:t>Group</w:t>
      </w:r>
      <w:r w:rsidRPr="000E6DD3">
        <w:rPr>
          <w:rFonts w:ascii="Times New Roman" w:hAnsi="Times New Roman" w:cs="Times New Roman"/>
          <w:spacing w:val="-35"/>
        </w:rPr>
        <w:t xml:space="preserve"> </w:t>
      </w:r>
      <w:r w:rsidRPr="000E6DD3">
        <w:rPr>
          <w:rFonts w:ascii="Times New Roman" w:hAnsi="Times New Roman" w:cs="Times New Roman"/>
          <w:w w:val="99"/>
        </w:rPr>
        <w:t>05</w:t>
      </w:r>
    </w:p>
    <w:p w:rsidR="00CE6805" w:rsidRPr="000E6DD3" w:rsidRDefault="0042137A" w:rsidP="000E6DD3">
      <w:pPr>
        <w:pStyle w:val="Title"/>
        <w:jc w:val="center"/>
        <w:rPr>
          <w:rFonts w:ascii="Times New Roman" w:hAnsi="Times New Roman" w:cs="Times New Roman"/>
        </w:rPr>
      </w:pPr>
      <w:r w:rsidRPr="000E6DD3">
        <w:rPr>
          <w:rFonts w:ascii="Times New Roman" w:hAnsi="Times New Roman" w:cs="Times New Roman"/>
          <w:position w:val="-2"/>
        </w:rPr>
        <w:t>Pr</w:t>
      </w:r>
      <w:r w:rsidRPr="000E6DD3">
        <w:rPr>
          <w:rFonts w:ascii="Times New Roman" w:hAnsi="Times New Roman" w:cs="Times New Roman"/>
          <w:spacing w:val="-11"/>
          <w:position w:val="-2"/>
        </w:rPr>
        <w:t>o</w:t>
      </w:r>
      <w:r w:rsidRPr="000E6DD3">
        <w:rPr>
          <w:rFonts w:ascii="Times New Roman" w:hAnsi="Times New Roman" w:cs="Times New Roman"/>
          <w:spacing w:val="-9"/>
          <w:position w:val="-2"/>
        </w:rPr>
        <w:t>j</w:t>
      </w:r>
      <w:r w:rsidRPr="000E6DD3">
        <w:rPr>
          <w:rFonts w:ascii="Times New Roman" w:hAnsi="Times New Roman" w:cs="Times New Roman"/>
          <w:spacing w:val="-11"/>
          <w:position w:val="-2"/>
        </w:rPr>
        <w:t>ec</w:t>
      </w:r>
      <w:r w:rsidRPr="000E6DD3">
        <w:rPr>
          <w:rFonts w:ascii="Times New Roman" w:hAnsi="Times New Roman" w:cs="Times New Roman"/>
          <w:position w:val="-2"/>
        </w:rPr>
        <w:t>t</w:t>
      </w:r>
      <w:r w:rsidRPr="000E6DD3">
        <w:rPr>
          <w:rFonts w:ascii="Times New Roman" w:hAnsi="Times New Roman" w:cs="Times New Roman"/>
          <w:spacing w:val="-28"/>
          <w:position w:val="-2"/>
        </w:rPr>
        <w:t xml:space="preserve"> </w:t>
      </w:r>
      <w:r w:rsidRPr="000E6DD3">
        <w:rPr>
          <w:rFonts w:ascii="Times New Roman" w:hAnsi="Times New Roman" w:cs="Times New Roman"/>
          <w:position w:val="-2"/>
        </w:rPr>
        <w:t>Man</w:t>
      </w:r>
      <w:r w:rsidRPr="000E6DD3">
        <w:rPr>
          <w:rFonts w:ascii="Times New Roman" w:hAnsi="Times New Roman" w:cs="Times New Roman"/>
          <w:spacing w:val="-11"/>
          <w:position w:val="-2"/>
        </w:rPr>
        <w:t>a</w:t>
      </w:r>
      <w:r w:rsidRPr="000E6DD3">
        <w:rPr>
          <w:rFonts w:ascii="Times New Roman" w:hAnsi="Times New Roman" w:cs="Times New Roman"/>
          <w:position w:val="-2"/>
        </w:rPr>
        <w:t>g</w:t>
      </w:r>
      <w:r w:rsidRPr="000E6DD3">
        <w:rPr>
          <w:rFonts w:ascii="Times New Roman" w:hAnsi="Times New Roman" w:cs="Times New Roman"/>
          <w:spacing w:val="-11"/>
          <w:position w:val="-2"/>
        </w:rPr>
        <w:t>e</w:t>
      </w:r>
      <w:r w:rsidRPr="000E6DD3">
        <w:rPr>
          <w:rFonts w:ascii="Times New Roman" w:hAnsi="Times New Roman" w:cs="Times New Roman"/>
          <w:position w:val="-2"/>
        </w:rPr>
        <w:t>ment</w:t>
      </w:r>
      <w:r w:rsidRPr="000E6DD3">
        <w:rPr>
          <w:rFonts w:ascii="Times New Roman" w:hAnsi="Times New Roman" w:cs="Times New Roman"/>
          <w:spacing w:val="-42"/>
          <w:position w:val="-2"/>
        </w:rPr>
        <w:t xml:space="preserve"> </w:t>
      </w:r>
      <w:r w:rsidRPr="000E6DD3">
        <w:rPr>
          <w:rFonts w:ascii="Times New Roman" w:hAnsi="Times New Roman" w:cs="Times New Roman"/>
          <w:w w:val="99"/>
          <w:position w:val="-2"/>
        </w:rPr>
        <w:t>P</w:t>
      </w:r>
      <w:r w:rsidRPr="000E6DD3">
        <w:rPr>
          <w:rFonts w:ascii="Times New Roman" w:hAnsi="Times New Roman" w:cs="Times New Roman"/>
          <w:spacing w:val="-9"/>
          <w:w w:val="99"/>
          <w:position w:val="-2"/>
        </w:rPr>
        <w:t>l</w:t>
      </w:r>
      <w:r w:rsidRPr="000E6DD3">
        <w:rPr>
          <w:rFonts w:ascii="Times New Roman" w:hAnsi="Times New Roman" w:cs="Times New Roman"/>
          <w:spacing w:val="-11"/>
          <w:position w:val="-2"/>
        </w:rPr>
        <w:t>a</w:t>
      </w:r>
      <w:r w:rsidRPr="000E6DD3">
        <w:rPr>
          <w:rFonts w:ascii="Times New Roman" w:hAnsi="Times New Roman" w:cs="Times New Roman"/>
          <w:w w:val="99"/>
          <w:position w:val="-2"/>
        </w:rPr>
        <w:t>n</w:t>
      </w:r>
    </w:p>
    <w:p w:rsidR="00CE6805" w:rsidRPr="000E6DD3" w:rsidRDefault="00CE6805">
      <w:pPr>
        <w:spacing w:before="3" w:line="180" w:lineRule="exact"/>
        <w:rPr>
          <w:sz w:val="18"/>
          <w:szCs w:val="18"/>
        </w:rPr>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bookmarkStart w:id="0" w:name="_GoBack"/>
      <w:bookmarkEnd w:id="0"/>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A96AC2" w:rsidRDefault="00CE6805">
      <w:pPr>
        <w:spacing w:line="200" w:lineRule="exact"/>
        <w:sectPr w:rsidR="00CE6805" w:rsidRPr="00A96AC2">
          <w:headerReference w:type="default" r:id="rId8"/>
          <w:footerReference w:type="default" r:id="rId9"/>
          <w:pgSz w:w="11920" w:h="16840"/>
          <w:pgMar w:top="940" w:right="1300" w:bottom="280" w:left="1260" w:header="730" w:footer="986" w:gutter="0"/>
          <w:pgNumType w:start="1"/>
          <w:cols w:space="720"/>
        </w:sectPr>
      </w:pP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lastRenderedPageBreak/>
        <w:t xml:space="preserve">Authors:      bmo; sr11; hac22; wia2;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 xml:space="preserve">                     wjl3; njv1                                                                                                         </w:t>
      </w:r>
    </w:p>
    <w:p w:rsidR="00A96AC2" w:rsidRPr="00A96AC2" w:rsidRDefault="00A96AC2" w:rsidP="00A96AC2">
      <w:pPr>
        <w:widowControl w:val="0"/>
        <w:suppressAutoHyphens/>
        <w:autoSpaceDN w:val="0"/>
        <w:textAlignment w:val="baseline"/>
        <w:rPr>
          <w:rFonts w:eastAsia="SimSun"/>
          <w:kern w:val="3"/>
          <w:lang w:val="en-GB" w:eastAsia="zh-CN" w:bidi="hi-IN"/>
        </w:rPr>
      </w:pPr>
      <w:proofErr w:type="spellStart"/>
      <w:r w:rsidRPr="00A96AC2">
        <w:rPr>
          <w:rFonts w:eastAsia="SimSun"/>
          <w:kern w:val="3"/>
          <w:lang w:val="en-GB" w:eastAsia="zh-CN" w:bidi="hi-IN"/>
        </w:rPr>
        <w:t>Config</w:t>
      </w:r>
      <w:proofErr w:type="spellEnd"/>
      <w:r w:rsidRPr="00A96AC2">
        <w:rPr>
          <w:rFonts w:eastAsia="SimSun"/>
          <w:kern w:val="3"/>
          <w:lang w:val="en-GB" w:eastAsia="zh-CN" w:bidi="hi-IN"/>
        </w:rPr>
        <w:t xml:space="preserve"> Ref: SE_05_TS_01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Date:           11/11/13                                                                                                          Version:      2.0</w:t>
      </w:r>
      <w:r w:rsidRPr="00A96AC2">
        <w:rPr>
          <w:rFonts w:eastAsia="SimSun"/>
          <w:kern w:val="3"/>
          <w:lang w:val="en-GB" w:eastAsia="zh-CN" w:bidi="hi-IN"/>
        </w:rPr>
        <w:tab/>
        <w:t xml:space="preserve">                                                                                                                Status:        Release                                                                                                                 </w:t>
      </w:r>
      <w:r w:rsidRPr="00A96AC2">
        <w:rPr>
          <w:rFonts w:eastAsia="SimSun"/>
          <w:kern w:val="3"/>
          <w:lang w:val="en-GB" w:eastAsia="zh-CN" w:bidi="hi-IN"/>
        </w:rPr>
        <w:lastRenderedPageBreak/>
        <w:t>Department of Computer Science</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University</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Ceredigion</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SY23 3DB</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Copyright © Group 05</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University 2013</w:t>
      </w:r>
    </w:p>
    <w:p w:rsidR="00A96AC2" w:rsidRDefault="00A96AC2">
      <w:pPr>
        <w:spacing w:before="8" w:line="140" w:lineRule="exact"/>
        <w:rPr>
          <w:sz w:val="14"/>
          <w:szCs w:val="14"/>
        </w:rPr>
        <w:sectPr w:rsidR="00A96AC2" w:rsidSect="00A96AC2">
          <w:type w:val="continuous"/>
          <w:pgSz w:w="11920" w:h="16840"/>
          <w:pgMar w:top="940" w:right="1300" w:bottom="280" w:left="1300" w:header="730" w:footer="986" w:gutter="0"/>
          <w:cols w:num="2" w:space="3390"/>
        </w:sectPr>
      </w:pPr>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CE6805">
      <w:pPr>
        <w:spacing w:line="200" w:lineRule="exact"/>
      </w:pPr>
    </w:p>
    <w:sdt>
      <w:sdtPr>
        <w:rPr>
          <w:rFonts w:ascii="Times New Roman" w:eastAsia="Times New Roman" w:hAnsi="Times New Roman" w:cs="Times New Roman"/>
          <w:color w:val="auto"/>
          <w:sz w:val="20"/>
          <w:szCs w:val="20"/>
        </w:rPr>
        <w:id w:val="-1563322292"/>
        <w:docPartObj>
          <w:docPartGallery w:val="Table of Contents"/>
          <w:docPartUnique/>
        </w:docPartObj>
      </w:sdtPr>
      <w:sdtEndPr>
        <w:rPr>
          <w:b/>
          <w:bCs/>
          <w:noProof/>
        </w:rPr>
      </w:sdtEndPr>
      <w:sdtContent>
        <w:p w:rsidR="009612E8" w:rsidRDefault="009612E8">
          <w:pPr>
            <w:pStyle w:val="TOCHeading"/>
          </w:pPr>
          <w:r>
            <w:t>Contents</w:t>
          </w:r>
        </w:p>
        <w:p w:rsidR="009612E8" w:rsidRDefault="009612E8" w:rsidP="009612E8"/>
        <w:p w:rsidR="009612E8" w:rsidRPr="009612E8" w:rsidRDefault="009612E8" w:rsidP="009612E8"/>
        <w:p w:rsidR="00FF3C4D" w:rsidRDefault="009612E8">
          <w:pPr>
            <w:pStyle w:val="TOC1"/>
            <w:tabs>
              <w:tab w:val="left" w:pos="440"/>
              <w:tab w:val="right" w:leader="dot" w:pos="9310"/>
            </w:tabs>
            <w:rPr>
              <w:rFonts w:cstheme="minorBidi"/>
              <w:noProof/>
              <w:lang w:val="bg-BG" w:eastAsia="bg-BG"/>
            </w:rPr>
          </w:pPr>
          <w:r>
            <w:fldChar w:fldCharType="begin"/>
          </w:r>
          <w:r>
            <w:instrText xml:space="preserve"> TOC \o "1-2" \h \z \u </w:instrText>
          </w:r>
          <w:r>
            <w:fldChar w:fldCharType="separate"/>
          </w:r>
          <w:hyperlink w:anchor="_Toc378680224" w:history="1">
            <w:r w:rsidR="00FF3C4D" w:rsidRPr="00F66B6D">
              <w:rPr>
                <w:rStyle w:val="Hyperlink"/>
                <w:rFonts w:ascii="Times New Roman" w:eastAsia="Times New Roman" w:hAnsi="Times New Roman"/>
                <w:noProof/>
              </w:rPr>
              <w:t>1.</w:t>
            </w:r>
            <w:r w:rsidR="00FF3C4D">
              <w:rPr>
                <w:rFonts w:cstheme="minorBidi"/>
                <w:noProof/>
                <w:lang w:val="bg-BG" w:eastAsia="bg-BG"/>
              </w:rPr>
              <w:tab/>
            </w:r>
            <w:r w:rsidR="00FF3C4D" w:rsidRPr="00F66B6D">
              <w:rPr>
                <w:rStyle w:val="Hyperlink"/>
                <w:rFonts w:ascii="Times New Roman" w:hAnsi="Times New Roman"/>
                <w:noProof/>
              </w:rPr>
              <w:t>Introduction</w:t>
            </w:r>
            <w:r w:rsidR="00FF3C4D">
              <w:rPr>
                <w:noProof/>
                <w:webHidden/>
              </w:rPr>
              <w:tab/>
            </w:r>
            <w:r w:rsidR="00FF3C4D">
              <w:rPr>
                <w:noProof/>
                <w:webHidden/>
              </w:rPr>
              <w:fldChar w:fldCharType="begin"/>
            </w:r>
            <w:r w:rsidR="00FF3C4D">
              <w:rPr>
                <w:noProof/>
                <w:webHidden/>
              </w:rPr>
              <w:instrText xml:space="preserve"> PAGEREF _Toc378680224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9C3B8F">
          <w:pPr>
            <w:pStyle w:val="TOC2"/>
            <w:tabs>
              <w:tab w:val="left" w:pos="880"/>
              <w:tab w:val="right" w:leader="dot" w:pos="9310"/>
            </w:tabs>
            <w:rPr>
              <w:rFonts w:cstheme="minorBidi"/>
              <w:noProof/>
              <w:lang w:val="bg-BG" w:eastAsia="bg-BG"/>
            </w:rPr>
          </w:pPr>
          <w:hyperlink w:anchor="_Toc378680225" w:history="1">
            <w:r w:rsidR="00FF3C4D" w:rsidRPr="00F66B6D">
              <w:rPr>
                <w:rStyle w:val="Hyperlink"/>
                <w:rFonts w:ascii="Times New Roman" w:hAnsi="Times New Roman"/>
                <w:noProof/>
              </w:rPr>
              <w:t>1.1.</w:t>
            </w:r>
            <w:r w:rsidR="00FF3C4D">
              <w:rPr>
                <w:rFonts w:cstheme="minorBidi"/>
                <w:noProof/>
                <w:lang w:val="bg-BG" w:eastAsia="bg-BG"/>
              </w:rPr>
              <w:tab/>
            </w:r>
            <w:r w:rsidR="00FF3C4D" w:rsidRPr="00F66B6D">
              <w:rPr>
                <w:rStyle w:val="Hyperlink"/>
                <w:rFonts w:ascii="Times New Roman" w:hAnsi="Times New Roman"/>
                <w:noProof/>
              </w:rPr>
              <w:t>Purpose</w:t>
            </w:r>
            <w:r w:rsidR="00FF3C4D" w:rsidRPr="00F66B6D">
              <w:rPr>
                <w:rStyle w:val="Hyperlink"/>
                <w:rFonts w:ascii="Times New Roman" w:hAnsi="Times New Roman"/>
                <w:noProof/>
                <w:spacing w:val="-8"/>
              </w:rPr>
              <w:t xml:space="preserve"> </w:t>
            </w:r>
            <w:r w:rsidR="00FF3C4D" w:rsidRPr="00F66B6D">
              <w:rPr>
                <w:rStyle w:val="Hyperlink"/>
                <w:rFonts w:ascii="Times New Roman" w:hAnsi="Times New Roman"/>
                <w:noProof/>
              </w:rPr>
              <w:t>of this</w:t>
            </w:r>
            <w:r w:rsidR="00FF3C4D" w:rsidRPr="00F66B6D">
              <w:rPr>
                <w:rStyle w:val="Hyperlink"/>
                <w:rFonts w:ascii="Times New Roman" w:hAnsi="Times New Roman"/>
                <w:noProof/>
                <w:spacing w:val="-4"/>
              </w:rPr>
              <w:t xml:space="preserve"> </w:t>
            </w:r>
            <w:r w:rsidR="00FF3C4D" w:rsidRPr="00F66B6D">
              <w:rPr>
                <w:rStyle w:val="Hyperlink"/>
                <w:rFonts w:ascii="Times New Roman" w:hAnsi="Times New Roman"/>
                <w:noProof/>
              </w:rPr>
              <w:t>d</w:t>
            </w:r>
            <w:r w:rsidR="00FF3C4D" w:rsidRPr="00F66B6D">
              <w:rPr>
                <w:rStyle w:val="Hyperlink"/>
                <w:rFonts w:ascii="Times New Roman" w:hAnsi="Times New Roman"/>
                <w:noProof/>
                <w:spacing w:val="2"/>
              </w:rPr>
              <w:t>o</w:t>
            </w:r>
            <w:r w:rsidR="00FF3C4D" w:rsidRPr="00F66B6D">
              <w:rPr>
                <w:rStyle w:val="Hyperlink"/>
                <w:rFonts w:ascii="Times New Roman" w:hAnsi="Times New Roman"/>
                <w:noProof/>
              </w:rPr>
              <w:t>c</w:t>
            </w:r>
            <w:r w:rsidR="00FF3C4D" w:rsidRPr="00F66B6D">
              <w:rPr>
                <w:rStyle w:val="Hyperlink"/>
                <w:rFonts w:ascii="Times New Roman" w:hAnsi="Times New Roman"/>
                <w:noProof/>
                <w:spacing w:val="2"/>
              </w:rPr>
              <w:t>u</w:t>
            </w:r>
            <w:r w:rsidR="00FF3C4D" w:rsidRPr="00F66B6D">
              <w:rPr>
                <w:rStyle w:val="Hyperlink"/>
                <w:rFonts w:ascii="Times New Roman" w:hAnsi="Times New Roman"/>
                <w:noProof/>
                <w:spacing w:val="-2"/>
              </w:rPr>
              <w:t>m</w:t>
            </w:r>
            <w:r w:rsidR="00FF3C4D" w:rsidRPr="00F66B6D">
              <w:rPr>
                <w:rStyle w:val="Hyperlink"/>
                <w:rFonts w:ascii="Times New Roman" w:hAnsi="Times New Roman"/>
                <w:noProof/>
                <w:spacing w:val="2"/>
              </w:rPr>
              <w:t>e</w:t>
            </w:r>
            <w:r w:rsidR="00FF3C4D" w:rsidRPr="00F66B6D">
              <w:rPr>
                <w:rStyle w:val="Hyperlink"/>
                <w:rFonts w:ascii="Times New Roman" w:hAnsi="Times New Roman"/>
                <w:noProof/>
              </w:rPr>
              <w:t>nt</w:t>
            </w:r>
            <w:r w:rsidR="00FF3C4D">
              <w:rPr>
                <w:noProof/>
                <w:webHidden/>
              </w:rPr>
              <w:tab/>
            </w:r>
            <w:r w:rsidR="00FF3C4D">
              <w:rPr>
                <w:noProof/>
                <w:webHidden/>
              </w:rPr>
              <w:fldChar w:fldCharType="begin"/>
            </w:r>
            <w:r w:rsidR="00FF3C4D">
              <w:rPr>
                <w:noProof/>
                <w:webHidden/>
              </w:rPr>
              <w:instrText xml:space="preserve"> PAGEREF _Toc378680225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9C3B8F">
          <w:pPr>
            <w:pStyle w:val="TOC2"/>
            <w:tabs>
              <w:tab w:val="left" w:pos="880"/>
              <w:tab w:val="right" w:leader="dot" w:pos="9310"/>
            </w:tabs>
            <w:rPr>
              <w:rFonts w:cstheme="minorBidi"/>
              <w:noProof/>
              <w:lang w:val="bg-BG" w:eastAsia="bg-BG"/>
            </w:rPr>
          </w:pPr>
          <w:hyperlink w:anchor="_Toc378680226" w:history="1">
            <w:r w:rsidR="00FF3C4D" w:rsidRPr="00F66B6D">
              <w:rPr>
                <w:rStyle w:val="Hyperlink"/>
                <w:rFonts w:ascii="Times New Roman" w:eastAsia="Times New Roman" w:hAnsi="Times New Roman"/>
                <w:noProof/>
              </w:rPr>
              <w:t>1.2.</w:t>
            </w:r>
            <w:r w:rsidR="00FF3C4D">
              <w:rPr>
                <w:rFonts w:cstheme="minorBidi"/>
                <w:noProof/>
                <w:lang w:val="bg-BG" w:eastAsia="bg-BG"/>
              </w:rPr>
              <w:tab/>
            </w:r>
            <w:r w:rsidR="00FF3C4D" w:rsidRPr="00F66B6D">
              <w:rPr>
                <w:rStyle w:val="Hyperlink"/>
                <w:rFonts w:ascii="Times New Roman" w:hAnsi="Times New Roman"/>
                <w:noProof/>
              </w:rPr>
              <w:t>Scope</w:t>
            </w:r>
            <w:r w:rsidR="00FF3C4D">
              <w:rPr>
                <w:noProof/>
                <w:webHidden/>
              </w:rPr>
              <w:tab/>
            </w:r>
            <w:r w:rsidR="00FF3C4D">
              <w:rPr>
                <w:noProof/>
                <w:webHidden/>
              </w:rPr>
              <w:fldChar w:fldCharType="begin"/>
            </w:r>
            <w:r w:rsidR="00FF3C4D">
              <w:rPr>
                <w:noProof/>
                <w:webHidden/>
              </w:rPr>
              <w:instrText xml:space="preserve"> PAGEREF _Toc378680226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9C3B8F">
          <w:pPr>
            <w:pStyle w:val="TOC2"/>
            <w:tabs>
              <w:tab w:val="left" w:pos="880"/>
              <w:tab w:val="right" w:leader="dot" w:pos="9310"/>
            </w:tabs>
            <w:rPr>
              <w:rFonts w:cstheme="minorBidi"/>
              <w:noProof/>
              <w:lang w:val="bg-BG" w:eastAsia="bg-BG"/>
            </w:rPr>
          </w:pPr>
          <w:hyperlink w:anchor="_Toc378680227" w:history="1">
            <w:r w:rsidR="00FF3C4D" w:rsidRPr="00F66B6D">
              <w:rPr>
                <w:rStyle w:val="Hyperlink"/>
                <w:rFonts w:ascii="Times New Roman" w:eastAsia="Times New Roman" w:hAnsi="Times New Roman"/>
                <w:noProof/>
              </w:rPr>
              <w:t>1.3.</w:t>
            </w:r>
            <w:r w:rsidR="00FF3C4D">
              <w:rPr>
                <w:rFonts w:cstheme="minorBidi"/>
                <w:noProof/>
                <w:lang w:val="bg-BG" w:eastAsia="bg-BG"/>
              </w:rPr>
              <w:tab/>
            </w:r>
            <w:r w:rsidR="00FF3C4D" w:rsidRPr="00F66B6D">
              <w:rPr>
                <w:rStyle w:val="Hyperlink"/>
                <w:noProof/>
              </w:rPr>
              <w:t>Objectives</w:t>
            </w:r>
            <w:r w:rsidR="00FF3C4D">
              <w:rPr>
                <w:noProof/>
                <w:webHidden/>
              </w:rPr>
              <w:tab/>
            </w:r>
            <w:r w:rsidR="00FF3C4D">
              <w:rPr>
                <w:noProof/>
                <w:webHidden/>
              </w:rPr>
              <w:fldChar w:fldCharType="begin"/>
            </w:r>
            <w:r w:rsidR="00FF3C4D">
              <w:rPr>
                <w:noProof/>
                <w:webHidden/>
              </w:rPr>
              <w:instrText xml:space="preserve"> PAGEREF _Toc378680227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9C3B8F">
          <w:pPr>
            <w:pStyle w:val="TOC1"/>
            <w:tabs>
              <w:tab w:val="left" w:pos="440"/>
              <w:tab w:val="right" w:leader="dot" w:pos="9310"/>
            </w:tabs>
            <w:rPr>
              <w:rFonts w:cstheme="minorBidi"/>
              <w:noProof/>
              <w:lang w:val="bg-BG" w:eastAsia="bg-BG"/>
            </w:rPr>
          </w:pPr>
          <w:hyperlink w:anchor="_Toc378680228" w:history="1">
            <w:r w:rsidR="00FF3C4D" w:rsidRPr="00F66B6D">
              <w:rPr>
                <w:rStyle w:val="Hyperlink"/>
                <w:rFonts w:ascii="Times New Roman" w:eastAsia="Times New Roman" w:hAnsi="Times New Roman"/>
                <w:noProof/>
              </w:rPr>
              <w:t>2.</w:t>
            </w:r>
            <w:r w:rsidR="00FF3C4D">
              <w:rPr>
                <w:rFonts w:cstheme="minorBidi"/>
                <w:noProof/>
                <w:lang w:val="bg-BG" w:eastAsia="bg-BG"/>
              </w:rPr>
              <w:tab/>
            </w:r>
            <w:r w:rsidR="00FF3C4D" w:rsidRPr="00F66B6D">
              <w:rPr>
                <w:rStyle w:val="Hyperlink"/>
                <w:noProof/>
              </w:rPr>
              <w:t>Overview</w:t>
            </w:r>
            <w:r w:rsidR="00FF3C4D">
              <w:rPr>
                <w:noProof/>
                <w:webHidden/>
              </w:rPr>
              <w:tab/>
            </w:r>
            <w:r w:rsidR="00FF3C4D">
              <w:rPr>
                <w:noProof/>
                <w:webHidden/>
              </w:rPr>
              <w:fldChar w:fldCharType="begin"/>
            </w:r>
            <w:r w:rsidR="00FF3C4D">
              <w:rPr>
                <w:noProof/>
                <w:webHidden/>
              </w:rPr>
              <w:instrText xml:space="preserve"> PAGEREF _Toc378680228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9C3B8F">
          <w:pPr>
            <w:pStyle w:val="TOC2"/>
            <w:tabs>
              <w:tab w:val="left" w:pos="880"/>
              <w:tab w:val="right" w:leader="dot" w:pos="9310"/>
            </w:tabs>
            <w:rPr>
              <w:rFonts w:cstheme="minorBidi"/>
              <w:noProof/>
              <w:lang w:val="bg-BG" w:eastAsia="bg-BG"/>
            </w:rPr>
          </w:pPr>
          <w:hyperlink w:anchor="_Toc378680229" w:history="1">
            <w:r w:rsidR="00FF3C4D" w:rsidRPr="00F66B6D">
              <w:rPr>
                <w:rStyle w:val="Hyperlink"/>
                <w:noProof/>
              </w:rPr>
              <w:t>2.1.</w:t>
            </w:r>
            <w:r w:rsidR="00FF3C4D">
              <w:rPr>
                <w:rFonts w:cstheme="minorBidi"/>
                <w:noProof/>
                <w:lang w:val="bg-BG" w:eastAsia="bg-BG"/>
              </w:rPr>
              <w:tab/>
            </w:r>
            <w:r w:rsidR="00FF3C4D" w:rsidRPr="00F66B6D">
              <w:rPr>
                <w:rStyle w:val="Hyperlink"/>
                <w:noProof/>
              </w:rPr>
              <w:t>Plat</w:t>
            </w:r>
            <w:r w:rsidR="00FF3C4D" w:rsidRPr="00F66B6D">
              <w:rPr>
                <w:rStyle w:val="Hyperlink"/>
                <w:noProof/>
                <w:spacing w:val="2"/>
              </w:rPr>
              <w:t>f</w:t>
            </w:r>
            <w:r w:rsidR="00FF3C4D" w:rsidRPr="00F66B6D">
              <w:rPr>
                <w:rStyle w:val="Hyperlink"/>
                <w:noProof/>
              </w:rPr>
              <w:t>or</w:t>
            </w:r>
            <w:r w:rsidR="00FF3C4D" w:rsidRPr="00F66B6D">
              <w:rPr>
                <w:rStyle w:val="Hyperlink"/>
                <w:noProof/>
                <w:spacing w:val="-2"/>
              </w:rPr>
              <w:t>m</w:t>
            </w:r>
            <w:r w:rsidR="00FF3C4D" w:rsidRPr="00F66B6D">
              <w:rPr>
                <w:rStyle w:val="Hyperlink"/>
                <w:noProof/>
              </w:rPr>
              <w:t>s</w:t>
            </w:r>
            <w:r w:rsidR="00FF3C4D" w:rsidRPr="00F66B6D">
              <w:rPr>
                <w:rStyle w:val="Hyperlink"/>
                <w:noProof/>
                <w:spacing w:val="-10"/>
              </w:rPr>
              <w:t xml:space="preserve"> </w:t>
            </w:r>
            <w:r w:rsidR="00FF3C4D" w:rsidRPr="00F66B6D">
              <w:rPr>
                <w:rStyle w:val="Hyperlink"/>
                <w:noProof/>
                <w:spacing w:val="2"/>
              </w:rPr>
              <w:t>a</w:t>
            </w:r>
            <w:r w:rsidR="00FF3C4D" w:rsidRPr="00F66B6D">
              <w:rPr>
                <w:rStyle w:val="Hyperlink"/>
                <w:noProof/>
              </w:rPr>
              <w:t>nd</w:t>
            </w:r>
            <w:r w:rsidR="00FF3C4D" w:rsidRPr="00F66B6D">
              <w:rPr>
                <w:rStyle w:val="Hyperlink"/>
                <w:noProof/>
                <w:spacing w:val="-4"/>
              </w:rPr>
              <w:t xml:space="preserve"> </w:t>
            </w:r>
            <w:r w:rsidR="00FF3C4D" w:rsidRPr="00F66B6D">
              <w:rPr>
                <w:rStyle w:val="Hyperlink"/>
                <w:noProof/>
              </w:rPr>
              <w:t>hi</w:t>
            </w:r>
            <w:r w:rsidR="00FF3C4D" w:rsidRPr="00F66B6D">
              <w:rPr>
                <w:rStyle w:val="Hyperlink"/>
                <w:noProof/>
                <w:spacing w:val="2"/>
              </w:rPr>
              <w:t>g</w:t>
            </w:r>
            <w:r w:rsidR="00FF3C4D" w:rsidRPr="00F66B6D">
              <w:rPr>
                <w:rStyle w:val="Hyperlink"/>
                <w:noProof/>
              </w:rPr>
              <w:t>h</w:t>
            </w:r>
            <w:r w:rsidR="00FF3C4D" w:rsidRPr="00F66B6D">
              <w:rPr>
                <w:rStyle w:val="Hyperlink"/>
                <w:noProof/>
                <w:spacing w:val="-5"/>
              </w:rPr>
              <w:t xml:space="preserve"> </w:t>
            </w:r>
            <w:r w:rsidR="00FF3C4D" w:rsidRPr="00F66B6D">
              <w:rPr>
                <w:rStyle w:val="Hyperlink"/>
                <w:noProof/>
              </w:rPr>
              <w:t>le</w:t>
            </w:r>
            <w:r w:rsidR="00FF3C4D" w:rsidRPr="00F66B6D">
              <w:rPr>
                <w:rStyle w:val="Hyperlink"/>
                <w:noProof/>
                <w:spacing w:val="2"/>
              </w:rPr>
              <w:t>v</w:t>
            </w:r>
            <w:r w:rsidR="00FF3C4D" w:rsidRPr="00F66B6D">
              <w:rPr>
                <w:rStyle w:val="Hyperlink"/>
                <w:noProof/>
              </w:rPr>
              <w:t>el</w:t>
            </w:r>
            <w:r w:rsidR="00FF3C4D" w:rsidRPr="00F66B6D">
              <w:rPr>
                <w:rStyle w:val="Hyperlink"/>
                <w:noProof/>
                <w:spacing w:val="-5"/>
              </w:rPr>
              <w:t xml:space="preserve"> </w:t>
            </w:r>
            <w:r w:rsidR="00FF3C4D" w:rsidRPr="00F66B6D">
              <w:rPr>
                <w:rStyle w:val="Hyperlink"/>
                <w:noProof/>
              </w:rPr>
              <w:t>architectu</w:t>
            </w:r>
            <w:r w:rsidR="00FF3C4D" w:rsidRPr="00F66B6D">
              <w:rPr>
                <w:rStyle w:val="Hyperlink"/>
                <w:noProof/>
                <w:spacing w:val="3"/>
              </w:rPr>
              <w:t>r</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_Toc378680229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9C3B8F">
          <w:pPr>
            <w:pStyle w:val="TOC2"/>
            <w:tabs>
              <w:tab w:val="left" w:pos="880"/>
              <w:tab w:val="right" w:leader="dot" w:pos="9310"/>
            </w:tabs>
            <w:rPr>
              <w:rFonts w:cstheme="minorBidi"/>
              <w:noProof/>
              <w:lang w:val="bg-BG" w:eastAsia="bg-BG"/>
            </w:rPr>
          </w:pPr>
          <w:hyperlink w:anchor="_Toc378680230" w:history="1">
            <w:r w:rsidR="00FF3C4D" w:rsidRPr="00F66B6D">
              <w:rPr>
                <w:rStyle w:val="Hyperlink"/>
                <w:noProof/>
              </w:rPr>
              <w:t>2.2.</w:t>
            </w:r>
            <w:r w:rsidR="00FF3C4D">
              <w:rPr>
                <w:rFonts w:cstheme="minorBidi"/>
                <w:noProof/>
                <w:lang w:val="bg-BG" w:eastAsia="bg-BG"/>
              </w:rPr>
              <w:tab/>
            </w:r>
            <w:r w:rsidR="00FF3C4D" w:rsidRPr="00F66B6D">
              <w:rPr>
                <w:rStyle w:val="Hyperlink"/>
                <w:noProof/>
              </w:rPr>
              <w:t>Target</w:t>
            </w:r>
            <w:r w:rsidR="00FF3C4D" w:rsidRPr="00F66B6D">
              <w:rPr>
                <w:rStyle w:val="Hyperlink"/>
                <w:noProof/>
                <w:spacing w:val="-7"/>
              </w:rPr>
              <w:t xml:space="preserve"> </w:t>
            </w:r>
            <w:r w:rsidR="00FF3C4D" w:rsidRPr="00F66B6D">
              <w:rPr>
                <w:rStyle w:val="Hyperlink"/>
                <w:noProof/>
              </w:rPr>
              <w:t>user</w:t>
            </w:r>
            <w:r w:rsidR="00FF3C4D" w:rsidRPr="00F66B6D">
              <w:rPr>
                <w:rStyle w:val="Hyperlink"/>
                <w:noProof/>
                <w:spacing w:val="-2"/>
              </w:rPr>
              <w:t xml:space="preserve"> </w:t>
            </w:r>
            <w:r w:rsidR="00FF3C4D" w:rsidRPr="00F66B6D">
              <w:rPr>
                <w:rStyle w:val="Hyperlink"/>
                <w:noProof/>
                <w:w w:val="99"/>
              </w:rPr>
              <w:t>base</w:t>
            </w:r>
            <w:r w:rsidR="00FF3C4D">
              <w:rPr>
                <w:noProof/>
                <w:webHidden/>
              </w:rPr>
              <w:tab/>
            </w:r>
            <w:r w:rsidR="00FF3C4D">
              <w:rPr>
                <w:noProof/>
                <w:webHidden/>
              </w:rPr>
              <w:fldChar w:fldCharType="begin"/>
            </w:r>
            <w:r w:rsidR="00FF3C4D">
              <w:rPr>
                <w:noProof/>
                <w:webHidden/>
              </w:rPr>
              <w:instrText xml:space="preserve"> PAGEREF _Toc378680230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9C3B8F">
          <w:pPr>
            <w:pStyle w:val="TOC1"/>
            <w:tabs>
              <w:tab w:val="left" w:pos="440"/>
              <w:tab w:val="right" w:leader="dot" w:pos="9310"/>
            </w:tabs>
            <w:rPr>
              <w:rFonts w:cstheme="minorBidi"/>
              <w:noProof/>
              <w:lang w:val="bg-BG" w:eastAsia="bg-BG"/>
            </w:rPr>
          </w:pPr>
          <w:hyperlink w:anchor="_Toc378680231" w:history="1">
            <w:r w:rsidR="00FF3C4D" w:rsidRPr="00F66B6D">
              <w:rPr>
                <w:rStyle w:val="Hyperlink"/>
                <w:noProof/>
              </w:rPr>
              <w:t>3.</w:t>
            </w:r>
            <w:r w:rsidR="00FF3C4D">
              <w:rPr>
                <w:rFonts w:cstheme="minorBidi"/>
                <w:noProof/>
                <w:lang w:val="bg-BG" w:eastAsia="bg-BG"/>
              </w:rPr>
              <w:tab/>
            </w:r>
            <w:r w:rsidR="00FF3C4D" w:rsidRPr="00F66B6D">
              <w:rPr>
                <w:rStyle w:val="Hyperlink"/>
                <w:noProof/>
              </w:rPr>
              <w:t>Use</w:t>
            </w:r>
            <w:r w:rsidR="00FF3C4D" w:rsidRPr="00F66B6D">
              <w:rPr>
                <w:rStyle w:val="Hyperlink"/>
                <w:noProof/>
                <w:spacing w:val="-5"/>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_Toc378680231 \h </w:instrText>
            </w:r>
            <w:r w:rsidR="00FF3C4D">
              <w:rPr>
                <w:noProof/>
                <w:webHidden/>
              </w:rPr>
            </w:r>
            <w:r w:rsidR="00FF3C4D">
              <w:rPr>
                <w:noProof/>
                <w:webHidden/>
              </w:rPr>
              <w:fldChar w:fldCharType="separate"/>
            </w:r>
            <w:r w:rsidR="00FF3C4D">
              <w:rPr>
                <w:noProof/>
                <w:webHidden/>
              </w:rPr>
              <w:t>5</w:t>
            </w:r>
            <w:r w:rsidR="00FF3C4D">
              <w:rPr>
                <w:noProof/>
                <w:webHidden/>
              </w:rPr>
              <w:fldChar w:fldCharType="end"/>
            </w:r>
          </w:hyperlink>
        </w:p>
        <w:p w:rsidR="00FF3C4D" w:rsidRDefault="009C3B8F">
          <w:pPr>
            <w:pStyle w:val="TOC2"/>
            <w:tabs>
              <w:tab w:val="left" w:pos="880"/>
              <w:tab w:val="right" w:leader="dot" w:pos="9310"/>
            </w:tabs>
            <w:rPr>
              <w:rFonts w:cstheme="minorBidi"/>
              <w:noProof/>
              <w:lang w:val="bg-BG" w:eastAsia="bg-BG"/>
            </w:rPr>
          </w:pPr>
          <w:hyperlink w:anchor="_Toc378680232" w:history="1">
            <w:r w:rsidR="00FF3C4D" w:rsidRPr="00F66B6D">
              <w:rPr>
                <w:rStyle w:val="Hyperlink"/>
                <w:noProof/>
              </w:rPr>
              <w:t>3.1.</w:t>
            </w:r>
            <w:r w:rsidR="00FF3C4D">
              <w:rPr>
                <w:rFonts w:cstheme="minorBidi"/>
                <w:noProof/>
                <w:lang w:val="bg-BG" w:eastAsia="bg-BG"/>
              </w:rPr>
              <w:tab/>
            </w:r>
            <w:r w:rsidR="00FF3C4D" w:rsidRPr="00F66B6D">
              <w:rPr>
                <w:rStyle w:val="Hyperlink"/>
                <w:noProof/>
              </w:rPr>
              <w:t>Android</w:t>
            </w:r>
            <w:r w:rsidR="00FF3C4D" w:rsidRPr="00F66B6D">
              <w:rPr>
                <w:rStyle w:val="Hyperlink"/>
                <w:noProof/>
                <w:spacing w:val="-9"/>
              </w:rPr>
              <w:t xml:space="preserve"> </w:t>
            </w:r>
            <w:r w:rsidR="00FF3C4D" w:rsidRPr="00F66B6D">
              <w:rPr>
                <w:rStyle w:val="Hyperlink"/>
                <w:noProof/>
                <w:spacing w:val="2"/>
              </w:rPr>
              <w:t>U</w:t>
            </w:r>
            <w:r w:rsidR="00FF3C4D" w:rsidRPr="00F66B6D">
              <w:rPr>
                <w:rStyle w:val="Hyperlink"/>
                <w:noProof/>
              </w:rPr>
              <w:t>se</w:t>
            </w:r>
            <w:r w:rsidR="00FF3C4D" w:rsidRPr="00F66B6D">
              <w:rPr>
                <w:rStyle w:val="Hyperlink"/>
                <w:noProof/>
                <w:spacing w:val="-4"/>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_Toc378680232 \h </w:instrText>
            </w:r>
            <w:r w:rsidR="00FF3C4D">
              <w:rPr>
                <w:noProof/>
                <w:webHidden/>
              </w:rPr>
            </w:r>
            <w:r w:rsidR="00FF3C4D">
              <w:rPr>
                <w:noProof/>
                <w:webHidden/>
              </w:rPr>
              <w:fldChar w:fldCharType="separate"/>
            </w:r>
            <w:r w:rsidR="00FF3C4D">
              <w:rPr>
                <w:noProof/>
                <w:webHidden/>
              </w:rPr>
              <w:t>5</w:t>
            </w:r>
            <w:r w:rsidR="00FF3C4D">
              <w:rPr>
                <w:noProof/>
                <w:webHidden/>
              </w:rPr>
              <w:fldChar w:fldCharType="end"/>
            </w:r>
          </w:hyperlink>
        </w:p>
        <w:p w:rsidR="00FF3C4D" w:rsidRDefault="009C3B8F">
          <w:pPr>
            <w:pStyle w:val="TOC2"/>
            <w:tabs>
              <w:tab w:val="left" w:pos="880"/>
              <w:tab w:val="right" w:leader="dot" w:pos="9310"/>
            </w:tabs>
            <w:rPr>
              <w:rFonts w:cstheme="minorBidi"/>
              <w:noProof/>
              <w:lang w:val="bg-BG" w:eastAsia="bg-BG"/>
            </w:rPr>
          </w:pPr>
          <w:hyperlink w:anchor="_Toc378680233" w:history="1">
            <w:r w:rsidR="00FF3C4D" w:rsidRPr="00F66B6D">
              <w:rPr>
                <w:rStyle w:val="Hyperlink"/>
                <w:noProof/>
              </w:rPr>
              <w:t>3.2.</w:t>
            </w:r>
            <w:r w:rsidR="00FF3C4D">
              <w:rPr>
                <w:rFonts w:cstheme="minorBidi"/>
                <w:noProof/>
                <w:lang w:val="bg-BG" w:eastAsia="bg-BG"/>
              </w:rPr>
              <w:tab/>
            </w:r>
            <w:r w:rsidR="00FF3C4D" w:rsidRPr="00F66B6D">
              <w:rPr>
                <w:rStyle w:val="Hyperlink"/>
                <w:noProof/>
              </w:rPr>
              <w:t>Descriptio</w:t>
            </w:r>
            <w:r w:rsidR="00FF3C4D" w:rsidRPr="00F66B6D">
              <w:rPr>
                <w:rStyle w:val="Hyperlink"/>
                <w:noProof/>
                <w:spacing w:val="2"/>
              </w:rPr>
              <w:t>n</w:t>
            </w:r>
            <w:r w:rsidR="00FF3C4D" w:rsidRPr="00F66B6D">
              <w:rPr>
                <w:rStyle w:val="Hyperlink"/>
                <w:noProof/>
              </w:rPr>
              <w:t>s</w:t>
            </w:r>
            <w:r w:rsidR="00FF3C4D" w:rsidRPr="00F66B6D">
              <w:rPr>
                <w:rStyle w:val="Hyperlink"/>
                <w:noProof/>
                <w:spacing w:val="-13"/>
              </w:rPr>
              <w:t xml:space="preserve"> </w:t>
            </w:r>
            <w:r w:rsidR="00FF3C4D" w:rsidRPr="00F66B6D">
              <w:rPr>
                <w:rStyle w:val="Hyperlink"/>
                <w:noProof/>
              </w:rPr>
              <w:t>of the</w:t>
            </w:r>
            <w:r w:rsidR="00FF3C4D" w:rsidRPr="00F66B6D">
              <w:rPr>
                <w:rStyle w:val="Hyperlink"/>
                <w:noProof/>
                <w:spacing w:val="-3"/>
              </w:rPr>
              <w:t xml:space="preserve"> </w:t>
            </w:r>
            <w:r w:rsidR="00FF3C4D" w:rsidRPr="00F66B6D">
              <w:rPr>
                <w:rStyle w:val="Hyperlink"/>
                <w:noProof/>
              </w:rPr>
              <w:t>A</w:t>
            </w:r>
            <w:r w:rsidR="00FF3C4D" w:rsidRPr="00F66B6D">
              <w:rPr>
                <w:rStyle w:val="Hyperlink"/>
                <w:noProof/>
                <w:spacing w:val="2"/>
              </w:rPr>
              <w:t>n</w:t>
            </w:r>
            <w:r w:rsidR="00FF3C4D" w:rsidRPr="00F66B6D">
              <w:rPr>
                <w:rStyle w:val="Hyperlink"/>
                <w:noProof/>
              </w:rPr>
              <w:t>droid</w:t>
            </w:r>
            <w:r w:rsidR="00FF3C4D" w:rsidRPr="00F66B6D">
              <w:rPr>
                <w:rStyle w:val="Hyperlink"/>
                <w:noProof/>
                <w:spacing w:val="-9"/>
              </w:rPr>
              <w:t xml:space="preserve"> </w:t>
            </w:r>
            <w:r w:rsidR="00FF3C4D" w:rsidRPr="00F66B6D">
              <w:rPr>
                <w:rStyle w:val="Hyperlink"/>
                <w:noProof/>
              </w:rPr>
              <w:t>Use</w:t>
            </w:r>
            <w:r w:rsidR="00FF3C4D" w:rsidRPr="00F66B6D">
              <w:rPr>
                <w:rStyle w:val="Hyperlink"/>
                <w:noProof/>
                <w:spacing w:val="-2"/>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_Toc378680233 \h </w:instrText>
            </w:r>
            <w:r w:rsidR="00FF3C4D">
              <w:rPr>
                <w:noProof/>
                <w:webHidden/>
              </w:rPr>
            </w:r>
            <w:r w:rsidR="00FF3C4D">
              <w:rPr>
                <w:noProof/>
                <w:webHidden/>
              </w:rPr>
              <w:fldChar w:fldCharType="separate"/>
            </w:r>
            <w:r w:rsidR="00FF3C4D">
              <w:rPr>
                <w:noProof/>
                <w:webHidden/>
              </w:rPr>
              <w:t>6</w:t>
            </w:r>
            <w:r w:rsidR="00FF3C4D">
              <w:rPr>
                <w:noProof/>
                <w:webHidden/>
              </w:rPr>
              <w:fldChar w:fldCharType="end"/>
            </w:r>
          </w:hyperlink>
        </w:p>
        <w:p w:rsidR="00FF3C4D" w:rsidRDefault="009C3B8F">
          <w:pPr>
            <w:pStyle w:val="TOC2"/>
            <w:tabs>
              <w:tab w:val="left" w:pos="1100"/>
              <w:tab w:val="right" w:leader="dot" w:pos="9310"/>
            </w:tabs>
            <w:rPr>
              <w:rFonts w:cstheme="minorBidi"/>
              <w:noProof/>
              <w:lang w:val="bg-BG" w:eastAsia="bg-BG"/>
            </w:rPr>
          </w:pPr>
          <w:hyperlink w:anchor="_Toc378680234" w:history="1">
            <w:r w:rsidR="00FF3C4D" w:rsidRPr="00F66B6D">
              <w:rPr>
                <w:rStyle w:val="Hyperlink"/>
                <w:rFonts w:ascii="Times New Roman" w:eastAsia="Times New Roman" w:hAnsi="Times New Roman"/>
                <w:noProof/>
              </w:rPr>
              <w:t>3.2.2.</w:t>
            </w:r>
            <w:r w:rsidR="00FF3C4D">
              <w:rPr>
                <w:rFonts w:cstheme="minorBidi"/>
                <w:noProof/>
                <w:lang w:val="bg-BG" w:eastAsia="bg-BG"/>
              </w:rPr>
              <w:tab/>
            </w:r>
            <w:r w:rsidR="00FF3C4D" w:rsidRPr="00F66B6D">
              <w:rPr>
                <w:rStyle w:val="Hyperlink"/>
                <w:noProof/>
              </w:rPr>
              <w:t>Settings</w:t>
            </w:r>
            <w:r w:rsidR="00FF3C4D">
              <w:rPr>
                <w:noProof/>
                <w:webHidden/>
              </w:rPr>
              <w:tab/>
            </w:r>
            <w:r w:rsidR="00FF3C4D">
              <w:rPr>
                <w:noProof/>
                <w:webHidden/>
              </w:rPr>
              <w:fldChar w:fldCharType="begin"/>
            </w:r>
            <w:r w:rsidR="00FF3C4D">
              <w:rPr>
                <w:noProof/>
                <w:webHidden/>
              </w:rPr>
              <w:instrText xml:space="preserve"> PAGEREF _Toc378680234 \h </w:instrText>
            </w:r>
            <w:r w:rsidR="00FF3C4D">
              <w:rPr>
                <w:noProof/>
                <w:webHidden/>
              </w:rPr>
            </w:r>
            <w:r w:rsidR="00FF3C4D">
              <w:rPr>
                <w:noProof/>
                <w:webHidden/>
              </w:rPr>
              <w:fldChar w:fldCharType="separate"/>
            </w:r>
            <w:r w:rsidR="00FF3C4D">
              <w:rPr>
                <w:noProof/>
                <w:webHidden/>
              </w:rPr>
              <w:t>6</w:t>
            </w:r>
            <w:r w:rsidR="00FF3C4D">
              <w:rPr>
                <w:noProof/>
                <w:webHidden/>
              </w:rPr>
              <w:fldChar w:fldCharType="end"/>
            </w:r>
          </w:hyperlink>
        </w:p>
        <w:p w:rsidR="00FF3C4D" w:rsidRDefault="009C3B8F">
          <w:pPr>
            <w:pStyle w:val="TOC2"/>
            <w:tabs>
              <w:tab w:val="left" w:pos="880"/>
              <w:tab w:val="right" w:leader="dot" w:pos="9310"/>
            </w:tabs>
            <w:rPr>
              <w:rFonts w:cstheme="minorBidi"/>
              <w:noProof/>
              <w:lang w:val="bg-BG" w:eastAsia="bg-BG"/>
            </w:rPr>
          </w:pPr>
          <w:hyperlink w:anchor="_Toc378680235" w:history="1">
            <w:r w:rsidR="00FF3C4D" w:rsidRPr="00F66B6D">
              <w:rPr>
                <w:rStyle w:val="Hyperlink"/>
                <w:noProof/>
              </w:rPr>
              <w:t>3.3.</w:t>
            </w:r>
            <w:r w:rsidR="00FF3C4D">
              <w:rPr>
                <w:rFonts w:cstheme="minorBidi"/>
                <w:noProof/>
                <w:lang w:val="bg-BG" w:eastAsia="bg-BG"/>
              </w:rPr>
              <w:tab/>
            </w:r>
            <w:r w:rsidR="00FF3C4D" w:rsidRPr="00F66B6D">
              <w:rPr>
                <w:rStyle w:val="Hyperlink"/>
                <w:noProof/>
                <w:spacing w:val="-2"/>
              </w:rPr>
              <w:t>W</w:t>
            </w:r>
            <w:r w:rsidR="00FF3C4D" w:rsidRPr="00F66B6D">
              <w:rPr>
                <w:rStyle w:val="Hyperlink"/>
                <w:noProof/>
                <w:spacing w:val="2"/>
              </w:rPr>
              <w:t>e</w:t>
            </w:r>
            <w:r w:rsidR="00FF3C4D" w:rsidRPr="00F66B6D">
              <w:rPr>
                <w:rStyle w:val="Hyperlink"/>
                <w:noProof/>
              </w:rPr>
              <w:t>b</w:t>
            </w:r>
            <w:r w:rsidR="00FF3C4D" w:rsidRPr="00F66B6D">
              <w:rPr>
                <w:rStyle w:val="Hyperlink"/>
                <w:noProof/>
                <w:spacing w:val="-5"/>
              </w:rPr>
              <w:t xml:space="preserve"> </w:t>
            </w:r>
            <w:r w:rsidR="00FF3C4D" w:rsidRPr="00F66B6D">
              <w:rPr>
                <w:rStyle w:val="Hyperlink"/>
                <w:noProof/>
              </w:rPr>
              <w:t>Side</w:t>
            </w:r>
            <w:r w:rsidR="00FF3C4D" w:rsidRPr="00F66B6D">
              <w:rPr>
                <w:rStyle w:val="Hyperlink"/>
                <w:noProof/>
                <w:spacing w:val="-3"/>
              </w:rPr>
              <w:t xml:space="preserve"> </w:t>
            </w:r>
            <w:r w:rsidR="00FF3C4D" w:rsidRPr="00F66B6D">
              <w:rPr>
                <w:rStyle w:val="Hyperlink"/>
                <w:noProof/>
              </w:rPr>
              <w:t>Use</w:t>
            </w:r>
            <w:r w:rsidR="00FF3C4D" w:rsidRPr="00F66B6D">
              <w:rPr>
                <w:rStyle w:val="Hyperlink"/>
                <w:noProof/>
                <w:spacing w:val="-4"/>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_Toc378680235 \h </w:instrText>
            </w:r>
            <w:r w:rsidR="00FF3C4D">
              <w:rPr>
                <w:noProof/>
                <w:webHidden/>
              </w:rPr>
            </w:r>
            <w:r w:rsidR="00FF3C4D">
              <w:rPr>
                <w:noProof/>
                <w:webHidden/>
              </w:rPr>
              <w:fldChar w:fldCharType="separate"/>
            </w:r>
            <w:r w:rsidR="00FF3C4D">
              <w:rPr>
                <w:noProof/>
                <w:webHidden/>
              </w:rPr>
              <w:t>7</w:t>
            </w:r>
            <w:r w:rsidR="00FF3C4D">
              <w:rPr>
                <w:noProof/>
                <w:webHidden/>
              </w:rPr>
              <w:fldChar w:fldCharType="end"/>
            </w:r>
          </w:hyperlink>
        </w:p>
        <w:p w:rsidR="00FF3C4D" w:rsidRDefault="009C3B8F">
          <w:pPr>
            <w:pStyle w:val="TOC2"/>
            <w:tabs>
              <w:tab w:val="left" w:pos="880"/>
              <w:tab w:val="right" w:leader="dot" w:pos="9310"/>
            </w:tabs>
            <w:rPr>
              <w:rFonts w:cstheme="minorBidi"/>
              <w:noProof/>
              <w:lang w:val="bg-BG" w:eastAsia="bg-BG"/>
            </w:rPr>
          </w:pPr>
          <w:hyperlink w:anchor="_Toc378680236" w:history="1">
            <w:r w:rsidR="00FF3C4D" w:rsidRPr="00F66B6D">
              <w:rPr>
                <w:rStyle w:val="Hyperlink"/>
                <w:noProof/>
              </w:rPr>
              <w:t>3.4.</w:t>
            </w:r>
            <w:r w:rsidR="00FF3C4D">
              <w:rPr>
                <w:rFonts w:cstheme="minorBidi"/>
                <w:noProof/>
                <w:lang w:val="bg-BG" w:eastAsia="bg-BG"/>
              </w:rPr>
              <w:tab/>
            </w:r>
            <w:r w:rsidR="00FF3C4D" w:rsidRPr="00F66B6D">
              <w:rPr>
                <w:rStyle w:val="Hyperlink"/>
                <w:noProof/>
              </w:rPr>
              <w:t>Description</w:t>
            </w:r>
            <w:r w:rsidR="00FF3C4D" w:rsidRPr="00F66B6D">
              <w:rPr>
                <w:rStyle w:val="Hyperlink"/>
                <w:noProof/>
                <w:spacing w:val="-10"/>
              </w:rPr>
              <w:t xml:space="preserve"> </w:t>
            </w:r>
            <w:r w:rsidR="00FF3C4D" w:rsidRPr="00F66B6D">
              <w:rPr>
                <w:rStyle w:val="Hyperlink"/>
                <w:noProof/>
              </w:rPr>
              <w:t>of the</w:t>
            </w:r>
            <w:r w:rsidR="00FF3C4D" w:rsidRPr="00F66B6D">
              <w:rPr>
                <w:rStyle w:val="Hyperlink"/>
                <w:noProof/>
                <w:spacing w:val="-1"/>
              </w:rPr>
              <w:t xml:space="preserve"> </w:t>
            </w:r>
            <w:r w:rsidR="00FF3C4D" w:rsidRPr="00F66B6D">
              <w:rPr>
                <w:rStyle w:val="Hyperlink"/>
                <w:noProof/>
                <w:spacing w:val="-2"/>
              </w:rPr>
              <w:t>W</w:t>
            </w:r>
            <w:r w:rsidR="00FF3C4D" w:rsidRPr="00F66B6D">
              <w:rPr>
                <w:rStyle w:val="Hyperlink"/>
                <w:noProof/>
              </w:rPr>
              <w:t>eb</w:t>
            </w:r>
            <w:r w:rsidR="00FF3C4D" w:rsidRPr="00F66B6D">
              <w:rPr>
                <w:rStyle w:val="Hyperlink"/>
                <w:noProof/>
                <w:spacing w:val="-3"/>
              </w:rPr>
              <w:t xml:space="preserve"> </w:t>
            </w:r>
            <w:r w:rsidR="00FF3C4D" w:rsidRPr="00F66B6D">
              <w:rPr>
                <w:rStyle w:val="Hyperlink"/>
                <w:noProof/>
              </w:rPr>
              <w:t>Side</w:t>
            </w:r>
            <w:r w:rsidR="00FF3C4D" w:rsidRPr="00F66B6D">
              <w:rPr>
                <w:rStyle w:val="Hyperlink"/>
                <w:noProof/>
                <w:spacing w:val="-5"/>
              </w:rPr>
              <w:t xml:space="preserve"> </w:t>
            </w:r>
            <w:r w:rsidR="00FF3C4D" w:rsidRPr="00F66B6D">
              <w:rPr>
                <w:rStyle w:val="Hyperlink"/>
                <w:noProof/>
              </w:rPr>
              <w:t>Use</w:t>
            </w:r>
            <w:r w:rsidR="00FF3C4D" w:rsidRPr="00F66B6D">
              <w:rPr>
                <w:rStyle w:val="Hyperlink"/>
                <w:noProof/>
                <w:spacing w:val="-3"/>
              </w:rPr>
              <w:t xml:space="preserve"> </w:t>
            </w:r>
            <w:r w:rsidR="00FF3C4D" w:rsidRPr="00F66B6D">
              <w:rPr>
                <w:rStyle w:val="Hyperlink"/>
                <w:noProof/>
                <w:w w:val="99"/>
              </w:rPr>
              <w:t>Case</w:t>
            </w:r>
            <w:r w:rsidR="00FF3C4D">
              <w:rPr>
                <w:noProof/>
                <w:webHidden/>
              </w:rPr>
              <w:tab/>
            </w:r>
            <w:r w:rsidR="00FF3C4D">
              <w:rPr>
                <w:noProof/>
                <w:webHidden/>
              </w:rPr>
              <w:fldChar w:fldCharType="begin"/>
            </w:r>
            <w:r w:rsidR="00FF3C4D">
              <w:rPr>
                <w:noProof/>
                <w:webHidden/>
              </w:rPr>
              <w:instrText xml:space="preserve"> PAGEREF _Toc378680236 \h </w:instrText>
            </w:r>
            <w:r w:rsidR="00FF3C4D">
              <w:rPr>
                <w:noProof/>
                <w:webHidden/>
              </w:rPr>
            </w:r>
            <w:r w:rsidR="00FF3C4D">
              <w:rPr>
                <w:noProof/>
                <w:webHidden/>
              </w:rPr>
              <w:fldChar w:fldCharType="separate"/>
            </w:r>
            <w:r w:rsidR="00FF3C4D">
              <w:rPr>
                <w:noProof/>
                <w:webHidden/>
              </w:rPr>
              <w:t>8</w:t>
            </w:r>
            <w:r w:rsidR="00FF3C4D">
              <w:rPr>
                <w:noProof/>
                <w:webHidden/>
              </w:rPr>
              <w:fldChar w:fldCharType="end"/>
            </w:r>
          </w:hyperlink>
        </w:p>
        <w:p w:rsidR="00FF3C4D" w:rsidRDefault="009C3B8F">
          <w:pPr>
            <w:pStyle w:val="TOC1"/>
            <w:tabs>
              <w:tab w:val="left" w:pos="440"/>
              <w:tab w:val="right" w:leader="dot" w:pos="9310"/>
            </w:tabs>
            <w:rPr>
              <w:rFonts w:cstheme="minorBidi"/>
              <w:noProof/>
              <w:lang w:val="bg-BG" w:eastAsia="bg-BG"/>
            </w:rPr>
          </w:pPr>
          <w:hyperlink w:anchor="_Toc378680237" w:history="1">
            <w:r w:rsidR="00FF3C4D" w:rsidRPr="00F66B6D">
              <w:rPr>
                <w:rStyle w:val="Hyperlink"/>
                <w:noProof/>
              </w:rPr>
              <w:t>4.</w:t>
            </w:r>
            <w:r w:rsidR="00FF3C4D">
              <w:rPr>
                <w:rFonts w:cstheme="minorBidi"/>
                <w:noProof/>
                <w:lang w:val="bg-BG" w:eastAsia="bg-BG"/>
              </w:rPr>
              <w:tab/>
            </w:r>
            <w:r w:rsidR="00FF3C4D" w:rsidRPr="00F66B6D">
              <w:rPr>
                <w:rStyle w:val="Hyperlink"/>
                <w:noProof/>
              </w:rPr>
              <w:t>A</w:t>
            </w:r>
            <w:r w:rsidR="00FF3C4D" w:rsidRPr="00F66B6D">
              <w:rPr>
                <w:rStyle w:val="Hyperlink"/>
                <w:noProof/>
                <w:spacing w:val="1"/>
              </w:rPr>
              <w:t>nd</w:t>
            </w:r>
            <w:r w:rsidR="00FF3C4D" w:rsidRPr="00F66B6D">
              <w:rPr>
                <w:rStyle w:val="Hyperlink"/>
                <w:noProof/>
              </w:rPr>
              <w:t>roid</w:t>
            </w:r>
            <w:r w:rsidR="00FF3C4D" w:rsidRPr="00F66B6D">
              <w:rPr>
                <w:rStyle w:val="Hyperlink"/>
                <w:noProof/>
                <w:spacing w:val="-10"/>
              </w:rPr>
              <w:t xml:space="preserve"> </w:t>
            </w:r>
            <w:r w:rsidR="00FF3C4D" w:rsidRPr="00F66B6D">
              <w:rPr>
                <w:rStyle w:val="Hyperlink"/>
                <w:noProof/>
              </w:rPr>
              <w:t>User</w:t>
            </w:r>
            <w:r w:rsidR="00FF3C4D" w:rsidRPr="00F66B6D">
              <w:rPr>
                <w:rStyle w:val="Hyperlink"/>
                <w:noProof/>
                <w:spacing w:val="-6"/>
              </w:rPr>
              <w:t xml:space="preserve"> </w:t>
            </w:r>
            <w:r w:rsidR="00FF3C4D" w:rsidRPr="00F66B6D">
              <w:rPr>
                <w:rStyle w:val="Hyperlink"/>
                <w:noProof/>
                <w:spacing w:val="-2"/>
              </w:rPr>
              <w:t>I</w:t>
            </w:r>
            <w:r w:rsidR="00FF3C4D" w:rsidRPr="00F66B6D">
              <w:rPr>
                <w:rStyle w:val="Hyperlink"/>
                <w:noProof/>
                <w:spacing w:val="1"/>
              </w:rPr>
              <w:t>n</w:t>
            </w:r>
            <w:r w:rsidR="00FF3C4D" w:rsidRPr="00F66B6D">
              <w:rPr>
                <w:rStyle w:val="Hyperlink"/>
                <w:noProof/>
              </w:rPr>
              <w:t>t</w:t>
            </w:r>
            <w:r w:rsidR="00FF3C4D" w:rsidRPr="00F66B6D">
              <w:rPr>
                <w:rStyle w:val="Hyperlink"/>
                <w:noProof/>
                <w:spacing w:val="2"/>
              </w:rPr>
              <w:t>e</w:t>
            </w:r>
            <w:r w:rsidR="00FF3C4D" w:rsidRPr="00F66B6D">
              <w:rPr>
                <w:rStyle w:val="Hyperlink"/>
                <w:noProof/>
                <w:spacing w:val="1"/>
              </w:rPr>
              <w:t>rf</w:t>
            </w:r>
            <w:r w:rsidR="00FF3C4D" w:rsidRPr="00F66B6D">
              <w:rPr>
                <w:rStyle w:val="Hyperlink"/>
                <w:noProof/>
              </w:rPr>
              <w:t>ace</w:t>
            </w:r>
            <w:r w:rsidR="00FF3C4D" w:rsidRPr="00F66B6D">
              <w:rPr>
                <w:rStyle w:val="Hyperlink"/>
                <w:noProof/>
                <w:spacing w:val="-12"/>
              </w:rPr>
              <w:t xml:space="preserve"> </w:t>
            </w:r>
            <w:r w:rsidR="00FF3C4D" w:rsidRPr="00F66B6D">
              <w:rPr>
                <w:rStyle w:val="Hyperlink"/>
                <w:noProof/>
              </w:rPr>
              <w:t>Desi</w:t>
            </w:r>
            <w:r w:rsidR="00FF3C4D" w:rsidRPr="00F66B6D">
              <w:rPr>
                <w:rStyle w:val="Hyperlink"/>
                <w:noProof/>
                <w:spacing w:val="1"/>
              </w:rPr>
              <w:t>g</w:t>
            </w:r>
            <w:r w:rsidR="00FF3C4D" w:rsidRPr="00F66B6D">
              <w:rPr>
                <w:rStyle w:val="Hyperlink"/>
                <w:noProof/>
              </w:rPr>
              <w:t>n</w:t>
            </w:r>
            <w:r w:rsidR="00FF3C4D">
              <w:rPr>
                <w:noProof/>
                <w:webHidden/>
              </w:rPr>
              <w:tab/>
            </w:r>
            <w:r w:rsidR="00FF3C4D">
              <w:rPr>
                <w:noProof/>
                <w:webHidden/>
              </w:rPr>
              <w:fldChar w:fldCharType="begin"/>
            </w:r>
            <w:r w:rsidR="00FF3C4D">
              <w:rPr>
                <w:noProof/>
                <w:webHidden/>
              </w:rPr>
              <w:instrText xml:space="preserve"> PAGEREF _Toc378680237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9C3B8F">
          <w:pPr>
            <w:pStyle w:val="TOC2"/>
            <w:tabs>
              <w:tab w:val="left" w:pos="880"/>
              <w:tab w:val="right" w:leader="dot" w:pos="9310"/>
            </w:tabs>
            <w:rPr>
              <w:rFonts w:cstheme="minorBidi"/>
              <w:noProof/>
              <w:lang w:val="bg-BG" w:eastAsia="bg-BG"/>
            </w:rPr>
          </w:pPr>
          <w:hyperlink w:anchor="_Toc378680238" w:history="1">
            <w:r w:rsidR="00FF3C4D" w:rsidRPr="00F66B6D">
              <w:rPr>
                <w:rStyle w:val="Hyperlink"/>
                <w:noProof/>
              </w:rPr>
              <w:t>4.1.</w:t>
            </w:r>
            <w:r w:rsidR="00FF3C4D">
              <w:rPr>
                <w:rFonts w:cstheme="minorBidi"/>
                <w:noProof/>
                <w:lang w:val="bg-BG" w:eastAsia="bg-BG"/>
              </w:rPr>
              <w:tab/>
            </w:r>
            <w:r w:rsidR="00FF3C4D" w:rsidRPr="00F66B6D">
              <w:rPr>
                <w:rStyle w:val="Hyperlink"/>
                <w:noProof/>
              </w:rPr>
              <w:t>Main</w:t>
            </w:r>
            <w:r w:rsidR="00FF3C4D" w:rsidRPr="00F66B6D">
              <w:rPr>
                <w:rStyle w:val="Hyperlink"/>
                <w:noProof/>
                <w:spacing w:val="-5"/>
              </w:rPr>
              <w:t xml:space="preserve"> </w:t>
            </w:r>
            <w:r w:rsidR="00FF3C4D" w:rsidRPr="00F66B6D">
              <w:rPr>
                <w:rStyle w:val="Hyperlink"/>
                <w:noProof/>
                <w:w w:val="99"/>
              </w:rPr>
              <w:t>Scre</w:t>
            </w:r>
            <w:r w:rsidR="00FF3C4D" w:rsidRPr="00F66B6D">
              <w:rPr>
                <w:rStyle w:val="Hyperlink"/>
                <w:noProof/>
                <w:spacing w:val="3"/>
                <w:w w:val="99"/>
              </w:rPr>
              <w:t>e</w:t>
            </w:r>
            <w:r w:rsidR="00FF3C4D" w:rsidRPr="00F66B6D">
              <w:rPr>
                <w:rStyle w:val="Hyperlink"/>
                <w:noProof/>
                <w:w w:val="99"/>
              </w:rPr>
              <w:t>n</w:t>
            </w:r>
            <w:r w:rsidR="00FF3C4D">
              <w:rPr>
                <w:noProof/>
                <w:webHidden/>
              </w:rPr>
              <w:tab/>
            </w:r>
            <w:r w:rsidR="00FF3C4D">
              <w:rPr>
                <w:noProof/>
                <w:webHidden/>
              </w:rPr>
              <w:fldChar w:fldCharType="begin"/>
            </w:r>
            <w:r w:rsidR="00FF3C4D">
              <w:rPr>
                <w:noProof/>
                <w:webHidden/>
              </w:rPr>
              <w:instrText xml:space="preserve"> PAGEREF _Toc378680238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9C3B8F">
          <w:pPr>
            <w:pStyle w:val="TOC2"/>
            <w:tabs>
              <w:tab w:val="left" w:pos="880"/>
              <w:tab w:val="right" w:leader="dot" w:pos="9310"/>
            </w:tabs>
            <w:rPr>
              <w:rFonts w:cstheme="minorBidi"/>
              <w:noProof/>
              <w:lang w:val="bg-BG" w:eastAsia="bg-BG"/>
            </w:rPr>
          </w:pPr>
          <w:hyperlink w:anchor="_Toc378680239" w:history="1">
            <w:r w:rsidR="00FF3C4D" w:rsidRPr="00F66B6D">
              <w:rPr>
                <w:rStyle w:val="Hyperlink"/>
                <w:noProof/>
              </w:rPr>
              <w:t>4.2.</w:t>
            </w:r>
            <w:r w:rsidR="00FF3C4D">
              <w:rPr>
                <w:rFonts w:cstheme="minorBidi"/>
                <w:noProof/>
                <w:lang w:val="bg-BG" w:eastAsia="bg-BG"/>
              </w:rPr>
              <w:tab/>
            </w:r>
            <w:r w:rsidR="00FF3C4D" w:rsidRPr="00F66B6D">
              <w:rPr>
                <w:rStyle w:val="Hyperlink"/>
                <w:noProof/>
              </w:rPr>
              <w:t>About</w:t>
            </w:r>
            <w:r w:rsidR="00FF3C4D" w:rsidRPr="00F66B6D">
              <w:rPr>
                <w:rStyle w:val="Hyperlink"/>
                <w:noProof/>
                <w:spacing w:val="-8"/>
              </w:rPr>
              <w:t xml:space="preserve"> </w:t>
            </w:r>
            <w:r w:rsidR="00FF3C4D" w:rsidRPr="00F66B6D">
              <w:rPr>
                <w:rStyle w:val="Hyperlink"/>
                <w:noProof/>
              </w:rPr>
              <w:t>s</w:t>
            </w:r>
            <w:r w:rsidR="00FF3C4D" w:rsidRPr="00F66B6D">
              <w:rPr>
                <w:rStyle w:val="Hyperlink"/>
                <w:noProof/>
                <w:spacing w:val="2"/>
              </w:rPr>
              <w:t>c</w:t>
            </w:r>
            <w:r w:rsidR="00FF3C4D" w:rsidRPr="00F66B6D">
              <w:rPr>
                <w:rStyle w:val="Hyperlink"/>
                <w:noProof/>
              </w:rPr>
              <w:t>reen</w:t>
            </w:r>
            <w:r w:rsidR="00FF3C4D">
              <w:rPr>
                <w:noProof/>
                <w:webHidden/>
              </w:rPr>
              <w:tab/>
            </w:r>
            <w:r w:rsidR="00FF3C4D">
              <w:rPr>
                <w:noProof/>
                <w:webHidden/>
              </w:rPr>
              <w:fldChar w:fldCharType="begin"/>
            </w:r>
            <w:r w:rsidR="00FF3C4D">
              <w:rPr>
                <w:noProof/>
                <w:webHidden/>
              </w:rPr>
              <w:instrText xml:space="preserve"> PAGEREF _Toc378680239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9C3B8F">
          <w:pPr>
            <w:pStyle w:val="TOC2"/>
            <w:tabs>
              <w:tab w:val="left" w:pos="880"/>
              <w:tab w:val="right" w:leader="dot" w:pos="9310"/>
            </w:tabs>
            <w:rPr>
              <w:rFonts w:cstheme="minorBidi"/>
              <w:noProof/>
              <w:lang w:val="bg-BG" w:eastAsia="bg-BG"/>
            </w:rPr>
          </w:pPr>
          <w:hyperlink w:anchor="_Toc378680240" w:history="1">
            <w:r w:rsidR="00FF3C4D" w:rsidRPr="00F66B6D">
              <w:rPr>
                <w:rStyle w:val="Hyperlink"/>
                <w:noProof/>
              </w:rPr>
              <w:t>4.3.</w:t>
            </w:r>
            <w:r w:rsidR="00FF3C4D">
              <w:rPr>
                <w:rFonts w:cstheme="minorBidi"/>
                <w:noProof/>
                <w:lang w:val="bg-BG" w:eastAsia="bg-BG"/>
              </w:rPr>
              <w:tab/>
            </w:r>
            <w:r w:rsidR="00FF3C4D" w:rsidRPr="00F66B6D">
              <w:rPr>
                <w:rStyle w:val="Hyperlink"/>
                <w:noProof/>
              </w:rPr>
              <w:t>Map</w:t>
            </w:r>
            <w:r w:rsidR="00FF3C4D" w:rsidRPr="00F66B6D">
              <w:rPr>
                <w:rStyle w:val="Hyperlink"/>
                <w:noProof/>
                <w:spacing w:val="-5"/>
              </w:rPr>
              <w:t xml:space="preserve"> </w:t>
            </w:r>
            <w:r w:rsidR="00FF3C4D" w:rsidRPr="00F66B6D">
              <w:rPr>
                <w:rStyle w:val="Hyperlink"/>
                <w:noProof/>
              </w:rPr>
              <w:t>screen</w:t>
            </w:r>
            <w:r w:rsidR="00FF3C4D">
              <w:rPr>
                <w:noProof/>
                <w:webHidden/>
              </w:rPr>
              <w:tab/>
            </w:r>
            <w:r w:rsidR="00FF3C4D">
              <w:rPr>
                <w:noProof/>
                <w:webHidden/>
              </w:rPr>
              <w:fldChar w:fldCharType="begin"/>
            </w:r>
            <w:r w:rsidR="00FF3C4D">
              <w:rPr>
                <w:noProof/>
                <w:webHidden/>
              </w:rPr>
              <w:instrText xml:space="preserve"> PAGEREF _Toc378680240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9C3B8F">
          <w:pPr>
            <w:pStyle w:val="TOC2"/>
            <w:tabs>
              <w:tab w:val="left" w:pos="880"/>
              <w:tab w:val="right" w:leader="dot" w:pos="9310"/>
            </w:tabs>
            <w:rPr>
              <w:rFonts w:cstheme="minorBidi"/>
              <w:noProof/>
              <w:lang w:val="bg-BG" w:eastAsia="bg-BG"/>
            </w:rPr>
          </w:pPr>
          <w:hyperlink w:anchor="_Toc378680241" w:history="1">
            <w:r w:rsidR="00FF3C4D" w:rsidRPr="00F66B6D">
              <w:rPr>
                <w:rStyle w:val="Hyperlink"/>
                <w:noProof/>
              </w:rPr>
              <w:t>4.4.</w:t>
            </w:r>
            <w:r w:rsidR="00FF3C4D">
              <w:rPr>
                <w:rFonts w:cstheme="minorBidi"/>
                <w:noProof/>
                <w:lang w:val="bg-BG" w:eastAsia="bg-BG"/>
              </w:rPr>
              <w:tab/>
            </w:r>
            <w:r w:rsidR="00FF3C4D" w:rsidRPr="00F66B6D">
              <w:rPr>
                <w:rStyle w:val="Hyperlink"/>
                <w:noProof/>
              </w:rPr>
              <w:t>User Navigation</w:t>
            </w:r>
            <w:r w:rsidR="00FF3C4D">
              <w:rPr>
                <w:noProof/>
                <w:webHidden/>
              </w:rPr>
              <w:tab/>
            </w:r>
            <w:r w:rsidR="00FF3C4D">
              <w:rPr>
                <w:noProof/>
                <w:webHidden/>
              </w:rPr>
              <w:fldChar w:fldCharType="begin"/>
            </w:r>
            <w:r w:rsidR="00FF3C4D">
              <w:rPr>
                <w:noProof/>
                <w:webHidden/>
              </w:rPr>
              <w:instrText xml:space="preserve"> PAGEREF _Toc378680241 \h </w:instrText>
            </w:r>
            <w:r w:rsidR="00FF3C4D">
              <w:rPr>
                <w:noProof/>
                <w:webHidden/>
              </w:rPr>
            </w:r>
            <w:r w:rsidR="00FF3C4D">
              <w:rPr>
                <w:noProof/>
                <w:webHidden/>
              </w:rPr>
              <w:fldChar w:fldCharType="separate"/>
            </w:r>
            <w:r w:rsidR="00FF3C4D">
              <w:rPr>
                <w:noProof/>
                <w:webHidden/>
              </w:rPr>
              <w:t>10</w:t>
            </w:r>
            <w:r w:rsidR="00FF3C4D">
              <w:rPr>
                <w:noProof/>
                <w:webHidden/>
              </w:rPr>
              <w:fldChar w:fldCharType="end"/>
            </w:r>
          </w:hyperlink>
        </w:p>
        <w:p w:rsidR="00FF3C4D" w:rsidRDefault="009C3B8F">
          <w:pPr>
            <w:pStyle w:val="TOC1"/>
            <w:tabs>
              <w:tab w:val="left" w:pos="440"/>
              <w:tab w:val="right" w:leader="dot" w:pos="9310"/>
            </w:tabs>
            <w:rPr>
              <w:rFonts w:cstheme="minorBidi"/>
              <w:noProof/>
              <w:lang w:val="bg-BG" w:eastAsia="bg-BG"/>
            </w:rPr>
          </w:pPr>
          <w:hyperlink w:anchor="_Toc378680242" w:history="1">
            <w:r w:rsidR="00FF3C4D" w:rsidRPr="00863A5B">
              <w:rPr>
                <w:rStyle w:val="Hyperlink"/>
                <w:noProof/>
              </w:rPr>
              <w:t>5.</w:t>
            </w:r>
            <w:r w:rsidR="00FF3C4D" w:rsidRPr="00863A5B">
              <w:rPr>
                <w:rFonts w:cstheme="minorBidi"/>
                <w:noProof/>
                <w:lang w:val="bg-BG" w:eastAsia="bg-BG"/>
              </w:rPr>
              <w:tab/>
            </w:r>
            <w:r w:rsidR="00FF3C4D" w:rsidRPr="00863A5B">
              <w:rPr>
                <w:rStyle w:val="Hyperlink"/>
                <w:noProof/>
                <w:spacing w:val="-1"/>
              </w:rPr>
              <w:t>W</w:t>
            </w:r>
            <w:r w:rsidR="00FF3C4D" w:rsidRPr="00863A5B">
              <w:rPr>
                <w:rStyle w:val="Hyperlink"/>
                <w:noProof/>
              </w:rPr>
              <w:t>e</w:t>
            </w:r>
            <w:r w:rsidR="00FF3C4D" w:rsidRPr="00863A5B">
              <w:rPr>
                <w:rStyle w:val="Hyperlink"/>
                <w:noProof/>
                <w:spacing w:val="1"/>
              </w:rPr>
              <w:t>b</w:t>
            </w:r>
            <w:r w:rsidR="00FF3C4D" w:rsidRPr="00863A5B">
              <w:rPr>
                <w:rStyle w:val="Hyperlink"/>
                <w:noProof/>
              </w:rPr>
              <w:t>site</w:t>
            </w:r>
            <w:r w:rsidR="00FF3C4D" w:rsidRPr="00863A5B">
              <w:rPr>
                <w:rStyle w:val="Hyperlink"/>
                <w:noProof/>
                <w:spacing w:val="-8"/>
              </w:rPr>
              <w:t xml:space="preserve"> </w:t>
            </w:r>
            <w:r w:rsidR="00FF3C4D" w:rsidRPr="00863A5B">
              <w:rPr>
                <w:rStyle w:val="Hyperlink"/>
                <w:noProof/>
              </w:rPr>
              <w:t>User</w:t>
            </w:r>
            <w:r w:rsidR="00FF3C4D" w:rsidRPr="00863A5B">
              <w:rPr>
                <w:rStyle w:val="Hyperlink"/>
                <w:noProof/>
                <w:spacing w:val="-5"/>
              </w:rPr>
              <w:t xml:space="preserve"> </w:t>
            </w:r>
            <w:r w:rsidR="00FF3C4D" w:rsidRPr="00863A5B">
              <w:rPr>
                <w:rStyle w:val="Hyperlink"/>
                <w:noProof/>
              </w:rPr>
              <w:t>Inte</w:t>
            </w:r>
            <w:r w:rsidR="00FF3C4D" w:rsidRPr="00863A5B">
              <w:rPr>
                <w:rStyle w:val="Hyperlink"/>
                <w:noProof/>
                <w:spacing w:val="2"/>
              </w:rPr>
              <w:t>r</w:t>
            </w:r>
            <w:r w:rsidR="00FF3C4D" w:rsidRPr="00863A5B">
              <w:rPr>
                <w:rStyle w:val="Hyperlink"/>
                <w:noProof/>
                <w:spacing w:val="1"/>
              </w:rPr>
              <w:t>f</w:t>
            </w:r>
            <w:r w:rsidR="00FF3C4D" w:rsidRPr="00863A5B">
              <w:rPr>
                <w:rStyle w:val="Hyperlink"/>
                <w:noProof/>
              </w:rPr>
              <w:t>ace</w:t>
            </w:r>
            <w:r w:rsidR="00FF3C4D" w:rsidRPr="00863A5B">
              <w:rPr>
                <w:rStyle w:val="Hyperlink"/>
                <w:noProof/>
                <w:spacing w:val="-12"/>
              </w:rPr>
              <w:t xml:space="preserve"> </w:t>
            </w:r>
            <w:r w:rsidR="00FF3C4D" w:rsidRPr="00863A5B">
              <w:rPr>
                <w:rStyle w:val="Hyperlink"/>
                <w:noProof/>
              </w:rPr>
              <w:t>Desi</w:t>
            </w:r>
            <w:r w:rsidR="00FF3C4D" w:rsidRPr="00863A5B">
              <w:rPr>
                <w:rStyle w:val="Hyperlink"/>
                <w:noProof/>
                <w:spacing w:val="1"/>
              </w:rPr>
              <w:t>g</w:t>
            </w:r>
            <w:r w:rsidR="00FF3C4D" w:rsidRPr="00863A5B">
              <w:rPr>
                <w:rStyle w:val="Hyperlink"/>
                <w:noProof/>
              </w:rPr>
              <w:t>n</w:t>
            </w:r>
            <w:r w:rsidR="00FF3C4D" w:rsidRPr="00863A5B">
              <w:rPr>
                <w:noProof/>
                <w:webHidden/>
              </w:rPr>
              <w:tab/>
            </w:r>
            <w:r w:rsidR="00FF3C4D" w:rsidRPr="00863A5B">
              <w:rPr>
                <w:noProof/>
                <w:webHidden/>
              </w:rPr>
              <w:fldChar w:fldCharType="begin"/>
            </w:r>
            <w:r w:rsidR="00FF3C4D" w:rsidRPr="00863A5B">
              <w:rPr>
                <w:noProof/>
                <w:webHidden/>
              </w:rPr>
              <w:instrText xml:space="preserve"> PAGEREF _Toc378680242 \h </w:instrText>
            </w:r>
            <w:r w:rsidR="00FF3C4D" w:rsidRPr="00863A5B">
              <w:rPr>
                <w:noProof/>
                <w:webHidden/>
              </w:rPr>
            </w:r>
            <w:r w:rsidR="00FF3C4D" w:rsidRPr="00863A5B">
              <w:rPr>
                <w:noProof/>
                <w:webHidden/>
              </w:rPr>
              <w:fldChar w:fldCharType="separate"/>
            </w:r>
            <w:r w:rsidR="00FF3C4D" w:rsidRPr="00863A5B">
              <w:rPr>
                <w:noProof/>
                <w:webHidden/>
              </w:rPr>
              <w:t>11</w:t>
            </w:r>
            <w:r w:rsidR="00FF3C4D" w:rsidRPr="00863A5B">
              <w:rPr>
                <w:noProof/>
                <w:webHidden/>
              </w:rPr>
              <w:fldChar w:fldCharType="end"/>
            </w:r>
          </w:hyperlink>
        </w:p>
        <w:p w:rsidR="00FF3C4D" w:rsidRDefault="009C3B8F">
          <w:pPr>
            <w:pStyle w:val="TOC2"/>
            <w:tabs>
              <w:tab w:val="left" w:pos="880"/>
              <w:tab w:val="right" w:leader="dot" w:pos="9310"/>
            </w:tabs>
            <w:rPr>
              <w:rFonts w:cstheme="minorBidi"/>
              <w:noProof/>
              <w:lang w:val="bg-BG" w:eastAsia="bg-BG"/>
            </w:rPr>
          </w:pPr>
          <w:hyperlink w:anchor="_Toc378680243" w:history="1">
            <w:r w:rsidR="00FF3C4D" w:rsidRPr="00F66B6D">
              <w:rPr>
                <w:rStyle w:val="Hyperlink"/>
                <w:noProof/>
              </w:rPr>
              <w:t>5.1.</w:t>
            </w:r>
            <w:r w:rsidR="00FF3C4D">
              <w:rPr>
                <w:rFonts w:cstheme="minorBidi"/>
                <w:noProof/>
                <w:lang w:val="bg-BG" w:eastAsia="bg-BG"/>
              </w:rPr>
              <w:tab/>
            </w:r>
            <w:r w:rsidR="00FF3C4D" w:rsidRPr="00F66B6D">
              <w:rPr>
                <w:rStyle w:val="Hyperlink"/>
                <w:noProof/>
              </w:rPr>
              <w:t>Ho</w:t>
            </w:r>
            <w:r w:rsidR="00FF3C4D" w:rsidRPr="00F66B6D">
              <w:rPr>
                <w:rStyle w:val="Hyperlink"/>
                <w:noProof/>
                <w:spacing w:val="1"/>
              </w:rPr>
              <w:t>m</w:t>
            </w:r>
            <w:r w:rsidR="00FF3C4D" w:rsidRPr="00F66B6D">
              <w:rPr>
                <w:rStyle w:val="Hyperlink"/>
                <w:noProof/>
              </w:rPr>
              <w:t>e</w:t>
            </w:r>
            <w:r w:rsidR="00FF3C4D" w:rsidRPr="00F66B6D">
              <w:rPr>
                <w:rStyle w:val="Hyperlink"/>
                <w:noProof/>
                <w:spacing w:val="-8"/>
              </w:rPr>
              <w:t xml:space="preserve"> </w:t>
            </w:r>
            <w:r w:rsidR="00FF3C4D" w:rsidRPr="00F66B6D">
              <w:rPr>
                <w:rStyle w:val="Hyperlink"/>
                <w:noProof/>
              </w:rPr>
              <w:t>Pa</w:t>
            </w:r>
            <w:r w:rsidR="00FF3C4D" w:rsidRPr="00F66B6D">
              <w:rPr>
                <w:rStyle w:val="Hyperlink"/>
                <w:noProof/>
                <w:spacing w:val="4"/>
              </w:rPr>
              <w:t>g</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_Toc378680243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9C3B8F">
          <w:pPr>
            <w:pStyle w:val="TOC2"/>
            <w:tabs>
              <w:tab w:val="left" w:pos="880"/>
              <w:tab w:val="right" w:leader="dot" w:pos="9310"/>
            </w:tabs>
            <w:rPr>
              <w:rFonts w:cstheme="minorBidi"/>
              <w:noProof/>
              <w:lang w:val="bg-BG" w:eastAsia="bg-BG"/>
            </w:rPr>
          </w:pPr>
          <w:hyperlink w:anchor="_Toc378680244" w:history="1">
            <w:r w:rsidR="00FF3C4D" w:rsidRPr="00F66B6D">
              <w:rPr>
                <w:rStyle w:val="Hyperlink"/>
                <w:noProof/>
              </w:rPr>
              <w:t>5.2.</w:t>
            </w:r>
            <w:r w:rsidR="00FF3C4D">
              <w:rPr>
                <w:rFonts w:cstheme="minorBidi"/>
                <w:noProof/>
                <w:lang w:val="bg-BG" w:eastAsia="bg-BG"/>
              </w:rPr>
              <w:tab/>
            </w:r>
            <w:r w:rsidR="00FF3C4D" w:rsidRPr="00F66B6D">
              <w:rPr>
                <w:rStyle w:val="Hyperlink"/>
                <w:noProof/>
              </w:rPr>
              <w:t>Map</w:t>
            </w:r>
            <w:r w:rsidR="00FF3C4D" w:rsidRPr="00F66B6D">
              <w:rPr>
                <w:rStyle w:val="Hyperlink"/>
                <w:noProof/>
                <w:spacing w:val="-5"/>
              </w:rPr>
              <w:t xml:space="preserve"> </w:t>
            </w:r>
            <w:r w:rsidR="00FF3C4D" w:rsidRPr="00F66B6D">
              <w:rPr>
                <w:rStyle w:val="Hyperlink"/>
                <w:noProof/>
              </w:rPr>
              <w:t>pa</w:t>
            </w:r>
            <w:r w:rsidR="00FF3C4D" w:rsidRPr="00F66B6D">
              <w:rPr>
                <w:rStyle w:val="Hyperlink"/>
                <w:noProof/>
                <w:spacing w:val="2"/>
              </w:rPr>
              <w:t>g</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_Toc378680244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9C3B8F">
          <w:pPr>
            <w:pStyle w:val="TOC2"/>
            <w:tabs>
              <w:tab w:val="left" w:pos="880"/>
              <w:tab w:val="right" w:leader="dot" w:pos="9310"/>
            </w:tabs>
            <w:rPr>
              <w:rFonts w:cstheme="minorBidi"/>
              <w:noProof/>
              <w:lang w:val="bg-BG" w:eastAsia="bg-BG"/>
            </w:rPr>
          </w:pPr>
          <w:hyperlink w:anchor="_Toc378680245" w:history="1">
            <w:r w:rsidR="00FF3C4D" w:rsidRPr="00F66B6D">
              <w:rPr>
                <w:rStyle w:val="Hyperlink"/>
                <w:noProof/>
              </w:rPr>
              <w:t>5.3.</w:t>
            </w:r>
            <w:r w:rsidR="00FF3C4D">
              <w:rPr>
                <w:rFonts w:cstheme="minorBidi"/>
                <w:noProof/>
                <w:lang w:val="bg-BG" w:eastAsia="bg-BG"/>
              </w:rPr>
              <w:tab/>
            </w:r>
            <w:r w:rsidR="00FF3C4D" w:rsidRPr="00F66B6D">
              <w:rPr>
                <w:rStyle w:val="Hyperlink"/>
                <w:noProof/>
              </w:rPr>
              <w:t>About page</w:t>
            </w:r>
            <w:r w:rsidR="00FF3C4D">
              <w:rPr>
                <w:noProof/>
                <w:webHidden/>
              </w:rPr>
              <w:tab/>
            </w:r>
            <w:r w:rsidR="00FF3C4D">
              <w:rPr>
                <w:noProof/>
                <w:webHidden/>
              </w:rPr>
              <w:fldChar w:fldCharType="begin"/>
            </w:r>
            <w:r w:rsidR="00FF3C4D">
              <w:rPr>
                <w:noProof/>
                <w:webHidden/>
              </w:rPr>
              <w:instrText xml:space="preserve"> PAGEREF _Toc378680245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9C3B8F">
          <w:pPr>
            <w:pStyle w:val="TOC2"/>
            <w:tabs>
              <w:tab w:val="left" w:pos="880"/>
              <w:tab w:val="right" w:leader="dot" w:pos="9310"/>
            </w:tabs>
            <w:rPr>
              <w:rFonts w:cstheme="minorBidi"/>
              <w:noProof/>
              <w:lang w:val="bg-BG" w:eastAsia="bg-BG"/>
            </w:rPr>
          </w:pPr>
          <w:hyperlink w:anchor="_Toc378680246" w:history="1">
            <w:r w:rsidR="00FF3C4D" w:rsidRPr="00F66B6D">
              <w:rPr>
                <w:rStyle w:val="Hyperlink"/>
                <w:noProof/>
              </w:rPr>
              <w:t>5.4.</w:t>
            </w:r>
            <w:r w:rsidR="00FF3C4D">
              <w:rPr>
                <w:rFonts w:cstheme="minorBidi"/>
                <w:noProof/>
                <w:lang w:val="bg-BG" w:eastAsia="bg-BG"/>
              </w:rPr>
              <w:tab/>
            </w:r>
            <w:r w:rsidR="00FF3C4D" w:rsidRPr="00F66B6D">
              <w:rPr>
                <w:rStyle w:val="Hyperlink"/>
                <w:noProof/>
              </w:rPr>
              <w:t>O</w:t>
            </w:r>
            <w:r w:rsidR="00FF3C4D" w:rsidRPr="00F66B6D">
              <w:rPr>
                <w:rStyle w:val="Hyperlink"/>
                <w:noProof/>
                <w:spacing w:val="1"/>
              </w:rPr>
              <w:t>v</w:t>
            </w:r>
            <w:r w:rsidR="00FF3C4D" w:rsidRPr="00F66B6D">
              <w:rPr>
                <w:rStyle w:val="Hyperlink"/>
                <w:noProof/>
                <w:spacing w:val="-1"/>
              </w:rPr>
              <w:t>e</w:t>
            </w:r>
            <w:r w:rsidR="00FF3C4D" w:rsidRPr="00F66B6D">
              <w:rPr>
                <w:rStyle w:val="Hyperlink"/>
                <w:noProof/>
              </w:rPr>
              <w:t>rv</w:t>
            </w:r>
            <w:r w:rsidR="00FF3C4D" w:rsidRPr="00F66B6D">
              <w:rPr>
                <w:rStyle w:val="Hyperlink"/>
                <w:noProof/>
                <w:spacing w:val="1"/>
              </w:rPr>
              <w:t>ie</w:t>
            </w:r>
            <w:r w:rsidR="00FF3C4D" w:rsidRPr="00F66B6D">
              <w:rPr>
                <w:rStyle w:val="Hyperlink"/>
                <w:noProof/>
              </w:rPr>
              <w:t>w</w:t>
            </w:r>
            <w:r w:rsidR="00FF3C4D">
              <w:rPr>
                <w:noProof/>
                <w:webHidden/>
              </w:rPr>
              <w:tab/>
            </w:r>
            <w:r w:rsidR="00FF3C4D">
              <w:rPr>
                <w:noProof/>
                <w:webHidden/>
              </w:rPr>
              <w:fldChar w:fldCharType="begin"/>
            </w:r>
            <w:r w:rsidR="00FF3C4D">
              <w:rPr>
                <w:noProof/>
                <w:webHidden/>
              </w:rPr>
              <w:instrText xml:space="preserve"> PAGEREF _Toc378680246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9C3B8F">
          <w:pPr>
            <w:pStyle w:val="TOC1"/>
            <w:tabs>
              <w:tab w:val="left" w:pos="440"/>
              <w:tab w:val="right" w:leader="dot" w:pos="9310"/>
            </w:tabs>
            <w:rPr>
              <w:rFonts w:cstheme="minorBidi"/>
              <w:noProof/>
              <w:lang w:val="bg-BG" w:eastAsia="bg-BG"/>
            </w:rPr>
          </w:pPr>
          <w:hyperlink w:anchor="_Toc378680247" w:history="1">
            <w:r w:rsidR="00FF3C4D" w:rsidRPr="00247696">
              <w:rPr>
                <w:rStyle w:val="Hyperlink"/>
                <w:noProof/>
              </w:rPr>
              <w:t>6.</w:t>
            </w:r>
            <w:r w:rsidR="00FF3C4D" w:rsidRPr="00247696">
              <w:rPr>
                <w:rFonts w:cstheme="minorBidi"/>
                <w:noProof/>
                <w:lang w:val="bg-BG" w:eastAsia="bg-BG"/>
              </w:rPr>
              <w:tab/>
            </w:r>
            <w:r w:rsidR="00FF3C4D" w:rsidRPr="00247696">
              <w:rPr>
                <w:rStyle w:val="Hyperlink"/>
                <w:noProof/>
              </w:rPr>
              <w:t>Ga</w:t>
            </w:r>
            <w:r w:rsidR="00FF3C4D" w:rsidRPr="00247696">
              <w:rPr>
                <w:rStyle w:val="Hyperlink"/>
                <w:noProof/>
                <w:spacing w:val="1"/>
              </w:rPr>
              <w:t>n</w:t>
            </w:r>
            <w:r w:rsidR="00FF3C4D" w:rsidRPr="00247696">
              <w:rPr>
                <w:rStyle w:val="Hyperlink"/>
                <w:noProof/>
              </w:rPr>
              <w:t>t</w:t>
            </w:r>
            <w:r w:rsidR="00FF3C4D" w:rsidRPr="00247696">
              <w:rPr>
                <w:rStyle w:val="Hyperlink"/>
                <w:noProof/>
                <w:spacing w:val="-5"/>
              </w:rPr>
              <w:t xml:space="preserve"> </w:t>
            </w:r>
            <w:r w:rsidR="00FF3C4D" w:rsidRPr="00247696">
              <w:rPr>
                <w:rStyle w:val="Hyperlink"/>
                <w:noProof/>
              </w:rPr>
              <w:t>C</w:t>
            </w:r>
            <w:r w:rsidR="00FF3C4D" w:rsidRPr="00247696">
              <w:rPr>
                <w:rStyle w:val="Hyperlink"/>
                <w:noProof/>
                <w:spacing w:val="1"/>
              </w:rPr>
              <w:t>h</w:t>
            </w:r>
            <w:r w:rsidR="00FF3C4D" w:rsidRPr="00247696">
              <w:rPr>
                <w:rStyle w:val="Hyperlink"/>
                <w:noProof/>
              </w:rPr>
              <w:t>art</w:t>
            </w:r>
            <w:r w:rsidR="00FF3C4D">
              <w:rPr>
                <w:noProof/>
                <w:webHidden/>
              </w:rPr>
              <w:tab/>
            </w:r>
            <w:r w:rsidR="00FF3C4D">
              <w:rPr>
                <w:noProof/>
                <w:webHidden/>
              </w:rPr>
              <w:fldChar w:fldCharType="begin"/>
            </w:r>
            <w:r w:rsidR="00FF3C4D">
              <w:rPr>
                <w:noProof/>
                <w:webHidden/>
              </w:rPr>
              <w:instrText xml:space="preserve"> PAGEREF _Toc378680247 \h </w:instrText>
            </w:r>
            <w:r w:rsidR="00FF3C4D">
              <w:rPr>
                <w:noProof/>
                <w:webHidden/>
              </w:rPr>
            </w:r>
            <w:r w:rsidR="00FF3C4D">
              <w:rPr>
                <w:noProof/>
                <w:webHidden/>
              </w:rPr>
              <w:fldChar w:fldCharType="separate"/>
            </w:r>
            <w:r w:rsidR="00FF3C4D">
              <w:rPr>
                <w:noProof/>
                <w:webHidden/>
              </w:rPr>
              <w:t>12</w:t>
            </w:r>
            <w:r w:rsidR="00FF3C4D">
              <w:rPr>
                <w:noProof/>
                <w:webHidden/>
              </w:rPr>
              <w:fldChar w:fldCharType="end"/>
            </w:r>
          </w:hyperlink>
        </w:p>
        <w:p w:rsidR="00FF3C4D" w:rsidRDefault="009C3B8F">
          <w:pPr>
            <w:pStyle w:val="TOC1"/>
            <w:tabs>
              <w:tab w:val="left" w:pos="440"/>
              <w:tab w:val="right" w:leader="dot" w:pos="9310"/>
            </w:tabs>
            <w:rPr>
              <w:rFonts w:cstheme="minorBidi"/>
              <w:noProof/>
              <w:lang w:val="bg-BG" w:eastAsia="bg-BG"/>
            </w:rPr>
          </w:pPr>
          <w:hyperlink w:anchor="_Toc378680248" w:history="1">
            <w:r w:rsidR="00FF3C4D" w:rsidRPr="00F66B6D">
              <w:rPr>
                <w:rStyle w:val="Hyperlink"/>
                <w:noProof/>
              </w:rPr>
              <w:t>7.</w:t>
            </w:r>
            <w:r w:rsidR="00FF3C4D">
              <w:rPr>
                <w:rFonts w:cstheme="minorBidi"/>
                <w:noProof/>
                <w:lang w:val="bg-BG" w:eastAsia="bg-BG"/>
              </w:rPr>
              <w:tab/>
            </w:r>
            <w:r w:rsidR="00FF3C4D" w:rsidRPr="00F66B6D">
              <w:rPr>
                <w:rStyle w:val="Hyperlink"/>
                <w:noProof/>
              </w:rPr>
              <w:t>Ri</w:t>
            </w:r>
            <w:r w:rsidR="00FF3C4D" w:rsidRPr="00F66B6D">
              <w:rPr>
                <w:rStyle w:val="Hyperlink"/>
                <w:noProof/>
                <w:spacing w:val="1"/>
              </w:rPr>
              <w:t>s</w:t>
            </w:r>
            <w:r w:rsidR="00FF3C4D" w:rsidRPr="00F66B6D">
              <w:rPr>
                <w:rStyle w:val="Hyperlink"/>
                <w:noProof/>
              </w:rPr>
              <w:t>k</w:t>
            </w:r>
            <w:r w:rsidR="00FF3C4D" w:rsidRPr="00F66B6D">
              <w:rPr>
                <w:rStyle w:val="Hyperlink"/>
                <w:noProof/>
                <w:spacing w:val="-6"/>
              </w:rPr>
              <w:t xml:space="preserve"> </w:t>
            </w:r>
            <w:r w:rsidR="00FF3C4D" w:rsidRPr="00F66B6D">
              <w:rPr>
                <w:rStyle w:val="Hyperlink"/>
                <w:noProof/>
              </w:rPr>
              <w:t>Asses</w:t>
            </w:r>
            <w:r w:rsidR="00FF3C4D" w:rsidRPr="00F66B6D">
              <w:rPr>
                <w:rStyle w:val="Hyperlink"/>
                <w:noProof/>
                <w:spacing w:val="3"/>
              </w:rPr>
              <w:t>s</w:t>
            </w:r>
            <w:r w:rsidR="00FF3C4D" w:rsidRPr="00F66B6D">
              <w:rPr>
                <w:rStyle w:val="Hyperlink"/>
                <w:noProof/>
                <w:spacing w:val="-3"/>
              </w:rPr>
              <w:t>m</w:t>
            </w:r>
            <w:r w:rsidR="00FF3C4D" w:rsidRPr="00F66B6D">
              <w:rPr>
                <w:rStyle w:val="Hyperlink"/>
                <w:noProof/>
              </w:rPr>
              <w:t>e</w:t>
            </w:r>
            <w:r w:rsidR="00FF3C4D" w:rsidRPr="00F66B6D">
              <w:rPr>
                <w:rStyle w:val="Hyperlink"/>
                <w:noProof/>
                <w:spacing w:val="1"/>
              </w:rPr>
              <w:t>n</w:t>
            </w:r>
            <w:r w:rsidR="00FF3C4D" w:rsidRPr="00F66B6D">
              <w:rPr>
                <w:rStyle w:val="Hyperlink"/>
                <w:noProof/>
              </w:rPr>
              <w:t>t</w:t>
            </w:r>
            <w:r w:rsidR="00FF3C4D">
              <w:rPr>
                <w:noProof/>
                <w:webHidden/>
              </w:rPr>
              <w:tab/>
            </w:r>
            <w:r w:rsidR="00FF3C4D">
              <w:rPr>
                <w:noProof/>
                <w:webHidden/>
              </w:rPr>
              <w:fldChar w:fldCharType="begin"/>
            </w:r>
            <w:r w:rsidR="00FF3C4D">
              <w:rPr>
                <w:noProof/>
                <w:webHidden/>
              </w:rPr>
              <w:instrText xml:space="preserve"> PAGEREF _Toc378680248 \h </w:instrText>
            </w:r>
            <w:r w:rsidR="00FF3C4D">
              <w:rPr>
                <w:noProof/>
                <w:webHidden/>
              </w:rPr>
            </w:r>
            <w:r w:rsidR="00FF3C4D">
              <w:rPr>
                <w:noProof/>
                <w:webHidden/>
              </w:rPr>
              <w:fldChar w:fldCharType="separate"/>
            </w:r>
            <w:r w:rsidR="00FF3C4D">
              <w:rPr>
                <w:noProof/>
                <w:webHidden/>
              </w:rPr>
              <w:t>13</w:t>
            </w:r>
            <w:r w:rsidR="00FF3C4D">
              <w:rPr>
                <w:noProof/>
                <w:webHidden/>
              </w:rPr>
              <w:fldChar w:fldCharType="end"/>
            </w:r>
          </w:hyperlink>
        </w:p>
        <w:p w:rsidR="00FF3C4D" w:rsidRDefault="009C3B8F">
          <w:pPr>
            <w:pStyle w:val="TOC1"/>
            <w:tabs>
              <w:tab w:val="left" w:pos="440"/>
              <w:tab w:val="right" w:leader="dot" w:pos="9310"/>
            </w:tabs>
            <w:rPr>
              <w:rFonts w:cstheme="minorBidi"/>
              <w:noProof/>
              <w:lang w:val="bg-BG" w:eastAsia="bg-BG"/>
            </w:rPr>
          </w:pPr>
          <w:hyperlink w:anchor="_Toc378680249" w:history="1">
            <w:r w:rsidR="00FF3C4D" w:rsidRPr="00F66B6D">
              <w:rPr>
                <w:rStyle w:val="Hyperlink"/>
                <w:noProof/>
              </w:rPr>
              <w:t>8.</w:t>
            </w:r>
            <w:r w:rsidR="00FF3C4D">
              <w:rPr>
                <w:rFonts w:cstheme="minorBidi"/>
                <w:noProof/>
                <w:lang w:val="bg-BG" w:eastAsia="bg-BG"/>
              </w:rPr>
              <w:tab/>
            </w:r>
            <w:r w:rsidR="00FF3C4D" w:rsidRPr="00F66B6D">
              <w:rPr>
                <w:rStyle w:val="Hyperlink"/>
                <w:noProof/>
              </w:rPr>
              <w:t>Re</w:t>
            </w:r>
            <w:r w:rsidR="00FF3C4D" w:rsidRPr="00F66B6D">
              <w:rPr>
                <w:rStyle w:val="Hyperlink"/>
                <w:noProof/>
                <w:spacing w:val="2"/>
              </w:rPr>
              <w:t>f</w:t>
            </w:r>
            <w:r w:rsidR="00FF3C4D" w:rsidRPr="00F66B6D">
              <w:rPr>
                <w:rStyle w:val="Hyperlink"/>
                <w:noProof/>
              </w:rPr>
              <w:t>erences</w:t>
            </w:r>
            <w:r w:rsidR="00FF3C4D">
              <w:rPr>
                <w:noProof/>
                <w:webHidden/>
              </w:rPr>
              <w:tab/>
            </w:r>
            <w:r w:rsidR="00FF3C4D">
              <w:rPr>
                <w:noProof/>
                <w:webHidden/>
              </w:rPr>
              <w:fldChar w:fldCharType="begin"/>
            </w:r>
            <w:r w:rsidR="00FF3C4D">
              <w:rPr>
                <w:noProof/>
                <w:webHidden/>
              </w:rPr>
              <w:instrText xml:space="preserve"> PAGEREF _Toc378680249 \h </w:instrText>
            </w:r>
            <w:r w:rsidR="00FF3C4D">
              <w:rPr>
                <w:noProof/>
                <w:webHidden/>
              </w:rPr>
            </w:r>
            <w:r w:rsidR="00FF3C4D">
              <w:rPr>
                <w:noProof/>
                <w:webHidden/>
              </w:rPr>
              <w:fldChar w:fldCharType="separate"/>
            </w:r>
            <w:r w:rsidR="00FF3C4D">
              <w:rPr>
                <w:noProof/>
                <w:webHidden/>
              </w:rPr>
              <w:t>14</w:t>
            </w:r>
            <w:r w:rsidR="00FF3C4D">
              <w:rPr>
                <w:noProof/>
                <w:webHidden/>
              </w:rPr>
              <w:fldChar w:fldCharType="end"/>
            </w:r>
          </w:hyperlink>
        </w:p>
        <w:p w:rsidR="00FF3C4D" w:rsidRDefault="009C3B8F">
          <w:pPr>
            <w:pStyle w:val="TOC1"/>
            <w:tabs>
              <w:tab w:val="left" w:pos="440"/>
              <w:tab w:val="right" w:leader="dot" w:pos="9310"/>
            </w:tabs>
            <w:rPr>
              <w:rFonts w:cstheme="minorBidi"/>
              <w:noProof/>
              <w:lang w:val="bg-BG" w:eastAsia="bg-BG"/>
            </w:rPr>
          </w:pPr>
          <w:hyperlink w:anchor="_Toc378680250" w:history="1">
            <w:r w:rsidR="00FF3C4D" w:rsidRPr="00F66B6D">
              <w:rPr>
                <w:rStyle w:val="Hyperlink"/>
                <w:noProof/>
              </w:rPr>
              <w:t>9.</w:t>
            </w:r>
            <w:r w:rsidR="00FF3C4D">
              <w:rPr>
                <w:rFonts w:cstheme="minorBidi"/>
                <w:noProof/>
                <w:lang w:val="bg-BG" w:eastAsia="bg-BG"/>
              </w:rPr>
              <w:tab/>
            </w:r>
            <w:r w:rsidR="00FF3C4D" w:rsidRPr="00F66B6D">
              <w:rPr>
                <w:rStyle w:val="Hyperlink"/>
                <w:noProof/>
              </w:rPr>
              <w:t>D</w:t>
            </w:r>
            <w:r w:rsidR="00FF3C4D" w:rsidRPr="00F66B6D">
              <w:rPr>
                <w:rStyle w:val="Hyperlink"/>
                <w:noProof/>
                <w:spacing w:val="1"/>
              </w:rPr>
              <w:t>o</w:t>
            </w:r>
            <w:r w:rsidR="00FF3C4D" w:rsidRPr="00F66B6D">
              <w:rPr>
                <w:rStyle w:val="Hyperlink"/>
                <w:noProof/>
              </w:rPr>
              <w:t>c</w:t>
            </w:r>
            <w:r w:rsidR="00FF3C4D" w:rsidRPr="00F66B6D">
              <w:rPr>
                <w:rStyle w:val="Hyperlink"/>
                <w:noProof/>
                <w:spacing w:val="3"/>
              </w:rPr>
              <w:t>u</w:t>
            </w:r>
            <w:r w:rsidR="00FF3C4D" w:rsidRPr="00F66B6D">
              <w:rPr>
                <w:rStyle w:val="Hyperlink"/>
                <w:noProof/>
                <w:spacing w:val="-3"/>
              </w:rPr>
              <w:t>m</w:t>
            </w:r>
            <w:r w:rsidR="00FF3C4D" w:rsidRPr="00F66B6D">
              <w:rPr>
                <w:rStyle w:val="Hyperlink"/>
                <w:noProof/>
              </w:rPr>
              <w:t>e</w:t>
            </w:r>
            <w:r w:rsidR="00FF3C4D" w:rsidRPr="00F66B6D">
              <w:rPr>
                <w:rStyle w:val="Hyperlink"/>
                <w:noProof/>
                <w:spacing w:val="1"/>
              </w:rPr>
              <w:t>n</w:t>
            </w:r>
            <w:r w:rsidR="00FF3C4D" w:rsidRPr="00F66B6D">
              <w:rPr>
                <w:rStyle w:val="Hyperlink"/>
                <w:noProof/>
              </w:rPr>
              <w:t>t</w:t>
            </w:r>
            <w:r w:rsidR="00FF3C4D" w:rsidRPr="00F66B6D">
              <w:rPr>
                <w:rStyle w:val="Hyperlink"/>
                <w:noProof/>
                <w:spacing w:val="-12"/>
              </w:rPr>
              <w:t xml:space="preserve"> </w:t>
            </w:r>
            <w:r w:rsidR="00FF3C4D" w:rsidRPr="00F66B6D">
              <w:rPr>
                <w:rStyle w:val="Hyperlink"/>
                <w:noProof/>
              </w:rPr>
              <w:t>Hist</w:t>
            </w:r>
            <w:r w:rsidR="00FF3C4D" w:rsidRPr="00F66B6D">
              <w:rPr>
                <w:rStyle w:val="Hyperlink"/>
                <w:noProof/>
                <w:spacing w:val="1"/>
              </w:rPr>
              <w:t>or</w:t>
            </w:r>
            <w:r w:rsidR="00FF3C4D" w:rsidRPr="00F66B6D">
              <w:rPr>
                <w:rStyle w:val="Hyperlink"/>
                <w:noProof/>
              </w:rPr>
              <w:t>y</w:t>
            </w:r>
            <w:r w:rsidR="00FF3C4D">
              <w:rPr>
                <w:noProof/>
                <w:webHidden/>
              </w:rPr>
              <w:tab/>
            </w:r>
            <w:r w:rsidR="00FF3C4D">
              <w:rPr>
                <w:noProof/>
                <w:webHidden/>
              </w:rPr>
              <w:fldChar w:fldCharType="begin"/>
            </w:r>
            <w:r w:rsidR="00FF3C4D">
              <w:rPr>
                <w:noProof/>
                <w:webHidden/>
              </w:rPr>
              <w:instrText xml:space="preserve"> PAGEREF _Toc378680250 \h </w:instrText>
            </w:r>
            <w:r w:rsidR="00FF3C4D">
              <w:rPr>
                <w:noProof/>
                <w:webHidden/>
              </w:rPr>
            </w:r>
            <w:r w:rsidR="00FF3C4D">
              <w:rPr>
                <w:noProof/>
                <w:webHidden/>
              </w:rPr>
              <w:fldChar w:fldCharType="separate"/>
            </w:r>
            <w:r w:rsidR="00FF3C4D">
              <w:rPr>
                <w:noProof/>
                <w:webHidden/>
              </w:rPr>
              <w:t>14</w:t>
            </w:r>
            <w:r w:rsidR="00FF3C4D">
              <w:rPr>
                <w:noProof/>
                <w:webHidden/>
              </w:rPr>
              <w:fldChar w:fldCharType="end"/>
            </w:r>
          </w:hyperlink>
        </w:p>
        <w:p w:rsidR="009612E8" w:rsidRDefault="009612E8">
          <w:r>
            <w:rPr>
              <w:rFonts w:asciiTheme="minorHAnsi" w:eastAsiaTheme="minorEastAsia" w:hAnsiTheme="minorHAnsi"/>
              <w:sz w:val="22"/>
              <w:szCs w:val="22"/>
            </w:rPr>
            <w:fldChar w:fldCharType="end"/>
          </w:r>
        </w:p>
      </w:sdtContent>
    </w:sdt>
    <w:p w:rsidR="00CE6805" w:rsidRPr="000E6DD3" w:rsidRDefault="00CE6805">
      <w:pPr>
        <w:spacing w:line="200" w:lineRule="exact"/>
      </w:pPr>
    </w:p>
    <w:p w:rsidR="00CE6805" w:rsidRDefault="00CE6805" w:rsidP="00285C2D">
      <w:pPr>
        <w:spacing w:before="20" w:line="220" w:lineRule="exact"/>
        <w:jc w:val="center"/>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A96AC2" w:rsidRDefault="00A96AC2">
      <w:pPr>
        <w:spacing w:before="20" w:line="220" w:lineRule="exact"/>
        <w:rPr>
          <w:sz w:val="22"/>
          <w:szCs w:val="22"/>
        </w:rPr>
      </w:pPr>
    </w:p>
    <w:p w:rsidR="009612E8" w:rsidRPr="000E6DD3" w:rsidRDefault="009612E8">
      <w:pPr>
        <w:spacing w:before="20" w:line="220" w:lineRule="exact"/>
        <w:rPr>
          <w:sz w:val="22"/>
          <w:szCs w:val="22"/>
        </w:rPr>
      </w:pPr>
    </w:p>
    <w:p w:rsidR="00CE6805" w:rsidRPr="000E6DD3" w:rsidRDefault="0042137A" w:rsidP="000E6DD3">
      <w:pPr>
        <w:pStyle w:val="ListParagraph"/>
        <w:numPr>
          <w:ilvl w:val="0"/>
          <w:numId w:val="3"/>
        </w:numPr>
        <w:spacing w:before="18"/>
        <w:rPr>
          <w:sz w:val="32"/>
          <w:szCs w:val="32"/>
        </w:rPr>
      </w:pPr>
      <w:bookmarkStart w:id="1" w:name="_Toc378680224"/>
      <w:r w:rsidRPr="000E6DD3">
        <w:rPr>
          <w:rStyle w:val="Heading1Char"/>
          <w:rFonts w:ascii="Times New Roman" w:hAnsi="Times New Roman" w:cs="Times New Roman"/>
        </w:rPr>
        <w:t>Introduction</w:t>
      </w:r>
      <w:bookmarkEnd w:id="1"/>
    </w:p>
    <w:p w:rsidR="00CE6805" w:rsidRPr="000E6DD3" w:rsidRDefault="00CE6805">
      <w:pPr>
        <w:spacing w:before="3" w:line="260" w:lineRule="exact"/>
        <w:rPr>
          <w:sz w:val="26"/>
          <w:szCs w:val="26"/>
        </w:rPr>
      </w:pPr>
    </w:p>
    <w:p w:rsidR="00CE6805" w:rsidRPr="000E6DD3" w:rsidRDefault="0042137A" w:rsidP="000E6DD3">
      <w:pPr>
        <w:pStyle w:val="Heading2"/>
        <w:numPr>
          <w:ilvl w:val="1"/>
          <w:numId w:val="3"/>
        </w:numPr>
        <w:rPr>
          <w:rFonts w:ascii="Times New Roman" w:hAnsi="Times New Roman" w:cs="Times New Roman"/>
          <w:b w:val="0"/>
        </w:rPr>
      </w:pPr>
      <w:bookmarkStart w:id="2" w:name="_Toc378680225"/>
      <w:r w:rsidRPr="000E6DD3">
        <w:rPr>
          <w:rFonts w:ascii="Times New Roman" w:hAnsi="Times New Roman" w:cs="Times New Roman"/>
          <w:b w:val="0"/>
        </w:rPr>
        <w:t>Purpose</w:t>
      </w:r>
      <w:r w:rsidRPr="000E6DD3">
        <w:rPr>
          <w:rFonts w:ascii="Times New Roman" w:hAnsi="Times New Roman" w:cs="Times New Roman"/>
          <w:b w:val="0"/>
          <w:spacing w:val="-8"/>
        </w:rPr>
        <w:t xml:space="preserve"> </w:t>
      </w:r>
      <w:r w:rsidRPr="000E6DD3">
        <w:rPr>
          <w:rFonts w:ascii="Times New Roman" w:hAnsi="Times New Roman" w:cs="Times New Roman"/>
          <w:b w:val="0"/>
        </w:rPr>
        <w:t>of this</w:t>
      </w:r>
      <w:r w:rsidRPr="000E6DD3">
        <w:rPr>
          <w:rFonts w:ascii="Times New Roman" w:hAnsi="Times New Roman" w:cs="Times New Roman"/>
          <w:b w:val="0"/>
          <w:spacing w:val="-4"/>
        </w:rPr>
        <w:t xml:space="preserve"> </w:t>
      </w:r>
      <w:r w:rsidRPr="000E6DD3">
        <w:rPr>
          <w:rFonts w:ascii="Times New Roman" w:hAnsi="Times New Roman" w:cs="Times New Roman"/>
          <w:b w:val="0"/>
        </w:rPr>
        <w:t>d</w:t>
      </w:r>
      <w:r w:rsidRPr="000E6DD3">
        <w:rPr>
          <w:rFonts w:ascii="Times New Roman" w:hAnsi="Times New Roman" w:cs="Times New Roman"/>
          <w:b w:val="0"/>
          <w:spacing w:val="2"/>
        </w:rPr>
        <w:t>o</w:t>
      </w:r>
      <w:r w:rsidRPr="000E6DD3">
        <w:rPr>
          <w:rFonts w:ascii="Times New Roman" w:hAnsi="Times New Roman" w:cs="Times New Roman"/>
          <w:b w:val="0"/>
        </w:rPr>
        <w:t>c</w:t>
      </w:r>
      <w:r w:rsidRPr="000E6DD3">
        <w:rPr>
          <w:rFonts w:ascii="Times New Roman" w:hAnsi="Times New Roman" w:cs="Times New Roman"/>
          <w:b w:val="0"/>
          <w:spacing w:val="2"/>
        </w:rPr>
        <w:t>u</w:t>
      </w:r>
      <w:r w:rsidRPr="000E6DD3">
        <w:rPr>
          <w:rFonts w:ascii="Times New Roman" w:hAnsi="Times New Roman" w:cs="Times New Roman"/>
          <w:b w:val="0"/>
          <w:spacing w:val="-2"/>
        </w:rPr>
        <w:t>m</w:t>
      </w:r>
      <w:r w:rsidRPr="000E6DD3">
        <w:rPr>
          <w:rFonts w:ascii="Times New Roman" w:hAnsi="Times New Roman" w:cs="Times New Roman"/>
          <w:b w:val="0"/>
          <w:spacing w:val="2"/>
        </w:rPr>
        <w:t>e</w:t>
      </w:r>
      <w:r w:rsidRPr="000E6DD3">
        <w:rPr>
          <w:rFonts w:ascii="Times New Roman" w:hAnsi="Times New Roman" w:cs="Times New Roman"/>
          <w:b w:val="0"/>
        </w:rPr>
        <w:t>nt</w:t>
      </w:r>
      <w:bookmarkEnd w:id="2"/>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42137A" w:rsidP="000E6DD3">
      <w:pPr>
        <w:rPr>
          <w:sz w:val="22"/>
        </w:rPr>
      </w:pPr>
      <w:r w:rsidRPr="000E6DD3">
        <w:rPr>
          <w:spacing w:val="2"/>
          <w:sz w:val="22"/>
        </w:rPr>
        <w:t>T</w:t>
      </w:r>
      <w:r w:rsidRPr="000E6DD3">
        <w:rPr>
          <w:sz w:val="22"/>
        </w:rPr>
        <w:t>he</w:t>
      </w:r>
      <w:r w:rsidRPr="000E6DD3">
        <w:rPr>
          <w:spacing w:val="-2"/>
          <w:sz w:val="22"/>
        </w:rPr>
        <w:t xml:space="preserve"> </w:t>
      </w:r>
      <w:r w:rsidRPr="000E6DD3">
        <w:rPr>
          <w:sz w:val="22"/>
        </w:rPr>
        <w:t>pu</w:t>
      </w:r>
      <w:r w:rsidRPr="000E6DD3">
        <w:rPr>
          <w:spacing w:val="-2"/>
          <w:sz w:val="22"/>
        </w:rPr>
        <w:t>r</w:t>
      </w:r>
      <w:r w:rsidRPr="000E6DD3">
        <w:rPr>
          <w:sz w:val="22"/>
        </w:rPr>
        <w:t>pose</w:t>
      </w:r>
      <w:r w:rsidRPr="000E6DD3">
        <w:rPr>
          <w:spacing w:val="-2"/>
          <w:sz w:val="22"/>
        </w:rPr>
        <w:t xml:space="preserve"> </w:t>
      </w:r>
      <w:r w:rsidRPr="000E6DD3">
        <w:rPr>
          <w:sz w:val="22"/>
        </w:rPr>
        <w:t>of</w:t>
      </w:r>
      <w:r w:rsidRPr="000E6DD3">
        <w:rPr>
          <w:spacing w:val="-2"/>
          <w:sz w:val="22"/>
        </w:rPr>
        <w:t xml:space="preserve"> </w:t>
      </w:r>
      <w:r w:rsidRPr="000E6DD3">
        <w:rPr>
          <w:spacing w:val="1"/>
          <w:sz w:val="22"/>
        </w:rPr>
        <w:t>t</w:t>
      </w:r>
      <w:r w:rsidRPr="000E6DD3">
        <w:rPr>
          <w:sz w:val="22"/>
        </w:rPr>
        <w:t>h</w:t>
      </w:r>
      <w:r w:rsidRPr="000E6DD3">
        <w:rPr>
          <w:spacing w:val="-1"/>
          <w:sz w:val="22"/>
        </w:rPr>
        <w:t>i</w:t>
      </w:r>
      <w:r w:rsidRPr="000E6DD3">
        <w:rPr>
          <w:sz w:val="22"/>
        </w:rPr>
        <w:t>s do</w:t>
      </w:r>
      <w:r w:rsidRPr="000E6DD3">
        <w:rPr>
          <w:spacing w:val="-2"/>
          <w:sz w:val="22"/>
        </w:rPr>
        <w:t>c</w:t>
      </w:r>
      <w:r w:rsidRPr="000E6DD3">
        <w:rPr>
          <w:sz w:val="22"/>
        </w:rPr>
        <w:t>u</w:t>
      </w:r>
      <w:r w:rsidRPr="000E6DD3">
        <w:rPr>
          <w:spacing w:val="-4"/>
          <w:sz w:val="22"/>
        </w:rPr>
        <w:t>m</w:t>
      </w:r>
      <w:r w:rsidRPr="000E6DD3">
        <w:rPr>
          <w:sz w:val="22"/>
        </w:rPr>
        <w:t>ent</w:t>
      </w:r>
      <w:r w:rsidRPr="000E6DD3">
        <w:rPr>
          <w:spacing w:val="1"/>
          <w:sz w:val="22"/>
        </w:rPr>
        <w:t xml:space="preserve"> </w:t>
      </w:r>
      <w:r w:rsidRPr="000E6DD3">
        <w:rPr>
          <w:spacing w:val="-1"/>
          <w:sz w:val="22"/>
        </w:rPr>
        <w:t>i</w:t>
      </w:r>
      <w:r w:rsidRPr="000E6DD3">
        <w:rPr>
          <w:sz w:val="22"/>
        </w:rPr>
        <w:t xml:space="preserve">s </w:t>
      </w:r>
      <w:r w:rsidRPr="000E6DD3">
        <w:rPr>
          <w:spacing w:val="1"/>
          <w:sz w:val="22"/>
        </w:rPr>
        <w:t>t</w:t>
      </w:r>
      <w:r w:rsidRPr="000E6DD3">
        <w:rPr>
          <w:sz w:val="22"/>
        </w:rPr>
        <w:t>o</w:t>
      </w:r>
      <w:r w:rsidRPr="000E6DD3">
        <w:rPr>
          <w:spacing w:val="-2"/>
          <w:sz w:val="22"/>
        </w:rPr>
        <w:t xml:space="preserve"> </w:t>
      </w:r>
      <w:r w:rsidRPr="000E6DD3">
        <w:rPr>
          <w:sz w:val="22"/>
        </w:rPr>
        <w:t>show how</w:t>
      </w:r>
      <w:r w:rsidRPr="000E6DD3">
        <w:rPr>
          <w:spacing w:val="-2"/>
          <w:sz w:val="22"/>
        </w:rPr>
        <w:t xml:space="preserve"> </w:t>
      </w:r>
      <w:r w:rsidRPr="000E6DD3">
        <w:rPr>
          <w:spacing w:val="1"/>
          <w:sz w:val="22"/>
        </w:rPr>
        <w:t>t</w:t>
      </w:r>
      <w:r w:rsidRPr="000E6DD3">
        <w:rPr>
          <w:sz w:val="22"/>
        </w:rPr>
        <w:t xml:space="preserve">he </w:t>
      </w:r>
      <w:r w:rsidRPr="000E6DD3">
        <w:rPr>
          <w:spacing w:val="-2"/>
          <w:sz w:val="22"/>
        </w:rPr>
        <w:t>p</w:t>
      </w:r>
      <w:r w:rsidRPr="000E6DD3">
        <w:rPr>
          <w:spacing w:val="1"/>
          <w:sz w:val="22"/>
        </w:rPr>
        <w:t>r</w:t>
      </w:r>
      <w:r w:rsidRPr="000E6DD3">
        <w:rPr>
          <w:spacing w:val="-2"/>
          <w:sz w:val="22"/>
        </w:rPr>
        <w:t>o</w:t>
      </w:r>
      <w:r w:rsidRPr="000E6DD3">
        <w:rPr>
          <w:spacing w:val="1"/>
          <w:sz w:val="22"/>
        </w:rPr>
        <w:t>j</w:t>
      </w:r>
      <w:r w:rsidRPr="000E6DD3">
        <w:rPr>
          <w:spacing w:val="-2"/>
          <w:sz w:val="22"/>
        </w:rPr>
        <w:t>e</w:t>
      </w:r>
      <w:r w:rsidRPr="000E6DD3">
        <w:rPr>
          <w:sz w:val="22"/>
        </w:rPr>
        <w:t>ct</w:t>
      </w:r>
      <w:r w:rsidRPr="000E6DD3">
        <w:rPr>
          <w:spacing w:val="1"/>
          <w:sz w:val="22"/>
        </w:rPr>
        <w:t xml:space="preserve"> </w:t>
      </w:r>
      <w:r w:rsidRPr="000E6DD3">
        <w:rPr>
          <w:spacing w:val="-2"/>
          <w:sz w:val="22"/>
        </w:rPr>
        <w:t>g</w:t>
      </w:r>
      <w:r w:rsidRPr="000E6DD3">
        <w:rPr>
          <w:spacing w:val="1"/>
          <w:sz w:val="22"/>
        </w:rPr>
        <w:t>r</w:t>
      </w:r>
      <w:r w:rsidRPr="000E6DD3">
        <w:rPr>
          <w:sz w:val="22"/>
        </w:rPr>
        <w:t xml:space="preserve">oup </w:t>
      </w:r>
      <w:r w:rsidRPr="000E6DD3">
        <w:rPr>
          <w:spacing w:val="-2"/>
          <w:sz w:val="22"/>
        </w:rPr>
        <w:t>h</w:t>
      </w:r>
      <w:r w:rsidRPr="000E6DD3">
        <w:rPr>
          <w:sz w:val="22"/>
        </w:rPr>
        <w:t>as</w:t>
      </w:r>
      <w:r w:rsidRPr="000E6DD3">
        <w:rPr>
          <w:spacing w:val="2"/>
          <w:sz w:val="22"/>
        </w:rPr>
        <w:t xml:space="preserve"> </w:t>
      </w:r>
      <w:r w:rsidRPr="000E6DD3">
        <w:rPr>
          <w:sz w:val="22"/>
        </w:rPr>
        <w:t>d</w:t>
      </w:r>
      <w:r w:rsidRPr="000E6DD3">
        <w:rPr>
          <w:spacing w:val="-2"/>
          <w:sz w:val="22"/>
        </w:rPr>
        <w:t>e</w:t>
      </w:r>
      <w:r w:rsidRPr="000E6DD3">
        <w:rPr>
          <w:sz w:val="22"/>
        </w:rPr>
        <w:t>c</w:t>
      </w:r>
      <w:r w:rsidRPr="000E6DD3">
        <w:rPr>
          <w:spacing w:val="1"/>
          <w:sz w:val="22"/>
        </w:rPr>
        <w:t>i</w:t>
      </w:r>
      <w:r w:rsidRPr="000E6DD3">
        <w:rPr>
          <w:spacing w:val="-2"/>
          <w:sz w:val="22"/>
        </w:rPr>
        <w:t>d</w:t>
      </w:r>
      <w:r w:rsidRPr="000E6DD3">
        <w:rPr>
          <w:sz w:val="22"/>
        </w:rPr>
        <w:t>ed</w:t>
      </w:r>
      <w:r w:rsidRPr="000E6DD3">
        <w:rPr>
          <w:spacing w:val="-2"/>
          <w:sz w:val="22"/>
        </w:rPr>
        <w:t xml:space="preserve"> </w:t>
      </w:r>
      <w:r w:rsidRPr="000E6DD3">
        <w:rPr>
          <w:spacing w:val="1"/>
          <w:sz w:val="22"/>
        </w:rPr>
        <w:t>t</w:t>
      </w:r>
      <w:r w:rsidRPr="000E6DD3">
        <w:rPr>
          <w:sz w:val="22"/>
        </w:rPr>
        <w:t>o c</w:t>
      </w:r>
      <w:r w:rsidRPr="000E6DD3">
        <w:rPr>
          <w:spacing w:val="-2"/>
          <w:sz w:val="22"/>
        </w:rPr>
        <w:t>a</w:t>
      </w:r>
      <w:r w:rsidRPr="000E6DD3">
        <w:rPr>
          <w:spacing w:val="1"/>
          <w:sz w:val="22"/>
        </w:rPr>
        <w:t>r</w:t>
      </w:r>
      <w:r w:rsidRPr="000E6DD3">
        <w:rPr>
          <w:spacing w:val="-2"/>
          <w:sz w:val="22"/>
        </w:rPr>
        <w:t>r</w:t>
      </w:r>
      <w:r w:rsidRPr="000E6DD3">
        <w:rPr>
          <w:sz w:val="22"/>
        </w:rPr>
        <w:t>y</w:t>
      </w:r>
      <w:r w:rsidRPr="000E6DD3">
        <w:rPr>
          <w:spacing w:val="-2"/>
          <w:sz w:val="22"/>
        </w:rPr>
        <w:t xml:space="preserve"> </w:t>
      </w:r>
      <w:r w:rsidRPr="000E6DD3">
        <w:rPr>
          <w:sz w:val="22"/>
        </w:rPr>
        <w:t>out</w:t>
      </w:r>
      <w:r w:rsidRPr="000E6DD3">
        <w:rPr>
          <w:spacing w:val="1"/>
          <w:sz w:val="22"/>
        </w:rPr>
        <w:t xml:space="preserve"> t</w:t>
      </w:r>
      <w:r w:rsidRPr="000E6DD3">
        <w:rPr>
          <w:sz w:val="22"/>
        </w:rPr>
        <w:t>he</w:t>
      </w:r>
      <w:r w:rsidRPr="000E6DD3">
        <w:rPr>
          <w:spacing w:val="-2"/>
          <w:sz w:val="22"/>
        </w:rPr>
        <w:t xml:space="preserve"> </w:t>
      </w:r>
      <w:r w:rsidRPr="000E6DD3">
        <w:rPr>
          <w:sz w:val="22"/>
        </w:rPr>
        <w:t>c</w:t>
      </w:r>
      <w:r w:rsidRPr="000E6DD3">
        <w:rPr>
          <w:spacing w:val="-1"/>
          <w:sz w:val="22"/>
        </w:rPr>
        <w:t>l</w:t>
      </w:r>
      <w:r w:rsidRPr="000E6DD3">
        <w:rPr>
          <w:spacing w:val="1"/>
          <w:sz w:val="22"/>
        </w:rPr>
        <w:t>i</w:t>
      </w:r>
      <w:r w:rsidRPr="000E6DD3">
        <w:rPr>
          <w:spacing w:val="2"/>
          <w:sz w:val="22"/>
        </w:rPr>
        <w:t>e</w:t>
      </w:r>
      <w:r w:rsidRPr="000E6DD3">
        <w:rPr>
          <w:spacing w:val="-2"/>
          <w:sz w:val="22"/>
        </w:rPr>
        <w:t>n</w:t>
      </w:r>
      <w:r w:rsidRPr="000E6DD3">
        <w:rPr>
          <w:spacing w:val="1"/>
          <w:sz w:val="22"/>
        </w:rPr>
        <w:t>t’</w:t>
      </w:r>
      <w:r w:rsidRPr="000E6DD3">
        <w:rPr>
          <w:spacing w:val="-2"/>
          <w:sz w:val="22"/>
        </w:rPr>
        <w:t>s</w:t>
      </w:r>
      <w:r w:rsidRPr="000E6DD3">
        <w:rPr>
          <w:w w:val="50"/>
          <w:sz w:val="22"/>
        </w:rPr>
        <w:t xml:space="preserve">  </w:t>
      </w:r>
      <w:r w:rsidR="000E6DD3">
        <w:rPr>
          <w:w w:val="50"/>
          <w:sz w:val="22"/>
        </w:rPr>
        <w:t xml:space="preserve"> </w:t>
      </w:r>
      <w:r w:rsidRPr="000E6DD3">
        <w:rPr>
          <w:spacing w:val="1"/>
          <w:sz w:val="22"/>
        </w:rPr>
        <w:t>r</w:t>
      </w:r>
      <w:r w:rsidRPr="000E6DD3">
        <w:rPr>
          <w:sz w:val="22"/>
        </w:rPr>
        <w:t>eq</w:t>
      </w:r>
      <w:r w:rsidRPr="000E6DD3">
        <w:rPr>
          <w:spacing w:val="-2"/>
          <w:sz w:val="22"/>
        </w:rPr>
        <w:t>u</w:t>
      </w:r>
      <w:r w:rsidRPr="000E6DD3">
        <w:rPr>
          <w:spacing w:val="1"/>
          <w:sz w:val="22"/>
        </w:rPr>
        <w:t>ir</w:t>
      </w:r>
      <w:r w:rsidRPr="000E6DD3">
        <w:rPr>
          <w:sz w:val="22"/>
        </w:rPr>
        <w:t>e</w:t>
      </w:r>
      <w:r w:rsidRPr="000E6DD3">
        <w:rPr>
          <w:spacing w:val="-3"/>
          <w:sz w:val="22"/>
        </w:rPr>
        <w:t>m</w:t>
      </w:r>
      <w:r w:rsidRPr="000E6DD3">
        <w:rPr>
          <w:sz w:val="22"/>
        </w:rPr>
        <w:t>ent</w:t>
      </w:r>
      <w:r w:rsidRPr="000E6DD3">
        <w:rPr>
          <w:spacing w:val="-1"/>
          <w:sz w:val="22"/>
        </w:rPr>
        <w:t xml:space="preserve"> </w:t>
      </w:r>
      <w:r w:rsidRPr="000E6DD3">
        <w:rPr>
          <w:sz w:val="22"/>
        </w:rPr>
        <w:t>sp</w:t>
      </w:r>
      <w:r w:rsidRPr="000E6DD3">
        <w:rPr>
          <w:spacing w:val="1"/>
          <w:sz w:val="22"/>
        </w:rPr>
        <w:t>e</w:t>
      </w:r>
      <w:r w:rsidRPr="000E6DD3">
        <w:rPr>
          <w:spacing w:val="-2"/>
          <w:sz w:val="22"/>
        </w:rPr>
        <w:t>c</w:t>
      </w:r>
      <w:r w:rsidRPr="000E6DD3">
        <w:rPr>
          <w:spacing w:val="1"/>
          <w:sz w:val="22"/>
        </w:rPr>
        <w:t>i</w:t>
      </w:r>
      <w:r w:rsidRPr="000E6DD3">
        <w:rPr>
          <w:spacing w:val="-2"/>
          <w:sz w:val="22"/>
        </w:rPr>
        <w:t>f</w:t>
      </w:r>
      <w:r w:rsidRPr="000E6DD3">
        <w:rPr>
          <w:spacing w:val="1"/>
          <w:sz w:val="22"/>
        </w:rPr>
        <w:t>i</w:t>
      </w:r>
      <w:r w:rsidRPr="000E6DD3">
        <w:rPr>
          <w:sz w:val="22"/>
        </w:rPr>
        <w:t>c</w:t>
      </w:r>
      <w:r w:rsidRPr="000E6DD3">
        <w:rPr>
          <w:spacing w:val="-2"/>
          <w:sz w:val="22"/>
        </w:rPr>
        <w:t>a</w:t>
      </w:r>
      <w:r w:rsidRPr="000E6DD3">
        <w:rPr>
          <w:spacing w:val="-1"/>
          <w:sz w:val="22"/>
        </w:rPr>
        <w:t>t</w:t>
      </w:r>
      <w:r w:rsidRPr="000E6DD3">
        <w:rPr>
          <w:spacing w:val="1"/>
          <w:sz w:val="22"/>
        </w:rPr>
        <w:t>i</w:t>
      </w:r>
      <w:r w:rsidRPr="000E6DD3">
        <w:rPr>
          <w:sz w:val="22"/>
        </w:rPr>
        <w:t xml:space="preserve">on </w:t>
      </w:r>
      <w:r w:rsidRPr="000E6DD3">
        <w:rPr>
          <w:spacing w:val="-2"/>
          <w:sz w:val="22"/>
        </w:rPr>
        <w:t>f</w:t>
      </w:r>
      <w:r w:rsidRPr="000E6DD3">
        <w:rPr>
          <w:sz w:val="22"/>
        </w:rPr>
        <w:t>or</w:t>
      </w:r>
      <w:r w:rsidRPr="000E6DD3">
        <w:rPr>
          <w:spacing w:val="1"/>
          <w:sz w:val="22"/>
        </w:rPr>
        <w:t xml:space="preserve"> </w:t>
      </w:r>
      <w:r w:rsidRPr="000E6DD3">
        <w:rPr>
          <w:sz w:val="22"/>
        </w:rPr>
        <w:t>a w</w:t>
      </w:r>
      <w:r w:rsidRPr="000E6DD3">
        <w:rPr>
          <w:spacing w:val="-3"/>
          <w:sz w:val="22"/>
        </w:rPr>
        <w:t>a</w:t>
      </w:r>
      <w:r w:rsidRPr="000E6DD3">
        <w:rPr>
          <w:spacing w:val="1"/>
          <w:sz w:val="22"/>
        </w:rPr>
        <w:t>l</w:t>
      </w:r>
      <w:r w:rsidRPr="000E6DD3">
        <w:rPr>
          <w:spacing w:val="-2"/>
          <w:sz w:val="22"/>
        </w:rPr>
        <w:t>k</w:t>
      </w:r>
      <w:r w:rsidRPr="000E6DD3">
        <w:rPr>
          <w:spacing w:val="1"/>
          <w:sz w:val="22"/>
        </w:rPr>
        <w:t>i</w:t>
      </w:r>
      <w:r w:rsidRPr="000E6DD3">
        <w:rPr>
          <w:sz w:val="22"/>
        </w:rPr>
        <w:t>ng</w:t>
      </w:r>
      <w:r w:rsidRPr="000E6DD3">
        <w:rPr>
          <w:spacing w:val="-2"/>
          <w:sz w:val="22"/>
        </w:rPr>
        <w:t xml:space="preserve"> </w:t>
      </w:r>
      <w:r w:rsidRPr="000E6DD3">
        <w:rPr>
          <w:spacing w:val="1"/>
          <w:sz w:val="22"/>
        </w:rPr>
        <w:t>t</w:t>
      </w:r>
      <w:r w:rsidRPr="000E6DD3">
        <w:rPr>
          <w:sz w:val="22"/>
        </w:rPr>
        <w:t>our</w:t>
      </w:r>
      <w:r w:rsidRPr="000E6DD3">
        <w:rPr>
          <w:spacing w:val="-2"/>
          <w:sz w:val="22"/>
        </w:rPr>
        <w:t xml:space="preserve"> </w:t>
      </w:r>
      <w:r w:rsidRPr="000E6DD3">
        <w:rPr>
          <w:sz w:val="22"/>
        </w:rPr>
        <w:t>app</w:t>
      </w:r>
      <w:r w:rsidRPr="000E6DD3">
        <w:rPr>
          <w:spacing w:val="-1"/>
          <w:sz w:val="22"/>
        </w:rPr>
        <w:t>l</w:t>
      </w:r>
      <w:r w:rsidRPr="000E6DD3">
        <w:rPr>
          <w:spacing w:val="1"/>
          <w:sz w:val="22"/>
        </w:rPr>
        <w:t>i</w:t>
      </w:r>
      <w:r w:rsidRPr="000E6DD3">
        <w:rPr>
          <w:spacing w:val="-2"/>
          <w:sz w:val="22"/>
        </w:rPr>
        <w:t>c</w:t>
      </w:r>
      <w:r w:rsidRPr="000E6DD3">
        <w:rPr>
          <w:sz w:val="22"/>
        </w:rPr>
        <w:t>a</w:t>
      </w:r>
      <w:r w:rsidRPr="000E6DD3">
        <w:rPr>
          <w:spacing w:val="-1"/>
          <w:sz w:val="22"/>
        </w:rPr>
        <w:t>t</w:t>
      </w:r>
      <w:r w:rsidRPr="000E6DD3">
        <w:rPr>
          <w:spacing w:val="1"/>
          <w:sz w:val="22"/>
        </w:rPr>
        <w:t>i</w:t>
      </w:r>
      <w:r w:rsidRPr="000E6DD3">
        <w:rPr>
          <w:spacing w:val="-2"/>
          <w:sz w:val="22"/>
        </w:rPr>
        <w:t>o</w:t>
      </w:r>
      <w:r w:rsidRPr="000E6DD3">
        <w:rPr>
          <w:sz w:val="22"/>
        </w:rPr>
        <w:t>n as</w:t>
      </w:r>
      <w:r w:rsidRPr="000E6DD3">
        <w:rPr>
          <w:spacing w:val="1"/>
          <w:sz w:val="22"/>
        </w:rPr>
        <w:t xml:space="preserve"> </w:t>
      </w:r>
      <w:r w:rsidRPr="000E6DD3">
        <w:rPr>
          <w:sz w:val="22"/>
        </w:rPr>
        <w:t>a</w:t>
      </w:r>
      <w:r w:rsidRPr="000E6DD3">
        <w:rPr>
          <w:spacing w:val="-2"/>
          <w:sz w:val="22"/>
        </w:rPr>
        <w:t xml:space="preserve"> </w:t>
      </w:r>
      <w:r w:rsidRPr="000E6DD3">
        <w:rPr>
          <w:sz w:val="22"/>
        </w:rPr>
        <w:t>s</w:t>
      </w:r>
      <w:r w:rsidRPr="000E6DD3">
        <w:rPr>
          <w:spacing w:val="-2"/>
          <w:sz w:val="22"/>
        </w:rPr>
        <w:t>e</w:t>
      </w:r>
      <w:r w:rsidRPr="000E6DD3">
        <w:rPr>
          <w:sz w:val="22"/>
        </w:rPr>
        <w:t>t</w:t>
      </w:r>
      <w:r w:rsidRPr="000E6DD3">
        <w:rPr>
          <w:spacing w:val="1"/>
          <w:sz w:val="22"/>
        </w:rPr>
        <w:t xml:space="preserve"> </w:t>
      </w:r>
      <w:r w:rsidRPr="000E6DD3">
        <w:rPr>
          <w:sz w:val="22"/>
        </w:rPr>
        <w:t>of</w:t>
      </w:r>
      <w:r w:rsidRPr="000E6DD3">
        <w:rPr>
          <w:spacing w:val="1"/>
          <w:sz w:val="22"/>
        </w:rPr>
        <w:t xml:space="preserve"> </w:t>
      </w:r>
      <w:r w:rsidRPr="000E6DD3">
        <w:rPr>
          <w:spacing w:val="-2"/>
          <w:sz w:val="22"/>
        </w:rPr>
        <w:t>ob</w:t>
      </w:r>
      <w:r w:rsidRPr="000E6DD3">
        <w:rPr>
          <w:spacing w:val="3"/>
          <w:sz w:val="22"/>
        </w:rPr>
        <w:t>j</w:t>
      </w:r>
      <w:r w:rsidRPr="000E6DD3">
        <w:rPr>
          <w:spacing w:val="-2"/>
          <w:sz w:val="22"/>
        </w:rPr>
        <w:t>e</w:t>
      </w:r>
      <w:r w:rsidRPr="000E6DD3">
        <w:rPr>
          <w:sz w:val="22"/>
        </w:rPr>
        <w:t>c</w:t>
      </w:r>
      <w:r w:rsidRPr="000E6DD3">
        <w:rPr>
          <w:spacing w:val="-1"/>
          <w:sz w:val="22"/>
        </w:rPr>
        <w:t>t</w:t>
      </w:r>
      <w:r w:rsidRPr="000E6DD3">
        <w:rPr>
          <w:spacing w:val="1"/>
          <w:sz w:val="22"/>
        </w:rPr>
        <w:t>i</w:t>
      </w:r>
      <w:r w:rsidRPr="000E6DD3">
        <w:rPr>
          <w:spacing w:val="-2"/>
          <w:sz w:val="22"/>
        </w:rPr>
        <w:t>v</w:t>
      </w:r>
      <w:r w:rsidRPr="000E6DD3">
        <w:rPr>
          <w:sz w:val="22"/>
        </w:rPr>
        <w:t>es</w:t>
      </w:r>
      <w:r w:rsidRPr="000E6DD3">
        <w:rPr>
          <w:spacing w:val="1"/>
          <w:sz w:val="22"/>
        </w:rPr>
        <w:t xml:space="preserve"> </w:t>
      </w:r>
      <w:r w:rsidRPr="000E6DD3">
        <w:rPr>
          <w:sz w:val="22"/>
        </w:rPr>
        <w:t>and</w:t>
      </w:r>
      <w:r w:rsidRPr="000E6DD3">
        <w:rPr>
          <w:spacing w:val="-2"/>
          <w:sz w:val="22"/>
        </w:rPr>
        <w:t xml:space="preserve"> </w:t>
      </w:r>
      <w:r w:rsidRPr="000E6DD3">
        <w:rPr>
          <w:spacing w:val="-4"/>
          <w:sz w:val="22"/>
        </w:rPr>
        <w:t>m</w:t>
      </w:r>
      <w:r w:rsidRPr="000E6DD3">
        <w:rPr>
          <w:spacing w:val="1"/>
          <w:sz w:val="22"/>
        </w:rPr>
        <w:t>il</w:t>
      </w:r>
      <w:r w:rsidRPr="000E6DD3">
        <w:rPr>
          <w:sz w:val="22"/>
        </w:rPr>
        <w:t>e</w:t>
      </w:r>
      <w:r w:rsidRPr="000E6DD3">
        <w:rPr>
          <w:spacing w:val="1"/>
          <w:sz w:val="22"/>
        </w:rPr>
        <w:t>st</w:t>
      </w:r>
      <w:r w:rsidRPr="000E6DD3">
        <w:rPr>
          <w:sz w:val="22"/>
        </w:rPr>
        <w:t>o</w:t>
      </w:r>
      <w:r w:rsidRPr="000E6DD3">
        <w:rPr>
          <w:spacing w:val="-2"/>
          <w:sz w:val="22"/>
        </w:rPr>
        <w:t>n</w:t>
      </w:r>
      <w:r w:rsidRPr="000E6DD3">
        <w:rPr>
          <w:sz w:val="22"/>
        </w:rPr>
        <w:t>e</w:t>
      </w:r>
      <w:r w:rsidRPr="000E6DD3">
        <w:rPr>
          <w:spacing w:val="1"/>
          <w:sz w:val="22"/>
        </w:rPr>
        <w:t>s</w:t>
      </w:r>
      <w:r w:rsidRPr="000E6DD3">
        <w:rPr>
          <w:sz w:val="22"/>
        </w:rPr>
        <w:t>.</w:t>
      </w: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12" w:line="200" w:lineRule="exact"/>
      </w:pPr>
    </w:p>
    <w:p w:rsidR="00CE6805" w:rsidRPr="000E6DD3" w:rsidRDefault="0042137A" w:rsidP="000E6DD3">
      <w:pPr>
        <w:pStyle w:val="ListParagraph"/>
        <w:numPr>
          <w:ilvl w:val="1"/>
          <w:numId w:val="3"/>
        </w:numPr>
        <w:rPr>
          <w:b/>
          <w:sz w:val="26"/>
          <w:szCs w:val="26"/>
        </w:rPr>
      </w:pPr>
      <w:bookmarkStart w:id="3" w:name="_Toc378680226"/>
      <w:r w:rsidRPr="000E6DD3">
        <w:rPr>
          <w:rStyle w:val="Heading2Char"/>
          <w:rFonts w:ascii="Times New Roman" w:hAnsi="Times New Roman" w:cs="Times New Roman"/>
          <w:b w:val="0"/>
        </w:rPr>
        <w:t>Scope</w:t>
      </w:r>
      <w:bookmarkEnd w:id="3"/>
    </w:p>
    <w:p w:rsidR="00CE6805" w:rsidRPr="000E6DD3" w:rsidRDefault="00CE6805">
      <w:pPr>
        <w:spacing w:before="8" w:line="140" w:lineRule="exact"/>
        <w:rPr>
          <w:sz w:val="14"/>
          <w:szCs w:val="14"/>
        </w:rPr>
      </w:pPr>
    </w:p>
    <w:p w:rsidR="000E6DD3" w:rsidRPr="000E6DD3" w:rsidRDefault="000E6DD3" w:rsidP="000E6DD3">
      <w:pPr>
        <w:spacing w:line="180" w:lineRule="exact"/>
        <w:rPr>
          <w:sz w:val="19"/>
          <w:szCs w:val="19"/>
        </w:rPr>
      </w:pPr>
    </w:p>
    <w:p w:rsidR="00285C2D" w:rsidRPr="000E6DD3" w:rsidRDefault="000E6DD3" w:rsidP="000E6DD3">
      <w:pPr>
        <w:rPr>
          <w:sz w:val="22"/>
        </w:rPr>
      </w:pPr>
      <w:r w:rsidRPr="000E6DD3">
        <w:rPr>
          <w:sz w:val="22"/>
        </w:rPr>
        <w:t>This document contains the details of the group project</w:t>
      </w:r>
      <w:r w:rsidR="00285C2D">
        <w:rPr>
          <w:sz w:val="22"/>
        </w:rPr>
        <w:t xml:space="preserve"> but does not go into detail about design, testing or maintenance</w:t>
      </w:r>
      <w:r w:rsidRPr="000E6DD3">
        <w:rPr>
          <w:sz w:val="22"/>
        </w:rPr>
        <w:t>. It contains the group’s choice of platforms and high level architecture as well as justification for the choices made. The Use-Case diagram is included showing how different users will interact with the different parts of the system as well as screenshots and descriptions of the GUI. The proposed Gantt chart is part of this document, detailing what the group will be working on in the process of development and in what timeframes.</w:t>
      </w:r>
      <w:r w:rsidR="00285C2D">
        <w:rPr>
          <w:sz w:val="22"/>
        </w:rPr>
        <w:t xml:space="preserve"> [1] This document was created after familiarisation with the Project Management Standards. [2]</w:t>
      </w:r>
    </w:p>
    <w:p w:rsidR="00CE6805" w:rsidRPr="000E6DD3" w:rsidRDefault="00CE6805">
      <w:pPr>
        <w:spacing w:line="200" w:lineRule="exact"/>
      </w:pPr>
    </w:p>
    <w:p w:rsidR="00CE6805" w:rsidRPr="000E6DD3" w:rsidRDefault="00CE6805">
      <w:pPr>
        <w:spacing w:line="200" w:lineRule="exact"/>
      </w:pPr>
    </w:p>
    <w:p w:rsidR="00CE6805" w:rsidRPr="000E6DD3" w:rsidRDefault="0042137A" w:rsidP="000E6DD3">
      <w:pPr>
        <w:pStyle w:val="ListParagraph"/>
        <w:numPr>
          <w:ilvl w:val="1"/>
          <w:numId w:val="3"/>
        </w:numPr>
        <w:rPr>
          <w:sz w:val="26"/>
          <w:szCs w:val="26"/>
        </w:rPr>
      </w:pPr>
      <w:bookmarkStart w:id="4" w:name="_Toc378680227"/>
      <w:r w:rsidRPr="000E6DD3">
        <w:rPr>
          <w:rStyle w:val="Heading2Char"/>
        </w:rPr>
        <w:t>Objectives</w:t>
      </w:r>
      <w:bookmarkEnd w:id="4"/>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42137A">
      <w:pPr>
        <w:ind w:left="116"/>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o</w:t>
      </w:r>
      <w:r w:rsidRPr="000E6DD3">
        <w:rPr>
          <w:spacing w:val="-2"/>
          <w:sz w:val="22"/>
          <w:szCs w:val="22"/>
        </w:rPr>
        <w:t>b</w:t>
      </w:r>
      <w:r w:rsidRPr="000E6DD3">
        <w:rPr>
          <w:spacing w:val="1"/>
          <w:sz w:val="22"/>
          <w:szCs w:val="22"/>
        </w:rPr>
        <w:t>j</w:t>
      </w:r>
      <w:r w:rsidRPr="000E6DD3">
        <w:rPr>
          <w:sz w:val="22"/>
          <w:szCs w:val="22"/>
        </w:rPr>
        <w:t>e</w:t>
      </w:r>
      <w:r w:rsidRPr="000E6DD3">
        <w:rPr>
          <w:spacing w:val="-2"/>
          <w:sz w:val="22"/>
          <w:szCs w:val="22"/>
        </w:rPr>
        <w:t>c</w:t>
      </w:r>
      <w:r w:rsidRPr="000E6DD3">
        <w:rPr>
          <w:spacing w:val="1"/>
          <w:sz w:val="22"/>
          <w:szCs w:val="22"/>
        </w:rPr>
        <w:t>ti</w:t>
      </w:r>
      <w:r w:rsidRPr="000E6DD3">
        <w:rPr>
          <w:spacing w:val="-2"/>
          <w:sz w:val="22"/>
          <w:szCs w:val="22"/>
        </w:rPr>
        <w:t>v</w:t>
      </w:r>
      <w:r w:rsidRPr="000E6DD3">
        <w:rPr>
          <w:sz w:val="22"/>
          <w:szCs w:val="22"/>
        </w:rPr>
        <w:t>es</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t</w:t>
      </w:r>
      <w:r w:rsidRPr="000E6DD3">
        <w:rPr>
          <w:spacing w:val="-2"/>
          <w:sz w:val="22"/>
          <w:szCs w:val="22"/>
        </w:rPr>
        <w:t>h</w:t>
      </w:r>
      <w:r w:rsidRPr="000E6DD3">
        <w:rPr>
          <w:spacing w:val="1"/>
          <w:sz w:val="22"/>
          <w:szCs w:val="22"/>
        </w:rPr>
        <w:t>i</w:t>
      </w:r>
      <w:r w:rsidRPr="000E6DD3">
        <w:rPr>
          <w:sz w:val="22"/>
          <w:szCs w:val="22"/>
        </w:rPr>
        <w:t xml:space="preserve">s </w:t>
      </w:r>
      <w:r w:rsidRPr="000E6DD3">
        <w:rPr>
          <w:spacing w:val="-2"/>
          <w:sz w:val="22"/>
          <w:szCs w:val="22"/>
        </w:rPr>
        <w:t>d</w:t>
      </w:r>
      <w:r w:rsidRPr="000E6DD3">
        <w:rPr>
          <w:sz w:val="22"/>
          <w:szCs w:val="22"/>
        </w:rPr>
        <w:t>oc</w:t>
      </w:r>
      <w:r w:rsidRPr="000E6DD3">
        <w:rPr>
          <w:spacing w:val="-2"/>
          <w:sz w:val="22"/>
          <w:szCs w:val="22"/>
        </w:rPr>
        <w:t>u</w:t>
      </w:r>
      <w:r w:rsidRPr="000E6DD3">
        <w:rPr>
          <w:spacing w:val="-4"/>
          <w:sz w:val="22"/>
          <w:szCs w:val="22"/>
        </w:rPr>
        <w:t>m</w:t>
      </w:r>
      <w:r w:rsidRPr="000E6DD3">
        <w:rPr>
          <w:sz w:val="22"/>
          <w:szCs w:val="22"/>
        </w:rPr>
        <w:t>ent</w:t>
      </w:r>
      <w:r w:rsidRPr="000E6DD3">
        <w:rPr>
          <w:spacing w:val="1"/>
          <w:sz w:val="22"/>
          <w:szCs w:val="22"/>
        </w:rPr>
        <w:t xml:space="preserve"> </w:t>
      </w:r>
      <w:r w:rsidRPr="000E6DD3">
        <w:rPr>
          <w:sz w:val="22"/>
          <w:szCs w:val="22"/>
        </w:rPr>
        <w:t>a</w:t>
      </w:r>
      <w:r w:rsidRPr="000E6DD3">
        <w:rPr>
          <w:spacing w:val="1"/>
          <w:sz w:val="22"/>
          <w:szCs w:val="22"/>
        </w:rPr>
        <w:t>r</w:t>
      </w:r>
      <w:r w:rsidRPr="000E6DD3">
        <w:rPr>
          <w:sz w:val="22"/>
          <w:szCs w:val="22"/>
        </w:rPr>
        <w:t xml:space="preserve">e </w:t>
      </w:r>
      <w:r w:rsidRPr="000E6DD3">
        <w:rPr>
          <w:spacing w:val="-2"/>
          <w:sz w:val="22"/>
          <w:szCs w:val="22"/>
        </w:rPr>
        <w:t>a</w:t>
      </w:r>
      <w:r w:rsidRPr="000E6DD3">
        <w:rPr>
          <w:sz w:val="22"/>
          <w:szCs w:val="22"/>
        </w:rPr>
        <w:t xml:space="preserve">s </w:t>
      </w:r>
      <w:r w:rsidRPr="000E6DD3">
        <w:rPr>
          <w:spacing w:val="1"/>
          <w:sz w:val="22"/>
          <w:szCs w:val="22"/>
        </w:rPr>
        <w:t>f</w:t>
      </w:r>
      <w:r w:rsidRPr="000E6DD3">
        <w:rPr>
          <w:spacing w:val="-2"/>
          <w:sz w:val="22"/>
          <w:szCs w:val="22"/>
        </w:rPr>
        <w:t>o</w:t>
      </w:r>
      <w:r w:rsidRPr="000E6DD3">
        <w:rPr>
          <w:spacing w:val="1"/>
          <w:sz w:val="22"/>
          <w:szCs w:val="22"/>
        </w:rPr>
        <w:t>l</w:t>
      </w:r>
      <w:r w:rsidRPr="000E6DD3">
        <w:rPr>
          <w:spacing w:val="-1"/>
          <w:sz w:val="22"/>
          <w:szCs w:val="22"/>
        </w:rPr>
        <w:t>l</w:t>
      </w:r>
      <w:r w:rsidRPr="000E6DD3">
        <w:rPr>
          <w:sz w:val="22"/>
          <w:szCs w:val="22"/>
        </w:rPr>
        <w:t>o</w:t>
      </w:r>
      <w:r w:rsidRPr="000E6DD3">
        <w:rPr>
          <w:spacing w:val="-1"/>
          <w:sz w:val="22"/>
          <w:szCs w:val="22"/>
        </w:rPr>
        <w:t>w</w:t>
      </w:r>
      <w:r w:rsidRPr="000E6DD3">
        <w:rPr>
          <w:sz w:val="22"/>
          <w:szCs w:val="22"/>
        </w:rPr>
        <w:t>s:</w:t>
      </w:r>
    </w:p>
    <w:p w:rsidR="00CE6805" w:rsidRPr="000E6DD3" w:rsidRDefault="00CE6805">
      <w:pPr>
        <w:spacing w:before="1" w:line="180" w:lineRule="exact"/>
        <w:rPr>
          <w:sz w:val="18"/>
          <w:szCs w:val="18"/>
        </w:rPr>
      </w:pPr>
    </w:p>
    <w:p w:rsidR="00CE6805" w:rsidRPr="003E0CC1" w:rsidRDefault="0042137A" w:rsidP="000E6DD3">
      <w:pPr>
        <w:pStyle w:val="ListParagraph"/>
        <w:numPr>
          <w:ilvl w:val="2"/>
          <w:numId w:val="3"/>
        </w:numPr>
        <w:rPr>
          <w:b/>
          <w:sz w:val="22"/>
          <w:szCs w:val="22"/>
        </w:rPr>
      </w:pPr>
      <w:r w:rsidRPr="003E0CC1">
        <w:rPr>
          <w:rStyle w:val="Heading3Char"/>
          <w:b w:val="0"/>
        </w:rPr>
        <w:t>To describe the overview of the proposed system;</w:t>
      </w:r>
    </w:p>
    <w:p w:rsidR="00CE6805" w:rsidRPr="003E0CC1" w:rsidRDefault="0042137A" w:rsidP="000E6DD3">
      <w:pPr>
        <w:pStyle w:val="Heading3"/>
        <w:numPr>
          <w:ilvl w:val="2"/>
          <w:numId w:val="3"/>
        </w:numPr>
        <w:rPr>
          <w:b w:val="0"/>
          <w:sz w:val="24"/>
        </w:rPr>
      </w:pPr>
      <w:r w:rsidRPr="003E0CC1">
        <w:rPr>
          <w:b w:val="0"/>
          <w:spacing w:val="2"/>
        </w:rPr>
        <w:t>T</w:t>
      </w:r>
      <w:r w:rsidRPr="003E0CC1">
        <w:rPr>
          <w:b w:val="0"/>
        </w:rPr>
        <w:t xml:space="preserve">o </w:t>
      </w:r>
      <w:r w:rsidRPr="003E0CC1">
        <w:rPr>
          <w:b w:val="0"/>
          <w:spacing w:val="-2"/>
        </w:rPr>
        <w:t>d</w:t>
      </w:r>
      <w:r w:rsidRPr="003E0CC1">
        <w:rPr>
          <w:b w:val="0"/>
        </w:rPr>
        <w:t>e</w:t>
      </w:r>
      <w:r w:rsidRPr="003E0CC1">
        <w:rPr>
          <w:b w:val="0"/>
          <w:spacing w:val="1"/>
        </w:rPr>
        <w:t>s</w:t>
      </w:r>
      <w:r w:rsidRPr="003E0CC1">
        <w:rPr>
          <w:b w:val="0"/>
          <w:spacing w:val="-2"/>
        </w:rPr>
        <w:t>c</w:t>
      </w:r>
      <w:r w:rsidRPr="003E0CC1">
        <w:rPr>
          <w:b w:val="0"/>
          <w:spacing w:val="1"/>
        </w:rPr>
        <w:t>r</w:t>
      </w:r>
      <w:r w:rsidRPr="003E0CC1">
        <w:rPr>
          <w:b w:val="0"/>
          <w:spacing w:val="-1"/>
        </w:rPr>
        <w:t>i</w:t>
      </w:r>
      <w:r w:rsidRPr="003E0CC1">
        <w:rPr>
          <w:b w:val="0"/>
        </w:rPr>
        <w:t>be how</w:t>
      </w:r>
      <w:r w:rsidRPr="003E0CC1">
        <w:rPr>
          <w:b w:val="0"/>
          <w:spacing w:val="-3"/>
        </w:rPr>
        <w:t xml:space="preserve"> </w:t>
      </w:r>
      <w:r w:rsidRPr="003E0CC1">
        <w:rPr>
          <w:b w:val="0"/>
          <w:spacing w:val="1"/>
        </w:rPr>
        <w:t>t</w:t>
      </w:r>
      <w:r w:rsidRPr="003E0CC1">
        <w:rPr>
          <w:b w:val="0"/>
        </w:rPr>
        <w:t xml:space="preserve">he </w:t>
      </w:r>
      <w:r w:rsidRPr="003E0CC1">
        <w:rPr>
          <w:b w:val="0"/>
          <w:spacing w:val="-3"/>
        </w:rPr>
        <w:t>m</w:t>
      </w:r>
      <w:r w:rsidRPr="003E0CC1">
        <w:rPr>
          <w:b w:val="0"/>
        </w:rPr>
        <w:t>a</w:t>
      </w:r>
      <w:r w:rsidRPr="003E0CC1">
        <w:rPr>
          <w:b w:val="0"/>
          <w:spacing w:val="1"/>
        </w:rPr>
        <w:t>i</w:t>
      </w:r>
      <w:r w:rsidRPr="003E0CC1">
        <w:rPr>
          <w:b w:val="0"/>
        </w:rPr>
        <w:t xml:space="preserve">n </w:t>
      </w:r>
      <w:r w:rsidRPr="003E0CC1">
        <w:rPr>
          <w:b w:val="0"/>
          <w:spacing w:val="-2"/>
        </w:rPr>
        <w:t>c</w:t>
      </w:r>
      <w:r w:rsidRPr="003E0CC1">
        <w:rPr>
          <w:b w:val="0"/>
        </w:rPr>
        <w:t>o</w:t>
      </w:r>
      <w:r w:rsidRPr="003E0CC1">
        <w:rPr>
          <w:b w:val="0"/>
          <w:spacing w:val="-4"/>
        </w:rPr>
        <w:t>m</w:t>
      </w:r>
      <w:r w:rsidRPr="003E0CC1">
        <w:rPr>
          <w:b w:val="0"/>
        </w:rPr>
        <w:t>ponen</w:t>
      </w:r>
      <w:r w:rsidRPr="003E0CC1">
        <w:rPr>
          <w:b w:val="0"/>
          <w:spacing w:val="1"/>
        </w:rPr>
        <w:t>t</w:t>
      </w:r>
      <w:r w:rsidRPr="003E0CC1">
        <w:rPr>
          <w:b w:val="0"/>
        </w:rPr>
        <w:t>s of</w:t>
      </w:r>
      <w:r w:rsidRPr="003E0CC1">
        <w:rPr>
          <w:b w:val="0"/>
          <w:spacing w:val="-1"/>
        </w:rPr>
        <w:t xml:space="preserve"> </w:t>
      </w:r>
      <w:r w:rsidRPr="003E0CC1">
        <w:rPr>
          <w:b w:val="0"/>
          <w:spacing w:val="1"/>
        </w:rPr>
        <w:t>t</w:t>
      </w:r>
      <w:r w:rsidRPr="003E0CC1">
        <w:rPr>
          <w:b w:val="0"/>
        </w:rPr>
        <w:t>he</w:t>
      </w:r>
      <w:r w:rsidRPr="003E0CC1">
        <w:rPr>
          <w:b w:val="0"/>
          <w:spacing w:val="-2"/>
        </w:rPr>
        <w:t xml:space="preserve"> </w:t>
      </w:r>
      <w:r w:rsidRPr="003E0CC1">
        <w:rPr>
          <w:b w:val="0"/>
        </w:rPr>
        <w:t>s</w:t>
      </w:r>
      <w:r w:rsidRPr="003E0CC1">
        <w:rPr>
          <w:b w:val="0"/>
          <w:spacing w:val="-2"/>
        </w:rPr>
        <w:t>y</w:t>
      </w:r>
      <w:r w:rsidRPr="003E0CC1">
        <w:rPr>
          <w:b w:val="0"/>
        </w:rPr>
        <w:t>s</w:t>
      </w:r>
      <w:r w:rsidRPr="003E0CC1">
        <w:rPr>
          <w:b w:val="0"/>
          <w:spacing w:val="1"/>
        </w:rPr>
        <w:t>t</w:t>
      </w:r>
      <w:r w:rsidRPr="003E0CC1">
        <w:rPr>
          <w:b w:val="0"/>
        </w:rPr>
        <w:t>em</w:t>
      </w:r>
      <w:r w:rsidRPr="003E0CC1">
        <w:rPr>
          <w:b w:val="0"/>
          <w:spacing w:val="-3"/>
        </w:rPr>
        <w:t xml:space="preserve"> </w:t>
      </w:r>
      <w:r w:rsidRPr="003E0CC1">
        <w:rPr>
          <w:b w:val="0"/>
          <w:spacing w:val="-1"/>
        </w:rPr>
        <w:t>w</w:t>
      </w:r>
      <w:r w:rsidRPr="003E0CC1">
        <w:rPr>
          <w:b w:val="0"/>
          <w:spacing w:val="1"/>
        </w:rPr>
        <w:t>i</w:t>
      </w:r>
      <w:r w:rsidRPr="003E0CC1">
        <w:rPr>
          <w:b w:val="0"/>
          <w:spacing w:val="-1"/>
        </w:rPr>
        <w:t>l</w:t>
      </w:r>
      <w:r w:rsidRPr="003E0CC1">
        <w:rPr>
          <w:b w:val="0"/>
        </w:rPr>
        <w:t>l</w:t>
      </w:r>
      <w:r w:rsidRPr="003E0CC1">
        <w:rPr>
          <w:b w:val="0"/>
          <w:spacing w:val="1"/>
        </w:rPr>
        <w:t xml:space="preserve"> int</w:t>
      </w:r>
      <w:r w:rsidRPr="003E0CC1">
        <w:rPr>
          <w:b w:val="0"/>
          <w:spacing w:val="-2"/>
        </w:rPr>
        <w:t>e</w:t>
      </w:r>
      <w:r w:rsidRPr="003E0CC1">
        <w:rPr>
          <w:b w:val="0"/>
          <w:spacing w:val="1"/>
        </w:rPr>
        <w:t>r</w:t>
      </w:r>
      <w:r w:rsidRPr="003E0CC1">
        <w:rPr>
          <w:b w:val="0"/>
        </w:rPr>
        <w:t>a</w:t>
      </w:r>
      <w:r w:rsidRPr="003E0CC1">
        <w:rPr>
          <w:b w:val="0"/>
          <w:spacing w:val="-2"/>
        </w:rPr>
        <w:t>c</w:t>
      </w:r>
      <w:r w:rsidRPr="003E0CC1">
        <w:rPr>
          <w:b w:val="0"/>
        </w:rPr>
        <w:t>t</w:t>
      </w:r>
      <w:r w:rsidRPr="003E0CC1">
        <w:rPr>
          <w:b w:val="0"/>
          <w:spacing w:val="1"/>
        </w:rPr>
        <w:t xml:space="preserve"> </w:t>
      </w:r>
      <w:r w:rsidRPr="003E0CC1">
        <w:rPr>
          <w:b w:val="0"/>
          <w:spacing w:val="-1"/>
        </w:rPr>
        <w:t>wi</w:t>
      </w:r>
      <w:r w:rsidRPr="003E0CC1">
        <w:rPr>
          <w:b w:val="0"/>
          <w:spacing w:val="1"/>
        </w:rPr>
        <w:t>t</w:t>
      </w:r>
      <w:r w:rsidRPr="003E0CC1">
        <w:rPr>
          <w:b w:val="0"/>
        </w:rPr>
        <w:t xml:space="preserve">h </w:t>
      </w:r>
      <w:r w:rsidRPr="003E0CC1">
        <w:rPr>
          <w:b w:val="0"/>
          <w:spacing w:val="-2"/>
        </w:rPr>
        <w:t>e</w:t>
      </w:r>
      <w:r w:rsidRPr="003E0CC1">
        <w:rPr>
          <w:b w:val="0"/>
        </w:rPr>
        <w:t>a</w:t>
      </w:r>
      <w:r w:rsidRPr="003E0CC1">
        <w:rPr>
          <w:b w:val="0"/>
          <w:spacing w:val="1"/>
        </w:rPr>
        <w:t>c</w:t>
      </w:r>
      <w:r w:rsidRPr="003E0CC1">
        <w:rPr>
          <w:b w:val="0"/>
        </w:rPr>
        <w:t xml:space="preserve">h </w:t>
      </w:r>
      <w:r w:rsidRPr="003E0CC1">
        <w:rPr>
          <w:b w:val="0"/>
          <w:spacing w:val="-2"/>
        </w:rPr>
        <w:t>o</w:t>
      </w:r>
      <w:r w:rsidRPr="003E0CC1">
        <w:rPr>
          <w:b w:val="0"/>
          <w:spacing w:val="1"/>
        </w:rPr>
        <w:t>t</w:t>
      </w:r>
      <w:r w:rsidRPr="003E0CC1">
        <w:rPr>
          <w:b w:val="0"/>
        </w:rPr>
        <w:t>h</w:t>
      </w:r>
      <w:r w:rsidRPr="003E0CC1">
        <w:rPr>
          <w:b w:val="0"/>
          <w:spacing w:val="-2"/>
        </w:rPr>
        <w:t>e</w:t>
      </w:r>
      <w:r w:rsidRPr="003E0CC1">
        <w:rPr>
          <w:b w:val="0"/>
          <w:spacing w:val="1"/>
        </w:rPr>
        <w:t>r</w:t>
      </w:r>
      <w:r w:rsidRPr="003E0CC1">
        <w:rPr>
          <w:b w:val="0"/>
        </w:rPr>
        <w:t>;</w:t>
      </w:r>
    </w:p>
    <w:p w:rsidR="00CE6805" w:rsidRPr="003E0CC1" w:rsidRDefault="0042137A" w:rsidP="000E6DD3">
      <w:pPr>
        <w:pStyle w:val="Heading3"/>
        <w:numPr>
          <w:ilvl w:val="2"/>
          <w:numId w:val="3"/>
        </w:numPr>
        <w:rPr>
          <w:b w:val="0"/>
          <w:sz w:val="24"/>
        </w:rPr>
      </w:pPr>
      <w:r w:rsidRPr="003E0CC1">
        <w:rPr>
          <w:b w:val="0"/>
          <w:spacing w:val="2"/>
        </w:rPr>
        <w:t>T</w:t>
      </w:r>
      <w:r w:rsidRPr="003E0CC1">
        <w:rPr>
          <w:b w:val="0"/>
        </w:rPr>
        <w:t xml:space="preserve">o </w:t>
      </w:r>
      <w:r w:rsidRPr="003E0CC1">
        <w:rPr>
          <w:b w:val="0"/>
          <w:spacing w:val="-2"/>
        </w:rPr>
        <w:t>p</w:t>
      </w:r>
      <w:r w:rsidRPr="003E0CC1">
        <w:rPr>
          <w:b w:val="0"/>
          <w:spacing w:val="1"/>
        </w:rPr>
        <w:t>r</w:t>
      </w:r>
      <w:r w:rsidRPr="003E0CC1">
        <w:rPr>
          <w:b w:val="0"/>
          <w:spacing w:val="-2"/>
        </w:rPr>
        <w:t>e</w:t>
      </w:r>
      <w:r w:rsidRPr="003E0CC1">
        <w:rPr>
          <w:b w:val="0"/>
        </w:rPr>
        <w:t>s</w:t>
      </w:r>
      <w:r w:rsidRPr="003E0CC1">
        <w:rPr>
          <w:b w:val="0"/>
          <w:spacing w:val="1"/>
        </w:rPr>
        <w:t>e</w:t>
      </w:r>
      <w:r w:rsidRPr="003E0CC1">
        <w:rPr>
          <w:b w:val="0"/>
          <w:spacing w:val="-2"/>
        </w:rPr>
        <w:t>n</w:t>
      </w:r>
      <w:r w:rsidRPr="003E0CC1">
        <w:rPr>
          <w:b w:val="0"/>
        </w:rPr>
        <w:t>t</w:t>
      </w:r>
      <w:r w:rsidRPr="003E0CC1">
        <w:rPr>
          <w:b w:val="0"/>
          <w:spacing w:val="1"/>
        </w:rPr>
        <w:t xml:space="preserve"> t</w:t>
      </w:r>
      <w:r w:rsidRPr="003E0CC1">
        <w:rPr>
          <w:b w:val="0"/>
          <w:spacing w:val="-2"/>
        </w:rPr>
        <w:t>h</w:t>
      </w:r>
      <w:r w:rsidRPr="003E0CC1">
        <w:rPr>
          <w:b w:val="0"/>
        </w:rPr>
        <w:t>e</w:t>
      </w:r>
      <w:r w:rsidRPr="003E0CC1">
        <w:rPr>
          <w:b w:val="0"/>
          <w:spacing w:val="2"/>
        </w:rPr>
        <w:t xml:space="preserve"> </w:t>
      </w:r>
      <w:r w:rsidRPr="003E0CC1">
        <w:rPr>
          <w:b w:val="0"/>
        </w:rPr>
        <w:t>ba</w:t>
      </w:r>
      <w:r w:rsidRPr="003E0CC1">
        <w:rPr>
          <w:b w:val="0"/>
          <w:spacing w:val="-2"/>
        </w:rPr>
        <w:t>s</w:t>
      </w:r>
      <w:r w:rsidRPr="003E0CC1">
        <w:rPr>
          <w:b w:val="0"/>
        </w:rPr>
        <w:t>e</w:t>
      </w:r>
      <w:r w:rsidRPr="003E0CC1">
        <w:rPr>
          <w:b w:val="0"/>
          <w:spacing w:val="1"/>
        </w:rPr>
        <w:t xml:space="preserve"> </w:t>
      </w:r>
      <w:r w:rsidRPr="003E0CC1">
        <w:rPr>
          <w:b w:val="0"/>
        </w:rPr>
        <w:t>u</w:t>
      </w:r>
      <w:r w:rsidRPr="003E0CC1">
        <w:rPr>
          <w:b w:val="0"/>
          <w:spacing w:val="-2"/>
        </w:rPr>
        <w:t>s</w:t>
      </w:r>
      <w:r w:rsidRPr="003E0CC1">
        <w:rPr>
          <w:b w:val="0"/>
        </w:rPr>
        <w:t>er</w:t>
      </w:r>
      <w:r w:rsidRPr="003E0CC1">
        <w:rPr>
          <w:b w:val="0"/>
          <w:spacing w:val="-1"/>
        </w:rPr>
        <w:t xml:space="preserve"> </w:t>
      </w:r>
      <w:r w:rsidRPr="003E0CC1">
        <w:rPr>
          <w:b w:val="0"/>
          <w:spacing w:val="1"/>
        </w:rPr>
        <w:t>i</w:t>
      </w:r>
      <w:r w:rsidRPr="003E0CC1">
        <w:rPr>
          <w:b w:val="0"/>
        </w:rPr>
        <w:t>n</w:t>
      </w:r>
      <w:r w:rsidRPr="003E0CC1">
        <w:rPr>
          <w:b w:val="0"/>
          <w:spacing w:val="-1"/>
        </w:rPr>
        <w:t>t</w:t>
      </w:r>
      <w:r w:rsidRPr="003E0CC1">
        <w:rPr>
          <w:b w:val="0"/>
        </w:rPr>
        <w:t>e</w:t>
      </w:r>
      <w:r w:rsidRPr="003E0CC1">
        <w:rPr>
          <w:b w:val="0"/>
          <w:spacing w:val="1"/>
        </w:rPr>
        <w:t>r</w:t>
      </w:r>
      <w:r w:rsidRPr="003E0CC1">
        <w:rPr>
          <w:b w:val="0"/>
          <w:spacing w:val="-2"/>
        </w:rPr>
        <w:t>f</w:t>
      </w:r>
      <w:r w:rsidRPr="003E0CC1">
        <w:rPr>
          <w:b w:val="0"/>
        </w:rPr>
        <w:t>a</w:t>
      </w:r>
      <w:r w:rsidRPr="003E0CC1">
        <w:rPr>
          <w:b w:val="0"/>
          <w:spacing w:val="1"/>
        </w:rPr>
        <w:t>c</w:t>
      </w:r>
      <w:r w:rsidRPr="003E0CC1">
        <w:rPr>
          <w:b w:val="0"/>
        </w:rPr>
        <w:t>e</w:t>
      </w:r>
      <w:r w:rsidRPr="003E0CC1">
        <w:rPr>
          <w:b w:val="0"/>
          <w:spacing w:val="-2"/>
        </w:rPr>
        <w:t xml:space="preserve"> </w:t>
      </w:r>
      <w:r w:rsidRPr="003E0CC1">
        <w:rPr>
          <w:b w:val="0"/>
        </w:rPr>
        <w:t>and d</w:t>
      </w:r>
      <w:r w:rsidRPr="003E0CC1">
        <w:rPr>
          <w:b w:val="0"/>
          <w:spacing w:val="-2"/>
        </w:rPr>
        <w:t>e</w:t>
      </w:r>
      <w:r w:rsidRPr="003E0CC1">
        <w:rPr>
          <w:b w:val="0"/>
        </w:rPr>
        <w:t>s</w:t>
      </w:r>
      <w:r w:rsidRPr="003E0CC1">
        <w:rPr>
          <w:b w:val="0"/>
          <w:spacing w:val="-2"/>
        </w:rPr>
        <w:t>c</w:t>
      </w:r>
      <w:r w:rsidRPr="003E0CC1">
        <w:rPr>
          <w:b w:val="0"/>
          <w:spacing w:val="1"/>
        </w:rPr>
        <w:t>ri</w:t>
      </w:r>
      <w:r w:rsidRPr="003E0CC1">
        <w:rPr>
          <w:b w:val="0"/>
          <w:spacing w:val="-2"/>
        </w:rPr>
        <w:t>b</w:t>
      </w:r>
      <w:r w:rsidRPr="003E0CC1">
        <w:rPr>
          <w:b w:val="0"/>
        </w:rPr>
        <w:t xml:space="preserve">e how </w:t>
      </w:r>
      <w:r w:rsidRPr="003E0CC1">
        <w:rPr>
          <w:b w:val="0"/>
          <w:spacing w:val="-2"/>
        </w:rPr>
        <w:t>t</w:t>
      </w:r>
      <w:r w:rsidRPr="003E0CC1">
        <w:rPr>
          <w:b w:val="0"/>
        </w:rPr>
        <w:t>he</w:t>
      </w:r>
      <w:r w:rsidRPr="003E0CC1">
        <w:rPr>
          <w:b w:val="0"/>
          <w:spacing w:val="-2"/>
        </w:rPr>
        <w:t xml:space="preserve"> </w:t>
      </w:r>
      <w:r w:rsidRPr="003E0CC1">
        <w:rPr>
          <w:b w:val="0"/>
        </w:rPr>
        <w:t>us</w:t>
      </w:r>
      <w:r w:rsidRPr="003E0CC1">
        <w:rPr>
          <w:b w:val="0"/>
          <w:spacing w:val="1"/>
        </w:rPr>
        <w:t>e</w:t>
      </w:r>
      <w:r w:rsidRPr="003E0CC1">
        <w:rPr>
          <w:b w:val="0"/>
        </w:rPr>
        <w:t>r</w:t>
      </w:r>
      <w:r w:rsidRPr="003E0CC1">
        <w:rPr>
          <w:b w:val="0"/>
          <w:spacing w:val="1"/>
        </w:rPr>
        <w:t xml:space="preserve"> </w:t>
      </w:r>
      <w:r w:rsidRPr="003E0CC1">
        <w:rPr>
          <w:b w:val="0"/>
          <w:spacing w:val="-3"/>
        </w:rPr>
        <w:t>w</w:t>
      </w:r>
      <w:r w:rsidRPr="003E0CC1">
        <w:rPr>
          <w:b w:val="0"/>
          <w:spacing w:val="1"/>
        </w:rPr>
        <w:t>i</w:t>
      </w:r>
      <w:r w:rsidRPr="003E0CC1">
        <w:rPr>
          <w:b w:val="0"/>
          <w:spacing w:val="-1"/>
        </w:rPr>
        <w:t>l</w:t>
      </w:r>
      <w:r w:rsidRPr="003E0CC1">
        <w:rPr>
          <w:b w:val="0"/>
        </w:rPr>
        <w:t>l</w:t>
      </w:r>
      <w:r w:rsidRPr="003E0CC1">
        <w:rPr>
          <w:b w:val="0"/>
          <w:spacing w:val="1"/>
        </w:rPr>
        <w:t xml:space="preserve"> </w:t>
      </w:r>
      <w:r w:rsidRPr="003E0CC1">
        <w:rPr>
          <w:b w:val="0"/>
          <w:spacing w:val="-1"/>
        </w:rPr>
        <w:t>i</w:t>
      </w:r>
      <w:r w:rsidRPr="003E0CC1">
        <w:rPr>
          <w:b w:val="0"/>
        </w:rPr>
        <w:t>n</w:t>
      </w:r>
      <w:r w:rsidRPr="003E0CC1">
        <w:rPr>
          <w:b w:val="0"/>
          <w:spacing w:val="1"/>
        </w:rPr>
        <w:t>t</w:t>
      </w:r>
      <w:r w:rsidRPr="003E0CC1">
        <w:rPr>
          <w:b w:val="0"/>
          <w:spacing w:val="-2"/>
        </w:rPr>
        <w:t>e</w:t>
      </w:r>
      <w:r w:rsidRPr="003E0CC1">
        <w:rPr>
          <w:b w:val="0"/>
          <w:spacing w:val="1"/>
        </w:rPr>
        <w:t>r</w:t>
      </w:r>
      <w:r w:rsidRPr="003E0CC1">
        <w:rPr>
          <w:b w:val="0"/>
          <w:spacing w:val="-2"/>
        </w:rPr>
        <w:t>a</w:t>
      </w:r>
      <w:r w:rsidRPr="003E0CC1">
        <w:rPr>
          <w:b w:val="0"/>
        </w:rPr>
        <w:t>ct</w:t>
      </w:r>
      <w:r w:rsidRPr="003E0CC1">
        <w:rPr>
          <w:b w:val="0"/>
          <w:spacing w:val="1"/>
        </w:rPr>
        <w:t xml:space="preserve"> </w:t>
      </w:r>
      <w:r w:rsidRPr="003E0CC1">
        <w:rPr>
          <w:b w:val="0"/>
          <w:spacing w:val="-1"/>
        </w:rPr>
        <w:t>wi</w:t>
      </w:r>
      <w:r w:rsidRPr="003E0CC1">
        <w:rPr>
          <w:b w:val="0"/>
          <w:spacing w:val="1"/>
        </w:rPr>
        <w:t>t</w:t>
      </w:r>
      <w:r w:rsidRPr="003E0CC1">
        <w:rPr>
          <w:b w:val="0"/>
        </w:rPr>
        <w:t>h</w:t>
      </w:r>
      <w:r w:rsidRPr="003E0CC1">
        <w:rPr>
          <w:b w:val="0"/>
          <w:spacing w:val="-2"/>
        </w:rPr>
        <w:t xml:space="preserve"> </w:t>
      </w:r>
      <w:r w:rsidRPr="003E0CC1">
        <w:rPr>
          <w:b w:val="0"/>
          <w:spacing w:val="1"/>
        </w:rPr>
        <w:t>i</w:t>
      </w:r>
      <w:r w:rsidRPr="003E0CC1">
        <w:rPr>
          <w:b w:val="0"/>
          <w:spacing w:val="-1"/>
        </w:rPr>
        <w:t>t</w:t>
      </w:r>
      <w:r w:rsidRPr="003E0CC1">
        <w:rPr>
          <w:b w:val="0"/>
        </w:rPr>
        <w:t>;</w:t>
      </w:r>
    </w:p>
    <w:p w:rsidR="00CE6805" w:rsidRPr="003E0CC1" w:rsidRDefault="0042137A" w:rsidP="000E6DD3">
      <w:pPr>
        <w:pStyle w:val="Heading3"/>
        <w:numPr>
          <w:ilvl w:val="2"/>
          <w:numId w:val="3"/>
        </w:numPr>
        <w:rPr>
          <w:b w:val="0"/>
          <w:sz w:val="24"/>
        </w:rPr>
      </w:pPr>
      <w:r w:rsidRPr="003E0CC1">
        <w:rPr>
          <w:b w:val="0"/>
          <w:spacing w:val="2"/>
        </w:rPr>
        <w:t>T</w:t>
      </w:r>
      <w:r w:rsidRPr="003E0CC1">
        <w:rPr>
          <w:b w:val="0"/>
        </w:rPr>
        <w:t xml:space="preserve">o </w:t>
      </w:r>
      <w:r w:rsidRPr="003E0CC1">
        <w:rPr>
          <w:b w:val="0"/>
          <w:spacing w:val="-2"/>
        </w:rPr>
        <w:t>p</w:t>
      </w:r>
      <w:r w:rsidRPr="003E0CC1">
        <w:rPr>
          <w:b w:val="0"/>
          <w:spacing w:val="1"/>
        </w:rPr>
        <w:t>r</w:t>
      </w:r>
      <w:r w:rsidRPr="003E0CC1">
        <w:rPr>
          <w:b w:val="0"/>
        </w:rPr>
        <w:t>o</w:t>
      </w:r>
      <w:r w:rsidRPr="003E0CC1">
        <w:rPr>
          <w:b w:val="0"/>
          <w:spacing w:val="-2"/>
        </w:rPr>
        <w:t>v</w:t>
      </w:r>
      <w:r w:rsidRPr="003E0CC1">
        <w:rPr>
          <w:b w:val="0"/>
          <w:spacing w:val="1"/>
        </w:rPr>
        <w:t>i</w:t>
      </w:r>
      <w:r w:rsidRPr="003E0CC1">
        <w:rPr>
          <w:b w:val="0"/>
        </w:rPr>
        <w:t>de</w:t>
      </w:r>
      <w:r w:rsidRPr="003E0CC1">
        <w:rPr>
          <w:b w:val="0"/>
          <w:spacing w:val="-2"/>
        </w:rPr>
        <w:t xml:space="preserve"> </w:t>
      </w:r>
      <w:r w:rsidRPr="003E0CC1">
        <w:rPr>
          <w:b w:val="0"/>
        </w:rPr>
        <w:t xml:space="preserve">a </w:t>
      </w:r>
      <w:r w:rsidRPr="003E0CC1">
        <w:rPr>
          <w:b w:val="0"/>
          <w:spacing w:val="-1"/>
        </w:rPr>
        <w:t>l</w:t>
      </w:r>
      <w:r w:rsidRPr="003E0CC1">
        <w:rPr>
          <w:b w:val="0"/>
          <w:spacing w:val="1"/>
        </w:rPr>
        <w:t>i</w:t>
      </w:r>
      <w:r w:rsidRPr="003E0CC1">
        <w:rPr>
          <w:b w:val="0"/>
          <w:spacing w:val="-2"/>
        </w:rPr>
        <w:t>s</w:t>
      </w:r>
      <w:r w:rsidRPr="003E0CC1">
        <w:rPr>
          <w:b w:val="0"/>
        </w:rPr>
        <w:t>t</w:t>
      </w:r>
      <w:r w:rsidRPr="003E0CC1">
        <w:rPr>
          <w:b w:val="0"/>
          <w:spacing w:val="1"/>
        </w:rPr>
        <w:t xml:space="preserve"> </w:t>
      </w:r>
      <w:r w:rsidRPr="003E0CC1">
        <w:rPr>
          <w:b w:val="0"/>
        </w:rPr>
        <w:t>of</w:t>
      </w:r>
      <w:r w:rsidRPr="003E0CC1">
        <w:rPr>
          <w:b w:val="0"/>
          <w:spacing w:val="-2"/>
        </w:rPr>
        <w:t xml:space="preserve"> </w:t>
      </w:r>
      <w:r w:rsidRPr="003E0CC1">
        <w:rPr>
          <w:b w:val="0"/>
          <w:spacing w:val="1"/>
        </w:rPr>
        <w:t>t</w:t>
      </w:r>
      <w:r w:rsidRPr="003E0CC1">
        <w:rPr>
          <w:b w:val="0"/>
        </w:rPr>
        <w:t>he</w:t>
      </w:r>
      <w:r w:rsidRPr="003E0CC1">
        <w:rPr>
          <w:b w:val="0"/>
          <w:spacing w:val="-2"/>
        </w:rPr>
        <w:t xml:space="preserve"> </w:t>
      </w:r>
      <w:r w:rsidRPr="003E0CC1">
        <w:rPr>
          <w:b w:val="0"/>
        </w:rPr>
        <w:t>p</w:t>
      </w:r>
      <w:r w:rsidRPr="003E0CC1">
        <w:rPr>
          <w:b w:val="0"/>
          <w:spacing w:val="1"/>
        </w:rPr>
        <w:t>r</w:t>
      </w:r>
      <w:r w:rsidRPr="003E0CC1">
        <w:rPr>
          <w:b w:val="0"/>
          <w:spacing w:val="-2"/>
        </w:rPr>
        <w:t>o</w:t>
      </w:r>
      <w:r w:rsidRPr="003E0CC1">
        <w:rPr>
          <w:b w:val="0"/>
          <w:spacing w:val="-1"/>
        </w:rPr>
        <w:t>j</w:t>
      </w:r>
      <w:r w:rsidRPr="003E0CC1">
        <w:rPr>
          <w:b w:val="0"/>
        </w:rPr>
        <w:t>e</w:t>
      </w:r>
      <w:r w:rsidRPr="003E0CC1">
        <w:rPr>
          <w:b w:val="0"/>
          <w:spacing w:val="1"/>
        </w:rPr>
        <w:t>c</w:t>
      </w:r>
      <w:r w:rsidRPr="003E0CC1">
        <w:rPr>
          <w:b w:val="0"/>
        </w:rPr>
        <w:t>t</w:t>
      </w:r>
      <w:r w:rsidRPr="003E0CC1">
        <w:rPr>
          <w:b w:val="0"/>
          <w:spacing w:val="1"/>
        </w:rPr>
        <w:t xml:space="preserve"> </w:t>
      </w:r>
      <w:r w:rsidRPr="003E0CC1">
        <w:rPr>
          <w:b w:val="0"/>
          <w:spacing w:val="-4"/>
        </w:rPr>
        <w:t>m</w:t>
      </w:r>
      <w:r w:rsidRPr="003E0CC1">
        <w:rPr>
          <w:b w:val="0"/>
          <w:spacing w:val="1"/>
        </w:rPr>
        <w:t>il</w:t>
      </w:r>
      <w:r w:rsidRPr="003E0CC1">
        <w:rPr>
          <w:b w:val="0"/>
          <w:spacing w:val="-2"/>
        </w:rPr>
        <w:t>e</w:t>
      </w:r>
      <w:r w:rsidRPr="003E0CC1">
        <w:rPr>
          <w:b w:val="0"/>
        </w:rPr>
        <w:t>s</w:t>
      </w:r>
      <w:r w:rsidRPr="003E0CC1">
        <w:rPr>
          <w:b w:val="0"/>
          <w:spacing w:val="1"/>
        </w:rPr>
        <w:t>t</w:t>
      </w:r>
      <w:r w:rsidRPr="003E0CC1">
        <w:rPr>
          <w:b w:val="0"/>
        </w:rPr>
        <w:t>o</w:t>
      </w:r>
      <w:r w:rsidRPr="003E0CC1">
        <w:rPr>
          <w:b w:val="0"/>
          <w:spacing w:val="-2"/>
        </w:rPr>
        <w:t>n</w:t>
      </w:r>
      <w:r w:rsidRPr="003E0CC1">
        <w:rPr>
          <w:b w:val="0"/>
        </w:rPr>
        <w:t>e</w:t>
      </w:r>
      <w:r w:rsidRPr="003E0CC1">
        <w:rPr>
          <w:b w:val="0"/>
          <w:spacing w:val="-2"/>
        </w:rPr>
        <w:t>s</w:t>
      </w:r>
      <w:r w:rsidRPr="003E0CC1">
        <w:rPr>
          <w:b w:val="0"/>
        </w:rPr>
        <w:t>;</w:t>
      </w:r>
    </w:p>
    <w:p w:rsidR="00CE6805" w:rsidRPr="003E0CC1" w:rsidRDefault="0042137A" w:rsidP="000E6DD3">
      <w:pPr>
        <w:pStyle w:val="Heading3"/>
        <w:numPr>
          <w:ilvl w:val="2"/>
          <w:numId w:val="3"/>
        </w:numPr>
        <w:rPr>
          <w:b w:val="0"/>
          <w:sz w:val="24"/>
        </w:rPr>
      </w:pPr>
      <w:r w:rsidRPr="003E0CC1">
        <w:rPr>
          <w:b w:val="0"/>
          <w:spacing w:val="2"/>
        </w:rPr>
        <w:t>T</w:t>
      </w:r>
      <w:r w:rsidRPr="003E0CC1">
        <w:rPr>
          <w:b w:val="0"/>
        </w:rPr>
        <w:t xml:space="preserve">o </w:t>
      </w:r>
      <w:r w:rsidRPr="003E0CC1">
        <w:rPr>
          <w:b w:val="0"/>
          <w:spacing w:val="-2"/>
        </w:rPr>
        <w:t>p</w:t>
      </w:r>
      <w:r w:rsidRPr="003E0CC1">
        <w:rPr>
          <w:b w:val="0"/>
          <w:spacing w:val="1"/>
        </w:rPr>
        <w:t>r</w:t>
      </w:r>
      <w:r w:rsidRPr="003E0CC1">
        <w:rPr>
          <w:b w:val="0"/>
        </w:rPr>
        <w:t>o</w:t>
      </w:r>
      <w:r w:rsidRPr="003E0CC1">
        <w:rPr>
          <w:b w:val="0"/>
          <w:spacing w:val="-2"/>
        </w:rPr>
        <w:t>v</w:t>
      </w:r>
      <w:r w:rsidRPr="003E0CC1">
        <w:rPr>
          <w:b w:val="0"/>
          <w:spacing w:val="1"/>
        </w:rPr>
        <w:t>i</w:t>
      </w:r>
      <w:r w:rsidRPr="003E0CC1">
        <w:rPr>
          <w:b w:val="0"/>
        </w:rPr>
        <w:t>de</w:t>
      </w:r>
      <w:r w:rsidRPr="003E0CC1">
        <w:rPr>
          <w:b w:val="0"/>
          <w:spacing w:val="-2"/>
        </w:rPr>
        <w:t xml:space="preserve"> </w:t>
      </w:r>
      <w:r w:rsidRPr="003E0CC1">
        <w:rPr>
          <w:b w:val="0"/>
        </w:rPr>
        <w:t xml:space="preserve">a </w:t>
      </w:r>
      <w:r w:rsidRPr="003E0CC1">
        <w:rPr>
          <w:b w:val="0"/>
          <w:spacing w:val="-1"/>
        </w:rPr>
        <w:t>l</w:t>
      </w:r>
      <w:r w:rsidRPr="003E0CC1">
        <w:rPr>
          <w:b w:val="0"/>
          <w:spacing w:val="1"/>
        </w:rPr>
        <w:t>i</w:t>
      </w:r>
      <w:r w:rsidRPr="003E0CC1">
        <w:rPr>
          <w:b w:val="0"/>
          <w:spacing w:val="-2"/>
        </w:rPr>
        <w:t>s</w:t>
      </w:r>
      <w:r w:rsidRPr="003E0CC1">
        <w:rPr>
          <w:b w:val="0"/>
        </w:rPr>
        <w:t>t</w:t>
      </w:r>
      <w:r w:rsidRPr="003E0CC1">
        <w:rPr>
          <w:b w:val="0"/>
          <w:spacing w:val="1"/>
        </w:rPr>
        <w:t xml:space="preserve"> </w:t>
      </w:r>
      <w:r w:rsidRPr="003E0CC1">
        <w:rPr>
          <w:b w:val="0"/>
        </w:rPr>
        <w:t>of</w:t>
      </w:r>
      <w:r w:rsidRPr="003E0CC1">
        <w:rPr>
          <w:b w:val="0"/>
          <w:spacing w:val="-2"/>
        </w:rPr>
        <w:t xml:space="preserve"> </w:t>
      </w:r>
      <w:r w:rsidRPr="003E0CC1">
        <w:rPr>
          <w:b w:val="0"/>
        </w:rPr>
        <w:t>a</w:t>
      </w:r>
      <w:r w:rsidRPr="003E0CC1">
        <w:rPr>
          <w:b w:val="0"/>
          <w:spacing w:val="-1"/>
        </w:rPr>
        <w:t>l</w:t>
      </w:r>
      <w:r w:rsidRPr="003E0CC1">
        <w:rPr>
          <w:b w:val="0"/>
        </w:rPr>
        <w:t>l</w:t>
      </w:r>
      <w:r w:rsidRPr="003E0CC1">
        <w:rPr>
          <w:b w:val="0"/>
          <w:spacing w:val="1"/>
        </w:rPr>
        <w:t xml:space="preserve"> </w:t>
      </w:r>
      <w:r w:rsidRPr="003E0CC1">
        <w:rPr>
          <w:b w:val="0"/>
          <w:spacing w:val="-1"/>
        </w:rPr>
        <w:t>t</w:t>
      </w:r>
      <w:r w:rsidRPr="003E0CC1">
        <w:rPr>
          <w:b w:val="0"/>
        </w:rPr>
        <w:t>a</w:t>
      </w:r>
      <w:r w:rsidRPr="003E0CC1">
        <w:rPr>
          <w:b w:val="0"/>
          <w:spacing w:val="1"/>
        </w:rPr>
        <w:t>s</w:t>
      </w:r>
      <w:r w:rsidRPr="003E0CC1">
        <w:rPr>
          <w:b w:val="0"/>
          <w:spacing w:val="-2"/>
        </w:rPr>
        <w:t>k</w:t>
      </w:r>
      <w:r w:rsidRPr="003E0CC1">
        <w:rPr>
          <w:b w:val="0"/>
        </w:rPr>
        <w:t>s</w:t>
      </w:r>
      <w:r w:rsidRPr="003E0CC1">
        <w:rPr>
          <w:b w:val="0"/>
          <w:spacing w:val="-2"/>
        </w:rPr>
        <w:t xml:space="preserve"> </w:t>
      </w:r>
      <w:r w:rsidRPr="003E0CC1">
        <w:rPr>
          <w:b w:val="0"/>
          <w:spacing w:val="1"/>
        </w:rPr>
        <w:t>t</w:t>
      </w:r>
      <w:r w:rsidRPr="003E0CC1">
        <w:rPr>
          <w:b w:val="0"/>
        </w:rPr>
        <w:t>h</w:t>
      </w:r>
      <w:r w:rsidRPr="003E0CC1">
        <w:rPr>
          <w:b w:val="0"/>
          <w:spacing w:val="-2"/>
        </w:rPr>
        <w:t>a</w:t>
      </w:r>
      <w:r w:rsidRPr="003E0CC1">
        <w:rPr>
          <w:b w:val="0"/>
        </w:rPr>
        <w:t>t</w:t>
      </w:r>
      <w:r w:rsidRPr="003E0CC1">
        <w:rPr>
          <w:b w:val="0"/>
          <w:spacing w:val="1"/>
        </w:rPr>
        <w:t xml:space="preserve"> </w:t>
      </w:r>
      <w:r w:rsidRPr="003E0CC1">
        <w:rPr>
          <w:b w:val="0"/>
        </w:rPr>
        <w:t>ne</w:t>
      </w:r>
      <w:r w:rsidRPr="003E0CC1">
        <w:rPr>
          <w:b w:val="0"/>
          <w:spacing w:val="-2"/>
        </w:rPr>
        <w:t>e</w:t>
      </w:r>
      <w:r w:rsidRPr="003E0CC1">
        <w:rPr>
          <w:b w:val="0"/>
        </w:rPr>
        <w:t xml:space="preserve">d </w:t>
      </w:r>
      <w:r w:rsidRPr="003E0CC1">
        <w:rPr>
          <w:b w:val="0"/>
          <w:spacing w:val="1"/>
        </w:rPr>
        <w:t>t</w:t>
      </w:r>
      <w:r w:rsidRPr="003E0CC1">
        <w:rPr>
          <w:b w:val="0"/>
        </w:rPr>
        <w:t>o</w:t>
      </w:r>
      <w:r w:rsidRPr="003E0CC1">
        <w:rPr>
          <w:b w:val="0"/>
          <w:spacing w:val="-2"/>
        </w:rPr>
        <w:t xml:space="preserve"> </w:t>
      </w:r>
      <w:r w:rsidRPr="003E0CC1">
        <w:rPr>
          <w:b w:val="0"/>
        </w:rPr>
        <w:t xml:space="preserve">be </w:t>
      </w:r>
      <w:r w:rsidRPr="003E0CC1">
        <w:rPr>
          <w:b w:val="0"/>
          <w:spacing w:val="-2"/>
        </w:rPr>
        <w:t>c</w:t>
      </w:r>
      <w:r w:rsidRPr="003E0CC1">
        <w:rPr>
          <w:b w:val="0"/>
        </w:rPr>
        <w:t>o</w:t>
      </w:r>
      <w:r w:rsidRPr="003E0CC1">
        <w:rPr>
          <w:b w:val="0"/>
          <w:spacing w:val="-4"/>
        </w:rPr>
        <w:t>m</w:t>
      </w:r>
      <w:r w:rsidRPr="003E0CC1">
        <w:rPr>
          <w:b w:val="0"/>
        </w:rPr>
        <w:t>p</w:t>
      </w:r>
      <w:r w:rsidRPr="003E0CC1">
        <w:rPr>
          <w:b w:val="0"/>
          <w:spacing w:val="1"/>
        </w:rPr>
        <w:t>l</w:t>
      </w:r>
      <w:r w:rsidRPr="003E0CC1">
        <w:rPr>
          <w:b w:val="0"/>
        </w:rPr>
        <w:t>e</w:t>
      </w:r>
      <w:r w:rsidRPr="003E0CC1">
        <w:rPr>
          <w:b w:val="0"/>
          <w:spacing w:val="1"/>
        </w:rPr>
        <w:t>t</w:t>
      </w:r>
      <w:r w:rsidRPr="003E0CC1">
        <w:rPr>
          <w:b w:val="0"/>
        </w:rPr>
        <w:t>ed</w:t>
      </w:r>
      <w:r w:rsidRPr="003E0CC1">
        <w:rPr>
          <w:b w:val="0"/>
          <w:spacing w:val="-2"/>
        </w:rPr>
        <w:t xml:space="preserve"> </w:t>
      </w:r>
      <w:r w:rsidRPr="003E0CC1">
        <w:rPr>
          <w:b w:val="0"/>
        </w:rPr>
        <w:t xml:space="preserve">on </w:t>
      </w:r>
      <w:r w:rsidRPr="003E0CC1">
        <w:rPr>
          <w:b w:val="0"/>
          <w:spacing w:val="1"/>
        </w:rPr>
        <w:t>t</w:t>
      </w:r>
      <w:r w:rsidRPr="003E0CC1">
        <w:rPr>
          <w:b w:val="0"/>
        </w:rPr>
        <w:t>he</w:t>
      </w:r>
      <w:r w:rsidRPr="003E0CC1">
        <w:rPr>
          <w:b w:val="0"/>
          <w:spacing w:val="-2"/>
        </w:rPr>
        <w:t xml:space="preserve"> </w:t>
      </w:r>
      <w:r w:rsidRPr="003E0CC1">
        <w:rPr>
          <w:b w:val="0"/>
        </w:rPr>
        <w:t>p</w:t>
      </w:r>
      <w:r w:rsidRPr="003E0CC1">
        <w:rPr>
          <w:b w:val="0"/>
          <w:spacing w:val="1"/>
        </w:rPr>
        <w:t>r</w:t>
      </w:r>
      <w:r w:rsidRPr="003E0CC1">
        <w:rPr>
          <w:b w:val="0"/>
          <w:spacing w:val="-2"/>
        </w:rPr>
        <w:t>o</w:t>
      </w:r>
      <w:r w:rsidRPr="003E0CC1">
        <w:rPr>
          <w:b w:val="0"/>
          <w:spacing w:val="1"/>
        </w:rPr>
        <w:t>j</w:t>
      </w:r>
      <w:r w:rsidRPr="003E0CC1">
        <w:rPr>
          <w:b w:val="0"/>
        </w:rPr>
        <w:t>e</w:t>
      </w:r>
      <w:r w:rsidRPr="003E0CC1">
        <w:rPr>
          <w:b w:val="0"/>
          <w:spacing w:val="-2"/>
        </w:rPr>
        <w:t>c</w:t>
      </w:r>
      <w:r w:rsidRPr="003E0CC1">
        <w:rPr>
          <w:b w:val="0"/>
        </w:rPr>
        <w:t>t</w:t>
      </w:r>
      <w:r w:rsidRPr="003E0CC1">
        <w:rPr>
          <w:b w:val="0"/>
          <w:spacing w:val="1"/>
        </w:rPr>
        <w:t xml:space="preserve"> </w:t>
      </w:r>
      <w:r w:rsidRPr="003E0CC1">
        <w:rPr>
          <w:b w:val="0"/>
          <w:spacing w:val="-2"/>
        </w:rPr>
        <w:t>a</w:t>
      </w:r>
      <w:r w:rsidRPr="003E0CC1">
        <w:rPr>
          <w:b w:val="0"/>
        </w:rPr>
        <w:t xml:space="preserve">nd </w:t>
      </w:r>
      <w:r w:rsidRPr="003E0CC1">
        <w:rPr>
          <w:b w:val="0"/>
          <w:spacing w:val="1"/>
        </w:rPr>
        <w:t>t</w:t>
      </w:r>
      <w:r w:rsidRPr="003E0CC1">
        <w:rPr>
          <w:b w:val="0"/>
          <w:spacing w:val="-2"/>
        </w:rPr>
        <w:t>h</w:t>
      </w:r>
      <w:r w:rsidRPr="003E0CC1">
        <w:rPr>
          <w:b w:val="0"/>
        </w:rPr>
        <w:t>e</w:t>
      </w:r>
      <w:r w:rsidRPr="003E0CC1">
        <w:rPr>
          <w:b w:val="0"/>
          <w:spacing w:val="-1"/>
        </w:rPr>
        <w:t>i</w:t>
      </w:r>
      <w:r w:rsidRPr="003E0CC1">
        <w:rPr>
          <w:b w:val="0"/>
        </w:rPr>
        <w:t>r an</w:t>
      </w:r>
      <w:r w:rsidRPr="003E0CC1">
        <w:rPr>
          <w:b w:val="0"/>
          <w:spacing w:val="-1"/>
        </w:rPr>
        <w:t>t</w:t>
      </w:r>
      <w:r w:rsidRPr="003E0CC1">
        <w:rPr>
          <w:b w:val="0"/>
          <w:spacing w:val="1"/>
        </w:rPr>
        <w:t>i</w:t>
      </w:r>
      <w:r w:rsidRPr="003E0CC1">
        <w:rPr>
          <w:b w:val="0"/>
        </w:rPr>
        <w:t>c</w:t>
      </w:r>
      <w:r w:rsidRPr="003E0CC1">
        <w:rPr>
          <w:b w:val="0"/>
          <w:spacing w:val="-1"/>
        </w:rPr>
        <w:t>i</w:t>
      </w:r>
      <w:r w:rsidRPr="003E0CC1">
        <w:rPr>
          <w:b w:val="0"/>
        </w:rPr>
        <w:t>pa</w:t>
      </w:r>
      <w:r w:rsidRPr="003E0CC1">
        <w:rPr>
          <w:b w:val="0"/>
          <w:spacing w:val="-1"/>
        </w:rPr>
        <w:t>t</w:t>
      </w:r>
      <w:r w:rsidRPr="003E0CC1">
        <w:rPr>
          <w:b w:val="0"/>
        </w:rPr>
        <w:t xml:space="preserve">ed </w:t>
      </w:r>
      <w:r w:rsidRPr="003E0CC1">
        <w:rPr>
          <w:b w:val="0"/>
          <w:spacing w:val="-1"/>
        </w:rPr>
        <w:t>t</w:t>
      </w:r>
      <w:r w:rsidRPr="003E0CC1">
        <w:rPr>
          <w:b w:val="0"/>
          <w:spacing w:val="1"/>
        </w:rPr>
        <w:t>i</w:t>
      </w:r>
      <w:r w:rsidRPr="003E0CC1">
        <w:rPr>
          <w:b w:val="0"/>
          <w:spacing w:val="-4"/>
        </w:rPr>
        <w:t>m</w:t>
      </w:r>
      <w:r w:rsidRPr="003E0CC1">
        <w:rPr>
          <w:b w:val="0"/>
        </w:rPr>
        <w:t>e</w:t>
      </w:r>
      <w:r w:rsidRPr="003E0CC1">
        <w:rPr>
          <w:b w:val="0"/>
          <w:spacing w:val="1"/>
        </w:rPr>
        <w:t>f</w:t>
      </w:r>
      <w:r w:rsidRPr="003E0CC1">
        <w:rPr>
          <w:b w:val="0"/>
          <w:spacing w:val="2"/>
        </w:rPr>
        <w:t>r</w:t>
      </w:r>
      <w:r w:rsidRPr="003E0CC1">
        <w:rPr>
          <w:b w:val="0"/>
        </w:rPr>
        <w:t>a</w:t>
      </w:r>
      <w:r w:rsidRPr="003E0CC1">
        <w:rPr>
          <w:b w:val="0"/>
          <w:spacing w:val="-4"/>
        </w:rPr>
        <w:t>m</w:t>
      </w:r>
      <w:r w:rsidRPr="003E0CC1">
        <w:rPr>
          <w:b w:val="0"/>
        </w:rPr>
        <w:t xml:space="preserve">e </w:t>
      </w:r>
      <w:r w:rsidRPr="003E0CC1">
        <w:rPr>
          <w:b w:val="0"/>
          <w:spacing w:val="1"/>
        </w:rPr>
        <w:t>i</w:t>
      </w:r>
      <w:r w:rsidRPr="003E0CC1">
        <w:rPr>
          <w:b w:val="0"/>
        </w:rPr>
        <w:t>n</w:t>
      </w:r>
      <w:r w:rsidRPr="003E0CC1">
        <w:rPr>
          <w:b w:val="0"/>
          <w:spacing w:val="-2"/>
        </w:rPr>
        <w:t xml:space="preserve"> </w:t>
      </w:r>
      <w:r w:rsidRPr="003E0CC1">
        <w:rPr>
          <w:b w:val="0"/>
          <w:spacing w:val="1"/>
        </w:rPr>
        <w:t>t</w:t>
      </w:r>
      <w:r w:rsidRPr="003E0CC1">
        <w:rPr>
          <w:b w:val="0"/>
          <w:spacing w:val="-2"/>
        </w:rPr>
        <w:t>h</w:t>
      </w:r>
      <w:r w:rsidRPr="003E0CC1">
        <w:rPr>
          <w:b w:val="0"/>
        </w:rPr>
        <w:t xml:space="preserve">e </w:t>
      </w:r>
      <w:r w:rsidRPr="003E0CC1">
        <w:rPr>
          <w:b w:val="0"/>
          <w:spacing w:val="1"/>
        </w:rPr>
        <w:t>f</w:t>
      </w:r>
      <w:r w:rsidRPr="003E0CC1">
        <w:rPr>
          <w:b w:val="0"/>
        </w:rPr>
        <w:t>o</w:t>
      </w:r>
      <w:r w:rsidRPr="003E0CC1">
        <w:rPr>
          <w:b w:val="0"/>
          <w:spacing w:val="1"/>
        </w:rPr>
        <w:t>r</w:t>
      </w:r>
      <w:r w:rsidRPr="003E0CC1">
        <w:rPr>
          <w:b w:val="0"/>
        </w:rPr>
        <w:t>m</w:t>
      </w:r>
      <w:r w:rsidRPr="003E0CC1">
        <w:rPr>
          <w:b w:val="0"/>
          <w:spacing w:val="-4"/>
        </w:rPr>
        <w:t xml:space="preserve"> </w:t>
      </w:r>
      <w:r w:rsidRPr="003E0CC1">
        <w:rPr>
          <w:b w:val="0"/>
        </w:rPr>
        <w:t>of</w:t>
      </w:r>
      <w:r w:rsidRPr="003E0CC1">
        <w:rPr>
          <w:b w:val="0"/>
          <w:spacing w:val="1"/>
        </w:rPr>
        <w:t xml:space="preserve"> </w:t>
      </w:r>
      <w:r w:rsidRPr="003E0CC1">
        <w:rPr>
          <w:b w:val="0"/>
        </w:rPr>
        <w:t>a G</w:t>
      </w:r>
      <w:r w:rsidRPr="003E0CC1">
        <w:rPr>
          <w:b w:val="0"/>
          <w:spacing w:val="-3"/>
        </w:rPr>
        <w:t>a</w:t>
      </w:r>
      <w:r w:rsidRPr="003E0CC1">
        <w:rPr>
          <w:b w:val="0"/>
        </w:rPr>
        <w:t>n</w:t>
      </w:r>
      <w:r w:rsidRPr="003E0CC1">
        <w:rPr>
          <w:b w:val="0"/>
          <w:spacing w:val="-1"/>
        </w:rPr>
        <w:t>t</w:t>
      </w:r>
      <w:r w:rsidRPr="003E0CC1">
        <w:rPr>
          <w:b w:val="0"/>
        </w:rPr>
        <w:t>t</w:t>
      </w:r>
      <w:r w:rsidRPr="003E0CC1">
        <w:rPr>
          <w:b w:val="0"/>
          <w:spacing w:val="1"/>
        </w:rPr>
        <w:t xml:space="preserve"> </w:t>
      </w:r>
      <w:r w:rsidRPr="003E0CC1">
        <w:rPr>
          <w:b w:val="0"/>
        </w:rPr>
        <w:t>c</w:t>
      </w:r>
      <w:r w:rsidRPr="003E0CC1">
        <w:rPr>
          <w:b w:val="0"/>
          <w:spacing w:val="-2"/>
        </w:rPr>
        <w:t>h</w:t>
      </w:r>
      <w:r w:rsidRPr="003E0CC1">
        <w:rPr>
          <w:b w:val="0"/>
        </w:rPr>
        <w:t>a</w:t>
      </w:r>
      <w:r w:rsidRPr="003E0CC1">
        <w:rPr>
          <w:b w:val="0"/>
          <w:spacing w:val="-1"/>
        </w:rPr>
        <w:t>r</w:t>
      </w:r>
      <w:r w:rsidRPr="003E0CC1">
        <w:rPr>
          <w:b w:val="0"/>
          <w:spacing w:val="1"/>
        </w:rPr>
        <w:t>t</w:t>
      </w:r>
      <w:r w:rsidRPr="003E0CC1">
        <w:rPr>
          <w:b w:val="0"/>
        </w:rPr>
        <w:t>;</w:t>
      </w:r>
    </w:p>
    <w:p w:rsidR="00CE6805" w:rsidRPr="003E0CC1" w:rsidRDefault="0042137A" w:rsidP="000E6DD3">
      <w:pPr>
        <w:pStyle w:val="Heading3"/>
        <w:numPr>
          <w:ilvl w:val="2"/>
          <w:numId w:val="3"/>
        </w:numPr>
        <w:rPr>
          <w:b w:val="0"/>
        </w:rPr>
        <w:sectPr w:rsidR="00CE6805" w:rsidRPr="003E0CC1" w:rsidSect="00A96AC2">
          <w:type w:val="continuous"/>
          <w:pgSz w:w="11920" w:h="16840"/>
          <w:pgMar w:top="940" w:right="1300" w:bottom="280" w:left="1300" w:header="730" w:footer="986" w:gutter="0"/>
          <w:cols w:space="720"/>
        </w:sectPr>
      </w:pPr>
      <w:r w:rsidRPr="003E0CC1">
        <w:rPr>
          <w:b w:val="0"/>
          <w:spacing w:val="2"/>
        </w:rPr>
        <w:t>T</w:t>
      </w:r>
      <w:r w:rsidRPr="003E0CC1">
        <w:rPr>
          <w:b w:val="0"/>
        </w:rPr>
        <w:t>o</w:t>
      </w:r>
      <w:r w:rsidRPr="003E0CC1">
        <w:rPr>
          <w:b w:val="0"/>
          <w:spacing w:val="-2"/>
        </w:rPr>
        <w:t xml:space="preserve"> </w:t>
      </w:r>
      <w:r w:rsidRPr="003E0CC1">
        <w:rPr>
          <w:b w:val="0"/>
          <w:spacing w:val="1"/>
        </w:rPr>
        <w:t>l</w:t>
      </w:r>
      <w:r w:rsidRPr="003E0CC1">
        <w:rPr>
          <w:b w:val="0"/>
          <w:spacing w:val="-1"/>
        </w:rPr>
        <w:t>i</w:t>
      </w:r>
      <w:r w:rsidRPr="003E0CC1">
        <w:rPr>
          <w:b w:val="0"/>
        </w:rPr>
        <w:t>st</w:t>
      </w:r>
      <w:r w:rsidRPr="003E0CC1">
        <w:rPr>
          <w:b w:val="0"/>
          <w:spacing w:val="2"/>
        </w:rPr>
        <w:t xml:space="preserve"> </w:t>
      </w:r>
      <w:r w:rsidRPr="003E0CC1">
        <w:rPr>
          <w:b w:val="0"/>
          <w:spacing w:val="-2"/>
        </w:rPr>
        <w:t>p</w:t>
      </w:r>
      <w:r w:rsidRPr="003E0CC1">
        <w:rPr>
          <w:b w:val="0"/>
        </w:rPr>
        <w:t>os</w:t>
      </w:r>
      <w:r w:rsidRPr="003E0CC1">
        <w:rPr>
          <w:b w:val="0"/>
          <w:spacing w:val="-1"/>
        </w:rPr>
        <w:t>s</w:t>
      </w:r>
      <w:r w:rsidRPr="003E0CC1">
        <w:rPr>
          <w:b w:val="0"/>
          <w:spacing w:val="1"/>
        </w:rPr>
        <w:t>i</w:t>
      </w:r>
      <w:r w:rsidRPr="003E0CC1">
        <w:rPr>
          <w:b w:val="0"/>
        </w:rPr>
        <w:t>b</w:t>
      </w:r>
      <w:r w:rsidRPr="003E0CC1">
        <w:rPr>
          <w:b w:val="0"/>
          <w:spacing w:val="-1"/>
        </w:rPr>
        <w:t>l</w:t>
      </w:r>
      <w:r w:rsidRPr="003E0CC1">
        <w:rPr>
          <w:b w:val="0"/>
        </w:rPr>
        <w:t xml:space="preserve">e </w:t>
      </w:r>
      <w:r w:rsidRPr="003E0CC1">
        <w:rPr>
          <w:b w:val="0"/>
          <w:spacing w:val="-1"/>
        </w:rPr>
        <w:t>i</w:t>
      </w:r>
      <w:r w:rsidRPr="003E0CC1">
        <w:rPr>
          <w:b w:val="0"/>
        </w:rPr>
        <w:t>s</w:t>
      </w:r>
      <w:r w:rsidRPr="003E0CC1">
        <w:rPr>
          <w:b w:val="0"/>
          <w:spacing w:val="1"/>
        </w:rPr>
        <w:t>s</w:t>
      </w:r>
      <w:r w:rsidRPr="003E0CC1">
        <w:rPr>
          <w:b w:val="0"/>
        </w:rPr>
        <w:t>u</w:t>
      </w:r>
      <w:r w:rsidRPr="003E0CC1">
        <w:rPr>
          <w:b w:val="0"/>
          <w:spacing w:val="-2"/>
        </w:rPr>
        <w:t>e</w:t>
      </w:r>
      <w:r w:rsidRPr="003E0CC1">
        <w:rPr>
          <w:b w:val="0"/>
        </w:rPr>
        <w:t xml:space="preserve">s </w:t>
      </w:r>
      <w:r w:rsidRPr="003E0CC1">
        <w:rPr>
          <w:b w:val="0"/>
          <w:spacing w:val="-1"/>
        </w:rPr>
        <w:t>t</w:t>
      </w:r>
      <w:r w:rsidRPr="003E0CC1">
        <w:rPr>
          <w:b w:val="0"/>
        </w:rPr>
        <w:t>he</w:t>
      </w:r>
      <w:r w:rsidRPr="003E0CC1">
        <w:rPr>
          <w:b w:val="0"/>
          <w:spacing w:val="-2"/>
        </w:rPr>
        <w:t xml:space="preserve"> </w:t>
      </w:r>
      <w:r w:rsidRPr="003E0CC1">
        <w:rPr>
          <w:b w:val="0"/>
          <w:spacing w:val="-1"/>
        </w:rPr>
        <w:t>t</w:t>
      </w:r>
      <w:r w:rsidRPr="003E0CC1">
        <w:rPr>
          <w:b w:val="0"/>
        </w:rPr>
        <w:t>e</w:t>
      </w:r>
      <w:r w:rsidRPr="003E0CC1">
        <w:rPr>
          <w:b w:val="0"/>
          <w:spacing w:val="1"/>
        </w:rPr>
        <w:t>a</w:t>
      </w:r>
      <w:r w:rsidRPr="003E0CC1">
        <w:rPr>
          <w:b w:val="0"/>
        </w:rPr>
        <w:t>m</w:t>
      </w:r>
      <w:r w:rsidRPr="003E0CC1">
        <w:rPr>
          <w:b w:val="0"/>
          <w:spacing w:val="-1"/>
        </w:rPr>
        <w:t xml:space="preserve"> </w:t>
      </w:r>
      <w:r w:rsidRPr="003E0CC1">
        <w:rPr>
          <w:b w:val="0"/>
          <w:spacing w:val="-4"/>
        </w:rPr>
        <w:t>m</w:t>
      </w:r>
      <w:r w:rsidRPr="003E0CC1">
        <w:rPr>
          <w:b w:val="0"/>
          <w:spacing w:val="1"/>
        </w:rPr>
        <w:t>i</w:t>
      </w:r>
      <w:r w:rsidRPr="003E0CC1">
        <w:rPr>
          <w:b w:val="0"/>
          <w:spacing w:val="-1"/>
        </w:rPr>
        <w:t>g</w:t>
      </w:r>
      <w:r w:rsidRPr="003E0CC1">
        <w:rPr>
          <w:b w:val="0"/>
        </w:rPr>
        <w:t>ht</w:t>
      </w:r>
      <w:r w:rsidRPr="003E0CC1">
        <w:rPr>
          <w:b w:val="0"/>
          <w:spacing w:val="1"/>
        </w:rPr>
        <w:t xml:space="preserve"> </w:t>
      </w:r>
      <w:r w:rsidRPr="003E0CC1">
        <w:rPr>
          <w:b w:val="0"/>
        </w:rPr>
        <w:t>en</w:t>
      </w:r>
      <w:r w:rsidRPr="003E0CC1">
        <w:rPr>
          <w:b w:val="0"/>
          <w:spacing w:val="1"/>
        </w:rPr>
        <w:t>c</w:t>
      </w:r>
      <w:r w:rsidRPr="003E0CC1">
        <w:rPr>
          <w:b w:val="0"/>
        </w:rPr>
        <w:t>oun</w:t>
      </w:r>
      <w:r w:rsidRPr="003E0CC1">
        <w:rPr>
          <w:b w:val="0"/>
          <w:spacing w:val="-1"/>
        </w:rPr>
        <w:t>t</w:t>
      </w:r>
      <w:r w:rsidRPr="003E0CC1">
        <w:rPr>
          <w:b w:val="0"/>
        </w:rPr>
        <w:t>er</w:t>
      </w:r>
      <w:r w:rsidRPr="003E0CC1">
        <w:rPr>
          <w:b w:val="0"/>
          <w:spacing w:val="1"/>
        </w:rPr>
        <w:t xml:space="preserve"> </w:t>
      </w:r>
      <w:r w:rsidRPr="003E0CC1">
        <w:rPr>
          <w:b w:val="0"/>
          <w:spacing w:val="-2"/>
        </w:rPr>
        <w:t>d</w:t>
      </w:r>
      <w:r w:rsidRPr="003E0CC1">
        <w:rPr>
          <w:b w:val="0"/>
        </w:rPr>
        <w:t>u</w:t>
      </w:r>
      <w:r w:rsidRPr="003E0CC1">
        <w:rPr>
          <w:b w:val="0"/>
          <w:spacing w:val="-2"/>
        </w:rPr>
        <w:t>r</w:t>
      </w:r>
      <w:r w:rsidRPr="003E0CC1">
        <w:rPr>
          <w:b w:val="0"/>
          <w:spacing w:val="1"/>
        </w:rPr>
        <w:t>i</w:t>
      </w:r>
      <w:r w:rsidRPr="003E0CC1">
        <w:rPr>
          <w:b w:val="0"/>
          <w:spacing w:val="-2"/>
        </w:rPr>
        <w:t>n</w:t>
      </w:r>
      <w:r w:rsidRPr="003E0CC1">
        <w:rPr>
          <w:b w:val="0"/>
        </w:rPr>
        <w:t>g</w:t>
      </w:r>
      <w:r w:rsidRPr="003E0CC1">
        <w:rPr>
          <w:b w:val="0"/>
          <w:spacing w:val="-2"/>
        </w:rPr>
        <w:t xml:space="preserve"> </w:t>
      </w:r>
      <w:r w:rsidRPr="003E0CC1">
        <w:rPr>
          <w:b w:val="0"/>
        </w:rPr>
        <w:t>de</w:t>
      </w:r>
      <w:r w:rsidRPr="003E0CC1">
        <w:rPr>
          <w:b w:val="0"/>
          <w:spacing w:val="-2"/>
        </w:rPr>
        <w:t>v</w:t>
      </w:r>
      <w:r w:rsidRPr="003E0CC1">
        <w:rPr>
          <w:b w:val="0"/>
        </w:rPr>
        <w:t>e</w:t>
      </w:r>
      <w:r w:rsidRPr="003E0CC1">
        <w:rPr>
          <w:b w:val="0"/>
          <w:spacing w:val="1"/>
        </w:rPr>
        <w:t>l</w:t>
      </w:r>
      <w:r w:rsidRPr="003E0CC1">
        <w:rPr>
          <w:b w:val="0"/>
        </w:rPr>
        <w:t>op</w:t>
      </w:r>
      <w:r w:rsidRPr="003E0CC1">
        <w:rPr>
          <w:b w:val="0"/>
          <w:spacing w:val="-4"/>
        </w:rPr>
        <w:t>m</w:t>
      </w:r>
      <w:r w:rsidRPr="003E0CC1">
        <w:rPr>
          <w:b w:val="0"/>
        </w:rPr>
        <w:t>ent</w:t>
      </w:r>
      <w:r w:rsidRPr="003E0CC1">
        <w:rPr>
          <w:b w:val="0"/>
          <w:spacing w:val="1"/>
        </w:rPr>
        <w:t xml:space="preserve"> i</w:t>
      </w:r>
      <w:r w:rsidRPr="003E0CC1">
        <w:rPr>
          <w:b w:val="0"/>
        </w:rPr>
        <w:t xml:space="preserve">n </w:t>
      </w:r>
      <w:r w:rsidRPr="003E0CC1">
        <w:rPr>
          <w:b w:val="0"/>
          <w:spacing w:val="1"/>
        </w:rPr>
        <w:t>t</w:t>
      </w:r>
      <w:r w:rsidRPr="003E0CC1">
        <w:rPr>
          <w:b w:val="0"/>
          <w:spacing w:val="-2"/>
        </w:rPr>
        <w:t>h</w:t>
      </w:r>
      <w:r w:rsidRPr="003E0CC1">
        <w:rPr>
          <w:b w:val="0"/>
        </w:rPr>
        <w:t xml:space="preserve">e </w:t>
      </w:r>
      <w:r w:rsidRPr="003E0CC1">
        <w:rPr>
          <w:b w:val="0"/>
          <w:spacing w:val="1"/>
        </w:rPr>
        <w:t>f</w:t>
      </w:r>
      <w:r w:rsidRPr="003E0CC1">
        <w:rPr>
          <w:b w:val="0"/>
          <w:spacing w:val="-2"/>
        </w:rPr>
        <w:t>o</w:t>
      </w:r>
      <w:r w:rsidRPr="003E0CC1">
        <w:rPr>
          <w:b w:val="0"/>
          <w:spacing w:val="1"/>
        </w:rPr>
        <w:t>r</w:t>
      </w:r>
      <w:r w:rsidRPr="003E0CC1">
        <w:rPr>
          <w:b w:val="0"/>
        </w:rPr>
        <w:t>m</w:t>
      </w:r>
      <w:r w:rsidRPr="003E0CC1">
        <w:rPr>
          <w:b w:val="0"/>
          <w:spacing w:val="-4"/>
        </w:rPr>
        <w:t xml:space="preserve"> </w:t>
      </w:r>
      <w:r w:rsidRPr="003E0CC1">
        <w:rPr>
          <w:b w:val="0"/>
        </w:rPr>
        <w:t>of</w:t>
      </w:r>
      <w:r w:rsidRPr="003E0CC1">
        <w:rPr>
          <w:b w:val="0"/>
          <w:spacing w:val="1"/>
        </w:rPr>
        <w:t xml:space="preserve"> </w:t>
      </w:r>
      <w:r w:rsidRPr="003E0CC1">
        <w:rPr>
          <w:b w:val="0"/>
          <w:spacing w:val="-2"/>
        </w:rPr>
        <w:t>r</w:t>
      </w:r>
      <w:r w:rsidRPr="003E0CC1">
        <w:rPr>
          <w:b w:val="0"/>
          <w:spacing w:val="1"/>
        </w:rPr>
        <w:t>i</w:t>
      </w:r>
      <w:r w:rsidRPr="003E0CC1">
        <w:rPr>
          <w:b w:val="0"/>
        </w:rPr>
        <w:t>sk an</w:t>
      </w:r>
      <w:r w:rsidRPr="003E0CC1">
        <w:rPr>
          <w:b w:val="0"/>
          <w:spacing w:val="1"/>
        </w:rPr>
        <w:t>al</w:t>
      </w:r>
      <w:r w:rsidRPr="003E0CC1">
        <w:rPr>
          <w:b w:val="0"/>
          <w:spacing w:val="-2"/>
        </w:rPr>
        <w:t>y</w:t>
      </w:r>
      <w:r w:rsidRPr="003E0CC1">
        <w:rPr>
          <w:b w:val="0"/>
        </w:rPr>
        <w:t>s</w:t>
      </w:r>
      <w:r w:rsidRPr="003E0CC1">
        <w:rPr>
          <w:b w:val="0"/>
          <w:spacing w:val="-1"/>
        </w:rPr>
        <w:t>i</w:t>
      </w:r>
      <w:r w:rsidRPr="003E0CC1">
        <w:rPr>
          <w:b w:val="0"/>
        </w:rPr>
        <w:t>s.</w:t>
      </w:r>
    </w:p>
    <w:p w:rsidR="00CE6805" w:rsidRPr="000E6DD3" w:rsidRDefault="00CE6805">
      <w:pPr>
        <w:spacing w:line="200" w:lineRule="exact"/>
      </w:pPr>
    </w:p>
    <w:p w:rsidR="00CE6805" w:rsidRPr="000E6DD3" w:rsidRDefault="00CE6805">
      <w:pPr>
        <w:spacing w:before="20" w:line="220" w:lineRule="exact"/>
        <w:rPr>
          <w:sz w:val="22"/>
          <w:szCs w:val="22"/>
        </w:rPr>
      </w:pPr>
    </w:p>
    <w:p w:rsidR="00CE6805" w:rsidRPr="000E6DD3" w:rsidRDefault="0042137A" w:rsidP="000E6DD3">
      <w:pPr>
        <w:pStyle w:val="ListParagraph"/>
        <w:numPr>
          <w:ilvl w:val="0"/>
          <w:numId w:val="3"/>
        </w:numPr>
        <w:spacing w:before="18"/>
        <w:rPr>
          <w:sz w:val="32"/>
          <w:szCs w:val="32"/>
        </w:rPr>
      </w:pPr>
      <w:bookmarkStart w:id="5" w:name="_Toc378680228"/>
      <w:r w:rsidRPr="000E6DD3">
        <w:rPr>
          <w:rStyle w:val="Heading1Char"/>
        </w:rPr>
        <w:t>Overview</w:t>
      </w:r>
      <w:bookmarkEnd w:id="5"/>
    </w:p>
    <w:p w:rsidR="00CE6805" w:rsidRPr="000E6DD3" w:rsidRDefault="00CE6805">
      <w:pPr>
        <w:spacing w:line="200" w:lineRule="exact"/>
      </w:pPr>
    </w:p>
    <w:p w:rsidR="00CE6805" w:rsidRPr="000E6DD3" w:rsidRDefault="00CE6805">
      <w:pPr>
        <w:spacing w:before="5" w:line="260" w:lineRule="exact"/>
        <w:rPr>
          <w:sz w:val="26"/>
          <w:szCs w:val="26"/>
        </w:rPr>
      </w:pPr>
    </w:p>
    <w:p w:rsidR="00CE6805" w:rsidRPr="009612E8" w:rsidRDefault="009612E8" w:rsidP="009612E8">
      <w:pPr>
        <w:rPr>
          <w:sz w:val="22"/>
        </w:rPr>
      </w:pPr>
      <w:r w:rsidRPr="009612E8">
        <w:rPr>
          <w:sz w:val="22"/>
        </w:rPr>
        <w:t>The  proposed  system  is  a  walking  tour  android  application  that  allows  people  to  “record”  walks  they  make through GPS and add information and pictures at points they find something interesting. The walks will be available to view on a website for everyone.</w:t>
      </w:r>
    </w:p>
    <w:p w:rsidR="00CE6805" w:rsidRPr="00322B9D" w:rsidRDefault="0042137A" w:rsidP="00322B9D">
      <w:pPr>
        <w:pStyle w:val="Heading2"/>
        <w:numPr>
          <w:ilvl w:val="1"/>
          <w:numId w:val="3"/>
        </w:numPr>
      </w:pPr>
      <w:bookmarkStart w:id="6" w:name="_Toc378680229"/>
      <w:r w:rsidRPr="000E6DD3">
        <w:t>Plat</w:t>
      </w:r>
      <w:r w:rsidRPr="000E6DD3">
        <w:rPr>
          <w:spacing w:val="2"/>
        </w:rPr>
        <w:t>f</w:t>
      </w:r>
      <w:r w:rsidRPr="000E6DD3">
        <w:t>or</w:t>
      </w:r>
      <w:r w:rsidRPr="000E6DD3">
        <w:rPr>
          <w:spacing w:val="-2"/>
        </w:rPr>
        <w:t>m</w:t>
      </w:r>
      <w:r w:rsidRPr="000E6DD3">
        <w:t>s</w:t>
      </w:r>
      <w:r w:rsidRPr="000E6DD3">
        <w:rPr>
          <w:spacing w:val="-10"/>
        </w:rPr>
        <w:t xml:space="preserve"> </w:t>
      </w:r>
      <w:r w:rsidRPr="000E6DD3">
        <w:rPr>
          <w:spacing w:val="2"/>
        </w:rPr>
        <w:t>a</w:t>
      </w:r>
      <w:r w:rsidRPr="000E6DD3">
        <w:t>nd</w:t>
      </w:r>
      <w:r w:rsidRPr="000E6DD3">
        <w:rPr>
          <w:spacing w:val="-4"/>
        </w:rPr>
        <w:t xml:space="preserve"> </w:t>
      </w:r>
      <w:r w:rsidRPr="000E6DD3">
        <w:t>hi</w:t>
      </w:r>
      <w:r w:rsidRPr="000E6DD3">
        <w:rPr>
          <w:spacing w:val="2"/>
        </w:rPr>
        <w:t>g</w:t>
      </w:r>
      <w:r w:rsidRPr="000E6DD3">
        <w:t>h</w:t>
      </w:r>
      <w:r w:rsidRPr="000E6DD3">
        <w:rPr>
          <w:spacing w:val="-5"/>
        </w:rPr>
        <w:t xml:space="preserve"> </w:t>
      </w:r>
      <w:r w:rsidRPr="000E6DD3">
        <w:t>le</w:t>
      </w:r>
      <w:r w:rsidRPr="000E6DD3">
        <w:rPr>
          <w:spacing w:val="2"/>
        </w:rPr>
        <w:t>v</w:t>
      </w:r>
      <w:r w:rsidRPr="000E6DD3">
        <w:t>el</w:t>
      </w:r>
      <w:r w:rsidRPr="000E6DD3">
        <w:rPr>
          <w:spacing w:val="-5"/>
        </w:rPr>
        <w:t xml:space="preserve"> </w:t>
      </w:r>
      <w:r w:rsidRPr="000E6DD3">
        <w:t>architectu</w:t>
      </w:r>
      <w:r w:rsidRPr="000E6DD3">
        <w:rPr>
          <w:spacing w:val="3"/>
        </w:rPr>
        <w:t>r</w:t>
      </w:r>
      <w:r w:rsidRPr="000E6DD3">
        <w:t>e</w:t>
      </w:r>
      <w:bookmarkEnd w:id="6"/>
    </w:p>
    <w:p w:rsidR="00CE6805" w:rsidRPr="000E6DD3" w:rsidRDefault="0042137A" w:rsidP="00322B9D">
      <w:pPr>
        <w:pStyle w:val="Heading3"/>
        <w:numPr>
          <w:ilvl w:val="2"/>
          <w:numId w:val="3"/>
        </w:numPr>
      </w:pPr>
      <w:r w:rsidRPr="000E6DD3">
        <w:t>And</w:t>
      </w:r>
      <w:r w:rsidRPr="000E6DD3">
        <w:rPr>
          <w:spacing w:val="-1"/>
        </w:rPr>
        <w:t>r</w:t>
      </w:r>
      <w:r w:rsidRPr="000E6DD3">
        <w:t>oid</w:t>
      </w:r>
    </w:p>
    <w:p w:rsidR="00CE6805" w:rsidRPr="00322B9D" w:rsidRDefault="0042137A" w:rsidP="00322B9D">
      <w:pPr>
        <w:spacing w:before="21"/>
        <w:ind w:left="824"/>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p</w:t>
      </w:r>
      <w:r w:rsidRPr="000E6DD3">
        <w:rPr>
          <w:spacing w:val="-1"/>
          <w:sz w:val="22"/>
          <w:szCs w:val="22"/>
        </w:rPr>
        <w:t>l</w:t>
      </w:r>
      <w:r w:rsidRPr="000E6DD3">
        <w:rPr>
          <w:sz w:val="22"/>
          <w:szCs w:val="22"/>
        </w:rPr>
        <w:t>a</w:t>
      </w:r>
      <w:r w:rsidRPr="000E6DD3">
        <w:rPr>
          <w:spacing w:val="-1"/>
          <w:sz w:val="22"/>
          <w:szCs w:val="22"/>
        </w:rPr>
        <w:t>t</w:t>
      </w:r>
      <w:r w:rsidRPr="000E6DD3">
        <w:rPr>
          <w:spacing w:val="1"/>
          <w:sz w:val="22"/>
          <w:szCs w:val="22"/>
        </w:rPr>
        <w:t>f</w:t>
      </w:r>
      <w:r w:rsidRPr="000E6DD3">
        <w:rPr>
          <w:sz w:val="22"/>
          <w:szCs w:val="22"/>
        </w:rPr>
        <w:t>o</w:t>
      </w:r>
      <w:r w:rsidRPr="000E6DD3">
        <w:rPr>
          <w:spacing w:val="1"/>
          <w:sz w:val="22"/>
          <w:szCs w:val="22"/>
        </w:rPr>
        <w:t>r</w:t>
      </w:r>
      <w:r w:rsidRPr="000E6DD3">
        <w:rPr>
          <w:sz w:val="22"/>
          <w:szCs w:val="22"/>
        </w:rPr>
        <w:t>m</w:t>
      </w:r>
      <w:r w:rsidRPr="000E6DD3">
        <w:rPr>
          <w:spacing w:val="-4"/>
          <w:sz w:val="22"/>
          <w:szCs w:val="22"/>
        </w:rPr>
        <w:t xml:space="preserve"> </w:t>
      </w:r>
      <w:r w:rsidRPr="000E6DD3">
        <w:rPr>
          <w:sz w:val="22"/>
          <w:szCs w:val="22"/>
        </w:rPr>
        <w:t>has</w:t>
      </w:r>
      <w:r w:rsidRPr="000E6DD3">
        <w:rPr>
          <w:spacing w:val="1"/>
          <w:sz w:val="22"/>
          <w:szCs w:val="22"/>
        </w:rPr>
        <w:t xml:space="preserve"> </w:t>
      </w:r>
      <w:r w:rsidRPr="000E6DD3">
        <w:rPr>
          <w:sz w:val="22"/>
          <w:szCs w:val="22"/>
        </w:rPr>
        <w:t>b</w:t>
      </w:r>
      <w:r w:rsidRPr="000E6DD3">
        <w:rPr>
          <w:spacing w:val="-2"/>
          <w:sz w:val="22"/>
          <w:szCs w:val="22"/>
        </w:rPr>
        <w:t>e</w:t>
      </w:r>
      <w:r w:rsidRPr="000E6DD3">
        <w:rPr>
          <w:sz w:val="22"/>
          <w:szCs w:val="22"/>
        </w:rPr>
        <w:t xml:space="preserve">en </w:t>
      </w:r>
      <w:r w:rsidRPr="000E6DD3">
        <w:rPr>
          <w:spacing w:val="1"/>
          <w:sz w:val="22"/>
          <w:szCs w:val="22"/>
        </w:rPr>
        <w:t>s</w:t>
      </w:r>
      <w:r w:rsidRPr="000E6DD3">
        <w:rPr>
          <w:spacing w:val="-2"/>
          <w:sz w:val="22"/>
          <w:szCs w:val="22"/>
        </w:rPr>
        <w:t>p</w:t>
      </w:r>
      <w:r w:rsidRPr="000E6DD3">
        <w:rPr>
          <w:sz w:val="22"/>
          <w:szCs w:val="22"/>
        </w:rPr>
        <w:t>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ed by</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c</w:t>
      </w:r>
      <w:r w:rsidRPr="000E6DD3">
        <w:rPr>
          <w:spacing w:val="-1"/>
          <w:sz w:val="22"/>
          <w:szCs w:val="22"/>
        </w:rPr>
        <w:t>l</w:t>
      </w:r>
      <w:r w:rsidRPr="000E6DD3">
        <w:rPr>
          <w:spacing w:val="1"/>
          <w:sz w:val="22"/>
          <w:szCs w:val="22"/>
        </w:rPr>
        <w:t>i</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i</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2"/>
          <w:sz w:val="22"/>
          <w:szCs w:val="22"/>
        </w:rPr>
        <w:t>p</w:t>
      </w:r>
      <w:r w:rsidRPr="000E6DD3">
        <w:rPr>
          <w:spacing w:val="1"/>
          <w:sz w:val="22"/>
          <w:szCs w:val="22"/>
        </w:rPr>
        <w:t>r</w:t>
      </w:r>
      <w:r w:rsidRPr="000E6DD3">
        <w:rPr>
          <w:spacing w:val="-2"/>
          <w:sz w:val="22"/>
          <w:szCs w:val="22"/>
        </w:rPr>
        <w:t>o</w:t>
      </w:r>
      <w:r w:rsidRPr="000E6DD3">
        <w:rPr>
          <w:spacing w:val="1"/>
          <w:sz w:val="22"/>
          <w:szCs w:val="22"/>
        </w:rPr>
        <w:t>j</w:t>
      </w:r>
      <w:r w:rsidRPr="000E6DD3">
        <w:rPr>
          <w:sz w:val="22"/>
          <w:szCs w:val="22"/>
        </w:rPr>
        <w:t>e</w:t>
      </w:r>
      <w:r w:rsidRPr="000E6DD3">
        <w:rPr>
          <w:spacing w:val="-2"/>
          <w:sz w:val="22"/>
          <w:szCs w:val="22"/>
        </w:rPr>
        <w:t>c</w:t>
      </w:r>
      <w:r w:rsidRPr="000E6DD3">
        <w:rPr>
          <w:sz w:val="22"/>
          <w:szCs w:val="22"/>
        </w:rPr>
        <w:t>t</w:t>
      </w:r>
      <w:r w:rsidRPr="000E6DD3">
        <w:rPr>
          <w:spacing w:val="1"/>
          <w:sz w:val="22"/>
          <w:szCs w:val="22"/>
        </w:rPr>
        <w:t xml:space="preserve"> </w:t>
      </w:r>
      <w:r w:rsidRPr="000E6DD3">
        <w:rPr>
          <w:spacing w:val="-2"/>
          <w:sz w:val="22"/>
          <w:szCs w:val="22"/>
        </w:rPr>
        <w:t>g</w:t>
      </w:r>
      <w:r w:rsidRPr="000E6DD3">
        <w:rPr>
          <w:sz w:val="22"/>
          <w:szCs w:val="22"/>
        </w:rPr>
        <w:t>u</w:t>
      </w:r>
      <w:r w:rsidRPr="000E6DD3">
        <w:rPr>
          <w:spacing w:val="1"/>
          <w:sz w:val="22"/>
          <w:szCs w:val="22"/>
        </w:rPr>
        <w:t>i</w:t>
      </w:r>
      <w:r w:rsidRPr="000E6DD3">
        <w:rPr>
          <w:sz w:val="22"/>
          <w:szCs w:val="22"/>
        </w:rPr>
        <w:t>d</w:t>
      </w:r>
      <w:r w:rsidRPr="000E6DD3">
        <w:rPr>
          <w:spacing w:val="-2"/>
          <w:sz w:val="22"/>
          <w:szCs w:val="22"/>
        </w:rPr>
        <w:t>e</w:t>
      </w:r>
      <w:r w:rsidRPr="000E6DD3">
        <w:rPr>
          <w:spacing w:val="1"/>
          <w:sz w:val="22"/>
          <w:szCs w:val="22"/>
        </w:rPr>
        <w:t>li</w:t>
      </w:r>
      <w:r w:rsidRPr="000E6DD3">
        <w:rPr>
          <w:spacing w:val="-2"/>
          <w:sz w:val="22"/>
          <w:szCs w:val="22"/>
        </w:rPr>
        <w:t>n</w:t>
      </w:r>
      <w:r w:rsidRPr="000E6DD3">
        <w:rPr>
          <w:sz w:val="22"/>
          <w:szCs w:val="22"/>
        </w:rPr>
        <w:t>e.</w:t>
      </w:r>
    </w:p>
    <w:p w:rsidR="00CE6805" w:rsidRPr="000E6DD3" w:rsidRDefault="0042137A" w:rsidP="00322B9D">
      <w:pPr>
        <w:pStyle w:val="Heading3"/>
        <w:numPr>
          <w:ilvl w:val="2"/>
          <w:numId w:val="3"/>
        </w:numPr>
      </w:pPr>
      <w:r w:rsidRPr="000E6DD3">
        <w:rPr>
          <w:spacing w:val="-3"/>
        </w:rPr>
        <w:t>I</w:t>
      </w:r>
      <w:r w:rsidRPr="000E6DD3">
        <w:rPr>
          <w:spacing w:val="2"/>
        </w:rPr>
        <w:t>D</w:t>
      </w:r>
      <w:r w:rsidRPr="000E6DD3">
        <w:t>E</w:t>
      </w:r>
    </w:p>
    <w:p w:rsidR="00CE6805" w:rsidRPr="00322B9D" w:rsidRDefault="0042137A" w:rsidP="00322B9D">
      <w:pPr>
        <w:spacing w:before="21" w:line="258" w:lineRule="auto"/>
        <w:ind w:left="824" w:right="366"/>
        <w:jc w:val="both"/>
        <w:rPr>
          <w:sz w:val="22"/>
          <w:szCs w:val="22"/>
        </w:rPr>
      </w:pPr>
      <w:r w:rsidRPr="000E6DD3">
        <w:rPr>
          <w:sz w:val="22"/>
          <w:szCs w:val="22"/>
        </w:rPr>
        <w:t>We</w:t>
      </w:r>
      <w:r w:rsidRPr="000E6DD3">
        <w:rPr>
          <w:spacing w:val="1"/>
          <w:sz w:val="22"/>
          <w:szCs w:val="22"/>
        </w:rPr>
        <w:t xml:space="preserve"> </w:t>
      </w:r>
      <w:r w:rsidRPr="000E6DD3">
        <w:rPr>
          <w:spacing w:val="-2"/>
          <w:sz w:val="22"/>
          <w:szCs w:val="22"/>
        </w:rPr>
        <w:t>a</w:t>
      </w:r>
      <w:r w:rsidRPr="000E6DD3">
        <w:rPr>
          <w:spacing w:val="1"/>
          <w:sz w:val="22"/>
          <w:szCs w:val="22"/>
        </w:rPr>
        <w:t>r</w:t>
      </w:r>
      <w:r w:rsidRPr="000E6DD3">
        <w:rPr>
          <w:sz w:val="22"/>
          <w:szCs w:val="22"/>
        </w:rPr>
        <w:t xml:space="preserve">e </w:t>
      </w:r>
      <w:r w:rsidRPr="000E6DD3">
        <w:rPr>
          <w:spacing w:val="-2"/>
          <w:sz w:val="22"/>
          <w:szCs w:val="22"/>
        </w:rPr>
        <w:t>u</w:t>
      </w:r>
      <w:r w:rsidRPr="000E6DD3">
        <w:rPr>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Ec</w:t>
      </w:r>
      <w:r w:rsidRPr="000E6DD3">
        <w:rPr>
          <w:spacing w:val="-1"/>
          <w:sz w:val="22"/>
          <w:szCs w:val="22"/>
        </w:rPr>
        <w:t>l</w:t>
      </w:r>
      <w:r w:rsidRPr="000E6DD3">
        <w:rPr>
          <w:spacing w:val="1"/>
          <w:sz w:val="22"/>
          <w:szCs w:val="22"/>
        </w:rPr>
        <w:t>i</w:t>
      </w:r>
      <w:r w:rsidRPr="000E6DD3">
        <w:rPr>
          <w:sz w:val="22"/>
          <w:szCs w:val="22"/>
        </w:rPr>
        <w:t>p</w:t>
      </w:r>
      <w:r w:rsidRPr="000E6DD3">
        <w:rPr>
          <w:spacing w:val="-2"/>
          <w:sz w:val="22"/>
          <w:szCs w:val="22"/>
        </w:rPr>
        <w:t>s</w:t>
      </w:r>
      <w:r w:rsidRPr="000E6DD3">
        <w:rPr>
          <w:sz w:val="22"/>
          <w:szCs w:val="22"/>
        </w:rPr>
        <w:t xml:space="preserve">e </w:t>
      </w:r>
      <w:r w:rsidRPr="000E6DD3">
        <w:rPr>
          <w:spacing w:val="-1"/>
          <w:sz w:val="22"/>
          <w:szCs w:val="22"/>
        </w:rPr>
        <w:t>ID</w:t>
      </w:r>
      <w:r w:rsidRPr="000E6DD3">
        <w:rPr>
          <w:sz w:val="22"/>
          <w:szCs w:val="22"/>
        </w:rPr>
        <w:t xml:space="preserve">E </w:t>
      </w:r>
      <w:r w:rsidRPr="000E6DD3">
        <w:rPr>
          <w:spacing w:val="-2"/>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he A</w:t>
      </w:r>
      <w:r w:rsidRPr="000E6DD3">
        <w:rPr>
          <w:spacing w:val="-4"/>
          <w:sz w:val="22"/>
          <w:szCs w:val="22"/>
        </w:rPr>
        <w:t>D</w:t>
      </w:r>
      <w:r w:rsidRPr="000E6DD3">
        <w:rPr>
          <w:sz w:val="22"/>
          <w:szCs w:val="22"/>
        </w:rPr>
        <w:t>T</w:t>
      </w:r>
      <w:r w:rsidRPr="000E6DD3">
        <w:rPr>
          <w:spacing w:val="2"/>
          <w:sz w:val="22"/>
          <w:szCs w:val="22"/>
        </w:rPr>
        <w:t xml:space="preserve"> </w:t>
      </w:r>
      <w:r w:rsidRPr="000E6DD3">
        <w:rPr>
          <w:sz w:val="22"/>
          <w:szCs w:val="22"/>
        </w:rPr>
        <w:t>p</w:t>
      </w:r>
      <w:r w:rsidRPr="000E6DD3">
        <w:rPr>
          <w:spacing w:val="-1"/>
          <w:sz w:val="22"/>
          <w:szCs w:val="22"/>
        </w:rPr>
        <w:t>l</w:t>
      </w:r>
      <w:r w:rsidRPr="000E6DD3">
        <w:rPr>
          <w:sz w:val="22"/>
          <w:szCs w:val="22"/>
        </w:rPr>
        <w:t>u</w:t>
      </w:r>
      <w:r w:rsidRPr="000E6DD3">
        <w:rPr>
          <w:spacing w:val="-2"/>
          <w:sz w:val="22"/>
          <w:szCs w:val="22"/>
        </w:rPr>
        <w:t>g</w:t>
      </w:r>
      <w:r w:rsidRPr="000E6DD3">
        <w:rPr>
          <w:spacing w:val="1"/>
          <w:sz w:val="22"/>
          <w:szCs w:val="22"/>
        </w:rPr>
        <w:t>i</w:t>
      </w:r>
      <w:r w:rsidRPr="000E6DD3">
        <w:rPr>
          <w:sz w:val="22"/>
          <w:szCs w:val="22"/>
        </w:rPr>
        <w:t>n b</w:t>
      </w:r>
      <w:r w:rsidRPr="000E6DD3">
        <w:rPr>
          <w:spacing w:val="-2"/>
          <w:sz w:val="22"/>
          <w:szCs w:val="22"/>
        </w:rPr>
        <w:t>e</w:t>
      </w:r>
      <w:r w:rsidRPr="000E6DD3">
        <w:rPr>
          <w:sz w:val="22"/>
          <w:szCs w:val="22"/>
        </w:rPr>
        <w:t>c</w:t>
      </w:r>
      <w:r w:rsidRPr="000E6DD3">
        <w:rPr>
          <w:spacing w:val="1"/>
          <w:sz w:val="22"/>
          <w:szCs w:val="22"/>
        </w:rPr>
        <w:t>a</w:t>
      </w:r>
      <w:r w:rsidRPr="000E6DD3">
        <w:rPr>
          <w:sz w:val="22"/>
          <w:szCs w:val="22"/>
        </w:rPr>
        <w:t>use</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at</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4"/>
          <w:sz w:val="22"/>
          <w:szCs w:val="22"/>
        </w:rPr>
        <w:t>I</w:t>
      </w:r>
      <w:r w:rsidRPr="000E6DD3">
        <w:rPr>
          <w:spacing w:val="-1"/>
          <w:sz w:val="22"/>
          <w:szCs w:val="22"/>
        </w:rPr>
        <w:t>D</w:t>
      </w:r>
      <w:r w:rsidRPr="000E6DD3">
        <w:rPr>
          <w:sz w:val="22"/>
          <w:szCs w:val="22"/>
        </w:rPr>
        <w:t>E</w:t>
      </w:r>
      <w:r w:rsidRPr="000E6DD3">
        <w:rPr>
          <w:spacing w:val="4"/>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t</w:t>
      </w:r>
      <w:r w:rsidRPr="000E6DD3">
        <w:rPr>
          <w:spacing w:val="-2"/>
          <w:sz w:val="22"/>
          <w:szCs w:val="22"/>
        </w:rPr>
        <w:t>ea</w:t>
      </w:r>
      <w:r w:rsidRPr="000E6DD3">
        <w:rPr>
          <w:sz w:val="22"/>
          <w:szCs w:val="22"/>
        </w:rPr>
        <w:t>m</w:t>
      </w:r>
      <w:r w:rsidRPr="000E6DD3">
        <w:rPr>
          <w:spacing w:val="-4"/>
          <w:sz w:val="22"/>
          <w:szCs w:val="22"/>
        </w:rPr>
        <w:t xml:space="preserve"> </w:t>
      </w:r>
      <w:r w:rsidRPr="000E6DD3">
        <w:rPr>
          <w:spacing w:val="1"/>
          <w:sz w:val="22"/>
          <w:szCs w:val="22"/>
        </w:rPr>
        <w:t>i</w:t>
      </w:r>
      <w:r w:rsidRPr="000E6DD3">
        <w:rPr>
          <w:sz w:val="22"/>
          <w:szCs w:val="22"/>
        </w:rPr>
        <w:t>s</w:t>
      </w:r>
      <w:r w:rsidRPr="000E6DD3">
        <w:rPr>
          <w:spacing w:val="3"/>
          <w:sz w:val="22"/>
          <w:szCs w:val="22"/>
        </w:rPr>
        <w:t xml:space="preserve"> </w:t>
      </w:r>
      <w:r w:rsidRPr="000E6DD3">
        <w:rPr>
          <w:spacing w:val="-4"/>
          <w:sz w:val="22"/>
          <w:szCs w:val="22"/>
        </w:rPr>
        <w:t>m</w:t>
      </w:r>
      <w:r w:rsidRPr="000E6DD3">
        <w:rPr>
          <w:sz w:val="22"/>
          <w:szCs w:val="22"/>
        </w:rPr>
        <w:t xml:space="preserve">ost </w:t>
      </w:r>
      <w:r w:rsidRPr="000E6DD3">
        <w:rPr>
          <w:spacing w:val="1"/>
          <w:sz w:val="22"/>
          <w:szCs w:val="22"/>
        </w:rPr>
        <w:t>f</w:t>
      </w:r>
      <w:r w:rsidRPr="000E6DD3">
        <w:rPr>
          <w:sz w:val="22"/>
          <w:szCs w:val="22"/>
        </w:rPr>
        <w:t>a</w:t>
      </w:r>
      <w:r w:rsidRPr="000E6DD3">
        <w:rPr>
          <w:spacing w:val="-3"/>
          <w:sz w:val="22"/>
          <w:szCs w:val="22"/>
        </w:rPr>
        <w:t>m</w:t>
      </w:r>
      <w:r w:rsidRPr="000E6DD3">
        <w:rPr>
          <w:spacing w:val="1"/>
          <w:sz w:val="22"/>
          <w:szCs w:val="22"/>
        </w:rPr>
        <w:t>ili</w:t>
      </w:r>
      <w:r w:rsidRPr="000E6DD3">
        <w:rPr>
          <w:spacing w:val="-2"/>
          <w:sz w:val="22"/>
          <w:szCs w:val="22"/>
        </w:rPr>
        <w:t>a</w:t>
      </w:r>
      <w:r w:rsidRPr="000E6DD3">
        <w:rPr>
          <w:sz w:val="22"/>
          <w:szCs w:val="22"/>
        </w:rPr>
        <w:t>r</w:t>
      </w:r>
      <w:r w:rsidRPr="000E6DD3">
        <w:rPr>
          <w:spacing w:val="1"/>
          <w:sz w:val="22"/>
          <w:szCs w:val="22"/>
        </w:rPr>
        <w:t xml:space="preserve"> </w:t>
      </w:r>
      <w:r w:rsidRPr="000E6DD3">
        <w:rPr>
          <w:spacing w:val="-1"/>
          <w:sz w:val="22"/>
          <w:szCs w:val="22"/>
        </w:rPr>
        <w:t>wi</w:t>
      </w:r>
      <w:r w:rsidRPr="000E6DD3">
        <w:rPr>
          <w:spacing w:val="1"/>
          <w:sz w:val="22"/>
          <w:szCs w:val="22"/>
        </w:rPr>
        <w:t>t</w:t>
      </w:r>
      <w:r w:rsidRPr="000E6DD3">
        <w:rPr>
          <w:sz w:val="22"/>
          <w:szCs w:val="22"/>
        </w:rPr>
        <w:t>h.</w:t>
      </w:r>
      <w:r w:rsidRPr="000E6DD3">
        <w:rPr>
          <w:spacing w:val="-1"/>
          <w:sz w:val="22"/>
          <w:szCs w:val="22"/>
        </w:rPr>
        <w:t xml:space="preserve"> </w:t>
      </w:r>
      <w:r w:rsidRPr="000E6DD3">
        <w:rPr>
          <w:sz w:val="22"/>
          <w:szCs w:val="22"/>
        </w:rPr>
        <w:t>We</w:t>
      </w:r>
      <w:r w:rsidRPr="000E6DD3">
        <w:rPr>
          <w:spacing w:val="-2"/>
          <w:sz w:val="22"/>
          <w:szCs w:val="22"/>
        </w:rPr>
        <w:t xml:space="preserve"> </w:t>
      </w:r>
      <w:r w:rsidRPr="000E6DD3">
        <w:rPr>
          <w:spacing w:val="1"/>
          <w:sz w:val="22"/>
          <w:szCs w:val="22"/>
        </w:rPr>
        <w:t>t</w:t>
      </w:r>
      <w:r w:rsidRPr="000E6DD3">
        <w:rPr>
          <w:sz w:val="22"/>
          <w:szCs w:val="22"/>
        </w:rPr>
        <w:t>ook</w:t>
      </w:r>
      <w:r w:rsidRPr="000E6DD3">
        <w:rPr>
          <w:spacing w:val="-2"/>
          <w:sz w:val="22"/>
          <w:szCs w:val="22"/>
        </w:rPr>
        <w:t xml:space="preserve"> </w:t>
      </w:r>
      <w:r w:rsidRPr="000E6DD3">
        <w:rPr>
          <w:spacing w:val="1"/>
          <w:sz w:val="22"/>
          <w:szCs w:val="22"/>
        </w:rPr>
        <w:t>i</w:t>
      </w:r>
      <w:r w:rsidRPr="000E6DD3">
        <w:rPr>
          <w:sz w:val="22"/>
          <w:szCs w:val="22"/>
        </w:rPr>
        <w:t>n</w:t>
      </w:r>
      <w:r w:rsidRPr="000E6DD3">
        <w:rPr>
          <w:spacing w:val="1"/>
          <w:sz w:val="22"/>
          <w:szCs w:val="22"/>
        </w:rPr>
        <w:t>t</w:t>
      </w:r>
      <w:r w:rsidRPr="000E6DD3">
        <w:rPr>
          <w:sz w:val="22"/>
          <w:szCs w:val="22"/>
        </w:rPr>
        <w:t>o</w:t>
      </w:r>
      <w:r w:rsidRPr="000E6DD3">
        <w:rPr>
          <w:spacing w:val="-5"/>
          <w:sz w:val="22"/>
          <w:szCs w:val="22"/>
        </w:rPr>
        <w:t xml:space="preserve"> </w:t>
      </w:r>
      <w:r w:rsidRPr="000E6DD3">
        <w:rPr>
          <w:sz w:val="22"/>
          <w:szCs w:val="22"/>
        </w:rPr>
        <w:t>a</w:t>
      </w:r>
      <w:r w:rsidRPr="000E6DD3">
        <w:rPr>
          <w:spacing w:val="1"/>
          <w:sz w:val="22"/>
          <w:szCs w:val="22"/>
        </w:rPr>
        <w:t>c</w:t>
      </w:r>
      <w:r w:rsidRPr="000E6DD3">
        <w:rPr>
          <w:sz w:val="22"/>
          <w:szCs w:val="22"/>
        </w:rPr>
        <w:t>cou</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A</w:t>
      </w:r>
      <w:r w:rsidRPr="000E6DD3">
        <w:rPr>
          <w:sz w:val="22"/>
          <w:szCs w:val="22"/>
        </w:rPr>
        <w:t>n</w:t>
      </w:r>
      <w:r w:rsidRPr="000E6DD3">
        <w:rPr>
          <w:spacing w:val="-2"/>
          <w:sz w:val="22"/>
          <w:szCs w:val="22"/>
        </w:rPr>
        <w:t>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z w:val="22"/>
          <w:szCs w:val="22"/>
        </w:rPr>
        <w:t>Stu</w:t>
      </w:r>
      <w:r w:rsidRPr="000E6DD3">
        <w:rPr>
          <w:spacing w:val="-2"/>
          <w:sz w:val="22"/>
          <w:szCs w:val="22"/>
        </w:rPr>
        <w:t>d</w:t>
      </w:r>
      <w:r w:rsidRPr="000E6DD3">
        <w:rPr>
          <w:spacing w:val="1"/>
          <w:sz w:val="22"/>
          <w:szCs w:val="22"/>
        </w:rPr>
        <w:t>i</w:t>
      </w:r>
      <w:r w:rsidRPr="000E6DD3">
        <w:rPr>
          <w:sz w:val="22"/>
          <w:szCs w:val="22"/>
        </w:rPr>
        <w:t xml:space="preserve">o </w:t>
      </w:r>
      <w:r w:rsidRPr="000E6DD3">
        <w:rPr>
          <w:spacing w:val="-2"/>
          <w:sz w:val="22"/>
          <w:szCs w:val="22"/>
        </w:rPr>
        <w:t>b</w:t>
      </w:r>
      <w:r w:rsidRPr="000E6DD3">
        <w:rPr>
          <w:sz w:val="22"/>
          <w:szCs w:val="22"/>
        </w:rPr>
        <w:t>ut</w:t>
      </w:r>
      <w:r w:rsidRPr="000E6DD3">
        <w:rPr>
          <w:spacing w:val="-1"/>
          <w:sz w:val="22"/>
          <w:szCs w:val="22"/>
        </w:rPr>
        <w:t xml:space="preserve"> </w:t>
      </w:r>
      <w:r w:rsidRPr="000E6DD3">
        <w:rPr>
          <w:spacing w:val="1"/>
          <w:sz w:val="22"/>
          <w:szCs w:val="22"/>
        </w:rPr>
        <w:t>r</w:t>
      </w:r>
      <w:r w:rsidRPr="000E6DD3">
        <w:rPr>
          <w:sz w:val="22"/>
          <w:szCs w:val="22"/>
        </w:rPr>
        <w:t>e</w:t>
      </w:r>
      <w:r w:rsidRPr="000E6DD3">
        <w:rPr>
          <w:spacing w:val="1"/>
          <w:sz w:val="22"/>
          <w:szCs w:val="22"/>
        </w:rPr>
        <w:t>a</w:t>
      </w:r>
      <w:r w:rsidRPr="000E6DD3">
        <w:rPr>
          <w:spacing w:val="-2"/>
          <w:sz w:val="22"/>
          <w:szCs w:val="22"/>
        </w:rPr>
        <w:t>c</w:t>
      </w:r>
      <w:r w:rsidRPr="000E6DD3">
        <w:rPr>
          <w:sz w:val="22"/>
          <w:szCs w:val="22"/>
        </w:rPr>
        <w:t>hed</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con</w:t>
      </w:r>
      <w:r w:rsidRPr="000E6DD3">
        <w:rPr>
          <w:spacing w:val="-2"/>
          <w:sz w:val="22"/>
          <w:szCs w:val="22"/>
        </w:rPr>
        <w:t>c</w:t>
      </w:r>
      <w:r w:rsidRPr="000E6DD3">
        <w:rPr>
          <w:spacing w:val="1"/>
          <w:sz w:val="22"/>
          <w:szCs w:val="22"/>
        </w:rPr>
        <w:t>l</w:t>
      </w:r>
      <w:r w:rsidRPr="000E6DD3">
        <w:rPr>
          <w:sz w:val="22"/>
          <w:szCs w:val="22"/>
        </w:rPr>
        <w:t>u</w:t>
      </w:r>
      <w:r w:rsidRPr="000E6DD3">
        <w:rPr>
          <w:spacing w:val="-2"/>
          <w:sz w:val="22"/>
          <w:szCs w:val="22"/>
        </w:rPr>
        <w:t>s</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Ec</w:t>
      </w:r>
      <w:r w:rsidRPr="000E6DD3">
        <w:rPr>
          <w:spacing w:val="1"/>
          <w:sz w:val="22"/>
          <w:szCs w:val="22"/>
        </w:rPr>
        <w:t>l</w:t>
      </w:r>
      <w:r w:rsidRPr="000E6DD3">
        <w:rPr>
          <w:spacing w:val="-1"/>
          <w:sz w:val="22"/>
          <w:szCs w:val="22"/>
        </w:rPr>
        <w:t>i</w:t>
      </w:r>
      <w:r w:rsidRPr="000E6DD3">
        <w:rPr>
          <w:sz w:val="22"/>
          <w:szCs w:val="22"/>
        </w:rPr>
        <w:t xml:space="preserve">pse </w:t>
      </w:r>
      <w:r w:rsidRPr="000E6DD3">
        <w:rPr>
          <w:spacing w:val="-1"/>
          <w:sz w:val="22"/>
          <w:szCs w:val="22"/>
        </w:rPr>
        <w:t>w</w:t>
      </w:r>
      <w:r w:rsidRPr="000E6DD3">
        <w:rPr>
          <w:sz w:val="22"/>
          <w:szCs w:val="22"/>
        </w:rPr>
        <w:t>as</w:t>
      </w:r>
      <w:r w:rsidRPr="000E6DD3">
        <w:rPr>
          <w:spacing w:val="1"/>
          <w:sz w:val="22"/>
          <w:szCs w:val="22"/>
        </w:rPr>
        <w:t xml:space="preserve"> </w:t>
      </w:r>
      <w:r w:rsidRPr="000E6DD3">
        <w:rPr>
          <w:spacing w:val="-4"/>
          <w:sz w:val="22"/>
          <w:szCs w:val="22"/>
        </w:rPr>
        <w:t>m</w:t>
      </w:r>
      <w:r w:rsidRPr="000E6DD3">
        <w:rPr>
          <w:sz w:val="22"/>
          <w:szCs w:val="22"/>
        </w:rPr>
        <w:t>o</w:t>
      </w:r>
      <w:r w:rsidRPr="000E6DD3">
        <w:rPr>
          <w:spacing w:val="1"/>
          <w:sz w:val="22"/>
          <w:szCs w:val="22"/>
        </w:rPr>
        <w:t>r</w:t>
      </w:r>
      <w:r w:rsidRPr="000E6DD3">
        <w:rPr>
          <w:sz w:val="22"/>
          <w:szCs w:val="22"/>
        </w:rPr>
        <w:t xml:space="preserve">e </w:t>
      </w:r>
      <w:r w:rsidRPr="000E6DD3">
        <w:rPr>
          <w:spacing w:val="1"/>
          <w:sz w:val="22"/>
          <w:szCs w:val="22"/>
        </w:rPr>
        <w:t>st</w:t>
      </w:r>
      <w:r w:rsidRPr="000E6DD3">
        <w:rPr>
          <w:spacing w:val="-2"/>
          <w:sz w:val="22"/>
          <w:szCs w:val="22"/>
        </w:rPr>
        <w:t>a</w:t>
      </w:r>
      <w:r w:rsidRPr="000E6DD3">
        <w:rPr>
          <w:sz w:val="22"/>
          <w:szCs w:val="22"/>
        </w:rPr>
        <w:t>b</w:t>
      </w:r>
      <w:r w:rsidRPr="000E6DD3">
        <w:rPr>
          <w:spacing w:val="1"/>
          <w:sz w:val="22"/>
          <w:szCs w:val="22"/>
        </w:rPr>
        <w:t>l</w:t>
      </w:r>
      <w:r w:rsidRPr="000E6DD3">
        <w:rPr>
          <w:sz w:val="22"/>
          <w:szCs w:val="22"/>
        </w:rPr>
        <w:t>e</w:t>
      </w:r>
      <w:r w:rsidRPr="000E6DD3">
        <w:rPr>
          <w:spacing w:val="-2"/>
          <w:sz w:val="22"/>
          <w:szCs w:val="22"/>
        </w:rPr>
        <w:t xml:space="preserve"> </w:t>
      </w:r>
      <w:r w:rsidRPr="000E6DD3">
        <w:rPr>
          <w:sz w:val="22"/>
          <w:szCs w:val="22"/>
        </w:rPr>
        <w:t>p</w:t>
      </w:r>
      <w:r w:rsidRPr="000E6DD3">
        <w:rPr>
          <w:spacing w:val="1"/>
          <w:sz w:val="22"/>
          <w:szCs w:val="22"/>
        </w:rPr>
        <w:t>r</w:t>
      </w:r>
      <w:r w:rsidRPr="000E6DD3">
        <w:rPr>
          <w:sz w:val="22"/>
          <w:szCs w:val="22"/>
        </w:rPr>
        <w:t>o</w:t>
      </w:r>
      <w:r w:rsidRPr="000E6DD3">
        <w:rPr>
          <w:spacing w:val="-2"/>
          <w:sz w:val="22"/>
          <w:szCs w:val="22"/>
        </w:rPr>
        <w:t>v</w:t>
      </w:r>
      <w:r w:rsidRPr="000E6DD3">
        <w:rPr>
          <w:spacing w:val="1"/>
          <w:sz w:val="22"/>
          <w:szCs w:val="22"/>
        </w:rPr>
        <w:t>i</w:t>
      </w:r>
      <w:r w:rsidRPr="000E6DD3">
        <w:rPr>
          <w:sz w:val="22"/>
          <w:szCs w:val="22"/>
        </w:rPr>
        <w:t>d</w:t>
      </w:r>
      <w:r w:rsidRPr="000E6DD3">
        <w:rPr>
          <w:spacing w:val="-2"/>
          <w:sz w:val="22"/>
          <w:szCs w:val="22"/>
        </w:rPr>
        <w:t>e</w:t>
      </w:r>
      <w:r w:rsidRPr="000E6DD3">
        <w:rPr>
          <w:sz w:val="22"/>
          <w:szCs w:val="22"/>
        </w:rPr>
        <w:t>d a</w:t>
      </w:r>
      <w:r w:rsidRPr="000E6DD3">
        <w:rPr>
          <w:spacing w:val="-2"/>
          <w:sz w:val="22"/>
          <w:szCs w:val="22"/>
        </w:rPr>
        <w:t xml:space="preserve"> </w:t>
      </w:r>
      <w:r w:rsidRPr="000E6DD3">
        <w:rPr>
          <w:sz w:val="22"/>
          <w:szCs w:val="22"/>
        </w:rPr>
        <w:t>be</w:t>
      </w:r>
      <w:r w:rsidRPr="000E6DD3">
        <w:rPr>
          <w:spacing w:val="-1"/>
          <w:sz w:val="22"/>
          <w:szCs w:val="22"/>
        </w:rPr>
        <w:t>t</w:t>
      </w:r>
      <w:r w:rsidRPr="000E6DD3">
        <w:rPr>
          <w:spacing w:val="1"/>
          <w:sz w:val="22"/>
          <w:szCs w:val="22"/>
        </w:rPr>
        <w:t>t</w:t>
      </w:r>
      <w:r w:rsidRPr="000E6DD3">
        <w:rPr>
          <w:sz w:val="22"/>
          <w:szCs w:val="22"/>
        </w:rPr>
        <w:t>er</w:t>
      </w:r>
      <w:r w:rsidRPr="000E6DD3">
        <w:rPr>
          <w:spacing w:val="-1"/>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i</w:t>
      </w:r>
      <w:r w:rsidRPr="000E6DD3">
        <w:rPr>
          <w:sz w:val="22"/>
          <w:szCs w:val="22"/>
        </w:rPr>
        <w:t>n</w:t>
      </w:r>
      <w:r w:rsidRPr="000E6DD3">
        <w:rPr>
          <w:spacing w:val="1"/>
          <w:sz w:val="22"/>
          <w:szCs w:val="22"/>
        </w:rPr>
        <w:t>t</w:t>
      </w:r>
      <w:r w:rsidRPr="000E6DD3">
        <w:rPr>
          <w:spacing w:val="-2"/>
          <w:sz w:val="22"/>
          <w:szCs w:val="22"/>
        </w:rPr>
        <w:t>e</w:t>
      </w:r>
      <w:r w:rsidRPr="000E6DD3">
        <w:rPr>
          <w:spacing w:val="1"/>
          <w:sz w:val="22"/>
          <w:szCs w:val="22"/>
        </w:rPr>
        <w:t>rf</w:t>
      </w:r>
      <w:r w:rsidRPr="000E6DD3">
        <w:rPr>
          <w:sz w:val="22"/>
          <w:szCs w:val="22"/>
        </w:rPr>
        <w:t>ace.</w:t>
      </w:r>
    </w:p>
    <w:p w:rsidR="00CE6805" w:rsidRPr="000E6DD3" w:rsidRDefault="0042137A" w:rsidP="00322B9D">
      <w:pPr>
        <w:pStyle w:val="Heading3"/>
        <w:numPr>
          <w:ilvl w:val="2"/>
          <w:numId w:val="3"/>
        </w:numPr>
      </w:pPr>
      <w:r w:rsidRPr="000E6DD3">
        <w:t>And</w:t>
      </w:r>
      <w:r w:rsidRPr="000E6DD3">
        <w:rPr>
          <w:spacing w:val="-1"/>
        </w:rPr>
        <w:t>r</w:t>
      </w:r>
      <w:r w:rsidRPr="000E6DD3">
        <w:t>oid Mapping A</w:t>
      </w:r>
      <w:r w:rsidRPr="000E6DD3">
        <w:rPr>
          <w:spacing w:val="3"/>
        </w:rPr>
        <w:t>P</w:t>
      </w:r>
      <w:r w:rsidRPr="000E6DD3">
        <w:t>I</w:t>
      </w:r>
    </w:p>
    <w:p w:rsidR="00CE6805" w:rsidRPr="00322B9D" w:rsidRDefault="0042137A" w:rsidP="00322B9D">
      <w:pPr>
        <w:spacing w:before="21" w:line="258" w:lineRule="auto"/>
        <w:ind w:left="824" w:right="118"/>
        <w:rPr>
          <w:sz w:val="22"/>
          <w:szCs w:val="22"/>
        </w:rPr>
      </w:pPr>
      <w:r w:rsidRPr="000E6DD3">
        <w:rPr>
          <w:sz w:val="22"/>
          <w:szCs w:val="22"/>
        </w:rPr>
        <w:t>We</w:t>
      </w:r>
      <w:r w:rsidRPr="000E6DD3">
        <w:rPr>
          <w:spacing w:val="1"/>
          <w:sz w:val="22"/>
          <w:szCs w:val="22"/>
        </w:rPr>
        <w:t xml:space="preserve"> </w:t>
      </w:r>
      <w:r w:rsidRPr="000E6DD3">
        <w:rPr>
          <w:spacing w:val="-2"/>
          <w:sz w:val="22"/>
          <w:szCs w:val="22"/>
        </w:rPr>
        <w:t>a</w:t>
      </w:r>
      <w:r w:rsidRPr="000E6DD3">
        <w:rPr>
          <w:spacing w:val="1"/>
          <w:sz w:val="22"/>
          <w:szCs w:val="22"/>
        </w:rPr>
        <w:t>r</w:t>
      </w:r>
      <w:r w:rsidRPr="000E6DD3">
        <w:rPr>
          <w:sz w:val="22"/>
          <w:szCs w:val="22"/>
        </w:rPr>
        <w:t xml:space="preserve">e </w:t>
      </w:r>
      <w:r w:rsidRPr="000E6DD3">
        <w:rPr>
          <w:spacing w:val="-2"/>
          <w:sz w:val="22"/>
          <w:szCs w:val="22"/>
        </w:rPr>
        <w:t>u</w:t>
      </w:r>
      <w:r w:rsidRPr="000E6DD3">
        <w:rPr>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G</w:t>
      </w:r>
      <w:r w:rsidRPr="000E6DD3">
        <w:rPr>
          <w:sz w:val="22"/>
          <w:szCs w:val="22"/>
        </w:rPr>
        <w:t>oo</w:t>
      </w:r>
      <w:r w:rsidRPr="000E6DD3">
        <w:rPr>
          <w:spacing w:val="-2"/>
          <w:sz w:val="22"/>
          <w:szCs w:val="22"/>
        </w:rPr>
        <w:t>g</w:t>
      </w:r>
      <w:r w:rsidRPr="000E6DD3">
        <w:rPr>
          <w:spacing w:val="1"/>
          <w:sz w:val="22"/>
          <w:szCs w:val="22"/>
        </w:rPr>
        <w:t>l</w:t>
      </w:r>
      <w:r w:rsidRPr="000E6DD3">
        <w:rPr>
          <w:sz w:val="22"/>
          <w:szCs w:val="22"/>
        </w:rPr>
        <w:t xml:space="preserve">e </w:t>
      </w:r>
      <w:r w:rsidRPr="000E6DD3">
        <w:rPr>
          <w:spacing w:val="-2"/>
          <w:sz w:val="22"/>
          <w:szCs w:val="22"/>
        </w:rPr>
        <w:t>M</w:t>
      </w:r>
      <w:r w:rsidRPr="000E6DD3">
        <w:rPr>
          <w:sz w:val="22"/>
          <w:szCs w:val="22"/>
        </w:rPr>
        <w:t>aps</w:t>
      </w:r>
      <w:r w:rsidRPr="000E6DD3">
        <w:rPr>
          <w:spacing w:val="1"/>
          <w:sz w:val="22"/>
          <w:szCs w:val="22"/>
        </w:rPr>
        <w:t xml:space="preserve"> </w:t>
      </w:r>
      <w:r w:rsidRPr="000E6DD3">
        <w:rPr>
          <w:spacing w:val="-2"/>
          <w:sz w:val="22"/>
          <w:szCs w:val="22"/>
        </w:rPr>
        <w:t>f</w:t>
      </w:r>
      <w:r w:rsidRPr="000E6DD3">
        <w:rPr>
          <w:sz w:val="22"/>
          <w:szCs w:val="22"/>
        </w:rPr>
        <w:t>or</w:t>
      </w:r>
      <w:r w:rsidRPr="000E6DD3">
        <w:rPr>
          <w:spacing w:val="1"/>
          <w:sz w:val="22"/>
          <w:szCs w:val="22"/>
        </w:rPr>
        <w:t xml:space="preserve"> the </w:t>
      </w:r>
      <w:r w:rsidRPr="000E6DD3">
        <w:rPr>
          <w:spacing w:val="-1"/>
          <w:sz w:val="22"/>
          <w:szCs w:val="22"/>
        </w:rPr>
        <w:t>A</w:t>
      </w:r>
      <w:r w:rsidRPr="000E6DD3">
        <w:rPr>
          <w:sz w:val="22"/>
          <w:szCs w:val="22"/>
        </w:rPr>
        <w:t>n</w:t>
      </w:r>
      <w:r w:rsidRPr="000E6DD3">
        <w:rPr>
          <w:spacing w:val="-2"/>
          <w:sz w:val="22"/>
          <w:szCs w:val="22"/>
        </w:rPr>
        <w:t>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 xml:space="preserve">d mapping </w:t>
      </w:r>
      <w:r w:rsidRPr="000E6DD3">
        <w:rPr>
          <w:spacing w:val="-1"/>
          <w:sz w:val="22"/>
          <w:szCs w:val="22"/>
        </w:rPr>
        <w:t>A</w:t>
      </w:r>
      <w:r w:rsidRPr="000E6DD3">
        <w:rPr>
          <w:sz w:val="22"/>
          <w:szCs w:val="22"/>
        </w:rPr>
        <w:t>PI</w:t>
      </w:r>
      <w:r w:rsidRPr="000E6DD3">
        <w:rPr>
          <w:spacing w:val="-4"/>
          <w:sz w:val="22"/>
          <w:szCs w:val="22"/>
        </w:rPr>
        <w:t xml:space="preserve"> </w:t>
      </w:r>
      <w:r w:rsidRPr="000E6DD3">
        <w:rPr>
          <w:sz w:val="22"/>
          <w:szCs w:val="22"/>
        </w:rPr>
        <w:t>b</w:t>
      </w:r>
      <w:r w:rsidRPr="000E6DD3">
        <w:rPr>
          <w:spacing w:val="-2"/>
          <w:sz w:val="22"/>
          <w:szCs w:val="22"/>
        </w:rPr>
        <w:t>e</w:t>
      </w:r>
      <w:r w:rsidRPr="000E6DD3">
        <w:rPr>
          <w:sz w:val="22"/>
          <w:szCs w:val="22"/>
        </w:rPr>
        <w:t>c</w:t>
      </w:r>
      <w:r w:rsidRPr="000E6DD3">
        <w:rPr>
          <w:spacing w:val="1"/>
          <w:sz w:val="22"/>
          <w:szCs w:val="22"/>
        </w:rPr>
        <w:t>a</w:t>
      </w:r>
      <w:r w:rsidRPr="000E6DD3">
        <w:rPr>
          <w:sz w:val="22"/>
          <w:szCs w:val="22"/>
        </w:rPr>
        <w:t>u</w:t>
      </w:r>
      <w:r w:rsidRPr="000E6DD3">
        <w:rPr>
          <w:spacing w:val="-2"/>
          <w:sz w:val="22"/>
          <w:szCs w:val="22"/>
        </w:rPr>
        <w:t>s</w:t>
      </w:r>
      <w:r w:rsidRPr="000E6DD3">
        <w:rPr>
          <w:sz w:val="22"/>
          <w:szCs w:val="22"/>
        </w:rPr>
        <w:t xml:space="preserve">e </w:t>
      </w:r>
      <w:r w:rsidRPr="000E6DD3">
        <w:rPr>
          <w:spacing w:val="-1"/>
          <w:sz w:val="22"/>
          <w:szCs w:val="22"/>
        </w:rPr>
        <w:t>i</w:t>
      </w:r>
      <w:r w:rsidRPr="000E6DD3">
        <w:rPr>
          <w:sz w:val="22"/>
          <w:szCs w:val="22"/>
        </w:rPr>
        <w:t>t</w:t>
      </w:r>
      <w:r w:rsidRPr="000E6DD3">
        <w:rPr>
          <w:spacing w:val="1"/>
          <w:sz w:val="22"/>
          <w:szCs w:val="22"/>
        </w:rPr>
        <w:t xml:space="preserve"> </w:t>
      </w:r>
      <w:r w:rsidRPr="000E6DD3">
        <w:rPr>
          <w:sz w:val="22"/>
          <w:szCs w:val="22"/>
        </w:rPr>
        <w:t>co</w:t>
      </w:r>
      <w:r w:rsidRPr="000E6DD3">
        <w:rPr>
          <w:spacing w:val="-3"/>
          <w:sz w:val="22"/>
          <w:szCs w:val="22"/>
        </w:rPr>
        <w:t>m</w:t>
      </w:r>
      <w:r w:rsidRPr="000E6DD3">
        <w:rPr>
          <w:sz w:val="22"/>
          <w:szCs w:val="22"/>
        </w:rPr>
        <w:t>es</w:t>
      </w:r>
      <w:r w:rsidRPr="000E6DD3">
        <w:rPr>
          <w:spacing w:val="1"/>
          <w:sz w:val="22"/>
          <w:szCs w:val="22"/>
        </w:rPr>
        <w:t xml:space="preserve"> </w:t>
      </w:r>
      <w:r w:rsidRPr="000E6DD3">
        <w:rPr>
          <w:sz w:val="22"/>
          <w:szCs w:val="22"/>
        </w:rPr>
        <w:t>as</w:t>
      </w:r>
      <w:r w:rsidRPr="000E6DD3">
        <w:rPr>
          <w:spacing w:val="-1"/>
          <w:sz w:val="22"/>
          <w:szCs w:val="22"/>
        </w:rPr>
        <w:t xml:space="preserve"> </w:t>
      </w:r>
      <w:r w:rsidRPr="000E6DD3">
        <w:rPr>
          <w:sz w:val="22"/>
          <w:szCs w:val="22"/>
        </w:rPr>
        <w:t>p</w:t>
      </w:r>
      <w:r w:rsidRPr="000E6DD3">
        <w:rPr>
          <w:spacing w:val="-2"/>
          <w:sz w:val="22"/>
          <w:szCs w:val="22"/>
        </w:rPr>
        <w:t>a</w:t>
      </w:r>
      <w:r w:rsidRPr="000E6DD3">
        <w:rPr>
          <w:spacing w:val="1"/>
          <w:sz w:val="22"/>
          <w:szCs w:val="22"/>
        </w:rPr>
        <w:t>r</w:t>
      </w:r>
      <w:r w:rsidRPr="000E6DD3">
        <w:rPr>
          <w:sz w:val="22"/>
          <w:szCs w:val="22"/>
        </w:rPr>
        <w:t>t</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t</w:t>
      </w:r>
      <w:r w:rsidRPr="000E6DD3">
        <w:rPr>
          <w:spacing w:val="-2"/>
          <w:sz w:val="22"/>
          <w:szCs w:val="22"/>
        </w:rPr>
        <w:t>h</w:t>
      </w:r>
      <w:r w:rsidRPr="000E6DD3">
        <w:rPr>
          <w:sz w:val="22"/>
          <w:szCs w:val="22"/>
        </w:rPr>
        <w:t xml:space="preserve">e </w:t>
      </w:r>
      <w:r w:rsidRPr="000E6DD3">
        <w:rPr>
          <w:spacing w:val="-1"/>
          <w:sz w:val="22"/>
          <w:szCs w:val="22"/>
        </w:rPr>
        <w:t>A</w:t>
      </w:r>
      <w:r w:rsidRPr="000E6DD3">
        <w:rPr>
          <w:sz w:val="22"/>
          <w:szCs w:val="22"/>
        </w:rPr>
        <w:t>nd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z w:val="22"/>
          <w:szCs w:val="22"/>
        </w:rPr>
        <w:t>S</w:t>
      </w:r>
      <w:r w:rsidRPr="000E6DD3">
        <w:rPr>
          <w:spacing w:val="1"/>
          <w:sz w:val="22"/>
          <w:szCs w:val="22"/>
        </w:rPr>
        <w:t>K</w:t>
      </w:r>
      <w:r w:rsidRPr="000E6DD3">
        <w:rPr>
          <w:sz w:val="22"/>
          <w:szCs w:val="22"/>
        </w:rPr>
        <w:t>D</w:t>
      </w:r>
      <w:r w:rsidRPr="000E6DD3">
        <w:rPr>
          <w:spacing w:val="-3"/>
          <w:sz w:val="22"/>
          <w:szCs w:val="22"/>
        </w:rPr>
        <w:t xml:space="preserve"> </w:t>
      </w:r>
      <w:r w:rsidRPr="000E6DD3">
        <w:rPr>
          <w:sz w:val="22"/>
          <w:szCs w:val="22"/>
        </w:rPr>
        <w:t xml:space="preserve">and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es</w:t>
      </w:r>
      <w:r w:rsidRPr="000E6DD3">
        <w:rPr>
          <w:spacing w:val="1"/>
          <w:sz w:val="22"/>
          <w:szCs w:val="22"/>
        </w:rPr>
        <w:t xml:space="preserve"> t</w:t>
      </w:r>
      <w:r w:rsidRPr="000E6DD3">
        <w:rPr>
          <w:spacing w:val="-2"/>
          <w:sz w:val="22"/>
          <w:szCs w:val="22"/>
        </w:rPr>
        <w:t>h</w:t>
      </w:r>
      <w:r w:rsidRPr="000E6DD3">
        <w:rPr>
          <w:sz w:val="22"/>
          <w:szCs w:val="22"/>
        </w:rPr>
        <w:t>e</w:t>
      </w:r>
      <w:r w:rsidRPr="000E6DD3">
        <w:rPr>
          <w:spacing w:val="-2"/>
          <w:sz w:val="22"/>
          <w:szCs w:val="22"/>
        </w:rPr>
        <w:t xml:space="preserve"> </w:t>
      </w:r>
      <w:r w:rsidRPr="000E6DD3">
        <w:rPr>
          <w:sz w:val="22"/>
          <w:szCs w:val="22"/>
        </w:rPr>
        <w:t>us</w:t>
      </w:r>
      <w:r w:rsidRPr="000E6DD3">
        <w:rPr>
          <w:spacing w:val="1"/>
          <w:sz w:val="22"/>
          <w:szCs w:val="22"/>
        </w:rPr>
        <w:t>e</w:t>
      </w:r>
      <w:r w:rsidRPr="000E6DD3">
        <w:rPr>
          <w:sz w:val="22"/>
          <w:szCs w:val="22"/>
        </w:rPr>
        <w:t>r</w:t>
      </w:r>
      <w:r w:rsidRPr="000E6DD3">
        <w:rPr>
          <w:spacing w:val="-2"/>
          <w:sz w:val="22"/>
          <w:szCs w:val="22"/>
        </w:rPr>
        <w:t xml:space="preserve"> </w:t>
      </w:r>
      <w:r w:rsidRPr="000E6DD3">
        <w:rPr>
          <w:sz w:val="22"/>
          <w:szCs w:val="22"/>
        </w:rPr>
        <w:t xml:space="preserve">a </w:t>
      </w:r>
      <w:r w:rsidRPr="000E6DD3">
        <w:rPr>
          <w:spacing w:val="1"/>
          <w:sz w:val="22"/>
          <w:szCs w:val="22"/>
        </w:rPr>
        <w:t>f</w:t>
      </w:r>
      <w:r w:rsidRPr="000E6DD3">
        <w:rPr>
          <w:spacing w:val="-2"/>
          <w:sz w:val="22"/>
          <w:szCs w:val="22"/>
        </w:rPr>
        <w:t>u</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s</w:t>
      </w:r>
      <w:r w:rsidRPr="000E6DD3">
        <w:rPr>
          <w:spacing w:val="-2"/>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4"/>
          <w:sz w:val="22"/>
          <w:szCs w:val="22"/>
        </w:rPr>
        <w:t>m</w:t>
      </w:r>
      <w:r w:rsidRPr="000E6DD3">
        <w:rPr>
          <w:sz w:val="22"/>
          <w:szCs w:val="22"/>
        </w:rPr>
        <w:t xml:space="preserve">ap </w:t>
      </w:r>
      <w:r w:rsidRPr="000E6DD3">
        <w:rPr>
          <w:spacing w:val="1"/>
          <w:sz w:val="22"/>
          <w:szCs w:val="22"/>
        </w:rPr>
        <w:t>t</w:t>
      </w:r>
      <w:r w:rsidRPr="000E6DD3">
        <w:rPr>
          <w:sz w:val="22"/>
          <w:szCs w:val="22"/>
        </w:rPr>
        <w:t xml:space="preserve">o </w:t>
      </w:r>
      <w:r w:rsidRPr="000E6DD3">
        <w:rPr>
          <w:spacing w:val="-2"/>
          <w:sz w:val="22"/>
          <w:szCs w:val="22"/>
        </w:rPr>
        <w:t>v</w:t>
      </w:r>
      <w:r w:rsidRPr="000E6DD3">
        <w:rPr>
          <w:spacing w:val="1"/>
          <w:sz w:val="22"/>
          <w:szCs w:val="22"/>
        </w:rPr>
        <w:t>i</w:t>
      </w:r>
      <w:r w:rsidRPr="000E6DD3">
        <w:rPr>
          <w:sz w:val="22"/>
          <w:szCs w:val="22"/>
        </w:rPr>
        <w:t xml:space="preserve">ew, </w:t>
      </w:r>
      <w:r w:rsidRPr="000E6DD3">
        <w:rPr>
          <w:spacing w:val="-2"/>
          <w:sz w:val="22"/>
          <w:szCs w:val="22"/>
        </w:rPr>
        <w:t>w</w:t>
      </w:r>
      <w:r w:rsidRPr="000E6DD3">
        <w:rPr>
          <w:sz w:val="22"/>
          <w:szCs w:val="22"/>
        </w:rPr>
        <w:t>h</w:t>
      </w:r>
      <w:r w:rsidRPr="000E6DD3">
        <w:rPr>
          <w:spacing w:val="1"/>
          <w:sz w:val="22"/>
          <w:szCs w:val="22"/>
        </w:rPr>
        <w:t>i</w:t>
      </w:r>
      <w:r w:rsidRPr="000E6DD3">
        <w:rPr>
          <w:sz w:val="22"/>
          <w:szCs w:val="22"/>
        </w:rPr>
        <w:t>ch</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p</w:t>
      </w:r>
      <w:r w:rsidRPr="000E6DD3">
        <w:rPr>
          <w:spacing w:val="1"/>
          <w:sz w:val="22"/>
          <w:szCs w:val="22"/>
        </w:rPr>
        <w:t>r</w:t>
      </w:r>
      <w:r w:rsidRPr="000E6DD3">
        <w:rPr>
          <w:sz w:val="22"/>
          <w:szCs w:val="22"/>
        </w:rPr>
        <w:t>o</w:t>
      </w:r>
      <w:r w:rsidRPr="000E6DD3">
        <w:rPr>
          <w:spacing w:val="-2"/>
          <w:sz w:val="22"/>
          <w:szCs w:val="22"/>
        </w:rPr>
        <w:t>g</w:t>
      </w:r>
      <w:r w:rsidRPr="000E6DD3">
        <w:rPr>
          <w:spacing w:val="1"/>
          <w:sz w:val="22"/>
          <w:szCs w:val="22"/>
        </w:rPr>
        <w:t>r</w:t>
      </w:r>
      <w:r w:rsidRPr="000E6DD3">
        <w:rPr>
          <w:sz w:val="22"/>
          <w:szCs w:val="22"/>
        </w:rPr>
        <w:t>a</w:t>
      </w:r>
      <w:r w:rsidRPr="000E6DD3">
        <w:rPr>
          <w:spacing w:val="-3"/>
          <w:sz w:val="22"/>
          <w:szCs w:val="22"/>
        </w:rPr>
        <w:t>m</w:t>
      </w:r>
      <w:r w:rsidRPr="000E6DD3">
        <w:rPr>
          <w:spacing w:val="-4"/>
          <w:sz w:val="22"/>
          <w:szCs w:val="22"/>
        </w:rPr>
        <w:t>m</w:t>
      </w:r>
      <w:r w:rsidRPr="000E6DD3">
        <w:rPr>
          <w:sz w:val="22"/>
          <w:szCs w:val="22"/>
        </w:rPr>
        <w:t>er</w:t>
      </w:r>
      <w:r w:rsidRPr="000E6DD3">
        <w:rPr>
          <w:spacing w:val="4"/>
          <w:sz w:val="22"/>
          <w:szCs w:val="22"/>
        </w:rPr>
        <w:t xml:space="preserve"> </w:t>
      </w:r>
      <w:r w:rsidRPr="000E6DD3">
        <w:rPr>
          <w:sz w:val="22"/>
          <w:szCs w:val="22"/>
        </w:rPr>
        <w:t>c</w:t>
      </w:r>
      <w:r w:rsidRPr="000E6DD3">
        <w:rPr>
          <w:spacing w:val="1"/>
          <w:sz w:val="22"/>
          <w:szCs w:val="22"/>
        </w:rPr>
        <w:t>a</w:t>
      </w:r>
      <w:r w:rsidRPr="000E6DD3">
        <w:rPr>
          <w:sz w:val="22"/>
          <w:szCs w:val="22"/>
        </w:rPr>
        <w:t>n o</w:t>
      </w:r>
      <w:r w:rsidRPr="000E6DD3">
        <w:rPr>
          <w:spacing w:val="-2"/>
          <w:sz w:val="22"/>
          <w:szCs w:val="22"/>
        </w:rPr>
        <w:t>v</w:t>
      </w:r>
      <w:r w:rsidRPr="000E6DD3">
        <w:rPr>
          <w:sz w:val="22"/>
          <w:szCs w:val="22"/>
        </w:rPr>
        <w:t>e</w:t>
      </w:r>
      <w:r w:rsidRPr="000E6DD3">
        <w:rPr>
          <w:spacing w:val="-1"/>
          <w:sz w:val="22"/>
          <w:szCs w:val="22"/>
        </w:rPr>
        <w:t>r</w:t>
      </w:r>
      <w:r w:rsidRPr="000E6DD3">
        <w:rPr>
          <w:spacing w:val="1"/>
          <w:sz w:val="22"/>
          <w:szCs w:val="22"/>
        </w:rPr>
        <w:t>l</w:t>
      </w:r>
      <w:r w:rsidRPr="000E6DD3">
        <w:rPr>
          <w:sz w:val="22"/>
          <w:szCs w:val="22"/>
        </w:rPr>
        <w:t xml:space="preserve">ay </w:t>
      </w:r>
      <w:r w:rsidRPr="000E6DD3">
        <w:rPr>
          <w:spacing w:val="-1"/>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2"/>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z w:val="22"/>
          <w:szCs w:val="22"/>
        </w:rPr>
        <w:t>o</w:t>
      </w:r>
      <w:r w:rsidRPr="000E6DD3">
        <w:rPr>
          <w:spacing w:val="-1"/>
          <w:sz w:val="22"/>
          <w:szCs w:val="22"/>
        </w:rPr>
        <w:t>w</w:t>
      </w:r>
      <w:r w:rsidRPr="000E6DD3">
        <w:rPr>
          <w:sz w:val="22"/>
          <w:szCs w:val="22"/>
        </w:rPr>
        <w:t>n</w:t>
      </w:r>
      <w:r w:rsidRPr="000E6DD3">
        <w:rPr>
          <w:spacing w:val="-2"/>
          <w:sz w:val="22"/>
          <w:szCs w:val="22"/>
        </w:rPr>
        <w:t xml:space="preserve"> </w:t>
      </w:r>
      <w:r w:rsidRPr="000E6DD3">
        <w:rPr>
          <w:sz w:val="22"/>
          <w:szCs w:val="22"/>
        </w:rPr>
        <w:t>co</w:t>
      </w:r>
      <w:r w:rsidRPr="000E6DD3">
        <w:rPr>
          <w:spacing w:val="-2"/>
          <w:sz w:val="22"/>
          <w:szCs w:val="22"/>
        </w:rPr>
        <w:t>n</w:t>
      </w:r>
      <w:r w:rsidRPr="000E6DD3">
        <w:rPr>
          <w:spacing w:val="1"/>
          <w:sz w:val="22"/>
          <w:szCs w:val="22"/>
        </w:rPr>
        <w:t>tr</w:t>
      </w:r>
      <w:r w:rsidRPr="000E6DD3">
        <w:rPr>
          <w:spacing w:val="-2"/>
          <w:sz w:val="22"/>
          <w:szCs w:val="22"/>
        </w:rPr>
        <w:t>o</w:t>
      </w:r>
      <w:r w:rsidRPr="000E6DD3">
        <w:rPr>
          <w:spacing w:val="1"/>
          <w:sz w:val="22"/>
          <w:szCs w:val="22"/>
        </w:rPr>
        <w:t>l</w:t>
      </w:r>
      <w:r w:rsidRPr="000E6DD3">
        <w:rPr>
          <w:sz w:val="22"/>
          <w:szCs w:val="22"/>
        </w:rPr>
        <w:t>s. This extends the FR8 requirement in the requirement specification document</w:t>
      </w:r>
      <w:r w:rsidR="0097416C" w:rsidRPr="000E6DD3">
        <w:rPr>
          <w:sz w:val="22"/>
          <w:szCs w:val="22"/>
        </w:rPr>
        <w:t xml:space="preserve"> [1]</w:t>
      </w:r>
      <w:r w:rsidRPr="000E6DD3">
        <w:rPr>
          <w:sz w:val="22"/>
          <w:szCs w:val="22"/>
        </w:rPr>
        <w:t xml:space="preserve"> to allow for the user to view the map on their android device.</w:t>
      </w:r>
    </w:p>
    <w:p w:rsidR="00CE6805" w:rsidRPr="000E6DD3" w:rsidRDefault="0042137A" w:rsidP="00322B9D">
      <w:pPr>
        <w:pStyle w:val="Heading3"/>
        <w:numPr>
          <w:ilvl w:val="2"/>
          <w:numId w:val="3"/>
        </w:numPr>
      </w:pPr>
      <w:r w:rsidRPr="000E6DD3">
        <w:rPr>
          <w:spacing w:val="1"/>
        </w:rPr>
        <w:t>P</w:t>
      </w:r>
      <w:r w:rsidRPr="000E6DD3">
        <w:t>HP</w:t>
      </w:r>
    </w:p>
    <w:p w:rsidR="00CE6805" w:rsidRPr="00322B9D" w:rsidRDefault="0042137A" w:rsidP="00322B9D">
      <w:pPr>
        <w:spacing w:before="21" w:line="258" w:lineRule="auto"/>
        <w:ind w:left="822" w:right="380"/>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pacing w:val="1"/>
          <w:sz w:val="22"/>
          <w:szCs w:val="22"/>
        </w:rPr>
        <w:t>r</w:t>
      </w:r>
      <w:r w:rsidRPr="000E6DD3">
        <w:rPr>
          <w:spacing w:val="-2"/>
          <w:sz w:val="22"/>
          <w:szCs w:val="22"/>
        </w:rPr>
        <w:t>e</w:t>
      </w:r>
      <w:r w:rsidRPr="000E6DD3">
        <w:rPr>
          <w:sz w:val="22"/>
          <w:szCs w:val="22"/>
        </w:rPr>
        <w:t>s</w:t>
      </w:r>
      <w:r w:rsidRPr="000E6DD3">
        <w:rPr>
          <w:spacing w:val="1"/>
          <w:sz w:val="22"/>
          <w:szCs w:val="22"/>
        </w:rPr>
        <w:t>e</w:t>
      </w:r>
      <w:r w:rsidRPr="000E6DD3">
        <w:rPr>
          <w:spacing w:val="-2"/>
          <w:sz w:val="22"/>
          <w:szCs w:val="22"/>
        </w:rPr>
        <w:t>a</w:t>
      </w:r>
      <w:r w:rsidRPr="000E6DD3">
        <w:rPr>
          <w:spacing w:val="1"/>
          <w:sz w:val="22"/>
          <w:szCs w:val="22"/>
        </w:rPr>
        <w:t>r</w:t>
      </w:r>
      <w:r w:rsidRPr="000E6DD3">
        <w:rPr>
          <w:sz w:val="22"/>
          <w:szCs w:val="22"/>
        </w:rPr>
        <w:t>ch</w:t>
      </w:r>
      <w:r w:rsidRPr="000E6DD3">
        <w:rPr>
          <w:spacing w:val="-2"/>
          <w:sz w:val="22"/>
          <w:szCs w:val="22"/>
        </w:rPr>
        <w:t xml:space="preserve"> </w:t>
      </w:r>
      <w:r w:rsidRPr="000E6DD3">
        <w:rPr>
          <w:sz w:val="22"/>
          <w:szCs w:val="22"/>
        </w:rPr>
        <w:t>showed</w:t>
      </w:r>
      <w:r w:rsidRPr="000E6DD3">
        <w:rPr>
          <w:spacing w:val="-2"/>
          <w:sz w:val="22"/>
          <w:szCs w:val="22"/>
        </w:rPr>
        <w:t xml:space="preserve"> </w:t>
      </w:r>
      <w:r w:rsidRPr="000E6DD3">
        <w:rPr>
          <w:spacing w:val="1"/>
          <w:sz w:val="22"/>
          <w:szCs w:val="22"/>
        </w:rPr>
        <w:t>th</w:t>
      </w:r>
      <w:r w:rsidRPr="000E6DD3">
        <w:rPr>
          <w:spacing w:val="-2"/>
          <w:sz w:val="22"/>
          <w:szCs w:val="22"/>
        </w:rPr>
        <w:t>a</w:t>
      </w:r>
      <w:r w:rsidRPr="000E6DD3">
        <w:rPr>
          <w:sz w:val="22"/>
          <w:szCs w:val="22"/>
        </w:rPr>
        <w:t>t</w:t>
      </w:r>
      <w:r w:rsidRPr="000E6DD3">
        <w:rPr>
          <w:spacing w:val="1"/>
          <w:sz w:val="22"/>
          <w:szCs w:val="22"/>
        </w:rPr>
        <w:t xml:space="preserve"> </w:t>
      </w:r>
      <w:r w:rsidRPr="000E6DD3">
        <w:rPr>
          <w:spacing w:val="-3"/>
          <w:sz w:val="22"/>
          <w:szCs w:val="22"/>
        </w:rPr>
        <w:t>P</w:t>
      </w:r>
      <w:r w:rsidRPr="000E6DD3">
        <w:rPr>
          <w:spacing w:val="-1"/>
          <w:sz w:val="22"/>
          <w:szCs w:val="22"/>
        </w:rPr>
        <w:t>H</w:t>
      </w:r>
      <w:r w:rsidRPr="000E6DD3">
        <w:rPr>
          <w:sz w:val="22"/>
          <w:szCs w:val="22"/>
        </w:rPr>
        <w:t>P is</w:t>
      </w:r>
      <w:r w:rsidRPr="000E6DD3">
        <w:rPr>
          <w:spacing w:val="1"/>
          <w:sz w:val="22"/>
          <w:szCs w:val="22"/>
        </w:rPr>
        <w:t xml:space="preserve"> </w:t>
      </w:r>
      <w:r w:rsidRPr="000E6DD3">
        <w:rPr>
          <w:sz w:val="22"/>
          <w:szCs w:val="22"/>
        </w:rPr>
        <w:t>c</w:t>
      </w:r>
      <w:r w:rsidRPr="000E6DD3">
        <w:rPr>
          <w:spacing w:val="-2"/>
          <w:sz w:val="22"/>
          <w:szCs w:val="22"/>
        </w:rPr>
        <w:t>a</w:t>
      </w:r>
      <w:r w:rsidRPr="000E6DD3">
        <w:rPr>
          <w:sz w:val="22"/>
          <w:szCs w:val="22"/>
        </w:rPr>
        <w:t>pa</w:t>
      </w:r>
      <w:r w:rsidRPr="000E6DD3">
        <w:rPr>
          <w:spacing w:val="-2"/>
          <w:sz w:val="22"/>
          <w:szCs w:val="22"/>
        </w:rPr>
        <w:t>b</w:t>
      </w:r>
      <w:r w:rsidRPr="000E6DD3">
        <w:rPr>
          <w:spacing w:val="1"/>
          <w:sz w:val="22"/>
          <w:szCs w:val="22"/>
        </w:rPr>
        <w:t>l</w:t>
      </w:r>
      <w:r w:rsidRPr="000E6DD3">
        <w:rPr>
          <w:sz w:val="22"/>
          <w:szCs w:val="22"/>
        </w:rPr>
        <w:t xml:space="preserve">e </w:t>
      </w:r>
      <w:r w:rsidRPr="000E6DD3">
        <w:rPr>
          <w:spacing w:val="-2"/>
          <w:sz w:val="22"/>
          <w:szCs w:val="22"/>
        </w:rPr>
        <w:t>o</w:t>
      </w:r>
      <w:r w:rsidRPr="000E6DD3">
        <w:rPr>
          <w:sz w:val="22"/>
          <w:szCs w:val="22"/>
        </w:rPr>
        <w:t>f</w:t>
      </w:r>
      <w:r w:rsidRPr="000E6DD3">
        <w:rPr>
          <w:spacing w:val="2"/>
          <w:sz w:val="22"/>
          <w:szCs w:val="22"/>
        </w:rPr>
        <w:t xml:space="preserve"> </w:t>
      </w:r>
      <w:r w:rsidRPr="000E6DD3">
        <w:rPr>
          <w:sz w:val="22"/>
          <w:szCs w:val="22"/>
        </w:rPr>
        <w:t>p</w:t>
      </w:r>
      <w:r w:rsidRPr="000E6DD3">
        <w:rPr>
          <w:spacing w:val="-2"/>
          <w:sz w:val="22"/>
          <w:szCs w:val="22"/>
        </w:rPr>
        <w:t>r</w:t>
      </w:r>
      <w:r w:rsidRPr="000E6DD3">
        <w:rPr>
          <w:sz w:val="22"/>
          <w:szCs w:val="22"/>
        </w:rPr>
        <w:t>oc</w:t>
      </w:r>
      <w:r w:rsidRPr="000E6DD3">
        <w:rPr>
          <w:spacing w:val="1"/>
          <w:sz w:val="22"/>
          <w:szCs w:val="22"/>
        </w:rPr>
        <w:t>e</w:t>
      </w:r>
      <w:r w:rsidRPr="000E6DD3">
        <w:rPr>
          <w:spacing w:val="-2"/>
          <w:sz w:val="22"/>
          <w:szCs w:val="22"/>
        </w:rPr>
        <w:t>s</w:t>
      </w:r>
      <w:r w:rsidRPr="000E6DD3">
        <w:rPr>
          <w:sz w:val="22"/>
          <w:szCs w:val="22"/>
        </w:rPr>
        <w:t>s</w:t>
      </w:r>
      <w:r w:rsidRPr="000E6DD3">
        <w:rPr>
          <w:spacing w:val="1"/>
          <w:sz w:val="22"/>
          <w:szCs w:val="22"/>
        </w:rPr>
        <w:t>i</w:t>
      </w:r>
      <w:r w:rsidRPr="000E6DD3">
        <w:rPr>
          <w:sz w:val="22"/>
          <w:szCs w:val="22"/>
        </w:rPr>
        <w:t>ng</w:t>
      </w:r>
      <w:r w:rsidRPr="000E6DD3">
        <w:rPr>
          <w:spacing w:val="-5"/>
          <w:sz w:val="22"/>
          <w:szCs w:val="22"/>
        </w:rPr>
        <w:t xml:space="preserve"> </w:t>
      </w:r>
      <w:r w:rsidRPr="000E6DD3">
        <w:rPr>
          <w:sz w:val="22"/>
          <w:szCs w:val="22"/>
        </w:rPr>
        <w:t>e</w:t>
      </w:r>
      <w:r w:rsidRPr="000E6DD3">
        <w:rPr>
          <w:spacing w:val="1"/>
          <w:sz w:val="22"/>
          <w:szCs w:val="22"/>
        </w:rPr>
        <w:t>a</w:t>
      </w:r>
      <w:r w:rsidRPr="000E6DD3">
        <w:rPr>
          <w:spacing w:val="-2"/>
          <w:sz w:val="22"/>
          <w:szCs w:val="22"/>
        </w:rPr>
        <w:t>s</w:t>
      </w:r>
      <w:r w:rsidRPr="000E6DD3">
        <w:rPr>
          <w:spacing w:val="1"/>
          <w:sz w:val="22"/>
          <w:szCs w:val="22"/>
        </w:rPr>
        <w:t>il</w:t>
      </w:r>
      <w:r w:rsidRPr="000E6DD3">
        <w:rPr>
          <w:sz w:val="22"/>
          <w:szCs w:val="22"/>
        </w:rPr>
        <w:t>y</w:t>
      </w:r>
      <w:r w:rsidRPr="000E6DD3">
        <w:rPr>
          <w:spacing w:val="-3"/>
          <w:sz w:val="22"/>
          <w:szCs w:val="22"/>
        </w:rPr>
        <w:t xml:space="preserve"> </w:t>
      </w:r>
      <w:r w:rsidRPr="000E6DD3">
        <w:rPr>
          <w:spacing w:val="3"/>
          <w:sz w:val="22"/>
          <w:szCs w:val="22"/>
        </w:rPr>
        <w:t>J</w:t>
      </w:r>
      <w:r w:rsidRPr="000E6DD3">
        <w:rPr>
          <w:sz w:val="22"/>
          <w:szCs w:val="22"/>
        </w:rPr>
        <w:t>S</w:t>
      </w:r>
      <w:r w:rsidRPr="000E6DD3">
        <w:rPr>
          <w:spacing w:val="-1"/>
          <w:sz w:val="22"/>
          <w:szCs w:val="22"/>
        </w:rPr>
        <w:t>O</w:t>
      </w:r>
      <w:r w:rsidRPr="000E6DD3">
        <w:rPr>
          <w:sz w:val="22"/>
          <w:szCs w:val="22"/>
        </w:rPr>
        <w:t>N</w:t>
      </w:r>
      <w:r w:rsidRPr="000E6DD3">
        <w:rPr>
          <w:spacing w:val="-1"/>
          <w:sz w:val="22"/>
          <w:szCs w:val="22"/>
        </w:rPr>
        <w:t xml:space="preserve"> </w:t>
      </w:r>
      <w:r w:rsidRPr="000E6DD3">
        <w:rPr>
          <w:spacing w:val="1"/>
          <w:sz w:val="22"/>
          <w:szCs w:val="22"/>
        </w:rPr>
        <w:t>f</w:t>
      </w:r>
      <w:r w:rsidRPr="000E6DD3">
        <w:rPr>
          <w:spacing w:val="-1"/>
          <w:sz w:val="22"/>
          <w:szCs w:val="22"/>
        </w:rPr>
        <w:t>i</w:t>
      </w:r>
      <w:r w:rsidRPr="000E6DD3">
        <w:rPr>
          <w:spacing w:val="1"/>
          <w:sz w:val="22"/>
          <w:szCs w:val="22"/>
        </w:rPr>
        <w:t>l</w:t>
      </w:r>
      <w:r w:rsidRPr="000E6DD3">
        <w:rPr>
          <w:spacing w:val="-2"/>
          <w:sz w:val="22"/>
          <w:szCs w:val="22"/>
        </w:rPr>
        <w:t>e</w:t>
      </w:r>
      <w:r w:rsidRPr="000E6DD3">
        <w:rPr>
          <w:sz w:val="22"/>
          <w:szCs w:val="22"/>
        </w:rPr>
        <w:t>s, whi</w:t>
      </w:r>
      <w:r w:rsidRPr="000E6DD3">
        <w:rPr>
          <w:spacing w:val="-2"/>
          <w:sz w:val="22"/>
          <w:szCs w:val="22"/>
        </w:rPr>
        <w:t>c</w:t>
      </w:r>
      <w:r w:rsidRPr="000E6DD3">
        <w:rPr>
          <w:sz w:val="22"/>
          <w:szCs w:val="22"/>
        </w:rPr>
        <w:t xml:space="preserve">h </w:t>
      </w:r>
      <w:r w:rsidRPr="000E6DD3">
        <w:rPr>
          <w:spacing w:val="-3"/>
          <w:sz w:val="22"/>
          <w:szCs w:val="22"/>
        </w:rPr>
        <w:t>w</w:t>
      </w:r>
      <w:r w:rsidRPr="000E6DD3">
        <w:rPr>
          <w:sz w:val="22"/>
          <w:szCs w:val="22"/>
        </w:rPr>
        <w:t>e wi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be us</w:t>
      </w:r>
      <w:r w:rsidRPr="000E6DD3">
        <w:rPr>
          <w:spacing w:val="1"/>
          <w:sz w:val="22"/>
          <w:szCs w:val="22"/>
        </w:rPr>
        <w:t>i</w:t>
      </w:r>
      <w:r w:rsidRPr="000E6DD3">
        <w:rPr>
          <w:sz w:val="22"/>
          <w:szCs w:val="22"/>
        </w:rPr>
        <w:t>n</w:t>
      </w:r>
      <w:r w:rsidRPr="000E6DD3">
        <w:rPr>
          <w:spacing w:val="-2"/>
          <w:sz w:val="22"/>
          <w:szCs w:val="22"/>
        </w:rPr>
        <w:t>g</w:t>
      </w:r>
      <w:r w:rsidRPr="000E6DD3">
        <w:rPr>
          <w:sz w:val="22"/>
          <w:szCs w:val="22"/>
        </w:rPr>
        <w:t>, a</w:t>
      </w:r>
      <w:r w:rsidRPr="000E6DD3">
        <w:rPr>
          <w:spacing w:val="-1"/>
          <w:sz w:val="22"/>
          <w:szCs w:val="22"/>
        </w:rPr>
        <w:t>l</w:t>
      </w:r>
      <w:r w:rsidRPr="000E6DD3">
        <w:rPr>
          <w:sz w:val="22"/>
          <w:szCs w:val="22"/>
        </w:rPr>
        <w:t xml:space="preserve">so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 xml:space="preserve">s </w:t>
      </w:r>
      <w:r w:rsidRPr="000E6DD3">
        <w:rPr>
          <w:spacing w:val="1"/>
          <w:sz w:val="22"/>
          <w:szCs w:val="22"/>
        </w:rPr>
        <w:t>a</w:t>
      </w:r>
      <w:r w:rsidRPr="000E6DD3">
        <w:rPr>
          <w:spacing w:val="-2"/>
          <w:sz w:val="22"/>
          <w:szCs w:val="22"/>
        </w:rPr>
        <w:t>v</w:t>
      </w:r>
      <w:r w:rsidRPr="000E6DD3">
        <w:rPr>
          <w:sz w:val="22"/>
          <w:szCs w:val="22"/>
        </w:rPr>
        <w:t>a</w:t>
      </w:r>
      <w:r w:rsidRPr="000E6DD3">
        <w:rPr>
          <w:spacing w:val="-1"/>
          <w:sz w:val="22"/>
          <w:szCs w:val="22"/>
        </w:rPr>
        <w:t>i</w:t>
      </w:r>
      <w:r w:rsidRPr="000E6DD3">
        <w:rPr>
          <w:spacing w:val="1"/>
          <w:sz w:val="22"/>
          <w:szCs w:val="22"/>
        </w:rPr>
        <w:t>l</w:t>
      </w:r>
      <w:r w:rsidRPr="000E6DD3">
        <w:rPr>
          <w:sz w:val="22"/>
          <w:szCs w:val="22"/>
        </w:rPr>
        <w:t>a</w:t>
      </w:r>
      <w:r w:rsidRPr="000E6DD3">
        <w:rPr>
          <w:spacing w:val="-2"/>
          <w:sz w:val="22"/>
          <w:szCs w:val="22"/>
        </w:rPr>
        <w:t>b</w:t>
      </w:r>
      <w:r w:rsidRPr="000E6DD3">
        <w:rPr>
          <w:spacing w:val="1"/>
          <w:sz w:val="22"/>
          <w:szCs w:val="22"/>
        </w:rPr>
        <w:t>l</w:t>
      </w:r>
      <w:r w:rsidRPr="000E6DD3">
        <w:rPr>
          <w:sz w:val="22"/>
          <w:szCs w:val="22"/>
        </w:rPr>
        <w:t xml:space="preserve">e </w:t>
      </w:r>
      <w:r w:rsidRPr="000E6DD3">
        <w:rPr>
          <w:spacing w:val="-2"/>
          <w:sz w:val="22"/>
          <w:szCs w:val="22"/>
        </w:rPr>
        <w:t>o</w:t>
      </w:r>
      <w:r w:rsidRPr="000E6DD3">
        <w:rPr>
          <w:sz w:val="22"/>
          <w:szCs w:val="22"/>
        </w:rPr>
        <w:t>n</w:t>
      </w:r>
      <w:r w:rsidRPr="000E6DD3">
        <w:rPr>
          <w:spacing w:val="-2"/>
          <w:sz w:val="22"/>
          <w:szCs w:val="22"/>
        </w:rPr>
        <w:t xml:space="preserve"> </w:t>
      </w:r>
      <w:r w:rsidRPr="000E6DD3">
        <w:rPr>
          <w:spacing w:val="-4"/>
          <w:sz w:val="22"/>
          <w:szCs w:val="22"/>
        </w:rPr>
        <w:t>m</w:t>
      </w:r>
      <w:r w:rsidRPr="000E6DD3">
        <w:rPr>
          <w:sz w:val="22"/>
          <w:szCs w:val="22"/>
        </w:rPr>
        <w:t>ost</w:t>
      </w:r>
      <w:r w:rsidRPr="000E6DD3">
        <w:rPr>
          <w:spacing w:val="2"/>
          <w:sz w:val="22"/>
          <w:szCs w:val="22"/>
        </w:rPr>
        <w:t xml:space="preserve"> </w:t>
      </w:r>
      <w:r w:rsidRPr="000E6DD3">
        <w:rPr>
          <w:sz w:val="22"/>
          <w:szCs w:val="22"/>
        </w:rPr>
        <w:t>s</w:t>
      </w:r>
      <w:r w:rsidRPr="000E6DD3">
        <w:rPr>
          <w:spacing w:val="1"/>
          <w:sz w:val="22"/>
          <w:szCs w:val="22"/>
        </w:rPr>
        <w:t>er</w:t>
      </w:r>
      <w:r w:rsidRPr="000E6DD3">
        <w:rPr>
          <w:spacing w:val="-2"/>
          <w:sz w:val="22"/>
          <w:szCs w:val="22"/>
        </w:rPr>
        <w:t>v</w:t>
      </w:r>
      <w:r w:rsidRPr="000E6DD3">
        <w:rPr>
          <w:sz w:val="22"/>
          <w:szCs w:val="22"/>
        </w:rPr>
        <w:t>e</w:t>
      </w:r>
      <w:r w:rsidRPr="000E6DD3">
        <w:rPr>
          <w:spacing w:val="1"/>
          <w:sz w:val="22"/>
          <w:szCs w:val="22"/>
        </w:rPr>
        <w:t>r</w:t>
      </w:r>
      <w:r w:rsidRPr="000E6DD3">
        <w:rPr>
          <w:sz w:val="22"/>
          <w:szCs w:val="22"/>
        </w:rPr>
        <w:t>s</w:t>
      </w:r>
      <w:r w:rsidRPr="000E6DD3">
        <w:rPr>
          <w:spacing w:val="-2"/>
          <w:sz w:val="22"/>
          <w:szCs w:val="22"/>
        </w:rPr>
        <w:t xml:space="preserve"> </w:t>
      </w:r>
      <w:r w:rsidRPr="000E6DD3">
        <w:rPr>
          <w:sz w:val="22"/>
          <w:szCs w:val="22"/>
        </w:rPr>
        <w:t>and</w:t>
      </w:r>
      <w:r w:rsidRPr="000E6DD3">
        <w:rPr>
          <w:spacing w:val="-2"/>
          <w:sz w:val="22"/>
          <w:szCs w:val="22"/>
        </w:rPr>
        <w:t xml:space="preserve"> </w:t>
      </w:r>
      <w:r w:rsidRPr="000E6DD3">
        <w:rPr>
          <w:spacing w:val="1"/>
          <w:sz w:val="22"/>
          <w:szCs w:val="22"/>
        </w:rPr>
        <w:t>i</w:t>
      </w:r>
      <w:r w:rsidRPr="000E6DD3">
        <w:rPr>
          <w:sz w:val="22"/>
          <w:szCs w:val="22"/>
        </w:rPr>
        <w:t xml:space="preserve">s </w:t>
      </w:r>
      <w:r w:rsidRPr="000E6DD3">
        <w:rPr>
          <w:spacing w:val="1"/>
          <w:sz w:val="22"/>
          <w:szCs w:val="22"/>
        </w:rPr>
        <w:t>c</w:t>
      </w:r>
      <w:r w:rsidRPr="000E6DD3">
        <w:rPr>
          <w:spacing w:val="-2"/>
          <w:sz w:val="22"/>
          <w:szCs w:val="22"/>
        </w:rPr>
        <w:t>u</w:t>
      </w:r>
      <w:r w:rsidRPr="000E6DD3">
        <w:rPr>
          <w:spacing w:val="1"/>
          <w:sz w:val="22"/>
          <w:szCs w:val="22"/>
        </w:rPr>
        <w:t>r</w:t>
      </w:r>
      <w:r w:rsidRPr="000E6DD3">
        <w:rPr>
          <w:spacing w:val="-2"/>
          <w:sz w:val="22"/>
          <w:szCs w:val="22"/>
        </w:rPr>
        <w:t>r</w:t>
      </w:r>
      <w:r w:rsidRPr="000E6DD3">
        <w:rPr>
          <w:sz w:val="22"/>
          <w:szCs w:val="22"/>
        </w:rPr>
        <w:t>en</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t</w:t>
      </w:r>
      <w:r w:rsidRPr="000E6DD3">
        <w:rPr>
          <w:sz w:val="22"/>
          <w:szCs w:val="22"/>
        </w:rPr>
        <w:t>au</w:t>
      </w:r>
      <w:r w:rsidRPr="000E6DD3">
        <w:rPr>
          <w:spacing w:val="-2"/>
          <w:sz w:val="22"/>
          <w:szCs w:val="22"/>
        </w:rPr>
        <w:t>g</w:t>
      </w:r>
      <w:r w:rsidRPr="000E6DD3">
        <w:rPr>
          <w:sz w:val="22"/>
          <w:szCs w:val="22"/>
        </w:rPr>
        <w:t>ht</w:t>
      </w:r>
      <w:r w:rsidRPr="000E6DD3">
        <w:rPr>
          <w:spacing w:val="1"/>
          <w:sz w:val="22"/>
          <w:szCs w:val="22"/>
        </w:rPr>
        <w:t xml:space="preserve"> i</w:t>
      </w:r>
      <w:r w:rsidRPr="000E6DD3">
        <w:rPr>
          <w:sz w:val="22"/>
          <w:szCs w:val="22"/>
        </w:rPr>
        <w:t>n</w:t>
      </w:r>
      <w:r w:rsidRPr="000E6DD3">
        <w:rPr>
          <w:spacing w:val="-2"/>
          <w:sz w:val="22"/>
          <w:szCs w:val="22"/>
        </w:rPr>
        <w:t xml:space="preserve"> </w:t>
      </w:r>
      <w:r w:rsidRPr="000E6DD3">
        <w:rPr>
          <w:sz w:val="22"/>
          <w:szCs w:val="22"/>
        </w:rPr>
        <w:t xml:space="preserve">one </w:t>
      </w:r>
      <w:r w:rsidRPr="000E6DD3">
        <w:rPr>
          <w:spacing w:val="-2"/>
          <w:sz w:val="22"/>
          <w:szCs w:val="22"/>
        </w:rPr>
        <w:t>o</w:t>
      </w:r>
      <w:r w:rsidRPr="000E6DD3">
        <w:rPr>
          <w:sz w:val="22"/>
          <w:szCs w:val="22"/>
        </w:rPr>
        <w:t>f</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s</w:t>
      </w:r>
      <w:r w:rsidRPr="000E6DD3">
        <w:rPr>
          <w:sz w:val="22"/>
          <w:szCs w:val="22"/>
        </w:rPr>
        <w:t>e</w:t>
      </w:r>
      <w:r w:rsidRPr="000E6DD3">
        <w:rPr>
          <w:spacing w:val="1"/>
          <w:sz w:val="22"/>
          <w:szCs w:val="22"/>
        </w:rPr>
        <w:t>c</w:t>
      </w:r>
      <w:r w:rsidRPr="000E6DD3">
        <w:rPr>
          <w:spacing w:val="-2"/>
          <w:sz w:val="22"/>
          <w:szCs w:val="22"/>
        </w:rPr>
        <w:t>o</w:t>
      </w:r>
      <w:r w:rsidRPr="000E6DD3">
        <w:rPr>
          <w:sz w:val="22"/>
          <w:szCs w:val="22"/>
        </w:rPr>
        <w:t xml:space="preserve">nd </w:t>
      </w:r>
      <w:r w:rsidRPr="000E6DD3">
        <w:rPr>
          <w:spacing w:val="-2"/>
          <w:sz w:val="22"/>
          <w:szCs w:val="22"/>
        </w:rPr>
        <w:t>y</w:t>
      </w:r>
      <w:r w:rsidRPr="000E6DD3">
        <w:rPr>
          <w:sz w:val="22"/>
          <w:szCs w:val="22"/>
        </w:rPr>
        <w:t>e</w:t>
      </w:r>
      <w:r w:rsidRPr="000E6DD3">
        <w:rPr>
          <w:spacing w:val="1"/>
          <w:sz w:val="22"/>
          <w:szCs w:val="22"/>
        </w:rPr>
        <w:t>a</w:t>
      </w:r>
      <w:r w:rsidRPr="000E6DD3">
        <w:rPr>
          <w:sz w:val="22"/>
          <w:szCs w:val="22"/>
        </w:rPr>
        <w:t xml:space="preserve">r </w:t>
      </w:r>
      <w:r w:rsidRPr="000E6DD3">
        <w:rPr>
          <w:spacing w:val="-4"/>
          <w:sz w:val="22"/>
          <w:szCs w:val="22"/>
        </w:rPr>
        <w:t>m</w:t>
      </w:r>
      <w:r w:rsidRPr="000E6DD3">
        <w:rPr>
          <w:sz w:val="22"/>
          <w:szCs w:val="22"/>
        </w:rPr>
        <w:t>odu</w:t>
      </w:r>
      <w:r w:rsidRPr="000E6DD3">
        <w:rPr>
          <w:spacing w:val="1"/>
          <w:sz w:val="22"/>
          <w:szCs w:val="22"/>
        </w:rPr>
        <w:t>l</w:t>
      </w:r>
      <w:r w:rsidRPr="000E6DD3">
        <w:rPr>
          <w:sz w:val="22"/>
          <w:szCs w:val="22"/>
        </w:rPr>
        <w:t>e</w:t>
      </w:r>
      <w:r w:rsidRPr="000E6DD3">
        <w:rPr>
          <w:spacing w:val="1"/>
          <w:sz w:val="22"/>
          <w:szCs w:val="22"/>
        </w:rPr>
        <w:t>s</w:t>
      </w:r>
      <w:r w:rsidRPr="000E6DD3">
        <w:rPr>
          <w:sz w:val="22"/>
          <w:szCs w:val="22"/>
        </w:rPr>
        <w:t>.</w:t>
      </w:r>
    </w:p>
    <w:p w:rsidR="00CE6805" w:rsidRPr="000E6DD3" w:rsidRDefault="0042137A" w:rsidP="00322B9D">
      <w:pPr>
        <w:pStyle w:val="Heading3"/>
        <w:numPr>
          <w:ilvl w:val="2"/>
          <w:numId w:val="3"/>
        </w:numPr>
      </w:pPr>
      <w:r w:rsidRPr="000E6DD3">
        <w:rPr>
          <w:spacing w:val="2"/>
        </w:rPr>
        <w:t>J</w:t>
      </w:r>
      <w:r w:rsidRPr="000E6DD3">
        <w:rPr>
          <w:spacing w:val="1"/>
        </w:rPr>
        <w:t>S</w:t>
      </w:r>
      <w:r w:rsidRPr="000E6DD3">
        <w:t>ON</w:t>
      </w:r>
    </w:p>
    <w:p w:rsidR="00CE6805" w:rsidRPr="00322B9D" w:rsidRDefault="0042137A" w:rsidP="00322B9D">
      <w:pPr>
        <w:spacing w:before="21" w:line="259" w:lineRule="auto"/>
        <w:ind w:left="824" w:right="1200"/>
        <w:rPr>
          <w:sz w:val="22"/>
          <w:szCs w:val="22"/>
        </w:rPr>
      </w:pPr>
      <w:r w:rsidRPr="000E6DD3">
        <w:rPr>
          <w:spacing w:val="3"/>
          <w:sz w:val="22"/>
          <w:szCs w:val="22"/>
        </w:rPr>
        <w:t>J</w:t>
      </w:r>
      <w:r w:rsidRPr="000E6DD3">
        <w:rPr>
          <w:sz w:val="22"/>
          <w:szCs w:val="22"/>
        </w:rPr>
        <w:t>S</w:t>
      </w:r>
      <w:r w:rsidRPr="000E6DD3">
        <w:rPr>
          <w:spacing w:val="-1"/>
          <w:sz w:val="22"/>
          <w:szCs w:val="22"/>
        </w:rPr>
        <w:t>O</w:t>
      </w:r>
      <w:r w:rsidRPr="000E6DD3">
        <w:rPr>
          <w:sz w:val="22"/>
          <w:szCs w:val="22"/>
        </w:rPr>
        <w:t>N</w:t>
      </w:r>
      <w:r w:rsidRPr="000E6DD3">
        <w:rPr>
          <w:spacing w:val="-1"/>
          <w:sz w:val="22"/>
          <w:szCs w:val="22"/>
        </w:rPr>
        <w:t xml:space="preserve"> w</w:t>
      </w:r>
      <w:r w:rsidRPr="000E6DD3">
        <w:rPr>
          <w:sz w:val="22"/>
          <w:szCs w:val="22"/>
        </w:rPr>
        <w:t>o</w:t>
      </w:r>
      <w:r w:rsidRPr="000E6DD3">
        <w:rPr>
          <w:spacing w:val="-2"/>
          <w:sz w:val="22"/>
          <w:szCs w:val="22"/>
        </w:rPr>
        <w:t>u</w:t>
      </w:r>
      <w:r w:rsidRPr="000E6DD3">
        <w:rPr>
          <w:spacing w:val="1"/>
          <w:sz w:val="22"/>
          <w:szCs w:val="22"/>
        </w:rPr>
        <w:t>l</w:t>
      </w:r>
      <w:r w:rsidRPr="000E6DD3">
        <w:rPr>
          <w:sz w:val="22"/>
          <w:szCs w:val="22"/>
        </w:rPr>
        <w:t>d be</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be</w:t>
      </w:r>
      <w:r w:rsidRPr="000E6DD3">
        <w:rPr>
          <w:spacing w:val="-2"/>
          <w:sz w:val="22"/>
          <w:szCs w:val="22"/>
        </w:rPr>
        <w:t>s</w:t>
      </w:r>
      <w:r w:rsidRPr="000E6DD3">
        <w:rPr>
          <w:sz w:val="22"/>
          <w:szCs w:val="22"/>
        </w:rPr>
        <w:t>t</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 xml:space="preserve">a </w:t>
      </w:r>
      <w:r w:rsidRPr="000E6DD3">
        <w:rPr>
          <w:spacing w:val="1"/>
          <w:sz w:val="22"/>
          <w:szCs w:val="22"/>
        </w:rPr>
        <w:t>s</w:t>
      </w:r>
      <w:r w:rsidRPr="000E6DD3">
        <w:rPr>
          <w:spacing w:val="-2"/>
          <w:sz w:val="22"/>
          <w:szCs w:val="22"/>
        </w:rPr>
        <w:t>e</w:t>
      </w:r>
      <w:r w:rsidRPr="000E6DD3">
        <w:rPr>
          <w:sz w:val="22"/>
          <w:szCs w:val="22"/>
        </w:rPr>
        <w:t>t</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z w:val="22"/>
          <w:szCs w:val="22"/>
        </w:rPr>
        <w:t>use</w:t>
      </w:r>
      <w:r w:rsidRPr="000E6DD3">
        <w:rPr>
          <w:spacing w:val="-2"/>
          <w:sz w:val="22"/>
          <w:szCs w:val="22"/>
        </w:rPr>
        <w:t xml:space="preserve"> </w:t>
      </w:r>
      <w:r w:rsidRPr="000E6DD3">
        <w:rPr>
          <w:spacing w:val="1"/>
          <w:sz w:val="22"/>
          <w:szCs w:val="22"/>
        </w:rPr>
        <w:t>f</w:t>
      </w:r>
      <w:r w:rsidRPr="000E6DD3">
        <w:rPr>
          <w:sz w:val="22"/>
          <w:szCs w:val="22"/>
        </w:rPr>
        <w:t>or sending the information about the recorded walk to the server.</w:t>
      </w:r>
      <w:r w:rsidRPr="000E6DD3">
        <w:rPr>
          <w:spacing w:val="-2"/>
          <w:sz w:val="22"/>
          <w:szCs w:val="22"/>
        </w:rPr>
        <w:t xml:space="preserve"> </w:t>
      </w:r>
      <w:r w:rsidRPr="000E6DD3">
        <w:rPr>
          <w:sz w:val="22"/>
          <w:szCs w:val="22"/>
        </w:rPr>
        <w:t>T</w:t>
      </w:r>
      <w:r w:rsidRPr="000E6DD3">
        <w:rPr>
          <w:spacing w:val="-3"/>
          <w:sz w:val="22"/>
          <w:szCs w:val="22"/>
        </w:rPr>
        <w:t>h</w:t>
      </w:r>
      <w:r w:rsidRPr="000E6DD3">
        <w:rPr>
          <w:spacing w:val="1"/>
          <w:sz w:val="22"/>
          <w:szCs w:val="22"/>
        </w:rPr>
        <w:t>i</w:t>
      </w:r>
      <w:r w:rsidRPr="000E6DD3">
        <w:rPr>
          <w:sz w:val="22"/>
          <w:szCs w:val="22"/>
        </w:rPr>
        <w:t xml:space="preserve">s </w:t>
      </w:r>
      <w:r w:rsidRPr="000E6DD3">
        <w:rPr>
          <w:spacing w:val="-1"/>
          <w:sz w:val="22"/>
          <w:szCs w:val="22"/>
        </w:rPr>
        <w:t>i</w:t>
      </w:r>
      <w:r w:rsidRPr="000E6DD3">
        <w:rPr>
          <w:sz w:val="22"/>
          <w:szCs w:val="22"/>
        </w:rPr>
        <w:t xml:space="preserve">s </w:t>
      </w:r>
      <w:r w:rsidRPr="000E6DD3">
        <w:rPr>
          <w:spacing w:val="-1"/>
          <w:sz w:val="22"/>
          <w:szCs w:val="22"/>
        </w:rPr>
        <w:t>l</w:t>
      </w:r>
      <w:r w:rsidRPr="000E6DD3">
        <w:rPr>
          <w:sz w:val="22"/>
          <w:szCs w:val="22"/>
        </w:rPr>
        <w:t>a</w:t>
      </w:r>
      <w:r w:rsidRPr="000E6DD3">
        <w:rPr>
          <w:spacing w:val="1"/>
          <w:sz w:val="22"/>
          <w:szCs w:val="22"/>
        </w:rPr>
        <w:t>r</w:t>
      </w:r>
      <w:r w:rsidRPr="000E6DD3">
        <w:rPr>
          <w:spacing w:val="-2"/>
          <w:sz w:val="22"/>
          <w:szCs w:val="22"/>
        </w:rPr>
        <w:t>g</w:t>
      </w:r>
      <w:r w:rsidRPr="000E6DD3">
        <w:rPr>
          <w:sz w:val="22"/>
          <w:szCs w:val="22"/>
        </w:rPr>
        <w:t>e</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due</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i</w:t>
      </w:r>
      <w:r w:rsidRPr="000E6DD3">
        <w:rPr>
          <w:sz w:val="22"/>
          <w:szCs w:val="22"/>
        </w:rPr>
        <w:t>t</w:t>
      </w:r>
      <w:r w:rsidRPr="000E6DD3">
        <w:rPr>
          <w:spacing w:val="6"/>
          <w:sz w:val="22"/>
          <w:szCs w:val="22"/>
        </w:rPr>
        <w:t xml:space="preserve"> </w:t>
      </w:r>
      <w:r w:rsidRPr="000E6DD3">
        <w:rPr>
          <w:spacing w:val="-2"/>
          <w:sz w:val="22"/>
          <w:szCs w:val="22"/>
        </w:rPr>
        <w:t>b</w:t>
      </w:r>
      <w:r w:rsidRPr="000E6DD3">
        <w:rPr>
          <w:sz w:val="22"/>
          <w:szCs w:val="22"/>
        </w:rPr>
        <w:t>e</w:t>
      </w:r>
      <w:r w:rsidRPr="000E6DD3">
        <w:rPr>
          <w:spacing w:val="1"/>
          <w:sz w:val="22"/>
          <w:szCs w:val="22"/>
        </w:rPr>
        <w:t>i</w:t>
      </w:r>
      <w:r w:rsidRPr="000E6DD3">
        <w:rPr>
          <w:sz w:val="22"/>
          <w:szCs w:val="22"/>
        </w:rPr>
        <w:t>ng s</w:t>
      </w:r>
      <w:r w:rsidRPr="000E6DD3">
        <w:rPr>
          <w:spacing w:val="1"/>
          <w:sz w:val="22"/>
          <w:szCs w:val="22"/>
        </w:rPr>
        <w:t>i</w:t>
      </w:r>
      <w:r w:rsidRPr="000E6DD3">
        <w:rPr>
          <w:spacing w:val="-2"/>
          <w:sz w:val="22"/>
          <w:szCs w:val="22"/>
        </w:rPr>
        <w:t>g</w:t>
      </w:r>
      <w:r w:rsidRPr="000E6DD3">
        <w:rPr>
          <w:sz w:val="22"/>
          <w:szCs w:val="22"/>
        </w:rPr>
        <w:t>n</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1"/>
          <w:sz w:val="22"/>
          <w:szCs w:val="22"/>
        </w:rPr>
        <w:t>a</w:t>
      </w:r>
      <w:r w:rsidRPr="000E6DD3">
        <w:rPr>
          <w:spacing w:val="-2"/>
          <w:sz w:val="22"/>
          <w:szCs w:val="22"/>
        </w:rPr>
        <w:t>n</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li</w:t>
      </w:r>
      <w:r w:rsidRPr="000E6DD3">
        <w:rPr>
          <w:spacing w:val="-2"/>
          <w:sz w:val="22"/>
          <w:szCs w:val="22"/>
        </w:rPr>
        <w:t>g</w:t>
      </w:r>
      <w:r w:rsidRPr="000E6DD3">
        <w:rPr>
          <w:sz w:val="22"/>
          <w:szCs w:val="22"/>
        </w:rPr>
        <w:t>h</w:t>
      </w:r>
      <w:r w:rsidRPr="000E6DD3">
        <w:rPr>
          <w:spacing w:val="1"/>
          <w:sz w:val="22"/>
          <w:szCs w:val="22"/>
        </w:rPr>
        <w:t>t</w:t>
      </w:r>
      <w:r w:rsidRPr="000E6DD3">
        <w:rPr>
          <w:spacing w:val="-2"/>
          <w:sz w:val="22"/>
          <w:szCs w:val="22"/>
        </w:rPr>
        <w:t>e</w:t>
      </w:r>
      <w:r w:rsidRPr="000E6DD3">
        <w:rPr>
          <w:sz w:val="22"/>
          <w:szCs w:val="22"/>
        </w:rPr>
        <w:t>r</w:t>
      </w:r>
      <w:r w:rsidRPr="000E6DD3">
        <w:rPr>
          <w:spacing w:val="1"/>
          <w:sz w:val="22"/>
          <w:szCs w:val="22"/>
        </w:rPr>
        <w:t xml:space="preserve"> i</w:t>
      </w:r>
      <w:r w:rsidRPr="000E6DD3">
        <w:rPr>
          <w:sz w:val="22"/>
          <w:szCs w:val="22"/>
        </w:rPr>
        <w:t xml:space="preserve">n </w:t>
      </w:r>
      <w:r w:rsidRPr="000E6DD3">
        <w:rPr>
          <w:spacing w:val="-1"/>
          <w:sz w:val="22"/>
          <w:szCs w:val="22"/>
        </w:rPr>
        <w:t>w</w:t>
      </w:r>
      <w:r w:rsidRPr="000E6DD3">
        <w:rPr>
          <w:spacing w:val="-2"/>
          <w:sz w:val="22"/>
          <w:szCs w:val="22"/>
        </w:rPr>
        <w:t>e</w:t>
      </w:r>
      <w:r w:rsidRPr="000E6DD3">
        <w:rPr>
          <w:spacing w:val="1"/>
          <w:sz w:val="22"/>
          <w:szCs w:val="22"/>
        </w:rPr>
        <w:t>i</w:t>
      </w:r>
      <w:r w:rsidRPr="000E6DD3">
        <w:rPr>
          <w:spacing w:val="-2"/>
          <w:sz w:val="22"/>
          <w:szCs w:val="22"/>
        </w:rPr>
        <w:t>g</w:t>
      </w:r>
      <w:r w:rsidRPr="000E6DD3">
        <w:rPr>
          <w:sz w:val="22"/>
          <w:szCs w:val="22"/>
        </w:rPr>
        <w:t>ht</w:t>
      </w:r>
      <w:r w:rsidRPr="000E6DD3">
        <w:rPr>
          <w:spacing w:val="1"/>
          <w:sz w:val="22"/>
          <w:szCs w:val="22"/>
        </w:rPr>
        <w:t xml:space="preserve"> t</w:t>
      </w:r>
      <w:r w:rsidRPr="000E6DD3">
        <w:rPr>
          <w:spacing w:val="-2"/>
          <w:sz w:val="22"/>
          <w:szCs w:val="22"/>
        </w:rPr>
        <w:t>h</w:t>
      </w:r>
      <w:r w:rsidRPr="000E6DD3">
        <w:rPr>
          <w:sz w:val="22"/>
          <w:szCs w:val="22"/>
        </w:rPr>
        <w:t>an</w:t>
      </w:r>
      <w:r w:rsidRPr="000E6DD3">
        <w:rPr>
          <w:spacing w:val="-2"/>
          <w:sz w:val="22"/>
          <w:szCs w:val="22"/>
        </w:rPr>
        <w:t xml:space="preserve"> </w:t>
      </w:r>
      <w:r w:rsidRPr="000E6DD3">
        <w:rPr>
          <w:spacing w:val="1"/>
          <w:sz w:val="22"/>
          <w:szCs w:val="22"/>
        </w:rPr>
        <w:t>X</w:t>
      </w:r>
      <w:r w:rsidRPr="000E6DD3">
        <w:rPr>
          <w:sz w:val="22"/>
          <w:szCs w:val="22"/>
        </w:rPr>
        <w:t>ML</w:t>
      </w:r>
      <w:r w:rsidRPr="000E6DD3">
        <w:rPr>
          <w:spacing w:val="-2"/>
          <w:sz w:val="22"/>
          <w:szCs w:val="22"/>
        </w:rPr>
        <w:t xml:space="preserve"> </w:t>
      </w:r>
      <w:r w:rsidRPr="000E6DD3">
        <w:rPr>
          <w:sz w:val="22"/>
          <w:szCs w:val="22"/>
        </w:rPr>
        <w:t>and how</w:t>
      </w:r>
      <w:r w:rsidRPr="000E6DD3">
        <w:rPr>
          <w:spacing w:val="-3"/>
          <w:sz w:val="22"/>
          <w:szCs w:val="22"/>
        </w:rPr>
        <w:t xml:space="preserve"> </w:t>
      </w:r>
      <w:r w:rsidRPr="000E6DD3">
        <w:rPr>
          <w:sz w:val="22"/>
          <w:szCs w:val="22"/>
        </w:rPr>
        <w:t>e</w:t>
      </w:r>
      <w:r w:rsidRPr="000E6DD3">
        <w:rPr>
          <w:spacing w:val="1"/>
          <w:sz w:val="22"/>
          <w:szCs w:val="22"/>
        </w:rPr>
        <w:t>a</w:t>
      </w:r>
      <w:r w:rsidRPr="000E6DD3">
        <w:rPr>
          <w:sz w:val="22"/>
          <w:szCs w:val="22"/>
        </w:rPr>
        <w:t>sy</w:t>
      </w:r>
      <w:r w:rsidRPr="000E6DD3">
        <w:rPr>
          <w:spacing w:val="-4"/>
          <w:sz w:val="22"/>
          <w:szCs w:val="22"/>
        </w:rPr>
        <w:t xml:space="preserve">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o p</w:t>
      </w:r>
      <w:r w:rsidRPr="000E6DD3">
        <w:rPr>
          <w:spacing w:val="-2"/>
          <w:sz w:val="22"/>
          <w:szCs w:val="22"/>
        </w:rPr>
        <w:t>r</w:t>
      </w:r>
      <w:r w:rsidRPr="000E6DD3">
        <w:rPr>
          <w:sz w:val="22"/>
          <w:szCs w:val="22"/>
        </w:rPr>
        <w:t>oc</w:t>
      </w:r>
      <w:r w:rsidRPr="000E6DD3">
        <w:rPr>
          <w:spacing w:val="-2"/>
          <w:sz w:val="22"/>
          <w:szCs w:val="22"/>
        </w:rPr>
        <w:t>e</w:t>
      </w:r>
      <w:r w:rsidRPr="000E6DD3">
        <w:rPr>
          <w:sz w:val="22"/>
          <w:szCs w:val="22"/>
        </w:rPr>
        <w:t>ss</w:t>
      </w:r>
      <w:r w:rsidRPr="000E6DD3">
        <w:rPr>
          <w:spacing w:val="-1"/>
          <w:sz w:val="22"/>
          <w:szCs w:val="22"/>
        </w:rPr>
        <w:t xml:space="preserve"> </w:t>
      </w:r>
      <w:r w:rsidRPr="000E6DD3">
        <w:rPr>
          <w:spacing w:val="1"/>
          <w:sz w:val="22"/>
          <w:szCs w:val="22"/>
        </w:rPr>
        <w:t>i</w:t>
      </w:r>
      <w:r w:rsidRPr="000E6DD3">
        <w:rPr>
          <w:sz w:val="22"/>
          <w:szCs w:val="22"/>
        </w:rPr>
        <w:t>n P</w:t>
      </w:r>
      <w:r w:rsidRPr="000E6DD3">
        <w:rPr>
          <w:spacing w:val="-1"/>
          <w:sz w:val="22"/>
          <w:szCs w:val="22"/>
        </w:rPr>
        <w:t>H</w:t>
      </w:r>
      <w:r w:rsidRPr="000E6DD3">
        <w:rPr>
          <w:sz w:val="22"/>
          <w:szCs w:val="22"/>
        </w:rPr>
        <w:t>P.</w:t>
      </w:r>
    </w:p>
    <w:p w:rsidR="00CE6805" w:rsidRPr="000E6DD3" w:rsidRDefault="0042137A" w:rsidP="00322B9D">
      <w:pPr>
        <w:pStyle w:val="Heading3"/>
        <w:numPr>
          <w:ilvl w:val="2"/>
          <w:numId w:val="3"/>
        </w:numPr>
      </w:pPr>
      <w:r w:rsidRPr="000E6DD3">
        <w:rPr>
          <w:spacing w:val="1"/>
        </w:rPr>
        <w:t>W</w:t>
      </w:r>
      <w:r w:rsidRPr="000E6DD3">
        <w:rPr>
          <w:spacing w:val="-1"/>
        </w:rPr>
        <w:t>e</w:t>
      </w:r>
      <w:r w:rsidRPr="000E6DD3">
        <w:t>b side mapping</w:t>
      </w:r>
      <w:r w:rsidRPr="000E6DD3">
        <w:rPr>
          <w:spacing w:val="-2"/>
        </w:rPr>
        <w:t xml:space="preserve"> </w:t>
      </w:r>
      <w:r w:rsidRPr="000E6DD3">
        <w:t>A</w:t>
      </w:r>
      <w:r w:rsidRPr="000E6DD3">
        <w:rPr>
          <w:spacing w:val="3"/>
        </w:rPr>
        <w:t>P</w:t>
      </w:r>
      <w:r w:rsidRPr="000E6DD3">
        <w:t>I</w:t>
      </w:r>
    </w:p>
    <w:p w:rsidR="00CE6805" w:rsidRPr="00322B9D" w:rsidRDefault="0042137A" w:rsidP="00322B9D">
      <w:pPr>
        <w:spacing w:before="21" w:line="259" w:lineRule="auto"/>
        <w:ind w:left="824" w:right="233"/>
        <w:rPr>
          <w:sz w:val="22"/>
          <w:szCs w:val="22"/>
        </w:rPr>
      </w:pPr>
      <w:r w:rsidRPr="000E6DD3">
        <w:rPr>
          <w:spacing w:val="-1"/>
          <w:sz w:val="22"/>
          <w:szCs w:val="22"/>
        </w:rPr>
        <w:t>B</w:t>
      </w:r>
      <w:r w:rsidRPr="000E6DD3">
        <w:rPr>
          <w:sz w:val="22"/>
          <w:szCs w:val="22"/>
        </w:rPr>
        <w:t>e</w:t>
      </w:r>
      <w:r w:rsidRPr="000E6DD3">
        <w:rPr>
          <w:spacing w:val="1"/>
          <w:sz w:val="22"/>
          <w:szCs w:val="22"/>
        </w:rPr>
        <w:t>c</w:t>
      </w:r>
      <w:r w:rsidRPr="000E6DD3">
        <w:rPr>
          <w:sz w:val="22"/>
          <w:szCs w:val="22"/>
        </w:rPr>
        <w:t>au</w:t>
      </w:r>
      <w:r w:rsidRPr="000E6DD3">
        <w:rPr>
          <w:spacing w:val="-2"/>
          <w:sz w:val="22"/>
          <w:szCs w:val="22"/>
        </w:rPr>
        <w:t>s</w:t>
      </w:r>
      <w:r w:rsidRPr="000E6DD3">
        <w:rPr>
          <w:sz w:val="22"/>
          <w:szCs w:val="22"/>
        </w:rPr>
        <w:t>e of</w:t>
      </w:r>
      <w:r w:rsidRPr="000E6DD3">
        <w:rPr>
          <w:spacing w:val="-1"/>
          <w:sz w:val="22"/>
          <w:szCs w:val="22"/>
        </w:rPr>
        <w:t xml:space="preserve"> </w:t>
      </w:r>
      <w:r w:rsidRPr="000E6DD3">
        <w:rPr>
          <w:spacing w:val="1"/>
          <w:sz w:val="22"/>
          <w:szCs w:val="22"/>
        </w:rPr>
        <w:t>i</w:t>
      </w:r>
      <w:r w:rsidRPr="000E6DD3">
        <w:rPr>
          <w:spacing w:val="-1"/>
          <w:sz w:val="22"/>
          <w:szCs w:val="22"/>
        </w:rPr>
        <w:t>t</w:t>
      </w:r>
      <w:r w:rsidRPr="000E6DD3">
        <w:rPr>
          <w:sz w:val="22"/>
          <w:szCs w:val="22"/>
        </w:rPr>
        <w:t>s wi</w:t>
      </w:r>
      <w:r w:rsidRPr="000E6DD3">
        <w:rPr>
          <w:spacing w:val="-2"/>
          <w:sz w:val="22"/>
          <w:szCs w:val="22"/>
        </w:rPr>
        <w:t>d</w:t>
      </w:r>
      <w:r w:rsidRPr="000E6DD3">
        <w:rPr>
          <w:sz w:val="22"/>
          <w:szCs w:val="22"/>
        </w:rPr>
        <w:t xml:space="preserve">e </w:t>
      </w:r>
      <w:r w:rsidRPr="000E6DD3">
        <w:rPr>
          <w:spacing w:val="-2"/>
          <w:sz w:val="22"/>
          <w:szCs w:val="22"/>
        </w:rPr>
        <w:t>v</w:t>
      </w:r>
      <w:r w:rsidRPr="000E6DD3">
        <w:rPr>
          <w:sz w:val="22"/>
          <w:szCs w:val="22"/>
        </w:rPr>
        <w:t>a</w:t>
      </w:r>
      <w:r w:rsidRPr="000E6DD3">
        <w:rPr>
          <w:spacing w:val="1"/>
          <w:sz w:val="22"/>
          <w:szCs w:val="22"/>
        </w:rPr>
        <w:t>r</w:t>
      </w:r>
      <w:r w:rsidRPr="000E6DD3">
        <w:rPr>
          <w:spacing w:val="-1"/>
          <w:sz w:val="22"/>
          <w:szCs w:val="22"/>
        </w:rPr>
        <w:t>i</w:t>
      </w:r>
      <w:r w:rsidRPr="000E6DD3">
        <w:rPr>
          <w:sz w:val="22"/>
          <w:szCs w:val="22"/>
        </w:rPr>
        <w:t>e</w:t>
      </w:r>
      <w:r w:rsidRPr="000E6DD3">
        <w:rPr>
          <w:spacing w:val="1"/>
          <w:sz w:val="22"/>
          <w:szCs w:val="22"/>
        </w:rPr>
        <w:t>t</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w:t>
      </w:r>
      <w:r w:rsidRPr="000E6DD3">
        <w:rPr>
          <w:sz w:val="22"/>
          <w:szCs w:val="22"/>
        </w:rPr>
        <w:t>b</w:t>
      </w:r>
      <w:r w:rsidRPr="000E6DD3">
        <w:rPr>
          <w:spacing w:val="-2"/>
          <w:sz w:val="22"/>
          <w:szCs w:val="22"/>
        </w:rPr>
        <w:t>r</w:t>
      </w:r>
      <w:r w:rsidRPr="000E6DD3">
        <w:rPr>
          <w:sz w:val="22"/>
          <w:szCs w:val="22"/>
        </w:rPr>
        <w:t>o</w:t>
      </w:r>
      <w:r w:rsidRPr="000E6DD3">
        <w:rPr>
          <w:spacing w:val="-1"/>
          <w:sz w:val="22"/>
          <w:szCs w:val="22"/>
        </w:rPr>
        <w:t>w</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z w:val="22"/>
          <w:szCs w:val="22"/>
        </w:rPr>
        <w:t>supp</w:t>
      </w:r>
      <w:r w:rsidRPr="000E6DD3">
        <w:rPr>
          <w:spacing w:val="-2"/>
          <w:sz w:val="22"/>
          <w:szCs w:val="22"/>
        </w:rPr>
        <w:t>o</w:t>
      </w:r>
      <w:r w:rsidRPr="000E6DD3">
        <w:rPr>
          <w:spacing w:val="1"/>
          <w:sz w:val="22"/>
          <w:szCs w:val="22"/>
        </w:rPr>
        <w:t>r</w:t>
      </w:r>
      <w:r w:rsidRPr="000E6DD3">
        <w:rPr>
          <w:spacing w:val="-1"/>
          <w:sz w:val="22"/>
          <w:szCs w:val="22"/>
        </w:rPr>
        <w:t>t</w:t>
      </w:r>
      <w:r w:rsidRPr="000E6DD3">
        <w:rPr>
          <w:sz w:val="22"/>
          <w:szCs w:val="22"/>
        </w:rPr>
        <w:t xml:space="preserve">, </w:t>
      </w:r>
      <w:r w:rsidRPr="000E6DD3">
        <w:rPr>
          <w:spacing w:val="1"/>
          <w:sz w:val="22"/>
          <w:szCs w:val="22"/>
        </w:rPr>
        <w:t>f</w:t>
      </w:r>
      <w:r w:rsidRPr="000E6DD3">
        <w:rPr>
          <w:spacing w:val="-2"/>
          <w:sz w:val="22"/>
          <w:szCs w:val="22"/>
        </w:rPr>
        <w:t>e</w:t>
      </w:r>
      <w:r w:rsidRPr="000E6DD3">
        <w:rPr>
          <w:sz w:val="22"/>
          <w:szCs w:val="22"/>
        </w:rPr>
        <w:t>a</w:t>
      </w:r>
      <w:r w:rsidRPr="000E6DD3">
        <w:rPr>
          <w:spacing w:val="1"/>
          <w:sz w:val="22"/>
          <w:szCs w:val="22"/>
        </w:rPr>
        <w:t>t</w:t>
      </w:r>
      <w:r w:rsidRPr="000E6DD3">
        <w:rPr>
          <w:spacing w:val="-2"/>
          <w:sz w:val="22"/>
          <w:szCs w:val="22"/>
        </w:rPr>
        <w:t>u</w:t>
      </w:r>
      <w:r w:rsidRPr="000E6DD3">
        <w:rPr>
          <w:spacing w:val="1"/>
          <w:sz w:val="22"/>
          <w:szCs w:val="22"/>
        </w:rPr>
        <w:t>r</w:t>
      </w:r>
      <w:r w:rsidRPr="000E6DD3">
        <w:rPr>
          <w:spacing w:val="-2"/>
          <w:sz w:val="22"/>
          <w:szCs w:val="22"/>
        </w:rPr>
        <w:t>e</w:t>
      </w:r>
      <w:r w:rsidRPr="000E6DD3">
        <w:rPr>
          <w:sz w:val="22"/>
          <w:szCs w:val="22"/>
        </w:rPr>
        <w:t xml:space="preserve">s </w:t>
      </w:r>
      <w:r w:rsidRPr="000E6DD3">
        <w:rPr>
          <w:spacing w:val="1"/>
          <w:sz w:val="22"/>
          <w:szCs w:val="22"/>
        </w:rPr>
        <w:t>a</w:t>
      </w:r>
      <w:r w:rsidRPr="000E6DD3">
        <w:rPr>
          <w:sz w:val="22"/>
          <w:szCs w:val="22"/>
        </w:rPr>
        <w:t xml:space="preserve">nd </w:t>
      </w:r>
      <w:r w:rsidRPr="000E6DD3">
        <w:rPr>
          <w:spacing w:val="-2"/>
          <w:sz w:val="22"/>
          <w:szCs w:val="22"/>
        </w:rPr>
        <w:t>s</w:t>
      </w:r>
      <w:r w:rsidRPr="000E6DD3">
        <w:rPr>
          <w:spacing w:val="1"/>
          <w:sz w:val="22"/>
          <w:szCs w:val="22"/>
        </w:rPr>
        <w:t>i</w:t>
      </w:r>
      <w:r w:rsidRPr="000E6DD3">
        <w:rPr>
          <w:spacing w:val="-4"/>
          <w:sz w:val="22"/>
          <w:szCs w:val="22"/>
        </w:rPr>
        <w:t>m</w:t>
      </w:r>
      <w:r w:rsidRPr="000E6DD3">
        <w:rPr>
          <w:sz w:val="22"/>
          <w:szCs w:val="22"/>
        </w:rPr>
        <w:t>p</w:t>
      </w:r>
      <w:r w:rsidRPr="000E6DD3">
        <w:rPr>
          <w:spacing w:val="1"/>
          <w:sz w:val="22"/>
          <w:szCs w:val="22"/>
        </w:rPr>
        <w:t>li</w:t>
      </w:r>
      <w:r w:rsidRPr="000E6DD3">
        <w:rPr>
          <w:spacing w:val="-2"/>
          <w:sz w:val="22"/>
          <w:szCs w:val="22"/>
        </w:rPr>
        <w:t>c</w:t>
      </w:r>
      <w:r w:rsidRPr="000E6DD3">
        <w:rPr>
          <w:spacing w:val="1"/>
          <w:sz w:val="22"/>
          <w:szCs w:val="22"/>
        </w:rPr>
        <w:t>it</w:t>
      </w:r>
      <w:r w:rsidRPr="000E6DD3">
        <w:rPr>
          <w:spacing w:val="-2"/>
          <w:sz w:val="22"/>
          <w:szCs w:val="22"/>
        </w:rPr>
        <w:t>y</w:t>
      </w:r>
      <w:r w:rsidRPr="000E6DD3">
        <w:rPr>
          <w:sz w:val="22"/>
          <w:szCs w:val="22"/>
        </w:rPr>
        <w:t xml:space="preserve">, </w:t>
      </w:r>
      <w:r w:rsidRPr="000E6DD3">
        <w:rPr>
          <w:spacing w:val="1"/>
          <w:sz w:val="22"/>
          <w:szCs w:val="22"/>
        </w:rPr>
        <w:t>t</w:t>
      </w:r>
      <w:r w:rsidRPr="000E6DD3">
        <w:rPr>
          <w:spacing w:val="-2"/>
          <w:sz w:val="22"/>
          <w:szCs w:val="22"/>
        </w:rPr>
        <w:t>h</w:t>
      </w:r>
      <w:r w:rsidRPr="000E6DD3">
        <w:rPr>
          <w:sz w:val="22"/>
          <w:szCs w:val="22"/>
        </w:rPr>
        <w:t>e Le</w:t>
      </w:r>
      <w:r w:rsidRPr="000E6DD3">
        <w:rPr>
          <w:spacing w:val="-2"/>
          <w:sz w:val="22"/>
          <w:szCs w:val="22"/>
        </w:rPr>
        <w:t>a</w:t>
      </w:r>
      <w:r w:rsidRPr="000E6DD3">
        <w:rPr>
          <w:spacing w:val="1"/>
          <w:sz w:val="22"/>
          <w:szCs w:val="22"/>
        </w:rPr>
        <w:t>f</w:t>
      </w:r>
      <w:r w:rsidRPr="000E6DD3">
        <w:rPr>
          <w:spacing w:val="-1"/>
          <w:sz w:val="22"/>
          <w:szCs w:val="22"/>
        </w:rPr>
        <w:t>l</w:t>
      </w:r>
      <w:r w:rsidRPr="000E6DD3">
        <w:rPr>
          <w:sz w:val="22"/>
          <w:szCs w:val="22"/>
        </w:rPr>
        <w:t>et</w:t>
      </w:r>
      <w:r w:rsidRPr="000E6DD3">
        <w:rPr>
          <w:spacing w:val="-1"/>
          <w:sz w:val="22"/>
          <w:szCs w:val="22"/>
        </w:rPr>
        <w:t xml:space="preserve"> A</w:t>
      </w:r>
      <w:r w:rsidRPr="000E6DD3">
        <w:rPr>
          <w:spacing w:val="2"/>
          <w:sz w:val="22"/>
          <w:szCs w:val="22"/>
        </w:rPr>
        <w:t>P</w:t>
      </w:r>
      <w:r w:rsidRPr="000E6DD3">
        <w:rPr>
          <w:sz w:val="22"/>
          <w:szCs w:val="22"/>
        </w:rPr>
        <w:t>I</w:t>
      </w:r>
      <w:r w:rsidRPr="000E6DD3">
        <w:rPr>
          <w:spacing w:val="-4"/>
          <w:sz w:val="22"/>
          <w:szCs w:val="22"/>
        </w:rPr>
        <w:t xml:space="preserve"> </w:t>
      </w:r>
      <w:r w:rsidRPr="000E6DD3">
        <w:rPr>
          <w:sz w:val="22"/>
          <w:szCs w:val="22"/>
        </w:rPr>
        <w:t>s</w:t>
      </w:r>
      <w:r w:rsidRPr="000E6DD3">
        <w:rPr>
          <w:spacing w:val="1"/>
          <w:sz w:val="22"/>
          <w:szCs w:val="22"/>
        </w:rPr>
        <w:t>t</w:t>
      </w:r>
      <w:r w:rsidRPr="000E6DD3">
        <w:rPr>
          <w:sz w:val="22"/>
          <w:szCs w:val="22"/>
        </w:rPr>
        <w:t>ood out</w:t>
      </w:r>
      <w:r w:rsidRPr="000E6DD3">
        <w:rPr>
          <w:spacing w:val="1"/>
          <w:sz w:val="22"/>
          <w:szCs w:val="22"/>
        </w:rPr>
        <w:t xml:space="preserve"> </w:t>
      </w:r>
      <w:r w:rsidRPr="000E6DD3">
        <w:rPr>
          <w:spacing w:val="-2"/>
          <w:sz w:val="22"/>
          <w:szCs w:val="22"/>
        </w:rPr>
        <w:t>a</w:t>
      </w:r>
      <w:r w:rsidRPr="000E6DD3">
        <w:rPr>
          <w:sz w:val="22"/>
          <w:szCs w:val="22"/>
        </w:rPr>
        <w:t xml:space="preserve">s </w:t>
      </w:r>
      <w:r w:rsidRPr="000E6DD3">
        <w:rPr>
          <w:spacing w:val="1"/>
          <w:sz w:val="22"/>
          <w:szCs w:val="22"/>
        </w:rPr>
        <w:t>e</w:t>
      </w:r>
      <w:r w:rsidRPr="000E6DD3">
        <w:rPr>
          <w:sz w:val="22"/>
          <w:szCs w:val="22"/>
        </w:rPr>
        <w:t>x</w:t>
      </w:r>
      <w:r w:rsidRPr="000E6DD3">
        <w:rPr>
          <w:spacing w:val="-2"/>
          <w:sz w:val="22"/>
          <w:szCs w:val="22"/>
        </w:rPr>
        <w:t>a</w:t>
      </w:r>
      <w:r w:rsidRPr="000E6DD3">
        <w:rPr>
          <w:sz w:val="22"/>
          <w:szCs w:val="22"/>
        </w:rPr>
        <w:t>c</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w</w:t>
      </w:r>
      <w:r w:rsidRPr="000E6DD3">
        <w:rPr>
          <w:sz w:val="22"/>
          <w:szCs w:val="22"/>
        </w:rPr>
        <w:t>hat</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p</w:t>
      </w:r>
      <w:r w:rsidRPr="000E6DD3">
        <w:rPr>
          <w:spacing w:val="1"/>
          <w:sz w:val="22"/>
          <w:szCs w:val="22"/>
        </w:rPr>
        <w:t>r</w:t>
      </w:r>
      <w:r w:rsidRPr="000E6DD3">
        <w:rPr>
          <w:spacing w:val="-2"/>
          <w:sz w:val="22"/>
          <w:szCs w:val="22"/>
        </w:rPr>
        <w:t>o</w:t>
      </w:r>
      <w:r w:rsidRPr="000E6DD3">
        <w:rPr>
          <w:spacing w:val="1"/>
          <w:sz w:val="22"/>
          <w:szCs w:val="22"/>
        </w:rPr>
        <w:t>j</w:t>
      </w:r>
      <w:r w:rsidRPr="000E6DD3">
        <w:rPr>
          <w:sz w:val="22"/>
          <w:szCs w:val="22"/>
        </w:rPr>
        <w:t>e</w:t>
      </w:r>
      <w:r w:rsidRPr="000E6DD3">
        <w:rPr>
          <w:spacing w:val="1"/>
          <w:sz w:val="22"/>
          <w:szCs w:val="22"/>
        </w:rPr>
        <w:t>c</w:t>
      </w:r>
      <w:r w:rsidRPr="000E6DD3">
        <w:rPr>
          <w:sz w:val="22"/>
          <w:szCs w:val="22"/>
        </w:rPr>
        <w:t>t</w:t>
      </w:r>
      <w:r w:rsidRPr="000E6DD3">
        <w:rPr>
          <w:spacing w:val="1"/>
          <w:sz w:val="22"/>
          <w:szCs w:val="22"/>
        </w:rPr>
        <w:t xml:space="preserve"> </w:t>
      </w:r>
      <w:r w:rsidRPr="000E6DD3">
        <w:rPr>
          <w:spacing w:val="-2"/>
          <w:sz w:val="22"/>
          <w:szCs w:val="22"/>
        </w:rPr>
        <w:t>g</w:t>
      </w:r>
      <w:r w:rsidRPr="000E6DD3">
        <w:rPr>
          <w:spacing w:val="1"/>
          <w:sz w:val="22"/>
          <w:szCs w:val="22"/>
        </w:rPr>
        <w:t>r</w:t>
      </w:r>
      <w:r w:rsidRPr="000E6DD3">
        <w:rPr>
          <w:sz w:val="22"/>
          <w:szCs w:val="22"/>
        </w:rPr>
        <w:t xml:space="preserve">oup </w:t>
      </w:r>
      <w:r w:rsidRPr="000E6DD3">
        <w:rPr>
          <w:spacing w:val="-1"/>
          <w:sz w:val="22"/>
          <w:szCs w:val="22"/>
        </w:rPr>
        <w:t>w</w:t>
      </w:r>
      <w:r w:rsidRPr="000E6DD3">
        <w:rPr>
          <w:spacing w:val="-2"/>
          <w:sz w:val="22"/>
          <w:szCs w:val="22"/>
        </w:rPr>
        <w:t>o</w:t>
      </w:r>
      <w:r w:rsidRPr="000E6DD3">
        <w:rPr>
          <w:sz w:val="22"/>
          <w:szCs w:val="22"/>
        </w:rPr>
        <w:t>u</w:t>
      </w:r>
      <w:r w:rsidRPr="000E6DD3">
        <w:rPr>
          <w:spacing w:val="1"/>
          <w:sz w:val="22"/>
          <w:szCs w:val="22"/>
        </w:rPr>
        <w:t>l</w:t>
      </w:r>
      <w:r w:rsidRPr="000E6DD3">
        <w:rPr>
          <w:sz w:val="22"/>
          <w:szCs w:val="22"/>
        </w:rPr>
        <w:t xml:space="preserve">d </w:t>
      </w:r>
      <w:r w:rsidRPr="000E6DD3">
        <w:rPr>
          <w:spacing w:val="-2"/>
          <w:sz w:val="22"/>
          <w:szCs w:val="22"/>
        </w:rPr>
        <w:t>n</w:t>
      </w:r>
      <w:r w:rsidRPr="000E6DD3">
        <w:rPr>
          <w:sz w:val="22"/>
          <w:szCs w:val="22"/>
        </w:rPr>
        <w:t>e</w:t>
      </w:r>
      <w:r w:rsidRPr="000E6DD3">
        <w:rPr>
          <w:spacing w:val="1"/>
          <w:sz w:val="22"/>
          <w:szCs w:val="22"/>
        </w:rPr>
        <w:t>e</w:t>
      </w:r>
      <w:r w:rsidRPr="000E6DD3">
        <w:rPr>
          <w:sz w:val="22"/>
          <w:szCs w:val="22"/>
        </w:rPr>
        <w:t>d</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us</w:t>
      </w:r>
      <w:r w:rsidRPr="000E6DD3">
        <w:rPr>
          <w:spacing w:val="4"/>
          <w:sz w:val="22"/>
          <w:szCs w:val="22"/>
        </w:rPr>
        <w:t>e</w:t>
      </w:r>
      <w:r w:rsidRPr="000E6DD3">
        <w:rPr>
          <w:sz w:val="22"/>
          <w:szCs w:val="22"/>
        </w:rPr>
        <w:t>.</w:t>
      </w:r>
    </w:p>
    <w:p w:rsidR="00CE6805" w:rsidRPr="000E6DD3" w:rsidRDefault="00CE6805">
      <w:pPr>
        <w:spacing w:before="5" w:line="220" w:lineRule="exact"/>
        <w:rPr>
          <w:sz w:val="22"/>
          <w:szCs w:val="22"/>
        </w:rPr>
      </w:pPr>
    </w:p>
    <w:p w:rsidR="00CE6805" w:rsidRPr="000E6DD3" w:rsidRDefault="0042137A" w:rsidP="00322B9D">
      <w:pPr>
        <w:pStyle w:val="Heading2"/>
        <w:numPr>
          <w:ilvl w:val="1"/>
          <w:numId w:val="3"/>
        </w:numPr>
      </w:pPr>
      <w:bookmarkStart w:id="7" w:name="_Toc378680230"/>
      <w:r w:rsidRPr="000E6DD3">
        <w:t>Target</w:t>
      </w:r>
      <w:r w:rsidRPr="000E6DD3">
        <w:rPr>
          <w:spacing w:val="-7"/>
        </w:rPr>
        <w:t xml:space="preserve"> </w:t>
      </w:r>
      <w:r w:rsidRPr="000E6DD3">
        <w:t>user</w:t>
      </w:r>
      <w:r w:rsidRPr="000E6DD3">
        <w:rPr>
          <w:spacing w:val="-2"/>
        </w:rPr>
        <w:t xml:space="preserve"> </w:t>
      </w:r>
      <w:r w:rsidRPr="000E6DD3">
        <w:rPr>
          <w:w w:val="99"/>
        </w:rPr>
        <w:t>base</w:t>
      </w:r>
      <w:bookmarkEnd w:id="7"/>
    </w:p>
    <w:p w:rsidR="00CE6805" w:rsidRPr="000E6DD3" w:rsidRDefault="00CE6805">
      <w:pPr>
        <w:spacing w:line="200" w:lineRule="exact"/>
      </w:pPr>
    </w:p>
    <w:p w:rsidR="00CE6805" w:rsidRPr="000E6DD3" w:rsidRDefault="00CE6805">
      <w:pPr>
        <w:spacing w:before="18" w:line="240" w:lineRule="exact"/>
        <w:rPr>
          <w:sz w:val="24"/>
          <w:szCs w:val="24"/>
        </w:rPr>
      </w:pPr>
    </w:p>
    <w:p w:rsidR="00CE6805" w:rsidRPr="000E6DD3" w:rsidRDefault="0042137A">
      <w:pPr>
        <w:spacing w:line="258" w:lineRule="auto"/>
        <w:ind w:left="116" w:right="327"/>
        <w:rPr>
          <w:sz w:val="22"/>
          <w:szCs w:val="22"/>
        </w:rPr>
        <w:sectPr w:rsidR="00CE6805" w:rsidRPr="000E6DD3">
          <w:pgSz w:w="11920" w:h="16840"/>
          <w:pgMar w:top="940" w:right="1300" w:bottom="280" w:left="1300" w:header="730" w:footer="986" w:gutter="0"/>
          <w:cols w:space="720"/>
        </w:sect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c</w:t>
      </w:r>
      <w:r w:rsidRPr="000E6DD3">
        <w:rPr>
          <w:spacing w:val="-1"/>
          <w:sz w:val="22"/>
          <w:szCs w:val="22"/>
        </w:rPr>
        <w:t>l</w:t>
      </w:r>
      <w:r w:rsidRPr="000E6DD3">
        <w:rPr>
          <w:spacing w:val="1"/>
          <w:sz w:val="22"/>
          <w:szCs w:val="22"/>
        </w:rPr>
        <w:t>i</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z w:val="22"/>
          <w:szCs w:val="22"/>
        </w:rPr>
        <w:t>h</w:t>
      </w:r>
      <w:r w:rsidRPr="000E6DD3">
        <w:rPr>
          <w:spacing w:val="-2"/>
          <w:sz w:val="22"/>
          <w:szCs w:val="22"/>
        </w:rPr>
        <w:t>a</w:t>
      </w:r>
      <w:r w:rsidRPr="000E6DD3">
        <w:rPr>
          <w:sz w:val="22"/>
          <w:szCs w:val="22"/>
        </w:rPr>
        <w:t xml:space="preserve">s </w:t>
      </w:r>
      <w:r w:rsidRPr="000E6DD3">
        <w:rPr>
          <w:spacing w:val="1"/>
          <w:sz w:val="22"/>
          <w:szCs w:val="22"/>
        </w:rPr>
        <w:t>s</w:t>
      </w:r>
      <w:r w:rsidRPr="000E6DD3">
        <w:rPr>
          <w:sz w:val="22"/>
          <w:szCs w:val="22"/>
        </w:rPr>
        <w:t>u</w:t>
      </w:r>
      <w:r w:rsidRPr="000E6DD3">
        <w:rPr>
          <w:spacing w:val="-2"/>
          <w:sz w:val="22"/>
          <w:szCs w:val="22"/>
        </w:rPr>
        <w:t>gg</w:t>
      </w:r>
      <w:r w:rsidRPr="000E6DD3">
        <w:rPr>
          <w:sz w:val="22"/>
          <w:szCs w:val="22"/>
        </w:rPr>
        <w:t>e</w:t>
      </w:r>
      <w:r w:rsidRPr="000E6DD3">
        <w:rPr>
          <w:spacing w:val="1"/>
          <w:sz w:val="22"/>
          <w:szCs w:val="22"/>
        </w:rPr>
        <w:t>st</w:t>
      </w:r>
      <w:r w:rsidRPr="000E6DD3">
        <w:rPr>
          <w:sz w:val="22"/>
          <w:szCs w:val="22"/>
        </w:rPr>
        <w:t>ed</w:t>
      </w:r>
      <w:r w:rsidRPr="000E6DD3">
        <w:rPr>
          <w:spacing w:val="-2"/>
          <w:sz w:val="22"/>
          <w:szCs w:val="22"/>
        </w:rPr>
        <w:t xml:space="preserve"> </w:t>
      </w:r>
      <w:r w:rsidRPr="000E6DD3">
        <w:rPr>
          <w:sz w:val="22"/>
          <w:szCs w:val="22"/>
        </w:rPr>
        <w:t>s</w:t>
      </w:r>
      <w:r w:rsidRPr="000E6DD3">
        <w:rPr>
          <w:spacing w:val="-2"/>
          <w:sz w:val="22"/>
          <w:szCs w:val="22"/>
        </w:rPr>
        <w:t>e</w:t>
      </w:r>
      <w:r w:rsidRPr="000E6DD3">
        <w:rPr>
          <w:sz w:val="22"/>
          <w:szCs w:val="22"/>
        </w:rPr>
        <w:t xml:space="preserve">cond </w:t>
      </w:r>
      <w:r w:rsidRPr="000E6DD3">
        <w:rPr>
          <w:spacing w:val="-2"/>
          <w:sz w:val="22"/>
          <w:szCs w:val="22"/>
        </w:rPr>
        <w:t>y</w:t>
      </w:r>
      <w:r w:rsidRPr="000E6DD3">
        <w:rPr>
          <w:sz w:val="22"/>
          <w:szCs w:val="22"/>
        </w:rPr>
        <w:t>e</w:t>
      </w:r>
      <w:r w:rsidRPr="000E6DD3">
        <w:rPr>
          <w:spacing w:val="1"/>
          <w:sz w:val="22"/>
          <w:szCs w:val="22"/>
        </w:rPr>
        <w:t>a</w:t>
      </w:r>
      <w:r w:rsidRPr="000E6DD3">
        <w:rPr>
          <w:sz w:val="22"/>
          <w:szCs w:val="22"/>
        </w:rPr>
        <w:t>r</w:t>
      </w:r>
      <w:r w:rsidRPr="000E6DD3">
        <w:rPr>
          <w:spacing w:val="-2"/>
          <w:sz w:val="22"/>
          <w:szCs w:val="22"/>
        </w:rPr>
        <w:t xml:space="preserve"> </w:t>
      </w:r>
      <w:r w:rsidRPr="000E6DD3">
        <w:rPr>
          <w:sz w:val="22"/>
          <w:szCs w:val="22"/>
        </w:rPr>
        <w:t>co</w:t>
      </w:r>
      <w:r w:rsidRPr="000E6DD3">
        <w:rPr>
          <w:spacing w:val="-3"/>
          <w:sz w:val="22"/>
          <w:szCs w:val="22"/>
        </w:rPr>
        <w:t>m</w:t>
      </w:r>
      <w:r w:rsidRPr="000E6DD3">
        <w:rPr>
          <w:sz w:val="22"/>
          <w:szCs w:val="22"/>
        </w:rPr>
        <w:t>pu</w:t>
      </w:r>
      <w:r w:rsidRPr="000E6DD3">
        <w:rPr>
          <w:spacing w:val="1"/>
          <w:sz w:val="22"/>
          <w:szCs w:val="22"/>
        </w:rPr>
        <w:t>t</w:t>
      </w:r>
      <w:r w:rsidRPr="000E6DD3">
        <w:rPr>
          <w:sz w:val="22"/>
          <w:szCs w:val="22"/>
        </w:rPr>
        <w:t>er</w:t>
      </w:r>
      <w:r w:rsidRPr="000E6DD3">
        <w:rPr>
          <w:spacing w:val="1"/>
          <w:sz w:val="22"/>
          <w:szCs w:val="22"/>
        </w:rPr>
        <w:t xml:space="preserve"> </w:t>
      </w:r>
      <w:r w:rsidRPr="000E6DD3">
        <w:rPr>
          <w:spacing w:val="-2"/>
          <w:sz w:val="22"/>
          <w:szCs w:val="22"/>
        </w:rPr>
        <w:t>s</w:t>
      </w:r>
      <w:r w:rsidRPr="000E6DD3">
        <w:rPr>
          <w:sz w:val="22"/>
          <w:szCs w:val="22"/>
        </w:rPr>
        <w:t>c</w:t>
      </w:r>
      <w:r w:rsidRPr="000E6DD3">
        <w:rPr>
          <w:spacing w:val="-1"/>
          <w:sz w:val="22"/>
          <w:szCs w:val="22"/>
        </w:rPr>
        <w:t>i</w:t>
      </w:r>
      <w:r w:rsidRPr="000E6DD3">
        <w:rPr>
          <w:sz w:val="22"/>
          <w:szCs w:val="22"/>
        </w:rPr>
        <w:t>en</w:t>
      </w:r>
      <w:r w:rsidRPr="000E6DD3">
        <w:rPr>
          <w:spacing w:val="1"/>
          <w:sz w:val="22"/>
          <w:szCs w:val="22"/>
        </w:rPr>
        <w:t>c</w:t>
      </w:r>
      <w:r w:rsidRPr="000E6DD3">
        <w:rPr>
          <w:sz w:val="22"/>
          <w:szCs w:val="22"/>
        </w:rPr>
        <w:t>e</w:t>
      </w:r>
      <w:r w:rsidRPr="000E6DD3">
        <w:rPr>
          <w:spacing w:val="-2"/>
          <w:sz w:val="22"/>
          <w:szCs w:val="22"/>
        </w:rPr>
        <w:t xml:space="preserve"> </w:t>
      </w:r>
      <w:r w:rsidRPr="000E6DD3">
        <w:rPr>
          <w:sz w:val="22"/>
          <w:szCs w:val="22"/>
        </w:rPr>
        <w:t>s</w:t>
      </w:r>
      <w:r w:rsidRPr="000E6DD3">
        <w:rPr>
          <w:spacing w:val="1"/>
          <w:sz w:val="22"/>
          <w:szCs w:val="22"/>
        </w:rPr>
        <w:t>t</w:t>
      </w:r>
      <w:r w:rsidRPr="000E6DD3">
        <w:rPr>
          <w:sz w:val="22"/>
          <w:szCs w:val="22"/>
        </w:rPr>
        <w:t>u</w:t>
      </w:r>
      <w:r w:rsidRPr="000E6DD3">
        <w:rPr>
          <w:spacing w:val="-2"/>
          <w:sz w:val="22"/>
          <w:szCs w:val="22"/>
        </w:rPr>
        <w:t>d</w:t>
      </w:r>
      <w:r w:rsidRPr="000E6DD3">
        <w:rPr>
          <w:sz w:val="22"/>
          <w:szCs w:val="22"/>
        </w:rPr>
        <w:t>en</w:t>
      </w:r>
      <w:r w:rsidRPr="000E6DD3">
        <w:rPr>
          <w:spacing w:val="-1"/>
          <w:sz w:val="22"/>
          <w:szCs w:val="22"/>
        </w:rPr>
        <w:t>t</w:t>
      </w:r>
      <w:r w:rsidRPr="000E6DD3">
        <w:rPr>
          <w:sz w:val="22"/>
          <w:szCs w:val="22"/>
        </w:rPr>
        <w:t xml:space="preserve">s </w:t>
      </w:r>
      <w:r w:rsidRPr="000E6DD3">
        <w:rPr>
          <w:spacing w:val="1"/>
          <w:sz w:val="22"/>
          <w:szCs w:val="22"/>
        </w:rPr>
        <w:t>a</w:t>
      </w:r>
      <w:r w:rsidRPr="000E6DD3">
        <w:rPr>
          <w:sz w:val="22"/>
          <w:szCs w:val="22"/>
        </w:rPr>
        <w:t>s</w:t>
      </w:r>
      <w:r w:rsidRPr="000E6DD3">
        <w:rPr>
          <w:spacing w:val="-2"/>
          <w:sz w:val="22"/>
          <w:szCs w:val="22"/>
        </w:rPr>
        <w:t xml:space="preserve"> </w:t>
      </w:r>
      <w:r w:rsidRPr="000E6DD3">
        <w:rPr>
          <w:spacing w:val="1"/>
          <w:sz w:val="22"/>
          <w:szCs w:val="22"/>
        </w:rPr>
        <w:t>t</w:t>
      </w:r>
      <w:r w:rsidRPr="000E6DD3">
        <w:rPr>
          <w:spacing w:val="-2"/>
          <w:sz w:val="22"/>
          <w:szCs w:val="22"/>
        </w:rPr>
        <w:t>a</w:t>
      </w:r>
      <w:r w:rsidRPr="000E6DD3">
        <w:rPr>
          <w:spacing w:val="1"/>
          <w:sz w:val="22"/>
          <w:szCs w:val="22"/>
        </w:rPr>
        <w:t>r</w:t>
      </w:r>
      <w:r w:rsidRPr="000E6DD3">
        <w:rPr>
          <w:spacing w:val="-2"/>
          <w:sz w:val="22"/>
          <w:szCs w:val="22"/>
        </w:rPr>
        <w:t>g</w:t>
      </w:r>
      <w:r w:rsidRPr="000E6DD3">
        <w:rPr>
          <w:sz w:val="22"/>
          <w:szCs w:val="22"/>
        </w:rPr>
        <w:t>et</w:t>
      </w:r>
      <w:r w:rsidRPr="000E6DD3">
        <w:rPr>
          <w:spacing w:val="1"/>
          <w:sz w:val="22"/>
          <w:szCs w:val="22"/>
        </w:rPr>
        <w:t xml:space="preserve"> </w:t>
      </w:r>
      <w:r w:rsidRPr="000E6DD3">
        <w:rPr>
          <w:sz w:val="22"/>
          <w:szCs w:val="22"/>
        </w:rPr>
        <w:t>b</w:t>
      </w:r>
      <w:r w:rsidRPr="000E6DD3">
        <w:rPr>
          <w:spacing w:val="-2"/>
          <w:sz w:val="22"/>
          <w:szCs w:val="22"/>
        </w:rPr>
        <w:t>a</w:t>
      </w:r>
      <w:r w:rsidRPr="000E6DD3">
        <w:rPr>
          <w:sz w:val="22"/>
          <w:szCs w:val="22"/>
        </w:rPr>
        <w:t>s</w:t>
      </w:r>
      <w:r w:rsidRPr="000E6DD3">
        <w:rPr>
          <w:spacing w:val="1"/>
          <w:sz w:val="22"/>
          <w:szCs w:val="22"/>
        </w:rPr>
        <w:t>e</w:t>
      </w:r>
      <w:r w:rsidRPr="000E6DD3">
        <w:rPr>
          <w:sz w:val="22"/>
          <w:szCs w:val="22"/>
        </w:rPr>
        <w:t>, b</w:t>
      </w:r>
      <w:r w:rsidRPr="000E6DD3">
        <w:rPr>
          <w:spacing w:val="-2"/>
          <w:sz w:val="22"/>
          <w:szCs w:val="22"/>
        </w:rPr>
        <w:t>u</w:t>
      </w:r>
      <w:r w:rsidRPr="000E6DD3">
        <w:rPr>
          <w:sz w:val="22"/>
          <w:szCs w:val="22"/>
        </w:rPr>
        <w:t>t</w:t>
      </w:r>
      <w:r w:rsidRPr="000E6DD3">
        <w:rPr>
          <w:spacing w:val="-1"/>
          <w:sz w:val="22"/>
          <w:szCs w:val="22"/>
        </w:rPr>
        <w:t xml:space="preserve"> </w:t>
      </w:r>
      <w:r w:rsidRPr="000E6DD3">
        <w:rPr>
          <w:spacing w:val="5"/>
          <w:sz w:val="22"/>
          <w:szCs w:val="22"/>
        </w:rPr>
        <w:t>t</w:t>
      </w:r>
      <w:r w:rsidRPr="000E6DD3">
        <w:rPr>
          <w:sz w:val="22"/>
          <w:szCs w:val="22"/>
        </w:rPr>
        <w:t xml:space="preserve">he </w:t>
      </w:r>
      <w:r w:rsidRPr="000E6DD3">
        <w:rPr>
          <w:spacing w:val="-2"/>
          <w:sz w:val="22"/>
          <w:szCs w:val="22"/>
        </w:rPr>
        <w:t>a</w:t>
      </w:r>
      <w:r w:rsidRPr="000E6DD3">
        <w:rPr>
          <w:sz w:val="22"/>
          <w:szCs w:val="22"/>
        </w:rPr>
        <w:t xml:space="preserve">pp </w:t>
      </w:r>
      <w:r w:rsidRPr="000E6DD3">
        <w:rPr>
          <w:spacing w:val="-1"/>
          <w:sz w:val="22"/>
          <w:szCs w:val="22"/>
        </w:rPr>
        <w:t>i</w:t>
      </w:r>
      <w:r w:rsidRPr="000E6DD3">
        <w:rPr>
          <w:sz w:val="22"/>
          <w:szCs w:val="22"/>
        </w:rPr>
        <w:t>s n</w:t>
      </w:r>
      <w:r w:rsidRPr="000E6DD3">
        <w:rPr>
          <w:spacing w:val="-2"/>
          <w:sz w:val="22"/>
          <w:szCs w:val="22"/>
        </w:rPr>
        <w:t>o</w:t>
      </w:r>
      <w:r w:rsidRPr="000E6DD3">
        <w:rPr>
          <w:sz w:val="22"/>
          <w:szCs w:val="22"/>
        </w:rPr>
        <w:t xml:space="preserve">t </w:t>
      </w:r>
      <w:r w:rsidRPr="000E6DD3">
        <w:rPr>
          <w:spacing w:val="1"/>
          <w:sz w:val="22"/>
          <w:szCs w:val="22"/>
        </w:rPr>
        <w:t>t</w:t>
      </w:r>
      <w:r w:rsidRPr="000E6DD3">
        <w:rPr>
          <w:sz w:val="22"/>
          <w:szCs w:val="22"/>
        </w:rPr>
        <w:t>a</w:t>
      </w:r>
      <w:r w:rsidRPr="000E6DD3">
        <w:rPr>
          <w:spacing w:val="1"/>
          <w:sz w:val="22"/>
          <w:szCs w:val="22"/>
        </w:rPr>
        <w:t>r</w:t>
      </w:r>
      <w:r w:rsidRPr="000E6DD3">
        <w:rPr>
          <w:spacing w:val="-2"/>
          <w:sz w:val="22"/>
          <w:szCs w:val="22"/>
        </w:rPr>
        <w:t>g</w:t>
      </w:r>
      <w:r w:rsidRPr="000E6DD3">
        <w:rPr>
          <w:sz w:val="22"/>
          <w:szCs w:val="22"/>
        </w:rPr>
        <w:t>e</w:t>
      </w:r>
      <w:r w:rsidRPr="000E6DD3">
        <w:rPr>
          <w:spacing w:val="-1"/>
          <w:sz w:val="22"/>
          <w:szCs w:val="22"/>
        </w:rPr>
        <w:t>t</w:t>
      </w:r>
      <w:r w:rsidRPr="000E6DD3">
        <w:rPr>
          <w:sz w:val="22"/>
          <w:szCs w:val="22"/>
        </w:rPr>
        <w:t xml:space="preserve">ed </w:t>
      </w:r>
      <w:r w:rsidRPr="000E6DD3">
        <w:rPr>
          <w:spacing w:val="1"/>
          <w:sz w:val="22"/>
          <w:szCs w:val="22"/>
        </w:rPr>
        <w:t>s</w:t>
      </w:r>
      <w:r w:rsidRPr="000E6DD3">
        <w:rPr>
          <w:spacing w:val="-2"/>
          <w:sz w:val="22"/>
          <w:szCs w:val="22"/>
        </w:rPr>
        <w:t>p</w:t>
      </w:r>
      <w:r w:rsidRPr="000E6DD3">
        <w:rPr>
          <w:sz w:val="22"/>
          <w:szCs w:val="22"/>
        </w:rPr>
        <w:t>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2"/>
          <w:sz w:val="22"/>
          <w:szCs w:val="22"/>
        </w:rPr>
        <w:t>a</w:t>
      </w:r>
      <w:r w:rsidRPr="000E6DD3">
        <w:rPr>
          <w:spacing w:val="1"/>
          <w:sz w:val="22"/>
          <w:szCs w:val="22"/>
        </w:rPr>
        <w:t>ll</w:t>
      </w:r>
      <w:r w:rsidRPr="000E6DD3">
        <w:rPr>
          <w:sz w:val="22"/>
          <w:szCs w:val="22"/>
        </w:rPr>
        <w:t>y</w:t>
      </w:r>
      <w:r w:rsidRPr="000E6DD3">
        <w:rPr>
          <w:spacing w:val="-2"/>
          <w:sz w:val="22"/>
          <w:szCs w:val="22"/>
        </w:rPr>
        <w:t xml:space="preserve"> </w:t>
      </w:r>
      <w:r w:rsidRPr="000E6DD3">
        <w:rPr>
          <w:sz w:val="22"/>
          <w:szCs w:val="22"/>
        </w:rPr>
        <w:t>at</w:t>
      </w:r>
      <w:r w:rsidRPr="000E6DD3">
        <w:rPr>
          <w:spacing w:val="-1"/>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us</w:t>
      </w:r>
      <w:r w:rsidRPr="000E6DD3">
        <w:rPr>
          <w:spacing w:val="1"/>
          <w:sz w:val="22"/>
          <w:szCs w:val="22"/>
        </w:rPr>
        <w:t>e</w:t>
      </w:r>
      <w:r w:rsidRPr="000E6DD3">
        <w:rPr>
          <w:sz w:val="22"/>
          <w:szCs w:val="22"/>
        </w:rPr>
        <w:t>r</w:t>
      </w:r>
      <w:r w:rsidRPr="000E6DD3">
        <w:rPr>
          <w:spacing w:val="1"/>
          <w:sz w:val="22"/>
          <w:szCs w:val="22"/>
        </w:rPr>
        <w:t xml:space="preserve"> </w:t>
      </w:r>
      <w:r w:rsidRPr="000E6DD3">
        <w:rPr>
          <w:spacing w:val="-2"/>
          <w:sz w:val="22"/>
          <w:szCs w:val="22"/>
        </w:rPr>
        <w:t>g</w:t>
      </w:r>
      <w:r w:rsidRPr="000E6DD3">
        <w:rPr>
          <w:spacing w:val="1"/>
          <w:sz w:val="22"/>
          <w:szCs w:val="22"/>
        </w:rPr>
        <w:t>r</w:t>
      </w:r>
      <w:r w:rsidRPr="000E6DD3">
        <w:rPr>
          <w:sz w:val="22"/>
          <w:szCs w:val="22"/>
        </w:rPr>
        <w:t>ou</w:t>
      </w:r>
      <w:r w:rsidRPr="000E6DD3">
        <w:rPr>
          <w:spacing w:val="-2"/>
          <w:sz w:val="22"/>
          <w:szCs w:val="22"/>
        </w:rPr>
        <w:t>p</w:t>
      </w:r>
      <w:r w:rsidRPr="000E6DD3">
        <w:rPr>
          <w:sz w:val="22"/>
          <w:szCs w:val="22"/>
        </w:rPr>
        <w:t xml:space="preserve">. </w:t>
      </w:r>
      <w:r w:rsidRPr="000E6DD3">
        <w:rPr>
          <w:spacing w:val="-4"/>
          <w:sz w:val="22"/>
          <w:szCs w:val="22"/>
        </w:rPr>
        <w:t>I</w:t>
      </w:r>
      <w:r w:rsidRPr="000E6DD3">
        <w:rPr>
          <w:spacing w:val="1"/>
          <w:sz w:val="22"/>
          <w:szCs w:val="22"/>
        </w:rPr>
        <w:t>t</w:t>
      </w:r>
      <w:r w:rsidRPr="000E6DD3">
        <w:rPr>
          <w:sz w:val="22"/>
          <w:szCs w:val="22"/>
        </w:rPr>
        <w:t>s pu</w:t>
      </w:r>
      <w:r w:rsidRPr="000E6DD3">
        <w:rPr>
          <w:spacing w:val="1"/>
          <w:sz w:val="22"/>
          <w:szCs w:val="22"/>
        </w:rPr>
        <w:t>r</w:t>
      </w:r>
      <w:r w:rsidRPr="000E6DD3">
        <w:rPr>
          <w:sz w:val="22"/>
          <w:szCs w:val="22"/>
        </w:rPr>
        <w:t>po</w:t>
      </w:r>
      <w:r w:rsidRPr="000E6DD3">
        <w:rPr>
          <w:spacing w:val="-2"/>
          <w:sz w:val="22"/>
          <w:szCs w:val="22"/>
        </w:rPr>
        <w:t>s</w:t>
      </w:r>
      <w:r w:rsidRPr="000E6DD3">
        <w:rPr>
          <w:sz w:val="22"/>
          <w:szCs w:val="22"/>
        </w:rPr>
        <w:t xml:space="preserve">e </w:t>
      </w:r>
      <w:r w:rsidRPr="000E6DD3">
        <w:rPr>
          <w:spacing w:val="-2"/>
          <w:sz w:val="22"/>
          <w:szCs w:val="22"/>
        </w:rPr>
        <w:t>c</w:t>
      </w:r>
      <w:r w:rsidRPr="000E6DD3">
        <w:rPr>
          <w:sz w:val="22"/>
          <w:szCs w:val="22"/>
        </w:rPr>
        <w:t>an</w:t>
      </w:r>
      <w:r w:rsidRPr="000E6DD3">
        <w:rPr>
          <w:spacing w:val="-2"/>
          <w:sz w:val="22"/>
          <w:szCs w:val="22"/>
        </w:rPr>
        <w:t xml:space="preserve"> </w:t>
      </w:r>
      <w:r w:rsidRPr="000E6DD3">
        <w:rPr>
          <w:sz w:val="22"/>
          <w:szCs w:val="22"/>
        </w:rPr>
        <w:t>be d</w:t>
      </w:r>
      <w:r w:rsidRPr="000E6DD3">
        <w:rPr>
          <w:spacing w:val="-1"/>
          <w:sz w:val="22"/>
          <w:szCs w:val="22"/>
        </w:rPr>
        <w:t>i</w:t>
      </w:r>
      <w:r w:rsidRPr="000E6DD3">
        <w:rPr>
          <w:spacing w:val="1"/>
          <w:sz w:val="22"/>
          <w:szCs w:val="22"/>
        </w:rPr>
        <w:t>f</w:t>
      </w:r>
      <w:r w:rsidRPr="000E6DD3">
        <w:rPr>
          <w:spacing w:val="-2"/>
          <w:sz w:val="22"/>
          <w:szCs w:val="22"/>
        </w:rPr>
        <w:t>f</w:t>
      </w:r>
      <w:r w:rsidRPr="000E6DD3">
        <w:rPr>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pacing w:val="-2"/>
          <w:sz w:val="22"/>
          <w:szCs w:val="22"/>
        </w:rPr>
        <w:t>d</w:t>
      </w:r>
      <w:r w:rsidRPr="000E6DD3">
        <w:rPr>
          <w:spacing w:val="1"/>
          <w:sz w:val="22"/>
          <w:szCs w:val="22"/>
        </w:rPr>
        <w:t>i</w:t>
      </w:r>
      <w:r w:rsidRPr="000E6DD3">
        <w:rPr>
          <w:spacing w:val="-2"/>
          <w:sz w:val="22"/>
          <w:szCs w:val="22"/>
        </w:rPr>
        <w:t>f</w:t>
      </w:r>
      <w:r w:rsidRPr="000E6DD3">
        <w:rPr>
          <w:spacing w:val="1"/>
          <w:sz w:val="22"/>
          <w:szCs w:val="22"/>
        </w:rPr>
        <w:t>f</w:t>
      </w:r>
      <w:r w:rsidRPr="000E6DD3">
        <w:rPr>
          <w:spacing w:val="-2"/>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z w:val="22"/>
          <w:szCs w:val="22"/>
        </w:rPr>
        <w:t>u</w:t>
      </w:r>
      <w:r w:rsidRPr="000E6DD3">
        <w:rPr>
          <w:spacing w:val="-2"/>
          <w:sz w:val="22"/>
          <w:szCs w:val="22"/>
        </w:rPr>
        <w:t>s</w:t>
      </w:r>
      <w:r w:rsidRPr="000E6DD3">
        <w:rPr>
          <w:sz w:val="22"/>
          <w:szCs w:val="22"/>
        </w:rPr>
        <w:t>e</w:t>
      </w:r>
      <w:r w:rsidRPr="000E6DD3">
        <w:rPr>
          <w:spacing w:val="1"/>
          <w:sz w:val="22"/>
          <w:szCs w:val="22"/>
        </w:rPr>
        <w:t>r</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 xml:space="preserve">hus </w:t>
      </w:r>
      <w:r w:rsidRPr="000E6DD3">
        <w:rPr>
          <w:spacing w:val="-3"/>
          <w:sz w:val="22"/>
          <w:szCs w:val="22"/>
        </w:rPr>
        <w:t>m</w:t>
      </w:r>
      <w:r w:rsidRPr="000E6DD3">
        <w:rPr>
          <w:sz w:val="22"/>
          <w:szCs w:val="22"/>
        </w:rPr>
        <w:t>a</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i</w:t>
      </w:r>
      <w:r w:rsidRPr="000E6DD3">
        <w:rPr>
          <w:sz w:val="22"/>
          <w:szCs w:val="22"/>
        </w:rPr>
        <w:t>t us</w:t>
      </w:r>
      <w:r w:rsidRPr="000E6DD3">
        <w:rPr>
          <w:spacing w:val="1"/>
          <w:sz w:val="22"/>
          <w:szCs w:val="22"/>
        </w:rPr>
        <w:t>a</w:t>
      </w:r>
      <w:r w:rsidRPr="000E6DD3">
        <w:rPr>
          <w:sz w:val="22"/>
          <w:szCs w:val="22"/>
        </w:rPr>
        <w:t>b</w:t>
      </w:r>
      <w:r w:rsidRPr="000E6DD3">
        <w:rPr>
          <w:spacing w:val="-1"/>
          <w:sz w:val="22"/>
          <w:szCs w:val="22"/>
        </w:rPr>
        <w:t>l</w:t>
      </w:r>
      <w:r w:rsidRPr="000E6DD3">
        <w:rPr>
          <w:sz w:val="22"/>
          <w:szCs w:val="22"/>
        </w:rPr>
        <w:t xml:space="preserve">e </w:t>
      </w:r>
      <w:r w:rsidRPr="000E6DD3">
        <w:rPr>
          <w:spacing w:val="-1"/>
          <w:sz w:val="22"/>
          <w:szCs w:val="22"/>
        </w:rPr>
        <w:t>i</w:t>
      </w:r>
      <w:r w:rsidRPr="000E6DD3">
        <w:rPr>
          <w:sz w:val="22"/>
          <w:szCs w:val="22"/>
        </w:rPr>
        <w:t xml:space="preserve">n a </w:t>
      </w:r>
      <w:r w:rsidRPr="000E6DD3">
        <w:rPr>
          <w:spacing w:val="-2"/>
          <w:sz w:val="22"/>
          <w:szCs w:val="22"/>
        </w:rPr>
        <w:t>v</w:t>
      </w:r>
      <w:r w:rsidRPr="000E6DD3">
        <w:rPr>
          <w:sz w:val="22"/>
          <w:szCs w:val="22"/>
        </w:rPr>
        <w:t>a</w:t>
      </w:r>
      <w:r w:rsidRPr="000E6DD3">
        <w:rPr>
          <w:spacing w:val="-1"/>
          <w:sz w:val="22"/>
          <w:szCs w:val="22"/>
        </w:rPr>
        <w:t>r</w:t>
      </w:r>
      <w:r w:rsidRPr="000E6DD3">
        <w:rPr>
          <w:spacing w:val="1"/>
          <w:sz w:val="22"/>
          <w:szCs w:val="22"/>
        </w:rPr>
        <w:t>i</w:t>
      </w:r>
      <w:r w:rsidRPr="000E6DD3">
        <w:rPr>
          <w:sz w:val="22"/>
          <w:szCs w:val="22"/>
        </w:rPr>
        <w:t>e</w:t>
      </w:r>
      <w:r w:rsidRPr="000E6DD3">
        <w:rPr>
          <w:spacing w:val="1"/>
          <w:sz w:val="22"/>
          <w:szCs w:val="22"/>
        </w:rPr>
        <w:t>t</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w:t>
      </w:r>
      <w:r w:rsidRPr="000E6DD3">
        <w:rPr>
          <w:spacing w:val="-1"/>
          <w:sz w:val="22"/>
          <w:szCs w:val="22"/>
        </w:rPr>
        <w:t>w</w:t>
      </w:r>
      <w:r w:rsidRPr="000E6DD3">
        <w:rPr>
          <w:sz w:val="22"/>
          <w:szCs w:val="22"/>
        </w:rPr>
        <w:t>a</w:t>
      </w:r>
      <w:r w:rsidRPr="000E6DD3">
        <w:rPr>
          <w:spacing w:val="-2"/>
          <w:sz w:val="22"/>
          <w:szCs w:val="22"/>
        </w:rPr>
        <w:t>y</w:t>
      </w:r>
      <w:r w:rsidRPr="000E6DD3">
        <w:rPr>
          <w:sz w:val="22"/>
          <w:szCs w:val="22"/>
        </w:rPr>
        <w:t>s</w:t>
      </w:r>
      <w:r w:rsidRPr="000E6DD3">
        <w:rPr>
          <w:spacing w:val="-2"/>
          <w:sz w:val="22"/>
          <w:szCs w:val="22"/>
        </w:rPr>
        <w:t xml:space="preserve"> </w:t>
      </w:r>
      <w:r w:rsidRPr="000E6DD3">
        <w:rPr>
          <w:sz w:val="22"/>
          <w:szCs w:val="22"/>
        </w:rPr>
        <w:t xml:space="preserve">and </w:t>
      </w:r>
      <w:r w:rsidRPr="000E6DD3">
        <w:rPr>
          <w:spacing w:val="1"/>
          <w:sz w:val="22"/>
          <w:szCs w:val="22"/>
        </w:rPr>
        <w:t>t</w:t>
      </w:r>
      <w:r w:rsidRPr="000E6DD3">
        <w:rPr>
          <w:spacing w:val="-2"/>
          <w:sz w:val="22"/>
          <w:szCs w:val="22"/>
        </w:rPr>
        <w:t>h</w:t>
      </w:r>
      <w:r w:rsidRPr="000E6DD3">
        <w:rPr>
          <w:sz w:val="22"/>
          <w:szCs w:val="22"/>
        </w:rPr>
        <w:t>e a</w:t>
      </w:r>
      <w:r w:rsidRPr="000E6DD3">
        <w:rPr>
          <w:spacing w:val="-2"/>
          <w:sz w:val="22"/>
          <w:szCs w:val="22"/>
        </w:rPr>
        <w:t>c</w:t>
      </w:r>
      <w:r w:rsidRPr="000E6DD3">
        <w:rPr>
          <w:spacing w:val="1"/>
          <w:sz w:val="22"/>
          <w:szCs w:val="22"/>
        </w:rPr>
        <w:t>t</w:t>
      </w:r>
      <w:r w:rsidRPr="000E6DD3">
        <w:rPr>
          <w:sz w:val="22"/>
          <w:szCs w:val="22"/>
        </w:rPr>
        <w:t>u</w:t>
      </w:r>
      <w:r w:rsidRPr="000E6DD3">
        <w:rPr>
          <w:spacing w:val="-2"/>
          <w:sz w:val="22"/>
          <w:szCs w:val="22"/>
        </w:rPr>
        <w:t>a</w:t>
      </w:r>
      <w:r w:rsidRPr="000E6DD3">
        <w:rPr>
          <w:sz w:val="22"/>
          <w:szCs w:val="22"/>
        </w:rPr>
        <w:t>l</w:t>
      </w:r>
      <w:r w:rsidRPr="000E6DD3">
        <w:rPr>
          <w:spacing w:val="1"/>
          <w:sz w:val="22"/>
          <w:szCs w:val="22"/>
        </w:rPr>
        <w:t xml:space="preserve"> </w:t>
      </w:r>
      <w:r w:rsidRPr="000E6DD3">
        <w:rPr>
          <w:sz w:val="22"/>
          <w:szCs w:val="22"/>
        </w:rPr>
        <w:t>s</w:t>
      </w:r>
      <w:r w:rsidRPr="000E6DD3">
        <w:rPr>
          <w:spacing w:val="-2"/>
          <w:sz w:val="22"/>
          <w:szCs w:val="22"/>
        </w:rPr>
        <w:t>y</w:t>
      </w:r>
      <w:r w:rsidRPr="000E6DD3">
        <w:rPr>
          <w:sz w:val="22"/>
          <w:szCs w:val="22"/>
        </w:rPr>
        <w:t>s</w:t>
      </w:r>
      <w:r w:rsidRPr="000E6DD3">
        <w:rPr>
          <w:spacing w:val="-1"/>
          <w:sz w:val="22"/>
          <w:szCs w:val="22"/>
        </w:rPr>
        <w:t>t</w:t>
      </w:r>
      <w:r w:rsidRPr="000E6DD3">
        <w:rPr>
          <w:sz w:val="22"/>
          <w:szCs w:val="22"/>
        </w:rPr>
        <w:t>em</w:t>
      </w:r>
      <w:r w:rsidRPr="000E6DD3">
        <w:rPr>
          <w:spacing w:val="-1"/>
          <w:sz w:val="22"/>
          <w:szCs w:val="22"/>
        </w:rPr>
        <w:t xml:space="preserve"> </w:t>
      </w:r>
      <w:r w:rsidRPr="000E6DD3">
        <w:rPr>
          <w:sz w:val="22"/>
          <w:szCs w:val="22"/>
        </w:rPr>
        <w:t>has</w:t>
      </w:r>
      <w:r w:rsidRPr="000E6DD3">
        <w:rPr>
          <w:spacing w:val="1"/>
          <w:sz w:val="22"/>
          <w:szCs w:val="22"/>
        </w:rPr>
        <w:t xml:space="preserve"> </w:t>
      </w:r>
      <w:r w:rsidRPr="000E6DD3">
        <w:rPr>
          <w:spacing w:val="-1"/>
          <w:sz w:val="22"/>
          <w:szCs w:val="22"/>
        </w:rPr>
        <w:t>t</w:t>
      </w:r>
      <w:r w:rsidRPr="000E6DD3">
        <w:rPr>
          <w:sz w:val="22"/>
          <w:szCs w:val="22"/>
        </w:rPr>
        <w:t>o be e</w:t>
      </w:r>
      <w:r w:rsidRPr="000E6DD3">
        <w:rPr>
          <w:spacing w:val="-2"/>
          <w:sz w:val="22"/>
          <w:szCs w:val="22"/>
        </w:rPr>
        <w:t>a</w:t>
      </w:r>
      <w:r w:rsidRPr="000E6DD3">
        <w:rPr>
          <w:sz w:val="22"/>
          <w:szCs w:val="22"/>
        </w:rPr>
        <w:t>sy</w:t>
      </w:r>
      <w:r w:rsidRPr="000E6DD3">
        <w:rPr>
          <w:spacing w:val="-2"/>
          <w:sz w:val="22"/>
          <w:szCs w:val="22"/>
        </w:rPr>
        <w:t xml:space="preserve"> </w:t>
      </w:r>
      <w:r w:rsidRPr="000E6DD3">
        <w:rPr>
          <w:spacing w:val="1"/>
          <w:sz w:val="22"/>
          <w:szCs w:val="22"/>
        </w:rPr>
        <w:t>t</w:t>
      </w:r>
      <w:r w:rsidRPr="000E6DD3">
        <w:rPr>
          <w:sz w:val="22"/>
          <w:szCs w:val="22"/>
        </w:rPr>
        <w:t>o u</w:t>
      </w:r>
      <w:r w:rsidRPr="000E6DD3">
        <w:rPr>
          <w:spacing w:val="-1"/>
          <w:sz w:val="22"/>
          <w:szCs w:val="22"/>
        </w:rPr>
        <w:t>s</w:t>
      </w:r>
      <w:r w:rsidRPr="000E6DD3">
        <w:rPr>
          <w:sz w:val="22"/>
          <w:szCs w:val="22"/>
        </w:rPr>
        <w:t>e by</w:t>
      </w:r>
      <w:r w:rsidRPr="000E6DD3">
        <w:rPr>
          <w:spacing w:val="-2"/>
          <w:sz w:val="22"/>
          <w:szCs w:val="22"/>
        </w:rPr>
        <w:t xml:space="preserve"> </w:t>
      </w:r>
      <w:r w:rsidRPr="000E6DD3">
        <w:rPr>
          <w:spacing w:val="-4"/>
          <w:sz w:val="22"/>
          <w:szCs w:val="22"/>
        </w:rPr>
        <w:t>m</w:t>
      </w:r>
      <w:r w:rsidRPr="000E6DD3">
        <w:rPr>
          <w:sz w:val="22"/>
          <w:szCs w:val="22"/>
        </w:rPr>
        <w:t>ost</w:t>
      </w:r>
      <w:r w:rsidRPr="000E6DD3">
        <w:rPr>
          <w:spacing w:val="2"/>
          <w:sz w:val="22"/>
          <w:szCs w:val="22"/>
        </w:rPr>
        <w:t xml:space="preserve"> </w:t>
      </w:r>
      <w:r w:rsidRPr="000E6DD3">
        <w:rPr>
          <w:sz w:val="22"/>
          <w:szCs w:val="22"/>
        </w:rPr>
        <w:t>ag</w:t>
      </w:r>
      <w:r w:rsidRPr="000E6DD3">
        <w:rPr>
          <w:spacing w:val="1"/>
          <w:sz w:val="22"/>
          <w:szCs w:val="22"/>
        </w:rPr>
        <w:t>e/</w:t>
      </w:r>
      <w:r w:rsidRPr="000E6DD3">
        <w:rPr>
          <w:sz w:val="22"/>
          <w:szCs w:val="22"/>
        </w:rPr>
        <w:t>b</w:t>
      </w:r>
      <w:r w:rsidRPr="000E6DD3">
        <w:rPr>
          <w:spacing w:val="-2"/>
          <w:sz w:val="22"/>
          <w:szCs w:val="22"/>
        </w:rPr>
        <w:t>a</w:t>
      </w:r>
      <w:r w:rsidRPr="000E6DD3">
        <w:rPr>
          <w:sz w:val="22"/>
          <w:szCs w:val="22"/>
        </w:rPr>
        <w:t>c</w:t>
      </w:r>
      <w:r w:rsidRPr="000E6DD3">
        <w:rPr>
          <w:spacing w:val="-2"/>
          <w:sz w:val="22"/>
          <w:szCs w:val="22"/>
        </w:rPr>
        <w:t>kg</w:t>
      </w:r>
      <w:r w:rsidRPr="000E6DD3">
        <w:rPr>
          <w:spacing w:val="1"/>
          <w:sz w:val="22"/>
          <w:szCs w:val="22"/>
        </w:rPr>
        <w:t>r</w:t>
      </w:r>
      <w:r w:rsidRPr="000E6DD3">
        <w:rPr>
          <w:sz w:val="22"/>
          <w:szCs w:val="22"/>
        </w:rPr>
        <w:t xml:space="preserve">ound </w:t>
      </w:r>
      <w:r w:rsidRPr="000E6DD3">
        <w:rPr>
          <w:spacing w:val="-2"/>
          <w:sz w:val="22"/>
          <w:szCs w:val="22"/>
        </w:rPr>
        <w:t>g</w:t>
      </w:r>
      <w:r w:rsidRPr="000E6DD3">
        <w:rPr>
          <w:spacing w:val="1"/>
          <w:sz w:val="22"/>
          <w:szCs w:val="22"/>
        </w:rPr>
        <w:t>r</w:t>
      </w:r>
      <w:r w:rsidR="00A96AC2">
        <w:rPr>
          <w:sz w:val="22"/>
          <w:szCs w:val="22"/>
        </w:rPr>
        <w:t>oups</w:t>
      </w:r>
    </w:p>
    <w:p w:rsidR="00CE6805" w:rsidRPr="000E6DD3" w:rsidRDefault="00CE6805">
      <w:pPr>
        <w:spacing w:line="200" w:lineRule="exact"/>
      </w:pPr>
    </w:p>
    <w:p w:rsidR="00CE6805" w:rsidRPr="000E6DD3" w:rsidRDefault="00CE6805">
      <w:pPr>
        <w:spacing w:before="1" w:line="240" w:lineRule="exact"/>
        <w:rPr>
          <w:sz w:val="24"/>
          <w:szCs w:val="24"/>
        </w:rPr>
      </w:pPr>
    </w:p>
    <w:p w:rsidR="00CE6805" w:rsidRPr="000E6DD3" w:rsidRDefault="0042137A" w:rsidP="00322B9D">
      <w:pPr>
        <w:pStyle w:val="Heading1"/>
        <w:numPr>
          <w:ilvl w:val="0"/>
          <w:numId w:val="3"/>
        </w:numPr>
      </w:pPr>
      <w:bookmarkStart w:id="8" w:name="_Toc378680231"/>
      <w:r w:rsidRPr="000E6DD3">
        <w:t>Use</w:t>
      </w:r>
      <w:r w:rsidRPr="000E6DD3">
        <w:rPr>
          <w:spacing w:val="-5"/>
        </w:rPr>
        <w:t xml:space="preserve"> </w:t>
      </w:r>
      <w:r w:rsidRPr="000E6DD3">
        <w:t>case</w:t>
      </w:r>
      <w:bookmarkEnd w:id="8"/>
    </w:p>
    <w:p w:rsidR="00CE6805" w:rsidRPr="000E6DD3" w:rsidRDefault="0042137A" w:rsidP="00322B9D">
      <w:pPr>
        <w:pStyle w:val="Heading2"/>
        <w:numPr>
          <w:ilvl w:val="1"/>
          <w:numId w:val="3"/>
        </w:numPr>
      </w:pPr>
      <w:bookmarkStart w:id="9" w:name="_Toc378680232"/>
      <w:r w:rsidRPr="000E6DD3">
        <w:t>Android</w:t>
      </w:r>
      <w:r w:rsidRPr="000E6DD3">
        <w:rPr>
          <w:spacing w:val="-9"/>
        </w:rPr>
        <w:t xml:space="preserve"> </w:t>
      </w:r>
      <w:r w:rsidRPr="000E6DD3">
        <w:rPr>
          <w:spacing w:val="2"/>
        </w:rPr>
        <w:t>U</w:t>
      </w:r>
      <w:r w:rsidRPr="000E6DD3">
        <w:t>se</w:t>
      </w:r>
      <w:r w:rsidRPr="000E6DD3">
        <w:rPr>
          <w:spacing w:val="-4"/>
        </w:rPr>
        <w:t xml:space="preserve"> </w:t>
      </w:r>
      <w:r w:rsidRPr="000E6DD3">
        <w:t>Case</w:t>
      </w:r>
      <w:bookmarkEnd w:id="9"/>
    </w:p>
    <w:p w:rsidR="00CE6805" w:rsidRPr="000E6DD3" w:rsidRDefault="00CE6805">
      <w:pPr>
        <w:spacing w:line="200" w:lineRule="exact"/>
      </w:pPr>
    </w:p>
    <w:p w:rsidR="00CE6805" w:rsidRPr="000E6DD3" w:rsidRDefault="00CE6805">
      <w:pPr>
        <w:spacing w:before="19" w:line="240" w:lineRule="exact"/>
        <w:rPr>
          <w:sz w:val="24"/>
          <w:szCs w:val="24"/>
        </w:rPr>
      </w:pPr>
    </w:p>
    <w:p w:rsidR="00CE6805" w:rsidRPr="000E6DD3" w:rsidRDefault="00C76BBC" w:rsidP="00C76BBC">
      <w:pPr>
        <w:ind w:left="-709"/>
        <w:sectPr w:rsidR="00CE6805" w:rsidRPr="000E6DD3" w:rsidSect="006E06CD">
          <w:pgSz w:w="11920" w:h="16840"/>
          <w:pgMar w:top="940" w:right="1300" w:bottom="280" w:left="1300" w:header="730" w:footer="986" w:gutter="0"/>
          <w:cols w:space="720"/>
          <w:docGrid w:linePitch="272"/>
        </w:sectPr>
      </w:pPr>
      <w:r w:rsidRPr="000E6DD3">
        <w:rPr>
          <w:noProof/>
          <w:lang w:val="bg-BG" w:eastAsia="bg-BG"/>
        </w:rPr>
        <w:drawing>
          <wp:inline distT="0" distB="0" distL="0" distR="0" wp14:anchorId="0E512E7A" wp14:editId="5B70A92E">
            <wp:extent cx="6810375" cy="48783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PNG"/>
                    <pic:cNvPicPr/>
                  </pic:nvPicPr>
                  <pic:blipFill>
                    <a:blip r:embed="rId10">
                      <a:extLst>
                        <a:ext uri="{28A0092B-C50C-407E-A947-70E740481C1C}">
                          <a14:useLocalDpi xmlns:a14="http://schemas.microsoft.com/office/drawing/2010/main" val="0"/>
                        </a:ext>
                      </a:extLst>
                    </a:blip>
                    <a:stretch>
                      <a:fillRect/>
                    </a:stretch>
                  </pic:blipFill>
                  <pic:spPr>
                    <a:xfrm>
                      <a:off x="0" y="0"/>
                      <a:ext cx="6816794" cy="4882931"/>
                    </a:xfrm>
                    <a:prstGeom prst="rect">
                      <a:avLst/>
                    </a:prstGeom>
                  </pic:spPr>
                </pic:pic>
              </a:graphicData>
            </a:graphic>
          </wp:inline>
        </w:drawing>
      </w:r>
    </w:p>
    <w:p w:rsidR="00CE6805" w:rsidRPr="000E6DD3" w:rsidRDefault="00CE6805">
      <w:pPr>
        <w:spacing w:line="200" w:lineRule="exact"/>
      </w:pPr>
    </w:p>
    <w:p w:rsidR="00CE6805" w:rsidRPr="000E6DD3" w:rsidRDefault="00CE6805">
      <w:pPr>
        <w:spacing w:before="7" w:line="260" w:lineRule="exact"/>
        <w:rPr>
          <w:sz w:val="26"/>
          <w:szCs w:val="26"/>
        </w:rPr>
      </w:pPr>
    </w:p>
    <w:p w:rsidR="00CE6805" w:rsidRPr="000E6DD3" w:rsidRDefault="0042137A" w:rsidP="00322B9D">
      <w:pPr>
        <w:pStyle w:val="Heading2"/>
        <w:numPr>
          <w:ilvl w:val="1"/>
          <w:numId w:val="3"/>
        </w:numPr>
      </w:pPr>
      <w:bookmarkStart w:id="10" w:name="_Toc378680233"/>
      <w:r w:rsidRPr="000E6DD3">
        <w:t>Descriptio</w:t>
      </w:r>
      <w:r w:rsidRPr="000E6DD3">
        <w:rPr>
          <w:spacing w:val="2"/>
        </w:rPr>
        <w:t>n</w:t>
      </w:r>
      <w:r w:rsidRPr="000E6DD3">
        <w:t>s</w:t>
      </w:r>
      <w:r w:rsidRPr="000E6DD3">
        <w:rPr>
          <w:spacing w:val="-13"/>
        </w:rPr>
        <w:t xml:space="preserve"> </w:t>
      </w:r>
      <w:r w:rsidRPr="000E6DD3">
        <w:t>of the</w:t>
      </w:r>
      <w:r w:rsidRPr="000E6DD3">
        <w:rPr>
          <w:spacing w:val="-3"/>
        </w:rPr>
        <w:t xml:space="preserve"> </w:t>
      </w:r>
      <w:r w:rsidRPr="000E6DD3">
        <w:t>A</w:t>
      </w:r>
      <w:r w:rsidRPr="000E6DD3">
        <w:rPr>
          <w:spacing w:val="2"/>
        </w:rPr>
        <w:t>n</w:t>
      </w:r>
      <w:r w:rsidRPr="000E6DD3">
        <w:t>droid</w:t>
      </w:r>
      <w:r w:rsidRPr="000E6DD3">
        <w:rPr>
          <w:spacing w:val="-9"/>
        </w:rPr>
        <w:t xml:space="preserve"> </w:t>
      </w:r>
      <w:r w:rsidRPr="000E6DD3">
        <w:t>Use</w:t>
      </w:r>
      <w:r w:rsidRPr="000E6DD3">
        <w:rPr>
          <w:spacing w:val="-2"/>
        </w:rPr>
        <w:t xml:space="preserve"> </w:t>
      </w:r>
      <w:r w:rsidRPr="000E6DD3">
        <w:t>Case</w:t>
      </w:r>
      <w:bookmarkEnd w:id="10"/>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FA500A" w:rsidRDefault="0042137A" w:rsidP="00B92C12">
      <w:pPr>
        <w:pStyle w:val="Heading3"/>
        <w:numPr>
          <w:ilvl w:val="2"/>
          <w:numId w:val="3"/>
        </w:numPr>
      </w:pPr>
      <w:r w:rsidRPr="00FA500A">
        <w:rPr>
          <w:spacing w:val="-1"/>
        </w:rPr>
        <w:t>C</w:t>
      </w:r>
      <w:r w:rsidRPr="00FA500A">
        <w:rPr>
          <w:spacing w:val="1"/>
        </w:rPr>
        <w:t>r</w:t>
      </w:r>
      <w:r w:rsidRPr="00FA500A">
        <w:t>e</w:t>
      </w:r>
      <w:r w:rsidRPr="00FA500A">
        <w:rPr>
          <w:spacing w:val="1"/>
        </w:rPr>
        <w:t>a</w:t>
      </w:r>
      <w:r w:rsidRPr="00FA500A">
        <w:rPr>
          <w:spacing w:val="-1"/>
        </w:rPr>
        <w:t>t</w:t>
      </w:r>
      <w:r w:rsidRPr="00FA500A">
        <w:t>e</w:t>
      </w:r>
      <w:r w:rsidRPr="00FA500A">
        <w:rPr>
          <w:spacing w:val="-2"/>
        </w:rPr>
        <w:t xml:space="preserve"> </w:t>
      </w:r>
      <w:r w:rsidRPr="00FA500A">
        <w:rPr>
          <w:spacing w:val="2"/>
        </w:rPr>
        <w:t>T</w:t>
      </w:r>
      <w:r w:rsidRPr="00FA500A">
        <w:t>o</w:t>
      </w:r>
      <w:r w:rsidRPr="00FA500A">
        <w:rPr>
          <w:spacing w:val="-2"/>
        </w:rPr>
        <w:t>u</w:t>
      </w:r>
      <w:r w:rsidRPr="00FA500A">
        <w:rPr>
          <w:spacing w:val="1"/>
        </w:rPr>
        <w:t>r</w:t>
      </w:r>
      <w:r w:rsidRPr="00FA500A">
        <w:t>:</w:t>
      </w:r>
    </w:p>
    <w:p w:rsidR="00CE6805" w:rsidRPr="00322B9D" w:rsidRDefault="0042137A" w:rsidP="00322B9D">
      <w:pPr>
        <w:spacing w:before="37" w:line="276" w:lineRule="auto"/>
        <w:ind w:left="1560" w:right="203"/>
        <w:rPr>
          <w:sz w:val="22"/>
          <w:szCs w:val="22"/>
        </w:rPr>
      </w:pPr>
      <w:r w:rsidRPr="00322B9D">
        <w:rPr>
          <w:spacing w:val="2"/>
          <w:sz w:val="22"/>
          <w:szCs w:val="22"/>
        </w:rPr>
        <w:t>T</w:t>
      </w:r>
      <w:r w:rsidRPr="00322B9D">
        <w:rPr>
          <w:spacing w:val="-2"/>
          <w:sz w:val="22"/>
          <w:szCs w:val="22"/>
        </w:rPr>
        <w:t>h</w:t>
      </w:r>
      <w:r w:rsidRPr="00322B9D">
        <w:rPr>
          <w:spacing w:val="1"/>
          <w:sz w:val="22"/>
          <w:szCs w:val="22"/>
        </w:rPr>
        <w:t>i</w:t>
      </w:r>
      <w:r w:rsidRPr="00322B9D">
        <w:rPr>
          <w:sz w:val="22"/>
          <w:szCs w:val="22"/>
        </w:rPr>
        <w:t>s w</w:t>
      </w:r>
      <w:r w:rsidRPr="00322B9D">
        <w:rPr>
          <w:spacing w:val="-2"/>
          <w:sz w:val="22"/>
          <w:szCs w:val="22"/>
        </w:rPr>
        <w:t>i</w:t>
      </w:r>
      <w:r w:rsidRPr="00322B9D">
        <w:rPr>
          <w:spacing w:val="1"/>
          <w:sz w:val="22"/>
          <w:szCs w:val="22"/>
        </w:rPr>
        <w:t>l</w:t>
      </w:r>
      <w:r w:rsidRPr="00322B9D">
        <w:rPr>
          <w:sz w:val="22"/>
          <w:szCs w:val="22"/>
        </w:rPr>
        <w:t>l</w:t>
      </w:r>
      <w:r w:rsidRPr="00322B9D">
        <w:rPr>
          <w:spacing w:val="-1"/>
          <w:sz w:val="22"/>
          <w:szCs w:val="22"/>
        </w:rPr>
        <w:t xml:space="preserve"> </w:t>
      </w:r>
      <w:r w:rsidRPr="00322B9D">
        <w:rPr>
          <w:sz w:val="22"/>
          <w:szCs w:val="22"/>
        </w:rPr>
        <w:t>a</w:t>
      </w:r>
      <w:r w:rsidRPr="00322B9D">
        <w:rPr>
          <w:spacing w:val="-1"/>
          <w:sz w:val="22"/>
          <w:szCs w:val="22"/>
        </w:rPr>
        <w:t>l</w:t>
      </w:r>
      <w:r w:rsidRPr="00322B9D">
        <w:rPr>
          <w:spacing w:val="1"/>
          <w:sz w:val="22"/>
          <w:szCs w:val="22"/>
        </w:rPr>
        <w:t>l</w:t>
      </w:r>
      <w:r w:rsidRPr="00322B9D">
        <w:rPr>
          <w:sz w:val="22"/>
          <w:szCs w:val="22"/>
        </w:rPr>
        <w:t>ow</w:t>
      </w:r>
      <w:r w:rsidRPr="00322B9D">
        <w:rPr>
          <w:spacing w:val="-3"/>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u</w:t>
      </w:r>
      <w:r w:rsidRPr="00322B9D">
        <w:rPr>
          <w:sz w:val="22"/>
          <w:szCs w:val="22"/>
        </w:rPr>
        <w:t>s</w:t>
      </w:r>
      <w:r w:rsidRPr="00322B9D">
        <w:rPr>
          <w:spacing w:val="1"/>
          <w:sz w:val="22"/>
          <w:szCs w:val="22"/>
        </w:rPr>
        <w:t>e</w:t>
      </w:r>
      <w:r w:rsidRPr="00322B9D">
        <w:rPr>
          <w:sz w:val="22"/>
          <w:szCs w:val="22"/>
        </w:rPr>
        <w:t>r</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 xml:space="preserve"> c</w:t>
      </w:r>
      <w:r w:rsidRPr="00322B9D">
        <w:rPr>
          <w:spacing w:val="1"/>
          <w:sz w:val="22"/>
          <w:szCs w:val="22"/>
        </w:rPr>
        <w:t>r</w:t>
      </w:r>
      <w:r w:rsidRPr="00322B9D">
        <w:rPr>
          <w:sz w:val="22"/>
          <w:szCs w:val="22"/>
        </w:rPr>
        <w:t>e</w:t>
      </w:r>
      <w:r w:rsidRPr="00322B9D">
        <w:rPr>
          <w:spacing w:val="-2"/>
          <w:sz w:val="22"/>
          <w:szCs w:val="22"/>
        </w:rPr>
        <w:t>a</w:t>
      </w:r>
      <w:r w:rsidRPr="00322B9D">
        <w:rPr>
          <w:spacing w:val="1"/>
          <w:sz w:val="22"/>
          <w:szCs w:val="22"/>
        </w:rPr>
        <w:t>t</w:t>
      </w:r>
      <w:r w:rsidRPr="00322B9D">
        <w:rPr>
          <w:sz w:val="22"/>
          <w:szCs w:val="22"/>
        </w:rPr>
        <w:t>e a</w:t>
      </w:r>
      <w:r w:rsidRPr="00322B9D">
        <w:rPr>
          <w:spacing w:val="-2"/>
          <w:sz w:val="22"/>
          <w:szCs w:val="22"/>
        </w:rPr>
        <w:t xml:space="preserve"> </w:t>
      </w:r>
      <w:r w:rsidRPr="00322B9D">
        <w:rPr>
          <w:sz w:val="22"/>
          <w:szCs w:val="22"/>
        </w:rPr>
        <w:t xml:space="preserve">new </w:t>
      </w:r>
      <w:r w:rsidRPr="00322B9D">
        <w:rPr>
          <w:spacing w:val="-2"/>
          <w:sz w:val="22"/>
          <w:szCs w:val="22"/>
        </w:rPr>
        <w:t>w</w:t>
      </w:r>
      <w:r w:rsidRPr="00322B9D">
        <w:rPr>
          <w:sz w:val="22"/>
          <w:szCs w:val="22"/>
        </w:rPr>
        <w:t>a</w:t>
      </w:r>
      <w:r w:rsidRPr="00322B9D">
        <w:rPr>
          <w:spacing w:val="1"/>
          <w:sz w:val="22"/>
          <w:szCs w:val="22"/>
        </w:rPr>
        <w:t>l</w:t>
      </w:r>
      <w:r w:rsidRPr="00322B9D">
        <w:rPr>
          <w:spacing w:val="-2"/>
          <w:sz w:val="22"/>
          <w:szCs w:val="22"/>
        </w:rPr>
        <w:t>k</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u</w:t>
      </w:r>
      <w:r w:rsidRPr="00322B9D">
        <w:rPr>
          <w:spacing w:val="1"/>
          <w:sz w:val="22"/>
          <w:szCs w:val="22"/>
        </w:rPr>
        <w:t>r</w:t>
      </w:r>
      <w:r w:rsidRPr="00322B9D">
        <w:rPr>
          <w:sz w:val="22"/>
          <w:szCs w:val="22"/>
        </w:rPr>
        <w:t xml:space="preserve">, </w:t>
      </w:r>
      <w:r w:rsidRPr="00322B9D">
        <w:rPr>
          <w:spacing w:val="-2"/>
          <w:sz w:val="22"/>
          <w:szCs w:val="22"/>
        </w:rPr>
        <w:t>reg</w:t>
      </w:r>
      <w:r w:rsidRPr="00322B9D">
        <w:rPr>
          <w:sz w:val="22"/>
          <w:szCs w:val="22"/>
        </w:rPr>
        <w:t>a</w:t>
      </w:r>
      <w:r w:rsidRPr="00322B9D">
        <w:rPr>
          <w:spacing w:val="1"/>
          <w:sz w:val="22"/>
          <w:szCs w:val="22"/>
        </w:rPr>
        <w:t>r</w:t>
      </w:r>
      <w:r w:rsidRPr="00322B9D">
        <w:rPr>
          <w:sz w:val="22"/>
          <w:szCs w:val="22"/>
        </w:rPr>
        <w:t>d</w:t>
      </w:r>
      <w:r w:rsidRPr="00322B9D">
        <w:rPr>
          <w:spacing w:val="1"/>
          <w:sz w:val="22"/>
          <w:szCs w:val="22"/>
        </w:rPr>
        <w:t>l</w:t>
      </w:r>
      <w:r w:rsidRPr="00322B9D">
        <w:rPr>
          <w:sz w:val="22"/>
          <w:szCs w:val="22"/>
        </w:rPr>
        <w:t>e</w:t>
      </w:r>
      <w:r w:rsidRPr="00322B9D">
        <w:rPr>
          <w:spacing w:val="-2"/>
          <w:sz w:val="22"/>
          <w:szCs w:val="22"/>
        </w:rPr>
        <w:t>s</w:t>
      </w:r>
      <w:r w:rsidRPr="00322B9D">
        <w:rPr>
          <w:sz w:val="22"/>
          <w:szCs w:val="22"/>
        </w:rPr>
        <w:t>s of</w:t>
      </w:r>
      <w:r w:rsidRPr="00322B9D">
        <w:rPr>
          <w:spacing w:val="-1"/>
          <w:sz w:val="22"/>
          <w:szCs w:val="22"/>
        </w:rPr>
        <w:t xml:space="preserve"> </w:t>
      </w:r>
      <w:r w:rsidRPr="00322B9D">
        <w:rPr>
          <w:spacing w:val="1"/>
          <w:sz w:val="22"/>
          <w:szCs w:val="22"/>
        </w:rPr>
        <w:t>l</w:t>
      </w:r>
      <w:r w:rsidRPr="00322B9D">
        <w:rPr>
          <w:sz w:val="22"/>
          <w:szCs w:val="22"/>
        </w:rPr>
        <w:t>o</w:t>
      </w:r>
      <w:r w:rsidRPr="00322B9D">
        <w:rPr>
          <w:spacing w:val="-2"/>
          <w:sz w:val="22"/>
          <w:szCs w:val="22"/>
        </w:rPr>
        <w:t>gg</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i</w:t>
      </w:r>
      <w:r w:rsidRPr="00322B9D">
        <w:rPr>
          <w:sz w:val="22"/>
          <w:szCs w:val="22"/>
        </w:rPr>
        <w:t xml:space="preserve">n </w:t>
      </w:r>
      <w:r w:rsidRPr="00322B9D">
        <w:rPr>
          <w:spacing w:val="1"/>
          <w:sz w:val="22"/>
          <w:szCs w:val="22"/>
        </w:rPr>
        <w:t>t</w:t>
      </w:r>
      <w:r w:rsidRPr="00322B9D">
        <w:rPr>
          <w:sz w:val="22"/>
          <w:szCs w:val="22"/>
        </w:rPr>
        <w:t>o o</w:t>
      </w:r>
      <w:r w:rsidRPr="00322B9D">
        <w:rPr>
          <w:spacing w:val="-2"/>
          <w:sz w:val="22"/>
          <w:szCs w:val="22"/>
        </w:rPr>
        <w:t>u</w:t>
      </w:r>
      <w:r w:rsidRPr="00322B9D">
        <w:rPr>
          <w:sz w:val="22"/>
          <w:szCs w:val="22"/>
        </w:rPr>
        <w:t>r s</w:t>
      </w:r>
      <w:r w:rsidRPr="00322B9D">
        <w:rPr>
          <w:spacing w:val="1"/>
          <w:sz w:val="22"/>
          <w:szCs w:val="22"/>
        </w:rPr>
        <w:t>er</w:t>
      </w:r>
      <w:r w:rsidRPr="00322B9D">
        <w:rPr>
          <w:spacing w:val="-2"/>
          <w:sz w:val="22"/>
          <w:szCs w:val="22"/>
        </w:rPr>
        <w:t>v</w:t>
      </w:r>
      <w:r w:rsidRPr="00322B9D">
        <w:rPr>
          <w:sz w:val="22"/>
          <w:szCs w:val="22"/>
        </w:rPr>
        <w:t>e</w:t>
      </w:r>
      <w:r w:rsidRPr="00322B9D">
        <w:rPr>
          <w:spacing w:val="1"/>
          <w:sz w:val="22"/>
          <w:szCs w:val="22"/>
        </w:rPr>
        <w:t>r</w:t>
      </w:r>
      <w:r w:rsidRPr="00322B9D">
        <w:rPr>
          <w:sz w:val="22"/>
          <w:szCs w:val="22"/>
        </w:rPr>
        <w:t>s</w:t>
      </w:r>
      <w:r w:rsidRPr="00322B9D">
        <w:rPr>
          <w:spacing w:val="-2"/>
          <w:sz w:val="22"/>
          <w:szCs w:val="22"/>
        </w:rPr>
        <w:t xml:space="preserve"> </w:t>
      </w:r>
      <w:r w:rsidRPr="00322B9D">
        <w:rPr>
          <w:sz w:val="22"/>
          <w:szCs w:val="22"/>
        </w:rPr>
        <w:t>or</w:t>
      </w:r>
      <w:r w:rsidRPr="00322B9D">
        <w:rPr>
          <w:spacing w:val="1"/>
          <w:sz w:val="22"/>
          <w:szCs w:val="22"/>
        </w:rPr>
        <w:t xml:space="preserve"> </w:t>
      </w:r>
      <w:r w:rsidRPr="00322B9D">
        <w:rPr>
          <w:spacing w:val="-2"/>
          <w:sz w:val="22"/>
          <w:szCs w:val="22"/>
        </w:rPr>
        <w:t>n</w:t>
      </w:r>
      <w:r w:rsidRPr="00322B9D">
        <w:rPr>
          <w:sz w:val="22"/>
          <w:szCs w:val="22"/>
        </w:rPr>
        <w:t>ot</w:t>
      </w:r>
      <w:r w:rsidRPr="00322B9D">
        <w:rPr>
          <w:spacing w:val="-1"/>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u</w:t>
      </w:r>
      <w:r w:rsidRPr="00322B9D">
        <w:rPr>
          <w:sz w:val="22"/>
          <w:szCs w:val="22"/>
        </w:rPr>
        <w:t>s</w:t>
      </w:r>
      <w:r w:rsidRPr="00322B9D">
        <w:rPr>
          <w:spacing w:val="1"/>
          <w:sz w:val="22"/>
          <w:szCs w:val="22"/>
        </w:rPr>
        <w:t>e</w:t>
      </w:r>
      <w:r w:rsidRPr="00322B9D">
        <w:rPr>
          <w:sz w:val="22"/>
          <w:szCs w:val="22"/>
        </w:rPr>
        <w:t>r</w:t>
      </w:r>
      <w:r w:rsidRPr="00322B9D">
        <w:rPr>
          <w:spacing w:val="-1"/>
          <w:sz w:val="22"/>
          <w:szCs w:val="22"/>
        </w:rPr>
        <w:t xml:space="preserve"> w</w:t>
      </w:r>
      <w:r w:rsidRPr="00322B9D">
        <w:rPr>
          <w:spacing w:val="1"/>
          <w:sz w:val="22"/>
          <w:szCs w:val="22"/>
        </w:rPr>
        <w:t>i</w:t>
      </w:r>
      <w:r w:rsidRPr="00322B9D">
        <w:rPr>
          <w:spacing w:val="-1"/>
          <w:sz w:val="22"/>
          <w:szCs w:val="22"/>
        </w:rPr>
        <w:t>l</w:t>
      </w:r>
      <w:r w:rsidRPr="00322B9D">
        <w:rPr>
          <w:sz w:val="22"/>
          <w:szCs w:val="22"/>
        </w:rPr>
        <w:t>l</w:t>
      </w:r>
      <w:r w:rsidRPr="00322B9D">
        <w:rPr>
          <w:spacing w:val="-1"/>
          <w:sz w:val="22"/>
          <w:szCs w:val="22"/>
        </w:rPr>
        <w:t xml:space="preserve"> </w:t>
      </w:r>
      <w:r w:rsidRPr="00322B9D">
        <w:rPr>
          <w:sz w:val="22"/>
          <w:szCs w:val="22"/>
        </w:rPr>
        <w:t>be as</w:t>
      </w:r>
      <w:r w:rsidRPr="00322B9D">
        <w:rPr>
          <w:spacing w:val="-2"/>
          <w:sz w:val="22"/>
          <w:szCs w:val="22"/>
        </w:rPr>
        <w:t>k</w:t>
      </w:r>
      <w:r w:rsidRPr="00322B9D">
        <w:rPr>
          <w:sz w:val="22"/>
          <w:szCs w:val="22"/>
        </w:rPr>
        <w:t xml:space="preserve">ed </w:t>
      </w:r>
      <w:r w:rsidRPr="00322B9D">
        <w:rPr>
          <w:spacing w:val="-1"/>
          <w:sz w:val="22"/>
          <w:szCs w:val="22"/>
        </w:rPr>
        <w:t>t</w:t>
      </w:r>
      <w:r w:rsidRPr="00322B9D">
        <w:rPr>
          <w:sz w:val="22"/>
          <w:szCs w:val="22"/>
        </w:rPr>
        <w:t>o s</w:t>
      </w:r>
      <w:r w:rsidRPr="00322B9D">
        <w:rPr>
          <w:spacing w:val="-2"/>
          <w:sz w:val="22"/>
          <w:szCs w:val="22"/>
        </w:rPr>
        <w:t>e</w:t>
      </w:r>
      <w:r w:rsidRPr="00322B9D">
        <w:rPr>
          <w:spacing w:val="1"/>
          <w:sz w:val="22"/>
          <w:szCs w:val="22"/>
        </w:rPr>
        <w:t>l</w:t>
      </w:r>
      <w:r w:rsidRPr="00322B9D">
        <w:rPr>
          <w:sz w:val="22"/>
          <w:szCs w:val="22"/>
        </w:rPr>
        <w:t>e</w:t>
      </w:r>
      <w:r w:rsidRPr="00322B9D">
        <w:rPr>
          <w:spacing w:val="-2"/>
          <w:sz w:val="22"/>
          <w:szCs w:val="22"/>
        </w:rPr>
        <w:t>c</w:t>
      </w:r>
      <w:r w:rsidRPr="00322B9D">
        <w:rPr>
          <w:sz w:val="22"/>
          <w:szCs w:val="22"/>
        </w:rPr>
        <w:t>t</w:t>
      </w:r>
      <w:r w:rsidRPr="00322B9D">
        <w:rPr>
          <w:spacing w:val="1"/>
          <w:sz w:val="22"/>
          <w:szCs w:val="22"/>
        </w:rPr>
        <w:t xml:space="preserve"> </w:t>
      </w:r>
      <w:r w:rsidRPr="00322B9D">
        <w:rPr>
          <w:sz w:val="22"/>
          <w:szCs w:val="22"/>
        </w:rPr>
        <w:t>a</w:t>
      </w:r>
      <w:r w:rsidRPr="00322B9D">
        <w:rPr>
          <w:spacing w:val="-2"/>
          <w:sz w:val="22"/>
          <w:szCs w:val="22"/>
        </w:rPr>
        <w:t xml:space="preserve"> </w:t>
      </w:r>
      <w:r w:rsidRPr="00322B9D">
        <w:rPr>
          <w:spacing w:val="-1"/>
          <w:sz w:val="22"/>
          <w:szCs w:val="22"/>
        </w:rPr>
        <w:t>t</w:t>
      </w:r>
      <w:r w:rsidRPr="00322B9D">
        <w:rPr>
          <w:spacing w:val="5"/>
          <w:sz w:val="22"/>
          <w:szCs w:val="22"/>
        </w:rPr>
        <w:t>i</w:t>
      </w:r>
      <w:r w:rsidRPr="00322B9D">
        <w:rPr>
          <w:spacing w:val="-1"/>
          <w:sz w:val="22"/>
          <w:szCs w:val="22"/>
        </w:rPr>
        <w:t>t</w:t>
      </w:r>
      <w:r w:rsidRPr="00322B9D">
        <w:rPr>
          <w:spacing w:val="1"/>
          <w:sz w:val="22"/>
          <w:szCs w:val="22"/>
        </w:rPr>
        <w:t>l</w:t>
      </w:r>
      <w:r w:rsidRPr="00322B9D">
        <w:rPr>
          <w:sz w:val="22"/>
          <w:szCs w:val="22"/>
        </w:rPr>
        <w:t xml:space="preserve">e </w:t>
      </w:r>
      <w:r w:rsidRPr="00322B9D">
        <w:rPr>
          <w:spacing w:val="-1"/>
          <w:sz w:val="22"/>
          <w:szCs w:val="22"/>
        </w:rPr>
        <w:t>f</w:t>
      </w:r>
      <w:r w:rsidRPr="00322B9D">
        <w:rPr>
          <w:sz w:val="22"/>
          <w:szCs w:val="22"/>
        </w:rPr>
        <w:t>or</w:t>
      </w:r>
      <w:r w:rsidRPr="00322B9D">
        <w:rPr>
          <w:spacing w:val="-1"/>
          <w:sz w:val="22"/>
          <w:szCs w:val="22"/>
        </w:rPr>
        <w:t xml:space="preserve"> </w:t>
      </w:r>
      <w:r w:rsidRPr="00322B9D">
        <w:rPr>
          <w:spacing w:val="1"/>
          <w:sz w:val="22"/>
          <w:szCs w:val="22"/>
        </w:rPr>
        <w:t>t</w:t>
      </w:r>
      <w:r w:rsidRPr="00322B9D">
        <w:rPr>
          <w:sz w:val="22"/>
          <w:szCs w:val="22"/>
        </w:rPr>
        <w:t>h</w:t>
      </w:r>
      <w:r w:rsidRPr="00322B9D">
        <w:rPr>
          <w:spacing w:val="-2"/>
          <w:sz w:val="22"/>
          <w:szCs w:val="22"/>
        </w:rPr>
        <w:t>e</w:t>
      </w:r>
      <w:r w:rsidRPr="00322B9D">
        <w:rPr>
          <w:spacing w:val="1"/>
          <w:sz w:val="22"/>
          <w:szCs w:val="22"/>
        </w:rPr>
        <w:t>i</w:t>
      </w:r>
      <w:r w:rsidRPr="00322B9D">
        <w:rPr>
          <w:sz w:val="22"/>
          <w:szCs w:val="22"/>
        </w:rPr>
        <w:t>r</w:t>
      </w:r>
      <w:r w:rsidRPr="00322B9D">
        <w:rPr>
          <w:spacing w:val="-2"/>
          <w:sz w:val="22"/>
          <w:szCs w:val="22"/>
        </w:rPr>
        <w:t xml:space="preserve"> </w:t>
      </w:r>
      <w:r w:rsidRPr="00322B9D">
        <w:rPr>
          <w:spacing w:val="1"/>
          <w:sz w:val="22"/>
          <w:szCs w:val="22"/>
        </w:rPr>
        <w:t>t</w:t>
      </w:r>
      <w:r w:rsidRPr="00322B9D">
        <w:rPr>
          <w:sz w:val="22"/>
          <w:szCs w:val="22"/>
        </w:rPr>
        <w:t>our</w:t>
      </w:r>
      <w:r w:rsidRPr="00322B9D">
        <w:rPr>
          <w:spacing w:val="-1"/>
          <w:sz w:val="22"/>
          <w:szCs w:val="22"/>
        </w:rPr>
        <w:t xml:space="preserve"> </w:t>
      </w:r>
      <w:r w:rsidRPr="00322B9D">
        <w:rPr>
          <w:sz w:val="22"/>
          <w:szCs w:val="22"/>
        </w:rPr>
        <w:t>and</w:t>
      </w:r>
      <w:r w:rsidRPr="00322B9D">
        <w:rPr>
          <w:spacing w:val="-2"/>
          <w:sz w:val="22"/>
          <w:szCs w:val="22"/>
        </w:rPr>
        <w:t xml:space="preserve"> </w:t>
      </w:r>
      <w:r w:rsidRPr="00322B9D">
        <w:rPr>
          <w:sz w:val="22"/>
          <w:szCs w:val="22"/>
        </w:rPr>
        <w:t xml:space="preserve">a </w:t>
      </w:r>
      <w:r w:rsidRPr="00322B9D">
        <w:rPr>
          <w:spacing w:val="1"/>
          <w:sz w:val="22"/>
          <w:szCs w:val="22"/>
        </w:rPr>
        <w:t>s</w:t>
      </w:r>
      <w:r w:rsidRPr="00322B9D">
        <w:rPr>
          <w:sz w:val="22"/>
          <w:szCs w:val="22"/>
        </w:rPr>
        <w:t>h</w:t>
      </w:r>
      <w:r w:rsidRPr="00322B9D">
        <w:rPr>
          <w:spacing w:val="-2"/>
          <w:sz w:val="22"/>
          <w:szCs w:val="22"/>
        </w:rPr>
        <w:t>o</w:t>
      </w:r>
      <w:r w:rsidRPr="00322B9D">
        <w:rPr>
          <w:spacing w:val="1"/>
          <w:sz w:val="22"/>
          <w:szCs w:val="22"/>
        </w:rPr>
        <w:t>r</w:t>
      </w:r>
      <w:r w:rsidRPr="00322B9D">
        <w:rPr>
          <w:sz w:val="22"/>
          <w:szCs w:val="22"/>
        </w:rPr>
        <w:t>t</w:t>
      </w:r>
      <w:r w:rsidRPr="00322B9D">
        <w:rPr>
          <w:spacing w:val="-1"/>
          <w:sz w:val="22"/>
          <w:szCs w:val="22"/>
        </w:rPr>
        <w:t xml:space="preserve"> </w:t>
      </w:r>
      <w:r w:rsidRPr="00322B9D">
        <w:rPr>
          <w:sz w:val="22"/>
          <w:szCs w:val="22"/>
        </w:rPr>
        <w:t>de</w:t>
      </w:r>
      <w:r w:rsidRPr="00322B9D">
        <w:rPr>
          <w:spacing w:val="-2"/>
          <w:sz w:val="22"/>
          <w:szCs w:val="22"/>
        </w:rPr>
        <w:t>s</w:t>
      </w:r>
      <w:r w:rsidRPr="00322B9D">
        <w:rPr>
          <w:sz w:val="22"/>
          <w:szCs w:val="22"/>
        </w:rPr>
        <w:t>c</w:t>
      </w:r>
      <w:r w:rsidRPr="00322B9D">
        <w:rPr>
          <w:spacing w:val="-1"/>
          <w:sz w:val="22"/>
          <w:szCs w:val="22"/>
        </w:rPr>
        <w:t>r</w:t>
      </w:r>
      <w:r w:rsidRPr="00322B9D">
        <w:rPr>
          <w:spacing w:val="1"/>
          <w:sz w:val="22"/>
          <w:szCs w:val="22"/>
        </w:rPr>
        <w:t>i</w:t>
      </w:r>
      <w:r w:rsidRPr="00322B9D">
        <w:rPr>
          <w:sz w:val="22"/>
          <w:szCs w:val="22"/>
        </w:rPr>
        <w:t>p</w:t>
      </w:r>
      <w:r w:rsidRPr="00322B9D">
        <w:rPr>
          <w:spacing w:val="-1"/>
          <w:sz w:val="22"/>
          <w:szCs w:val="22"/>
        </w:rPr>
        <w:t>t</w:t>
      </w:r>
      <w:r w:rsidRPr="00322B9D">
        <w:rPr>
          <w:spacing w:val="1"/>
          <w:sz w:val="22"/>
          <w:szCs w:val="22"/>
        </w:rPr>
        <w:t>i</w:t>
      </w:r>
      <w:r w:rsidRPr="00322B9D">
        <w:rPr>
          <w:sz w:val="22"/>
          <w:szCs w:val="22"/>
        </w:rPr>
        <w:t xml:space="preserve">on </w:t>
      </w:r>
      <w:r w:rsidRPr="00322B9D">
        <w:rPr>
          <w:spacing w:val="1"/>
          <w:sz w:val="22"/>
          <w:szCs w:val="22"/>
        </w:rPr>
        <w:t>(</w:t>
      </w:r>
      <w:r w:rsidRPr="00322B9D">
        <w:rPr>
          <w:sz w:val="22"/>
          <w:szCs w:val="22"/>
        </w:rPr>
        <w:t>as</w:t>
      </w:r>
      <w:r w:rsidRPr="00322B9D">
        <w:rPr>
          <w:spacing w:val="1"/>
          <w:sz w:val="22"/>
          <w:szCs w:val="22"/>
        </w:rPr>
        <w:t xml:space="preserve"> </w:t>
      </w:r>
      <w:r w:rsidRPr="00322B9D">
        <w:rPr>
          <w:spacing w:val="-4"/>
          <w:sz w:val="22"/>
          <w:szCs w:val="22"/>
        </w:rPr>
        <w:t>m</w:t>
      </w:r>
      <w:r w:rsidRPr="00322B9D">
        <w:rPr>
          <w:spacing w:val="1"/>
          <w:sz w:val="22"/>
          <w:szCs w:val="22"/>
        </w:rPr>
        <w:t>i</w:t>
      </w:r>
      <w:r w:rsidRPr="00322B9D">
        <w:rPr>
          <w:sz w:val="22"/>
          <w:szCs w:val="22"/>
        </w:rPr>
        <w:t>n</w:t>
      </w:r>
      <w:r w:rsidRPr="00322B9D">
        <w:rPr>
          <w:spacing w:val="1"/>
          <w:sz w:val="22"/>
          <w:szCs w:val="22"/>
        </w:rPr>
        <w:t>i</w:t>
      </w:r>
      <w:r w:rsidRPr="00322B9D">
        <w:rPr>
          <w:spacing w:val="-4"/>
          <w:sz w:val="22"/>
          <w:szCs w:val="22"/>
        </w:rPr>
        <w:t>m</w:t>
      </w:r>
      <w:r w:rsidRPr="00322B9D">
        <w:rPr>
          <w:sz w:val="22"/>
          <w:szCs w:val="22"/>
        </w:rPr>
        <w:t>a</w:t>
      </w:r>
      <w:r w:rsidRPr="00322B9D">
        <w:rPr>
          <w:spacing w:val="1"/>
          <w:sz w:val="22"/>
          <w:szCs w:val="22"/>
        </w:rPr>
        <w:t>l</w:t>
      </w:r>
      <w:r w:rsidRPr="00322B9D">
        <w:rPr>
          <w:sz w:val="22"/>
          <w:szCs w:val="22"/>
        </w:rPr>
        <w:t>)</w:t>
      </w:r>
      <w:r w:rsidRPr="00322B9D">
        <w:rPr>
          <w:spacing w:val="1"/>
          <w:sz w:val="22"/>
          <w:szCs w:val="22"/>
        </w:rPr>
        <w:t xml:space="preserve"> </w:t>
      </w:r>
      <w:r w:rsidRPr="00322B9D">
        <w:rPr>
          <w:spacing w:val="-2"/>
          <w:sz w:val="22"/>
          <w:szCs w:val="22"/>
        </w:rPr>
        <w:t>b</w:t>
      </w:r>
      <w:r w:rsidRPr="00322B9D">
        <w:rPr>
          <w:sz w:val="22"/>
          <w:szCs w:val="22"/>
        </w:rPr>
        <w:t>e</w:t>
      </w:r>
      <w:r w:rsidRPr="00322B9D">
        <w:rPr>
          <w:spacing w:val="1"/>
          <w:sz w:val="22"/>
          <w:szCs w:val="22"/>
        </w:rPr>
        <w:t>f</w:t>
      </w:r>
      <w:r w:rsidRPr="00322B9D">
        <w:rPr>
          <w:spacing w:val="-2"/>
          <w:sz w:val="22"/>
          <w:szCs w:val="22"/>
        </w:rPr>
        <w:t>o</w:t>
      </w:r>
      <w:r w:rsidRPr="00322B9D">
        <w:rPr>
          <w:spacing w:val="1"/>
          <w:sz w:val="22"/>
          <w:szCs w:val="22"/>
        </w:rPr>
        <w:t>r</w:t>
      </w:r>
      <w:r w:rsidRPr="00322B9D">
        <w:rPr>
          <w:sz w:val="22"/>
          <w:szCs w:val="22"/>
        </w:rPr>
        <w:t xml:space="preserve">e </w:t>
      </w:r>
      <w:r w:rsidRPr="00322B9D">
        <w:rPr>
          <w:spacing w:val="-2"/>
          <w:sz w:val="22"/>
          <w:szCs w:val="22"/>
        </w:rPr>
        <w:t>s</w:t>
      </w:r>
      <w:r w:rsidRPr="00322B9D">
        <w:rPr>
          <w:spacing w:val="1"/>
          <w:sz w:val="22"/>
          <w:szCs w:val="22"/>
        </w:rPr>
        <w:t>t</w:t>
      </w:r>
      <w:r w:rsidRPr="00322B9D">
        <w:rPr>
          <w:spacing w:val="-2"/>
          <w:sz w:val="22"/>
          <w:szCs w:val="22"/>
        </w:rPr>
        <w:t>a</w:t>
      </w:r>
      <w:r w:rsidRPr="00322B9D">
        <w:rPr>
          <w:spacing w:val="1"/>
          <w:sz w:val="22"/>
          <w:szCs w:val="22"/>
        </w:rPr>
        <w:t>r</w:t>
      </w:r>
      <w:r w:rsidRPr="00322B9D">
        <w:rPr>
          <w:spacing w:val="-1"/>
          <w:sz w:val="22"/>
          <w:szCs w:val="22"/>
        </w:rPr>
        <w:t>t</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he</w:t>
      </w:r>
      <w:r w:rsidRPr="00322B9D">
        <w:rPr>
          <w:spacing w:val="-2"/>
          <w:sz w:val="22"/>
          <w:szCs w:val="22"/>
        </w:rPr>
        <w:t xml:space="preserve"> </w:t>
      </w:r>
      <w:r w:rsidRPr="00322B9D">
        <w:rPr>
          <w:spacing w:val="1"/>
          <w:sz w:val="22"/>
          <w:szCs w:val="22"/>
        </w:rPr>
        <w:t>t</w:t>
      </w:r>
      <w:r w:rsidRPr="00322B9D">
        <w:rPr>
          <w:sz w:val="22"/>
          <w:szCs w:val="22"/>
        </w:rPr>
        <w:t>ou</w:t>
      </w:r>
      <w:r w:rsidRPr="00322B9D">
        <w:rPr>
          <w:spacing w:val="-2"/>
          <w:sz w:val="22"/>
          <w:szCs w:val="22"/>
        </w:rPr>
        <w:t>r</w:t>
      </w:r>
      <w:r w:rsidRPr="00322B9D">
        <w:rPr>
          <w:sz w:val="22"/>
          <w:szCs w:val="22"/>
        </w:rPr>
        <w:t>, du</w:t>
      </w:r>
      <w:r w:rsidRPr="00322B9D">
        <w:rPr>
          <w:spacing w:val="-2"/>
          <w:sz w:val="22"/>
          <w:szCs w:val="22"/>
        </w:rPr>
        <w:t>r</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he</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u</w:t>
      </w:r>
      <w:r w:rsidRPr="00322B9D">
        <w:rPr>
          <w:sz w:val="22"/>
          <w:szCs w:val="22"/>
        </w:rPr>
        <w:t>r</w:t>
      </w:r>
      <w:r w:rsidRPr="00322B9D">
        <w:rPr>
          <w:spacing w:val="1"/>
          <w:sz w:val="22"/>
          <w:szCs w:val="22"/>
        </w:rPr>
        <w:t xml:space="preserve"> </w:t>
      </w:r>
      <w:r w:rsidRPr="00322B9D">
        <w:rPr>
          <w:spacing w:val="-1"/>
          <w:sz w:val="22"/>
          <w:szCs w:val="22"/>
        </w:rPr>
        <w:t>t</w:t>
      </w:r>
      <w:r w:rsidRPr="00322B9D">
        <w:rPr>
          <w:spacing w:val="-2"/>
          <w:sz w:val="22"/>
          <w:szCs w:val="22"/>
        </w:rPr>
        <w:t>h</w:t>
      </w:r>
      <w:r w:rsidRPr="00322B9D">
        <w:rPr>
          <w:sz w:val="22"/>
          <w:szCs w:val="22"/>
        </w:rPr>
        <w:t>ey</w:t>
      </w:r>
      <w:r w:rsidRPr="00322B9D">
        <w:rPr>
          <w:spacing w:val="-2"/>
          <w:sz w:val="22"/>
          <w:szCs w:val="22"/>
        </w:rPr>
        <w:t xml:space="preserve"> </w:t>
      </w:r>
      <w:r w:rsidRPr="00322B9D">
        <w:rPr>
          <w:sz w:val="22"/>
          <w:szCs w:val="22"/>
        </w:rPr>
        <w:t>c</w:t>
      </w:r>
      <w:r w:rsidRPr="00322B9D">
        <w:rPr>
          <w:spacing w:val="1"/>
          <w:sz w:val="22"/>
          <w:szCs w:val="22"/>
        </w:rPr>
        <w:t>a</w:t>
      </w:r>
      <w:r w:rsidRPr="00322B9D">
        <w:rPr>
          <w:sz w:val="22"/>
          <w:szCs w:val="22"/>
        </w:rPr>
        <w:t>n a</w:t>
      </w:r>
      <w:r w:rsidRPr="00322B9D">
        <w:rPr>
          <w:spacing w:val="-1"/>
          <w:sz w:val="22"/>
          <w:szCs w:val="22"/>
        </w:rPr>
        <w:t>t</w:t>
      </w:r>
      <w:r w:rsidRPr="00322B9D">
        <w:rPr>
          <w:spacing w:val="1"/>
          <w:sz w:val="22"/>
          <w:szCs w:val="22"/>
        </w:rPr>
        <w:t>t</w:t>
      </w:r>
      <w:r w:rsidRPr="00322B9D">
        <w:rPr>
          <w:sz w:val="22"/>
          <w:szCs w:val="22"/>
        </w:rPr>
        <w:t>a</w:t>
      </w:r>
      <w:r w:rsidRPr="00322B9D">
        <w:rPr>
          <w:spacing w:val="-2"/>
          <w:sz w:val="22"/>
          <w:szCs w:val="22"/>
        </w:rPr>
        <w:t>c</w:t>
      </w:r>
      <w:r w:rsidRPr="00322B9D">
        <w:rPr>
          <w:sz w:val="22"/>
          <w:szCs w:val="22"/>
        </w:rPr>
        <w:t>h ph</w:t>
      </w:r>
      <w:r w:rsidRPr="00322B9D">
        <w:rPr>
          <w:spacing w:val="-2"/>
          <w:sz w:val="22"/>
          <w:szCs w:val="22"/>
        </w:rPr>
        <w:t>o</w:t>
      </w:r>
      <w:r w:rsidRPr="00322B9D">
        <w:rPr>
          <w:spacing w:val="1"/>
          <w:sz w:val="22"/>
          <w:szCs w:val="22"/>
        </w:rPr>
        <w:t>t</w:t>
      </w:r>
      <w:r w:rsidRPr="00322B9D">
        <w:rPr>
          <w:sz w:val="22"/>
          <w:szCs w:val="22"/>
        </w:rPr>
        <w:t xml:space="preserve">os </w:t>
      </w:r>
      <w:r w:rsidRPr="00322B9D">
        <w:rPr>
          <w:spacing w:val="-2"/>
          <w:sz w:val="22"/>
          <w:szCs w:val="22"/>
        </w:rPr>
        <w:t>o</w:t>
      </w:r>
      <w:r w:rsidRPr="00322B9D">
        <w:rPr>
          <w:sz w:val="22"/>
          <w:szCs w:val="22"/>
        </w:rPr>
        <w:t>f</w:t>
      </w:r>
      <w:r w:rsidRPr="00322B9D">
        <w:rPr>
          <w:spacing w:val="1"/>
          <w:sz w:val="22"/>
          <w:szCs w:val="22"/>
        </w:rPr>
        <w:t xml:space="preserve"> </w:t>
      </w:r>
      <w:r w:rsidRPr="00322B9D">
        <w:rPr>
          <w:spacing w:val="-1"/>
          <w:sz w:val="22"/>
          <w:szCs w:val="22"/>
        </w:rPr>
        <w:t>l</w:t>
      </w:r>
      <w:r w:rsidRPr="00322B9D">
        <w:rPr>
          <w:sz w:val="22"/>
          <w:szCs w:val="22"/>
        </w:rPr>
        <w:t>oc</w:t>
      </w:r>
      <w:r w:rsidRPr="00322B9D">
        <w:rPr>
          <w:spacing w:val="-2"/>
          <w:sz w:val="22"/>
          <w:szCs w:val="22"/>
        </w:rPr>
        <w:t>a</w:t>
      </w:r>
      <w:r w:rsidRPr="00322B9D">
        <w:rPr>
          <w:sz w:val="22"/>
          <w:szCs w:val="22"/>
        </w:rPr>
        <w:t>l s</w:t>
      </w:r>
      <w:r w:rsidRPr="00322B9D">
        <w:rPr>
          <w:spacing w:val="1"/>
          <w:sz w:val="22"/>
          <w:szCs w:val="22"/>
        </w:rPr>
        <w:t>c</w:t>
      </w:r>
      <w:r w:rsidRPr="00322B9D">
        <w:rPr>
          <w:sz w:val="22"/>
          <w:szCs w:val="22"/>
        </w:rPr>
        <w:t>en</w:t>
      </w:r>
      <w:r w:rsidRPr="00322B9D">
        <w:rPr>
          <w:spacing w:val="-2"/>
          <w:sz w:val="22"/>
          <w:szCs w:val="22"/>
        </w:rPr>
        <w:t>e</w:t>
      </w:r>
      <w:r w:rsidRPr="00322B9D">
        <w:rPr>
          <w:spacing w:val="1"/>
          <w:sz w:val="22"/>
          <w:szCs w:val="22"/>
        </w:rPr>
        <w:t>r</w:t>
      </w:r>
      <w:r w:rsidRPr="00322B9D">
        <w:rPr>
          <w:sz w:val="22"/>
          <w:szCs w:val="22"/>
        </w:rPr>
        <w:t>y</w:t>
      </w:r>
      <w:r w:rsidRPr="00322B9D">
        <w:rPr>
          <w:spacing w:val="-2"/>
          <w:sz w:val="22"/>
          <w:szCs w:val="22"/>
        </w:rPr>
        <w:t xml:space="preserve"> </w:t>
      </w:r>
      <w:r w:rsidRPr="00322B9D">
        <w:rPr>
          <w:sz w:val="22"/>
          <w:szCs w:val="22"/>
        </w:rPr>
        <w:t xml:space="preserve">and </w:t>
      </w:r>
      <w:r w:rsidRPr="00322B9D">
        <w:rPr>
          <w:spacing w:val="-1"/>
          <w:sz w:val="22"/>
          <w:szCs w:val="22"/>
        </w:rPr>
        <w:t>t</w:t>
      </w:r>
      <w:r w:rsidRPr="00322B9D">
        <w:rPr>
          <w:sz w:val="22"/>
          <w:szCs w:val="22"/>
        </w:rPr>
        <w:t xml:space="preserve">he </w:t>
      </w:r>
      <w:r w:rsidRPr="00322B9D">
        <w:rPr>
          <w:spacing w:val="-1"/>
          <w:sz w:val="22"/>
          <w:szCs w:val="22"/>
        </w:rPr>
        <w:t>l</w:t>
      </w:r>
      <w:r w:rsidRPr="00322B9D">
        <w:rPr>
          <w:spacing w:val="1"/>
          <w:sz w:val="22"/>
          <w:szCs w:val="22"/>
        </w:rPr>
        <w:t>i</w:t>
      </w:r>
      <w:r w:rsidRPr="00322B9D">
        <w:rPr>
          <w:spacing w:val="-2"/>
          <w:sz w:val="22"/>
          <w:szCs w:val="22"/>
        </w:rPr>
        <w:t>k</w:t>
      </w:r>
      <w:r w:rsidRPr="00322B9D">
        <w:rPr>
          <w:sz w:val="22"/>
          <w:szCs w:val="22"/>
        </w:rPr>
        <w:t>e wi</w:t>
      </w:r>
      <w:r w:rsidRPr="00322B9D">
        <w:rPr>
          <w:spacing w:val="-1"/>
          <w:sz w:val="22"/>
          <w:szCs w:val="22"/>
        </w:rPr>
        <w:t>t</w:t>
      </w:r>
      <w:r w:rsidRPr="00322B9D">
        <w:rPr>
          <w:sz w:val="22"/>
          <w:szCs w:val="22"/>
        </w:rPr>
        <w:t>h a</w:t>
      </w:r>
      <w:r w:rsidRPr="00322B9D">
        <w:rPr>
          <w:spacing w:val="-2"/>
          <w:sz w:val="22"/>
          <w:szCs w:val="22"/>
        </w:rPr>
        <w:t xml:space="preserve"> </w:t>
      </w:r>
      <w:r w:rsidRPr="00322B9D">
        <w:rPr>
          <w:sz w:val="22"/>
          <w:szCs w:val="22"/>
        </w:rPr>
        <w:t>sho</w:t>
      </w:r>
      <w:r w:rsidRPr="00322B9D">
        <w:rPr>
          <w:spacing w:val="-1"/>
          <w:sz w:val="22"/>
          <w:szCs w:val="22"/>
        </w:rPr>
        <w:t>r</w:t>
      </w:r>
      <w:r w:rsidRPr="00322B9D">
        <w:rPr>
          <w:sz w:val="22"/>
          <w:szCs w:val="22"/>
        </w:rPr>
        <w:t>t</w:t>
      </w:r>
      <w:r w:rsidRPr="00322B9D">
        <w:rPr>
          <w:spacing w:val="1"/>
          <w:sz w:val="22"/>
          <w:szCs w:val="22"/>
        </w:rPr>
        <w:t xml:space="preserve"> </w:t>
      </w:r>
      <w:r w:rsidRPr="00322B9D">
        <w:rPr>
          <w:sz w:val="22"/>
          <w:szCs w:val="22"/>
        </w:rPr>
        <w:t>d</w:t>
      </w:r>
      <w:r w:rsidRPr="00322B9D">
        <w:rPr>
          <w:spacing w:val="-2"/>
          <w:sz w:val="22"/>
          <w:szCs w:val="22"/>
        </w:rPr>
        <w:t>e</w:t>
      </w:r>
      <w:r w:rsidRPr="00322B9D">
        <w:rPr>
          <w:sz w:val="22"/>
          <w:szCs w:val="22"/>
        </w:rPr>
        <w:t>s</w:t>
      </w:r>
      <w:r w:rsidRPr="00322B9D">
        <w:rPr>
          <w:spacing w:val="1"/>
          <w:sz w:val="22"/>
          <w:szCs w:val="22"/>
        </w:rPr>
        <w:t>c</w:t>
      </w:r>
      <w:r w:rsidRPr="00322B9D">
        <w:rPr>
          <w:spacing w:val="-2"/>
          <w:sz w:val="22"/>
          <w:szCs w:val="22"/>
        </w:rPr>
        <w:t>r</w:t>
      </w:r>
      <w:r w:rsidRPr="00322B9D">
        <w:rPr>
          <w:spacing w:val="1"/>
          <w:sz w:val="22"/>
          <w:szCs w:val="22"/>
        </w:rPr>
        <w:t>i</w:t>
      </w:r>
      <w:r w:rsidRPr="00322B9D">
        <w:rPr>
          <w:spacing w:val="-2"/>
          <w:sz w:val="22"/>
          <w:szCs w:val="22"/>
        </w:rPr>
        <w:t>p</w:t>
      </w:r>
      <w:r w:rsidRPr="00322B9D">
        <w:rPr>
          <w:spacing w:val="1"/>
          <w:sz w:val="22"/>
          <w:szCs w:val="22"/>
        </w:rPr>
        <w:t>ti</w:t>
      </w:r>
      <w:r w:rsidRPr="00322B9D">
        <w:rPr>
          <w:sz w:val="22"/>
          <w:szCs w:val="22"/>
        </w:rPr>
        <w:t>on</w:t>
      </w:r>
      <w:r w:rsidRPr="00322B9D">
        <w:rPr>
          <w:spacing w:val="-2"/>
          <w:sz w:val="22"/>
          <w:szCs w:val="22"/>
        </w:rPr>
        <w:t xml:space="preserve"> </w:t>
      </w:r>
      <w:r w:rsidRPr="00322B9D">
        <w:rPr>
          <w:sz w:val="22"/>
          <w:szCs w:val="22"/>
        </w:rPr>
        <w:t>of</w:t>
      </w:r>
      <w:r w:rsidRPr="00322B9D">
        <w:rPr>
          <w:spacing w:val="-2"/>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p</w:t>
      </w:r>
      <w:r w:rsidRPr="00322B9D">
        <w:rPr>
          <w:sz w:val="22"/>
          <w:szCs w:val="22"/>
        </w:rPr>
        <w:t>h</w:t>
      </w:r>
      <w:r w:rsidRPr="00322B9D">
        <w:rPr>
          <w:spacing w:val="-2"/>
          <w:sz w:val="22"/>
          <w:szCs w:val="22"/>
        </w:rPr>
        <w:t>o</w:t>
      </w:r>
      <w:r w:rsidRPr="00322B9D">
        <w:rPr>
          <w:spacing w:val="1"/>
          <w:sz w:val="22"/>
          <w:szCs w:val="22"/>
        </w:rPr>
        <w:t>t</w:t>
      </w:r>
      <w:r w:rsidRPr="00322B9D">
        <w:rPr>
          <w:sz w:val="22"/>
          <w:szCs w:val="22"/>
        </w:rPr>
        <w:t>o.</w:t>
      </w:r>
    </w:p>
    <w:p w:rsidR="00CE6805" w:rsidRPr="000E6DD3" w:rsidRDefault="00CE6805">
      <w:pPr>
        <w:spacing w:before="9" w:line="280" w:lineRule="exact"/>
        <w:rPr>
          <w:sz w:val="28"/>
          <w:szCs w:val="28"/>
        </w:rPr>
      </w:pPr>
    </w:p>
    <w:p w:rsidR="00CE6805" w:rsidRPr="000E6DD3" w:rsidRDefault="0042137A" w:rsidP="00322B9D">
      <w:pPr>
        <w:pStyle w:val="Heading3"/>
        <w:numPr>
          <w:ilvl w:val="3"/>
          <w:numId w:val="3"/>
        </w:numPr>
      </w:pPr>
      <w:r w:rsidRPr="000E6DD3">
        <w:rPr>
          <w:color w:val="1F4C78"/>
          <w:spacing w:val="-1"/>
        </w:rPr>
        <w:t>A</w:t>
      </w:r>
      <w:r w:rsidRPr="000E6DD3">
        <w:rPr>
          <w:color w:val="1F4C78"/>
        </w:rPr>
        <w:t>dd Phot</w:t>
      </w:r>
      <w:r w:rsidRPr="000E6DD3">
        <w:rPr>
          <w:color w:val="1F4C78"/>
          <w:spacing w:val="-2"/>
        </w:rPr>
        <w:t>o</w:t>
      </w:r>
      <w:r w:rsidRPr="000E6DD3">
        <w:rPr>
          <w:color w:val="1F4C78"/>
        </w:rPr>
        <w:t>:</w:t>
      </w:r>
    </w:p>
    <w:p w:rsidR="00CE6805" w:rsidRPr="000E6DD3" w:rsidRDefault="0042137A" w:rsidP="00322B9D">
      <w:pPr>
        <w:spacing w:before="28" w:line="275" w:lineRule="auto"/>
        <w:ind w:left="1560" w:right="249"/>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use</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bu</w:t>
      </w:r>
      <w:r w:rsidRPr="000E6DD3">
        <w:rPr>
          <w:spacing w:val="-1"/>
          <w:sz w:val="22"/>
          <w:szCs w:val="22"/>
        </w:rPr>
        <w:t>i</w:t>
      </w:r>
      <w:r w:rsidRPr="000E6DD3">
        <w:rPr>
          <w:spacing w:val="1"/>
          <w:sz w:val="22"/>
          <w:szCs w:val="22"/>
        </w:rPr>
        <w:t>l</w:t>
      </w:r>
      <w:r w:rsidRPr="000E6DD3">
        <w:rPr>
          <w:spacing w:val="3"/>
          <w:sz w:val="22"/>
          <w:szCs w:val="22"/>
        </w:rPr>
        <w:t>t</w:t>
      </w:r>
      <w:r w:rsidRPr="000E6DD3">
        <w:rPr>
          <w:spacing w:val="-4"/>
          <w:sz w:val="22"/>
          <w:szCs w:val="22"/>
        </w:rPr>
        <w:t>-</w:t>
      </w:r>
      <w:r w:rsidRPr="000E6DD3">
        <w:rPr>
          <w:spacing w:val="1"/>
          <w:sz w:val="22"/>
          <w:szCs w:val="22"/>
        </w:rPr>
        <w:t>i</w:t>
      </w:r>
      <w:r w:rsidRPr="000E6DD3">
        <w:rPr>
          <w:sz w:val="22"/>
          <w:szCs w:val="22"/>
        </w:rPr>
        <w:t>n c</w:t>
      </w:r>
      <w:r w:rsidRPr="000E6DD3">
        <w:rPr>
          <w:spacing w:val="-2"/>
          <w:sz w:val="22"/>
          <w:szCs w:val="22"/>
        </w:rPr>
        <w:t>a</w:t>
      </w:r>
      <w:r w:rsidRPr="000E6DD3">
        <w:rPr>
          <w:spacing w:val="-4"/>
          <w:sz w:val="22"/>
          <w:szCs w:val="22"/>
        </w:rPr>
        <w:t>m</w:t>
      </w:r>
      <w:r w:rsidRPr="000E6DD3">
        <w:rPr>
          <w:sz w:val="22"/>
          <w:szCs w:val="22"/>
        </w:rPr>
        <w:t>e</w:t>
      </w:r>
      <w:r w:rsidRPr="000E6DD3">
        <w:rPr>
          <w:spacing w:val="1"/>
          <w:sz w:val="22"/>
          <w:szCs w:val="22"/>
        </w:rPr>
        <w:t>r</w:t>
      </w:r>
      <w:r w:rsidRPr="000E6DD3">
        <w:rPr>
          <w:sz w:val="22"/>
          <w:szCs w:val="22"/>
        </w:rPr>
        <w:t>a app on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a</w:t>
      </w:r>
      <w:r w:rsidRPr="000E6DD3">
        <w:rPr>
          <w:sz w:val="22"/>
          <w:szCs w:val="22"/>
        </w:rPr>
        <w:t>nd</w:t>
      </w:r>
      <w:r w:rsidRPr="000E6DD3">
        <w:rPr>
          <w:spacing w:val="1"/>
          <w:sz w:val="22"/>
          <w:szCs w:val="22"/>
        </w:rPr>
        <w:t>r</w:t>
      </w:r>
      <w:r w:rsidRPr="000E6DD3">
        <w:rPr>
          <w:spacing w:val="-2"/>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pacing w:val="-2"/>
          <w:sz w:val="22"/>
          <w:szCs w:val="22"/>
        </w:rPr>
        <w:t>dev</w:t>
      </w:r>
      <w:r w:rsidRPr="000E6DD3">
        <w:rPr>
          <w:spacing w:val="1"/>
          <w:sz w:val="22"/>
          <w:szCs w:val="22"/>
        </w:rPr>
        <w:t>i</w:t>
      </w:r>
      <w:r w:rsidRPr="000E6DD3">
        <w:rPr>
          <w:sz w:val="22"/>
          <w:szCs w:val="22"/>
        </w:rPr>
        <w:t>ce</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e a</w:t>
      </w:r>
      <w:r w:rsidRPr="000E6DD3">
        <w:rPr>
          <w:spacing w:val="1"/>
          <w:sz w:val="22"/>
          <w:szCs w:val="22"/>
        </w:rPr>
        <w:t xml:space="preserve"> </w:t>
      </w:r>
      <w:r w:rsidRPr="000E6DD3">
        <w:rPr>
          <w:sz w:val="22"/>
          <w:szCs w:val="22"/>
        </w:rPr>
        <w:t>ph</w:t>
      </w:r>
      <w:r w:rsidRPr="000E6DD3">
        <w:rPr>
          <w:spacing w:val="-2"/>
          <w:sz w:val="22"/>
          <w:szCs w:val="22"/>
        </w:rPr>
        <w:t>o</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 us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a</w:t>
      </w:r>
      <w:r w:rsidRPr="000E6DD3">
        <w:rPr>
          <w:sz w:val="22"/>
          <w:szCs w:val="22"/>
        </w:rPr>
        <w:t xml:space="preserve">dd </w:t>
      </w:r>
      <w:r w:rsidRPr="000E6DD3">
        <w:rPr>
          <w:spacing w:val="-1"/>
          <w:sz w:val="22"/>
          <w:szCs w:val="22"/>
        </w:rPr>
        <w:t>t</w:t>
      </w:r>
      <w:r w:rsidRPr="000E6DD3">
        <w:rPr>
          <w:sz w:val="22"/>
          <w:szCs w:val="22"/>
        </w:rPr>
        <w:t xml:space="preserve">o </w:t>
      </w:r>
      <w:r w:rsidRPr="000E6DD3">
        <w:rPr>
          <w:spacing w:val="1"/>
          <w:sz w:val="22"/>
          <w:szCs w:val="22"/>
        </w:rPr>
        <w:t>t</w:t>
      </w:r>
      <w:r w:rsidRPr="000E6DD3">
        <w:rPr>
          <w:spacing w:val="-2"/>
          <w:sz w:val="22"/>
          <w:szCs w:val="22"/>
        </w:rPr>
        <w:t>h</w:t>
      </w:r>
      <w:r w:rsidRPr="000E6DD3">
        <w:rPr>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pacing w:val="-1"/>
          <w:sz w:val="22"/>
          <w:szCs w:val="22"/>
        </w:rPr>
        <w:t>w</w:t>
      </w:r>
      <w:r w:rsidRPr="000E6DD3">
        <w:rPr>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pPr>
        <w:spacing w:before="13" w:line="280" w:lineRule="exact"/>
        <w:rPr>
          <w:sz w:val="28"/>
          <w:szCs w:val="28"/>
        </w:rPr>
      </w:pPr>
    </w:p>
    <w:p w:rsidR="00CE6805" w:rsidRPr="000E6DD3" w:rsidRDefault="0042137A" w:rsidP="00322B9D">
      <w:pPr>
        <w:pStyle w:val="Heading3"/>
        <w:numPr>
          <w:ilvl w:val="3"/>
          <w:numId w:val="3"/>
        </w:numPr>
      </w:pPr>
      <w:r w:rsidRPr="000E6DD3">
        <w:rPr>
          <w:color w:val="1F4C78"/>
          <w:spacing w:val="-1"/>
        </w:rPr>
        <w:t>A</w:t>
      </w:r>
      <w:r w:rsidRPr="000E6DD3">
        <w:rPr>
          <w:color w:val="1F4C78"/>
        </w:rPr>
        <w:t>dd Loc</w:t>
      </w:r>
      <w:r w:rsidRPr="000E6DD3">
        <w:rPr>
          <w:color w:val="1F4C78"/>
          <w:spacing w:val="-2"/>
        </w:rPr>
        <w:t>a</w:t>
      </w:r>
      <w:r w:rsidRPr="000E6DD3">
        <w:rPr>
          <w:color w:val="1F4C78"/>
          <w:spacing w:val="1"/>
        </w:rPr>
        <w:t>ti</w:t>
      </w:r>
      <w:r w:rsidRPr="000E6DD3">
        <w:rPr>
          <w:color w:val="1F4C78"/>
        </w:rPr>
        <w:t>o</w:t>
      </w:r>
      <w:r w:rsidRPr="000E6DD3">
        <w:rPr>
          <w:color w:val="1F4C78"/>
          <w:spacing w:val="-2"/>
        </w:rPr>
        <w:t>n</w:t>
      </w:r>
      <w:r w:rsidRPr="000E6DD3">
        <w:rPr>
          <w:color w:val="1F4C78"/>
        </w:rPr>
        <w:t>:</w:t>
      </w:r>
    </w:p>
    <w:p w:rsidR="00CE6805" w:rsidRPr="000E6DD3" w:rsidRDefault="0042137A" w:rsidP="00322B9D">
      <w:pPr>
        <w:spacing w:before="28"/>
        <w:ind w:left="1560"/>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2"/>
          <w:sz w:val="22"/>
          <w:szCs w:val="22"/>
        </w:rPr>
        <w:t>g</w:t>
      </w:r>
      <w:r w:rsidRPr="000E6DD3">
        <w:rPr>
          <w:sz w:val="22"/>
          <w:szCs w:val="22"/>
        </w:rPr>
        <w:t>et</w:t>
      </w:r>
      <w:r w:rsidRPr="000E6DD3">
        <w:rPr>
          <w:spacing w:val="1"/>
          <w:sz w:val="22"/>
          <w:szCs w:val="22"/>
        </w:rPr>
        <w:t xml:space="preserve"> </w:t>
      </w:r>
      <w:r w:rsidRPr="000E6DD3">
        <w:rPr>
          <w:sz w:val="22"/>
          <w:szCs w:val="22"/>
        </w:rPr>
        <w:t>c</w:t>
      </w:r>
      <w:r w:rsidRPr="000E6DD3">
        <w:rPr>
          <w:spacing w:val="-2"/>
          <w:sz w:val="22"/>
          <w:szCs w:val="22"/>
        </w:rPr>
        <w:t>a</w:t>
      </w:r>
      <w:r w:rsidRPr="000E6DD3">
        <w:rPr>
          <w:spacing w:val="1"/>
          <w:sz w:val="22"/>
          <w:szCs w:val="22"/>
        </w:rPr>
        <w:t>l</w:t>
      </w:r>
      <w:r w:rsidRPr="000E6DD3">
        <w:rPr>
          <w:spacing w:val="-1"/>
          <w:sz w:val="22"/>
          <w:szCs w:val="22"/>
        </w:rPr>
        <w:t>l</w:t>
      </w:r>
      <w:r w:rsidRPr="000E6DD3">
        <w:rPr>
          <w:sz w:val="22"/>
          <w:szCs w:val="22"/>
        </w:rPr>
        <w:t>ed p</w:t>
      </w:r>
      <w:r w:rsidRPr="000E6DD3">
        <w:rPr>
          <w:spacing w:val="-2"/>
          <w:sz w:val="22"/>
          <w:szCs w:val="22"/>
        </w:rPr>
        <w:t>e</w:t>
      </w:r>
      <w:r w:rsidRPr="000E6DD3">
        <w:rPr>
          <w:spacing w:val="1"/>
          <w:sz w:val="22"/>
          <w:szCs w:val="22"/>
        </w:rPr>
        <w:t>r</w:t>
      </w:r>
      <w:r w:rsidRPr="000E6DD3">
        <w:rPr>
          <w:spacing w:val="-1"/>
          <w:sz w:val="22"/>
          <w:szCs w:val="22"/>
        </w:rPr>
        <w:t>i</w:t>
      </w:r>
      <w:r w:rsidRPr="000E6DD3">
        <w:rPr>
          <w:sz w:val="22"/>
          <w:szCs w:val="22"/>
        </w:rPr>
        <w:t>od</w:t>
      </w:r>
      <w:r w:rsidRPr="000E6DD3">
        <w:rPr>
          <w:spacing w:val="-1"/>
          <w:sz w:val="22"/>
          <w:szCs w:val="22"/>
        </w:rPr>
        <w:t>i</w:t>
      </w:r>
      <w:r w:rsidRPr="000E6DD3">
        <w:rPr>
          <w:sz w:val="22"/>
          <w:szCs w:val="22"/>
        </w:rPr>
        <w:t>c</w:t>
      </w:r>
      <w:r w:rsidRPr="000E6DD3">
        <w:rPr>
          <w:spacing w:val="1"/>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a</w:t>
      </w:r>
      <w:r w:rsidRPr="000E6DD3">
        <w:rPr>
          <w:spacing w:val="1"/>
          <w:sz w:val="22"/>
          <w:szCs w:val="22"/>
        </w:rPr>
        <w:t>ll</w:t>
      </w:r>
      <w:r w:rsidRPr="000E6DD3">
        <w:rPr>
          <w:sz w:val="22"/>
          <w:szCs w:val="22"/>
        </w:rPr>
        <w:t>ow</w:t>
      </w:r>
      <w:r w:rsidRPr="000E6DD3">
        <w:rPr>
          <w:spacing w:val="-3"/>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z w:val="22"/>
          <w:szCs w:val="22"/>
        </w:rPr>
        <w:t>an a</w:t>
      </w:r>
      <w:r w:rsidRPr="000E6DD3">
        <w:rPr>
          <w:spacing w:val="-2"/>
          <w:sz w:val="22"/>
          <w:szCs w:val="22"/>
        </w:rPr>
        <w:t>c</w:t>
      </w:r>
      <w:r w:rsidRPr="000E6DD3">
        <w:rPr>
          <w:sz w:val="22"/>
          <w:szCs w:val="22"/>
        </w:rPr>
        <w:t>cu</w:t>
      </w:r>
      <w:r w:rsidRPr="000E6DD3">
        <w:rPr>
          <w:spacing w:val="-1"/>
          <w:sz w:val="22"/>
          <w:szCs w:val="22"/>
        </w:rPr>
        <w:t>r</w:t>
      </w:r>
      <w:r w:rsidRPr="000E6DD3">
        <w:rPr>
          <w:spacing w:val="-2"/>
          <w:sz w:val="22"/>
          <w:szCs w:val="22"/>
        </w:rPr>
        <w:t>a</w:t>
      </w:r>
      <w:r w:rsidRPr="000E6DD3">
        <w:rPr>
          <w:spacing w:val="1"/>
          <w:sz w:val="22"/>
          <w:szCs w:val="22"/>
        </w:rPr>
        <w:t>t</w:t>
      </w:r>
      <w:r w:rsidRPr="000E6DD3">
        <w:rPr>
          <w:sz w:val="22"/>
          <w:szCs w:val="22"/>
        </w:rPr>
        <w:t>e w</w:t>
      </w:r>
      <w:r w:rsidRPr="000E6DD3">
        <w:rPr>
          <w:spacing w:val="-3"/>
          <w:sz w:val="22"/>
          <w:szCs w:val="22"/>
        </w:rPr>
        <w:t>a</w:t>
      </w:r>
      <w:r w:rsidRPr="000E6DD3">
        <w:rPr>
          <w:spacing w:val="1"/>
          <w:sz w:val="22"/>
          <w:szCs w:val="22"/>
        </w:rPr>
        <w:t>l</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our</w:t>
      </w:r>
      <w:r w:rsidRPr="000E6DD3">
        <w:rPr>
          <w:spacing w:val="-2"/>
          <w:sz w:val="22"/>
          <w:szCs w:val="22"/>
        </w:rPr>
        <w:t xml:space="preserve"> </w:t>
      </w:r>
      <w:r w:rsidRPr="000E6DD3">
        <w:rPr>
          <w:spacing w:val="1"/>
          <w:sz w:val="22"/>
          <w:szCs w:val="22"/>
        </w:rPr>
        <w:t>t</w:t>
      </w:r>
      <w:r w:rsidRPr="000E6DD3">
        <w:rPr>
          <w:sz w:val="22"/>
          <w:szCs w:val="22"/>
        </w:rPr>
        <w:t>o be</w:t>
      </w:r>
      <w:r w:rsidRPr="000E6DD3">
        <w:rPr>
          <w:spacing w:val="-2"/>
          <w:sz w:val="22"/>
          <w:szCs w:val="22"/>
        </w:rPr>
        <w:t xml:space="preserve"> </w:t>
      </w:r>
      <w:r w:rsidRPr="000E6DD3">
        <w:rPr>
          <w:sz w:val="22"/>
          <w:szCs w:val="22"/>
        </w:rPr>
        <w:t>c</w:t>
      </w:r>
      <w:r w:rsidRPr="000E6DD3">
        <w:rPr>
          <w:spacing w:val="1"/>
          <w:sz w:val="22"/>
          <w:szCs w:val="22"/>
        </w:rPr>
        <w:t>r</w:t>
      </w:r>
      <w:r w:rsidRPr="000E6DD3">
        <w:rPr>
          <w:spacing w:val="-2"/>
          <w:sz w:val="22"/>
          <w:szCs w:val="22"/>
        </w:rPr>
        <w:t>e</w:t>
      </w:r>
      <w:r w:rsidRPr="000E6DD3">
        <w:rPr>
          <w:sz w:val="22"/>
          <w:szCs w:val="22"/>
        </w:rPr>
        <w:t>a</w:t>
      </w:r>
      <w:r w:rsidRPr="000E6DD3">
        <w:rPr>
          <w:spacing w:val="-1"/>
          <w:sz w:val="22"/>
          <w:szCs w:val="22"/>
        </w:rPr>
        <w:t>t</w:t>
      </w:r>
      <w:r w:rsidRPr="000E6DD3">
        <w:rPr>
          <w:spacing w:val="-2"/>
          <w:sz w:val="22"/>
          <w:szCs w:val="22"/>
        </w:rPr>
        <w:t>e</w:t>
      </w:r>
      <w:r w:rsidRPr="000E6DD3">
        <w:rPr>
          <w:sz w:val="22"/>
          <w:szCs w:val="22"/>
        </w:rPr>
        <w:t>d.</w:t>
      </w:r>
    </w:p>
    <w:p w:rsidR="00CE6805" w:rsidRPr="000E6DD3" w:rsidRDefault="00CE6805">
      <w:pPr>
        <w:spacing w:before="6" w:line="120" w:lineRule="exact"/>
        <w:rPr>
          <w:sz w:val="12"/>
          <w:szCs w:val="12"/>
        </w:rPr>
      </w:pPr>
    </w:p>
    <w:p w:rsidR="00CE6805" w:rsidRPr="000E6DD3" w:rsidRDefault="00CE6805">
      <w:pPr>
        <w:spacing w:line="200" w:lineRule="exact"/>
      </w:pPr>
    </w:p>
    <w:p w:rsidR="00CE6805" w:rsidRPr="000E6DD3" w:rsidRDefault="0042137A" w:rsidP="00322B9D">
      <w:pPr>
        <w:pStyle w:val="Heading3"/>
        <w:numPr>
          <w:ilvl w:val="3"/>
          <w:numId w:val="3"/>
        </w:numPr>
      </w:pPr>
      <w:r w:rsidRPr="000E6DD3">
        <w:rPr>
          <w:color w:val="1F4C78"/>
        </w:rPr>
        <w:t>End W</w:t>
      </w:r>
      <w:r w:rsidRPr="000E6DD3">
        <w:rPr>
          <w:color w:val="1F4C78"/>
          <w:spacing w:val="-2"/>
        </w:rPr>
        <w:t>a</w:t>
      </w:r>
      <w:r w:rsidRPr="000E6DD3">
        <w:rPr>
          <w:color w:val="1F4C78"/>
          <w:spacing w:val="1"/>
        </w:rPr>
        <w:t>l</w:t>
      </w:r>
      <w:r w:rsidRPr="000E6DD3">
        <w:rPr>
          <w:color w:val="1F4C78"/>
          <w:spacing w:val="-2"/>
        </w:rPr>
        <w:t>k</w:t>
      </w:r>
      <w:r w:rsidRPr="000E6DD3">
        <w:rPr>
          <w:color w:val="1F4C78"/>
        </w:rPr>
        <w:t>:</w:t>
      </w:r>
    </w:p>
    <w:p w:rsidR="00CE6805" w:rsidRPr="000E6DD3" w:rsidRDefault="0042137A" w:rsidP="00322B9D">
      <w:pPr>
        <w:spacing w:before="28" w:line="276" w:lineRule="auto"/>
        <w:ind w:left="1560" w:right="258"/>
        <w:rPr>
          <w:sz w:val="22"/>
          <w:szCs w:val="22"/>
        </w:rPr>
      </w:pPr>
      <w:r w:rsidRPr="000E6DD3">
        <w:rPr>
          <w:sz w:val="22"/>
          <w:szCs w:val="22"/>
        </w:rPr>
        <w:t>Wh</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p</w:t>
      </w:r>
      <w:r w:rsidRPr="000E6DD3">
        <w:rPr>
          <w:spacing w:val="-2"/>
          <w:sz w:val="22"/>
          <w:szCs w:val="22"/>
        </w:rPr>
        <w:t>r</w:t>
      </w:r>
      <w:r w:rsidRPr="000E6DD3">
        <w:rPr>
          <w:sz w:val="22"/>
          <w:szCs w:val="22"/>
        </w:rPr>
        <w:t>e</w:t>
      </w:r>
      <w:r w:rsidRPr="000E6DD3">
        <w:rPr>
          <w:spacing w:val="1"/>
          <w:sz w:val="22"/>
          <w:szCs w:val="22"/>
        </w:rPr>
        <w:t>s</w:t>
      </w:r>
      <w:r w:rsidRPr="000E6DD3">
        <w:rPr>
          <w:spacing w:val="-2"/>
          <w:sz w:val="22"/>
          <w:szCs w:val="22"/>
        </w:rPr>
        <w:t>s</w:t>
      </w:r>
      <w:r w:rsidRPr="000E6DD3">
        <w:rPr>
          <w:sz w:val="22"/>
          <w:szCs w:val="22"/>
        </w:rPr>
        <w:t>es</w:t>
      </w:r>
      <w:r w:rsidRPr="000E6DD3">
        <w:rPr>
          <w:spacing w:val="1"/>
          <w:sz w:val="22"/>
          <w:szCs w:val="22"/>
        </w:rPr>
        <w:t xml:space="preserve"> </w:t>
      </w:r>
      <w:r w:rsidRPr="000E6DD3">
        <w:rPr>
          <w:spacing w:val="-1"/>
          <w:sz w:val="22"/>
          <w:szCs w:val="22"/>
        </w:rPr>
        <w:t>t</w:t>
      </w:r>
      <w:r w:rsidRPr="000E6DD3">
        <w:rPr>
          <w:sz w:val="22"/>
          <w:szCs w:val="22"/>
        </w:rPr>
        <w:t>o e</w:t>
      </w:r>
      <w:r w:rsidRPr="000E6DD3">
        <w:rPr>
          <w:spacing w:val="-2"/>
          <w:sz w:val="22"/>
          <w:szCs w:val="22"/>
        </w:rPr>
        <w:t>n</w:t>
      </w:r>
      <w:r w:rsidRPr="000E6DD3">
        <w:rPr>
          <w:sz w:val="22"/>
          <w:szCs w:val="22"/>
        </w:rPr>
        <w:t xml:space="preserve">d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 xml:space="preserve">be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en a</w:t>
      </w:r>
      <w:r w:rsidRPr="000E6DD3">
        <w:rPr>
          <w:spacing w:val="1"/>
          <w:sz w:val="22"/>
          <w:szCs w:val="22"/>
        </w:rPr>
        <w:t xml:space="preserve"> </w:t>
      </w:r>
      <w:r w:rsidRPr="000E6DD3">
        <w:rPr>
          <w:sz w:val="22"/>
          <w:szCs w:val="22"/>
        </w:rPr>
        <w:t>su</w:t>
      </w:r>
      <w:r w:rsidRPr="000E6DD3">
        <w:rPr>
          <w:spacing w:val="-3"/>
          <w:sz w:val="22"/>
          <w:szCs w:val="22"/>
        </w:rPr>
        <w:t>m</w:t>
      </w:r>
      <w:r w:rsidRPr="000E6DD3">
        <w:rPr>
          <w:spacing w:val="-4"/>
          <w:sz w:val="22"/>
          <w:szCs w:val="22"/>
        </w:rPr>
        <w:t>m</w:t>
      </w:r>
      <w:r w:rsidRPr="000E6DD3">
        <w:rPr>
          <w:sz w:val="22"/>
          <w:szCs w:val="22"/>
        </w:rPr>
        <w:t>a</w:t>
      </w:r>
      <w:r w:rsidRPr="000E6DD3">
        <w:rPr>
          <w:spacing w:val="3"/>
          <w:sz w:val="22"/>
          <w:szCs w:val="22"/>
        </w:rPr>
        <w:t>r</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t</w:t>
      </w:r>
      <w:r w:rsidRPr="000E6DD3">
        <w:rPr>
          <w:sz w:val="22"/>
          <w:szCs w:val="22"/>
        </w:rPr>
        <w:t>he</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 and be</w:t>
      </w:r>
      <w:r w:rsidRPr="000E6DD3">
        <w:rPr>
          <w:spacing w:val="-2"/>
          <w:sz w:val="22"/>
          <w:szCs w:val="22"/>
        </w:rPr>
        <w:t xml:space="preserve"> </w:t>
      </w:r>
      <w:r w:rsidRPr="000E6DD3">
        <w:rPr>
          <w:sz w:val="22"/>
          <w:szCs w:val="22"/>
        </w:rPr>
        <w:t>a</w:t>
      </w:r>
      <w:r w:rsidRPr="000E6DD3">
        <w:rPr>
          <w:spacing w:val="1"/>
          <w:sz w:val="22"/>
          <w:szCs w:val="22"/>
        </w:rPr>
        <w:t>s</w:t>
      </w:r>
      <w:r w:rsidRPr="000E6DD3">
        <w:rPr>
          <w:spacing w:val="-2"/>
          <w:sz w:val="22"/>
          <w:szCs w:val="22"/>
        </w:rPr>
        <w:t>k</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1"/>
          <w:sz w:val="22"/>
          <w:szCs w:val="22"/>
        </w:rPr>
        <w:t>i</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3"/>
          <w:sz w:val="22"/>
          <w:szCs w:val="22"/>
        </w:rPr>
        <w:t>m</w:t>
      </w:r>
      <w:r w:rsidRPr="000E6DD3">
        <w:rPr>
          <w:spacing w:val="1"/>
          <w:sz w:val="22"/>
          <w:szCs w:val="22"/>
        </w:rPr>
        <w:t>i</w:t>
      </w:r>
      <w:r w:rsidRPr="000E6DD3">
        <w:rPr>
          <w:sz w:val="22"/>
          <w:szCs w:val="22"/>
        </w:rPr>
        <w:t>s</w:t>
      </w:r>
      <w:r w:rsidRPr="000E6DD3">
        <w:rPr>
          <w:spacing w:val="-1"/>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l</w:t>
      </w:r>
      <w:r w:rsidRPr="000E6DD3">
        <w:rPr>
          <w:sz w:val="22"/>
          <w:szCs w:val="22"/>
        </w:rPr>
        <w:t>ong</w:t>
      </w:r>
      <w:r w:rsidRPr="000E6DD3">
        <w:rPr>
          <w:spacing w:val="-2"/>
          <w:sz w:val="22"/>
          <w:szCs w:val="22"/>
        </w:rPr>
        <w:t xml:space="preserve"> </w:t>
      </w:r>
      <w:r w:rsidRPr="000E6DD3">
        <w:rPr>
          <w:sz w:val="22"/>
          <w:szCs w:val="22"/>
        </w:rPr>
        <w:t>de</w:t>
      </w:r>
      <w:r w:rsidRPr="000E6DD3">
        <w:rPr>
          <w:spacing w:val="1"/>
          <w:sz w:val="22"/>
          <w:szCs w:val="22"/>
        </w:rPr>
        <w:t>s</w:t>
      </w:r>
      <w:r w:rsidRPr="000E6DD3">
        <w:rPr>
          <w:spacing w:val="-2"/>
          <w:sz w:val="22"/>
          <w:szCs w:val="22"/>
        </w:rPr>
        <w:t>c</w:t>
      </w:r>
      <w:r w:rsidRPr="000E6DD3">
        <w:rPr>
          <w:spacing w:val="1"/>
          <w:sz w:val="22"/>
          <w:szCs w:val="22"/>
        </w:rPr>
        <w:t>ri</w:t>
      </w:r>
      <w:r w:rsidRPr="000E6DD3">
        <w:rPr>
          <w:spacing w:val="-2"/>
          <w:sz w:val="22"/>
          <w:szCs w:val="22"/>
        </w:rPr>
        <w:t>p</w:t>
      </w:r>
      <w:r w:rsidRPr="000E6DD3">
        <w:rPr>
          <w:spacing w:val="-1"/>
          <w:sz w:val="22"/>
          <w:szCs w:val="22"/>
        </w:rPr>
        <w:t>t</w:t>
      </w:r>
      <w:r w:rsidRPr="000E6DD3">
        <w:rPr>
          <w:spacing w:val="1"/>
          <w:sz w:val="22"/>
          <w:szCs w:val="22"/>
        </w:rPr>
        <w:t>i</w:t>
      </w:r>
      <w:r w:rsidRPr="000E6DD3">
        <w:rPr>
          <w:sz w:val="22"/>
          <w:szCs w:val="22"/>
        </w:rPr>
        <w:t xml:space="preserve">on </w:t>
      </w:r>
      <w:r w:rsidRPr="000E6DD3">
        <w:rPr>
          <w:spacing w:val="-2"/>
          <w:sz w:val="22"/>
          <w:szCs w:val="22"/>
        </w:rPr>
        <w:t>(</w:t>
      </w:r>
      <w:r w:rsidRPr="000E6DD3">
        <w:rPr>
          <w:spacing w:val="1"/>
          <w:sz w:val="22"/>
          <w:szCs w:val="22"/>
        </w:rPr>
        <w:t>i</w:t>
      </w:r>
      <w:r w:rsidRPr="000E6DD3">
        <w:rPr>
          <w:sz w:val="22"/>
          <w:szCs w:val="22"/>
        </w:rPr>
        <w:t>f</w:t>
      </w:r>
      <w:r w:rsidRPr="000E6DD3">
        <w:rPr>
          <w:spacing w:val="-1"/>
          <w:sz w:val="22"/>
          <w:szCs w:val="22"/>
        </w:rPr>
        <w:t xml:space="preserve"> t</w:t>
      </w:r>
      <w:r w:rsidRPr="000E6DD3">
        <w:rPr>
          <w:sz w:val="22"/>
          <w:szCs w:val="22"/>
        </w:rPr>
        <w:t>hey</w:t>
      </w:r>
      <w:r w:rsidRPr="000E6DD3">
        <w:rPr>
          <w:spacing w:val="-2"/>
          <w:sz w:val="22"/>
          <w:szCs w:val="22"/>
        </w:rPr>
        <w:t xml:space="preserve"> </w:t>
      </w:r>
      <w:r w:rsidRPr="000E6DD3">
        <w:rPr>
          <w:sz w:val="22"/>
          <w:szCs w:val="22"/>
        </w:rPr>
        <w:t>d</w:t>
      </w:r>
      <w:r w:rsidRPr="000E6DD3">
        <w:rPr>
          <w:spacing w:val="1"/>
          <w:sz w:val="22"/>
          <w:szCs w:val="22"/>
        </w:rPr>
        <w:t>i</w:t>
      </w:r>
      <w:r w:rsidRPr="000E6DD3">
        <w:rPr>
          <w:sz w:val="22"/>
          <w:szCs w:val="22"/>
        </w:rPr>
        <w:t>d n</w:t>
      </w:r>
      <w:r w:rsidRPr="000E6DD3">
        <w:rPr>
          <w:spacing w:val="-2"/>
          <w:sz w:val="22"/>
          <w:szCs w:val="22"/>
        </w:rPr>
        <w:t>o</w:t>
      </w:r>
      <w:r w:rsidRPr="000E6DD3">
        <w:rPr>
          <w:sz w:val="22"/>
          <w:szCs w:val="22"/>
        </w:rPr>
        <w:t>t</w:t>
      </w:r>
      <w:r w:rsidRPr="000E6DD3">
        <w:rPr>
          <w:spacing w:val="1"/>
          <w:sz w:val="22"/>
          <w:szCs w:val="22"/>
        </w:rPr>
        <w:t xml:space="preserve"> </w:t>
      </w:r>
      <w:r w:rsidRPr="000E6DD3">
        <w:rPr>
          <w:sz w:val="22"/>
          <w:szCs w:val="22"/>
        </w:rPr>
        <w:t>do so</w:t>
      </w:r>
      <w:r w:rsidRPr="000E6DD3">
        <w:rPr>
          <w:spacing w:val="-2"/>
          <w:sz w:val="22"/>
          <w:szCs w:val="22"/>
        </w:rPr>
        <w:t xml:space="preserve"> </w:t>
      </w:r>
      <w:r w:rsidRPr="000E6DD3">
        <w:rPr>
          <w:sz w:val="22"/>
          <w:szCs w:val="22"/>
        </w:rPr>
        <w:t>b</w:t>
      </w:r>
      <w:r w:rsidRPr="000E6DD3">
        <w:rPr>
          <w:spacing w:val="-2"/>
          <w:sz w:val="22"/>
          <w:szCs w:val="22"/>
        </w:rPr>
        <w:t>e</w:t>
      </w:r>
      <w:r w:rsidRPr="000E6DD3">
        <w:rPr>
          <w:spacing w:val="1"/>
          <w:sz w:val="22"/>
          <w:szCs w:val="22"/>
        </w:rPr>
        <w:t>f</w:t>
      </w:r>
      <w:r w:rsidRPr="000E6DD3">
        <w:rPr>
          <w:sz w:val="22"/>
          <w:szCs w:val="22"/>
        </w:rPr>
        <w:t>o</w:t>
      </w:r>
      <w:r w:rsidRPr="000E6DD3">
        <w:rPr>
          <w:spacing w:val="1"/>
          <w:sz w:val="22"/>
          <w:szCs w:val="22"/>
        </w:rPr>
        <w:t>r</w:t>
      </w:r>
      <w:r w:rsidRPr="000E6DD3">
        <w:rPr>
          <w:sz w:val="22"/>
          <w:szCs w:val="22"/>
        </w:rPr>
        <w:t>e c</w:t>
      </w:r>
      <w:r w:rsidRPr="000E6DD3">
        <w:rPr>
          <w:spacing w:val="1"/>
          <w:sz w:val="22"/>
          <w:szCs w:val="22"/>
        </w:rPr>
        <w:t>r</w:t>
      </w:r>
      <w:r w:rsidRPr="000E6DD3">
        <w:rPr>
          <w:sz w:val="22"/>
          <w:szCs w:val="22"/>
        </w:rPr>
        <w:t>e</w:t>
      </w:r>
      <w:r w:rsidRPr="000E6DD3">
        <w:rPr>
          <w:spacing w:val="-2"/>
          <w:sz w:val="22"/>
          <w:szCs w:val="22"/>
        </w:rPr>
        <w:t>a</w:t>
      </w:r>
      <w:r w:rsidRPr="000E6DD3">
        <w:rPr>
          <w:spacing w:val="1"/>
          <w:sz w:val="22"/>
          <w:szCs w:val="22"/>
        </w:rPr>
        <w:t>t</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t</w:t>
      </w:r>
      <w:r w:rsidRPr="000E6DD3">
        <w:rPr>
          <w:sz w:val="22"/>
          <w:szCs w:val="22"/>
        </w:rPr>
        <w:t>ou</w:t>
      </w:r>
      <w:r w:rsidRPr="000E6DD3">
        <w:rPr>
          <w:spacing w:val="-2"/>
          <w:sz w:val="22"/>
          <w:szCs w:val="22"/>
        </w:rPr>
        <w:t>r</w:t>
      </w:r>
      <w:r w:rsidRPr="000E6DD3">
        <w:rPr>
          <w:spacing w:val="1"/>
          <w:sz w:val="22"/>
          <w:szCs w:val="22"/>
        </w:rPr>
        <w:t>)</w:t>
      </w:r>
      <w:r w:rsidRPr="000E6DD3">
        <w:rPr>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1"/>
          <w:sz w:val="22"/>
          <w:szCs w:val="22"/>
        </w:rPr>
        <w:t>t</w:t>
      </w:r>
      <w:r w:rsidRPr="000E6DD3">
        <w:rPr>
          <w:sz w:val="22"/>
          <w:szCs w:val="22"/>
        </w:rPr>
        <w:t xml:space="preserve">hen </w:t>
      </w:r>
      <w:r w:rsidRPr="000E6DD3">
        <w:rPr>
          <w:spacing w:val="-2"/>
          <w:sz w:val="22"/>
          <w:szCs w:val="22"/>
        </w:rPr>
        <w:t>b</w:t>
      </w:r>
      <w:r w:rsidRPr="000E6DD3">
        <w:rPr>
          <w:sz w:val="22"/>
          <w:szCs w:val="22"/>
        </w:rPr>
        <w:t>e p</w:t>
      </w:r>
      <w:r w:rsidRPr="000E6DD3">
        <w:rPr>
          <w:spacing w:val="-1"/>
          <w:sz w:val="22"/>
          <w:szCs w:val="22"/>
        </w:rPr>
        <w:t>r</w:t>
      </w:r>
      <w:r w:rsidRPr="000E6DD3">
        <w:rPr>
          <w:sz w:val="22"/>
          <w:szCs w:val="22"/>
        </w:rPr>
        <w:t>o</w:t>
      </w:r>
      <w:r w:rsidRPr="000E6DD3">
        <w:rPr>
          <w:spacing w:val="-4"/>
          <w:sz w:val="22"/>
          <w:szCs w:val="22"/>
        </w:rPr>
        <w:t>m</w:t>
      </w:r>
      <w:r w:rsidRPr="000E6DD3">
        <w:rPr>
          <w:sz w:val="22"/>
          <w:szCs w:val="22"/>
        </w:rPr>
        <w:t>p</w:t>
      </w:r>
      <w:r w:rsidRPr="000E6DD3">
        <w:rPr>
          <w:spacing w:val="1"/>
          <w:sz w:val="22"/>
          <w:szCs w:val="22"/>
        </w:rPr>
        <w:t>t</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z w:val="22"/>
          <w:szCs w:val="22"/>
        </w:rPr>
        <w:t>s</w:t>
      </w:r>
      <w:r w:rsidRPr="000E6DD3">
        <w:rPr>
          <w:spacing w:val="1"/>
          <w:sz w:val="22"/>
          <w:szCs w:val="22"/>
        </w:rPr>
        <w:t>e</w:t>
      </w:r>
      <w:r w:rsidRPr="000E6DD3">
        <w:rPr>
          <w:sz w:val="22"/>
          <w:szCs w:val="22"/>
        </w:rPr>
        <w:t>e</w:t>
      </w:r>
      <w:r w:rsidRPr="000E6DD3">
        <w:rPr>
          <w:spacing w:val="-2"/>
          <w:sz w:val="22"/>
          <w:szCs w:val="22"/>
        </w:rPr>
        <w:t xml:space="preserve"> </w:t>
      </w:r>
      <w:r w:rsidRPr="000E6DD3">
        <w:rPr>
          <w:spacing w:val="1"/>
          <w:sz w:val="22"/>
          <w:szCs w:val="22"/>
        </w:rPr>
        <w:t>i</w:t>
      </w:r>
      <w:r w:rsidRPr="000E6DD3">
        <w:rPr>
          <w:sz w:val="22"/>
          <w:szCs w:val="22"/>
        </w:rPr>
        <w:t>f</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z w:val="22"/>
          <w:szCs w:val="22"/>
        </w:rPr>
        <w:t>ant</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z w:val="22"/>
          <w:szCs w:val="22"/>
        </w:rPr>
        <w:t>ha</w:t>
      </w:r>
      <w:r w:rsidRPr="000E6DD3">
        <w:rPr>
          <w:spacing w:val="-2"/>
          <w:sz w:val="22"/>
          <w:szCs w:val="22"/>
        </w:rPr>
        <w:t>v</w:t>
      </w:r>
      <w:r w:rsidRPr="000E6DD3">
        <w:rPr>
          <w:sz w:val="22"/>
          <w:szCs w:val="22"/>
        </w:rPr>
        <w:t xml:space="preserve">e </w:t>
      </w:r>
      <w:r w:rsidRPr="000E6DD3">
        <w:rPr>
          <w:spacing w:val="1"/>
          <w:sz w:val="22"/>
          <w:szCs w:val="22"/>
        </w:rPr>
        <w:t>t</w:t>
      </w:r>
      <w:r w:rsidRPr="000E6DD3">
        <w:rPr>
          <w:sz w:val="22"/>
          <w:szCs w:val="22"/>
        </w:rPr>
        <w:t xml:space="preserve">he </w:t>
      </w:r>
      <w:r w:rsidRPr="000E6DD3">
        <w:rPr>
          <w:spacing w:val="-3"/>
          <w:sz w:val="22"/>
          <w:szCs w:val="22"/>
        </w:rPr>
        <w:t>w</w:t>
      </w:r>
      <w:r w:rsidRPr="000E6DD3">
        <w:rPr>
          <w:sz w:val="22"/>
          <w:szCs w:val="22"/>
        </w:rPr>
        <w:t>a</w:t>
      </w:r>
      <w:r w:rsidRPr="000E6DD3">
        <w:rPr>
          <w:spacing w:val="1"/>
          <w:sz w:val="22"/>
          <w:szCs w:val="22"/>
        </w:rPr>
        <w:t>l</w:t>
      </w:r>
      <w:r w:rsidRPr="000E6DD3">
        <w:rPr>
          <w:sz w:val="22"/>
          <w:szCs w:val="22"/>
        </w:rPr>
        <w:t>k s</w:t>
      </w:r>
      <w:r w:rsidRPr="000E6DD3">
        <w:rPr>
          <w:spacing w:val="1"/>
          <w:sz w:val="22"/>
          <w:szCs w:val="22"/>
        </w:rPr>
        <w:t>a</w:t>
      </w:r>
      <w:r w:rsidRPr="000E6DD3">
        <w:rPr>
          <w:spacing w:val="-2"/>
          <w:sz w:val="22"/>
          <w:szCs w:val="22"/>
        </w:rPr>
        <w:t>v</w:t>
      </w:r>
      <w:r w:rsidRPr="000E6DD3">
        <w:rPr>
          <w:sz w:val="22"/>
          <w:szCs w:val="22"/>
        </w:rPr>
        <w:t xml:space="preserve">ed </w:t>
      </w:r>
      <w:r w:rsidRPr="000E6DD3">
        <w:rPr>
          <w:spacing w:val="1"/>
          <w:sz w:val="22"/>
          <w:szCs w:val="22"/>
        </w:rPr>
        <w:t>l</w:t>
      </w:r>
      <w:r w:rsidRPr="000E6DD3">
        <w:rPr>
          <w:sz w:val="22"/>
          <w:szCs w:val="22"/>
        </w:rPr>
        <w:t>o</w:t>
      </w:r>
      <w:r w:rsidRPr="000E6DD3">
        <w:rPr>
          <w:spacing w:val="-2"/>
          <w:sz w:val="22"/>
          <w:szCs w:val="22"/>
        </w:rPr>
        <w:t>c</w:t>
      </w:r>
      <w:r w:rsidRPr="000E6DD3">
        <w:rPr>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or</w:t>
      </w:r>
      <w:r w:rsidRPr="000E6DD3">
        <w:rPr>
          <w:spacing w:val="1"/>
          <w:sz w:val="22"/>
          <w:szCs w:val="22"/>
        </w:rPr>
        <w:t xml:space="preserve"> </w:t>
      </w:r>
      <w:r w:rsidRPr="000E6DD3">
        <w:rPr>
          <w:sz w:val="22"/>
          <w:szCs w:val="22"/>
        </w:rPr>
        <w:t>u</w:t>
      </w:r>
      <w:r w:rsidRPr="000E6DD3">
        <w:rPr>
          <w:spacing w:val="-2"/>
          <w:sz w:val="22"/>
          <w:szCs w:val="22"/>
        </w:rPr>
        <w:t>p</w:t>
      </w:r>
      <w:r w:rsidRPr="000E6DD3">
        <w:rPr>
          <w:spacing w:val="1"/>
          <w:sz w:val="22"/>
          <w:szCs w:val="22"/>
        </w:rPr>
        <w:t>l</w:t>
      </w:r>
      <w:r w:rsidRPr="000E6DD3">
        <w:rPr>
          <w:sz w:val="22"/>
          <w:szCs w:val="22"/>
        </w:rPr>
        <w:t>oad</w:t>
      </w:r>
      <w:r w:rsidRPr="000E6DD3">
        <w:rPr>
          <w:spacing w:val="-2"/>
          <w:sz w:val="22"/>
          <w:szCs w:val="22"/>
        </w:rPr>
        <w:t>e</w:t>
      </w:r>
      <w:r w:rsidRPr="000E6DD3">
        <w:rPr>
          <w:sz w:val="22"/>
          <w:szCs w:val="22"/>
        </w:rPr>
        <w:t xml:space="preserve">d </w:t>
      </w:r>
      <w:r w:rsidRPr="000E6DD3">
        <w:rPr>
          <w:spacing w:val="-2"/>
          <w:sz w:val="22"/>
          <w:szCs w:val="22"/>
        </w:rPr>
        <w:t>s</w:t>
      </w:r>
      <w:r w:rsidRPr="000E6DD3">
        <w:rPr>
          <w:spacing w:val="-1"/>
          <w:sz w:val="22"/>
          <w:szCs w:val="22"/>
        </w:rPr>
        <w:t>t</w:t>
      </w:r>
      <w:r w:rsidRPr="000E6DD3">
        <w:rPr>
          <w:spacing w:val="1"/>
          <w:sz w:val="22"/>
          <w:szCs w:val="22"/>
        </w:rPr>
        <w:t>r</w:t>
      </w:r>
      <w:r w:rsidRPr="000E6DD3">
        <w:rPr>
          <w:sz w:val="22"/>
          <w:szCs w:val="22"/>
        </w:rPr>
        <w:t>a</w:t>
      </w:r>
      <w:r w:rsidRPr="000E6DD3">
        <w:rPr>
          <w:spacing w:val="1"/>
          <w:sz w:val="22"/>
          <w:szCs w:val="22"/>
        </w:rPr>
        <w:t>i</w:t>
      </w:r>
      <w:r w:rsidRPr="000E6DD3">
        <w:rPr>
          <w:spacing w:val="-2"/>
          <w:sz w:val="22"/>
          <w:szCs w:val="22"/>
        </w:rPr>
        <w:t>g</w:t>
      </w:r>
      <w:r w:rsidRPr="000E6DD3">
        <w:rPr>
          <w:sz w:val="22"/>
          <w:szCs w:val="22"/>
        </w:rPr>
        <w:t>ht</w:t>
      </w:r>
      <w:r w:rsidRPr="000E6DD3">
        <w:rPr>
          <w:spacing w:val="-1"/>
          <w:sz w:val="22"/>
          <w:szCs w:val="22"/>
        </w:rPr>
        <w:t xml:space="preserve"> </w:t>
      </w:r>
      <w:r w:rsidRPr="000E6DD3">
        <w:rPr>
          <w:sz w:val="22"/>
          <w:szCs w:val="22"/>
        </w:rPr>
        <w:t>awa</w:t>
      </w:r>
      <w:r w:rsidRPr="000E6DD3">
        <w:rPr>
          <w:spacing w:val="-3"/>
          <w:sz w:val="22"/>
          <w:szCs w:val="22"/>
        </w:rPr>
        <w:t>y</w:t>
      </w:r>
      <w:r w:rsidRPr="000E6DD3">
        <w:rPr>
          <w:sz w:val="22"/>
          <w:szCs w:val="22"/>
        </w:rPr>
        <w:t>.</w:t>
      </w:r>
    </w:p>
    <w:p w:rsidR="00CE6805" w:rsidRPr="000E6DD3" w:rsidRDefault="00CE6805">
      <w:pPr>
        <w:spacing w:before="11" w:line="280" w:lineRule="exact"/>
        <w:rPr>
          <w:sz w:val="28"/>
          <w:szCs w:val="28"/>
        </w:rPr>
      </w:pPr>
    </w:p>
    <w:p w:rsidR="00CE6805" w:rsidRPr="00FA500A" w:rsidRDefault="0042137A" w:rsidP="00322B9D">
      <w:pPr>
        <w:pStyle w:val="ListParagraph"/>
        <w:numPr>
          <w:ilvl w:val="2"/>
          <w:numId w:val="3"/>
        </w:numPr>
        <w:rPr>
          <w:sz w:val="22"/>
          <w:szCs w:val="22"/>
        </w:rPr>
      </w:pPr>
      <w:bookmarkStart w:id="11" w:name="_Toc378680234"/>
      <w:r w:rsidRPr="00FA500A">
        <w:rPr>
          <w:rStyle w:val="Heading2Char"/>
          <w:color w:val="auto"/>
        </w:rPr>
        <w:t>Settings</w:t>
      </w:r>
      <w:bookmarkEnd w:id="11"/>
      <w:r w:rsidRPr="00FA500A">
        <w:rPr>
          <w:sz w:val="22"/>
          <w:szCs w:val="22"/>
        </w:rPr>
        <w:t>:</w:t>
      </w:r>
    </w:p>
    <w:p w:rsidR="00CE6805" w:rsidRPr="000E6DD3" w:rsidRDefault="0042137A">
      <w:pPr>
        <w:spacing w:before="37" w:line="276" w:lineRule="auto"/>
        <w:ind w:left="1340" w:right="140"/>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i</w:t>
      </w:r>
      <w:r w:rsidRPr="000E6DD3">
        <w:rPr>
          <w:sz w:val="22"/>
          <w:szCs w:val="22"/>
        </w:rPr>
        <w:t>s wh</w:t>
      </w:r>
      <w:r w:rsidRPr="000E6DD3">
        <w:rPr>
          <w:spacing w:val="-3"/>
          <w:sz w:val="22"/>
          <w:szCs w:val="22"/>
        </w:rPr>
        <w:t>e</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w</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 xml:space="preserve">e </w:t>
      </w:r>
      <w:r w:rsidRPr="000E6DD3">
        <w:rPr>
          <w:spacing w:val="1"/>
          <w:sz w:val="22"/>
          <w:szCs w:val="22"/>
        </w:rPr>
        <w:t>t</w:t>
      </w:r>
      <w:r w:rsidRPr="000E6DD3">
        <w:rPr>
          <w:sz w:val="22"/>
          <w:szCs w:val="22"/>
        </w:rPr>
        <w:t>he</w:t>
      </w:r>
      <w:r w:rsidRPr="000E6DD3">
        <w:rPr>
          <w:spacing w:val="4"/>
          <w:sz w:val="22"/>
          <w:szCs w:val="22"/>
        </w:rPr>
        <w:t>i</w:t>
      </w:r>
      <w:r w:rsidRPr="000E6DD3">
        <w:rPr>
          <w:sz w:val="22"/>
          <w:szCs w:val="22"/>
        </w:rPr>
        <w:t>r</w:t>
      </w:r>
      <w:r w:rsidRPr="000E6DD3">
        <w:rPr>
          <w:spacing w:val="1"/>
          <w:sz w:val="22"/>
          <w:szCs w:val="22"/>
        </w:rPr>
        <w:t xml:space="preserve"> </w:t>
      </w:r>
      <w:r w:rsidRPr="000E6DD3">
        <w:rPr>
          <w:spacing w:val="-2"/>
          <w:sz w:val="22"/>
          <w:szCs w:val="22"/>
        </w:rPr>
        <w:t>p</w:t>
      </w:r>
      <w:r w:rsidRPr="000E6DD3">
        <w:rPr>
          <w:spacing w:val="1"/>
          <w:sz w:val="22"/>
          <w:szCs w:val="22"/>
        </w:rPr>
        <w:t>r</w:t>
      </w:r>
      <w:r w:rsidRPr="000E6DD3">
        <w:rPr>
          <w:spacing w:val="-2"/>
          <w:sz w:val="22"/>
          <w:szCs w:val="22"/>
        </w:rPr>
        <w:t>e</w:t>
      </w:r>
      <w:r w:rsidRPr="000E6DD3">
        <w:rPr>
          <w:spacing w:val="1"/>
          <w:sz w:val="22"/>
          <w:szCs w:val="22"/>
        </w:rPr>
        <w:t>f</w:t>
      </w:r>
      <w:r w:rsidRPr="000E6DD3">
        <w:rPr>
          <w:spacing w:val="-2"/>
          <w:sz w:val="22"/>
          <w:szCs w:val="22"/>
        </w:rPr>
        <w:t>e</w:t>
      </w:r>
      <w:r w:rsidRPr="000E6DD3">
        <w:rPr>
          <w:spacing w:val="1"/>
          <w:sz w:val="22"/>
          <w:szCs w:val="22"/>
        </w:rPr>
        <w:t>r</w:t>
      </w:r>
      <w:r w:rsidRPr="000E6DD3">
        <w:rPr>
          <w:sz w:val="22"/>
          <w:szCs w:val="22"/>
        </w:rPr>
        <w:t>en</w:t>
      </w:r>
      <w:r w:rsidRPr="000E6DD3">
        <w:rPr>
          <w:spacing w:val="-2"/>
          <w:sz w:val="22"/>
          <w:szCs w:val="22"/>
        </w:rPr>
        <w:t>c</w:t>
      </w:r>
      <w:r w:rsidRPr="000E6DD3">
        <w:rPr>
          <w:sz w:val="22"/>
          <w:szCs w:val="22"/>
        </w:rPr>
        <w:t>es</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pacing w:val="-2"/>
          <w:sz w:val="22"/>
          <w:szCs w:val="22"/>
        </w:rPr>
        <w:t>d</w:t>
      </w:r>
      <w:r w:rsidRPr="000E6DD3">
        <w:rPr>
          <w:spacing w:val="-1"/>
          <w:sz w:val="22"/>
          <w:szCs w:val="22"/>
        </w:rPr>
        <w:t>i</w:t>
      </w:r>
      <w:r w:rsidRPr="000E6DD3">
        <w:rPr>
          <w:spacing w:val="1"/>
          <w:sz w:val="22"/>
          <w:szCs w:val="22"/>
        </w:rPr>
        <w:t>ff</w:t>
      </w:r>
      <w:r w:rsidRPr="000E6DD3">
        <w:rPr>
          <w:spacing w:val="-2"/>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 xml:space="preserve">n app </w:t>
      </w:r>
      <w:r w:rsidRPr="000E6DD3">
        <w:rPr>
          <w:spacing w:val="-2"/>
          <w:sz w:val="22"/>
          <w:szCs w:val="22"/>
        </w:rPr>
        <w:t>o</w:t>
      </w:r>
      <w:r w:rsidRPr="000E6DD3">
        <w:rPr>
          <w:sz w:val="22"/>
          <w:szCs w:val="22"/>
        </w:rPr>
        <w:t>p</w:t>
      </w:r>
      <w:r w:rsidRPr="000E6DD3">
        <w:rPr>
          <w:spacing w:val="-1"/>
          <w:sz w:val="22"/>
          <w:szCs w:val="22"/>
        </w:rPr>
        <w:t>t</w:t>
      </w:r>
      <w:r w:rsidRPr="000E6DD3">
        <w:rPr>
          <w:spacing w:val="1"/>
          <w:sz w:val="22"/>
          <w:szCs w:val="22"/>
        </w:rPr>
        <w:t>i</w:t>
      </w:r>
      <w:r w:rsidRPr="000E6DD3">
        <w:rPr>
          <w:sz w:val="22"/>
          <w:szCs w:val="22"/>
        </w:rPr>
        <w:t>ons,</w:t>
      </w:r>
      <w:r w:rsidRPr="000E6DD3">
        <w:rPr>
          <w:spacing w:val="-2"/>
          <w:sz w:val="22"/>
          <w:szCs w:val="22"/>
        </w:rPr>
        <w:t xml:space="preserve"> </w:t>
      </w:r>
      <w:r w:rsidRPr="000E6DD3">
        <w:rPr>
          <w:sz w:val="22"/>
          <w:szCs w:val="22"/>
        </w:rPr>
        <w:t>su</w:t>
      </w:r>
      <w:r w:rsidRPr="000E6DD3">
        <w:rPr>
          <w:spacing w:val="1"/>
          <w:sz w:val="22"/>
          <w:szCs w:val="22"/>
        </w:rPr>
        <w:t>c</w:t>
      </w:r>
      <w:r w:rsidRPr="000E6DD3">
        <w:rPr>
          <w:sz w:val="22"/>
          <w:szCs w:val="22"/>
        </w:rPr>
        <w:t>h</w:t>
      </w:r>
      <w:r w:rsidRPr="000E6DD3">
        <w:rPr>
          <w:spacing w:val="-5"/>
          <w:sz w:val="22"/>
          <w:szCs w:val="22"/>
        </w:rPr>
        <w:t xml:space="preserve"> </w:t>
      </w:r>
      <w:r w:rsidRPr="000E6DD3">
        <w:rPr>
          <w:sz w:val="22"/>
          <w:szCs w:val="22"/>
        </w:rPr>
        <w:t>as</w:t>
      </w:r>
      <w:r w:rsidRPr="000E6DD3">
        <w:rPr>
          <w:spacing w:val="1"/>
          <w:sz w:val="22"/>
          <w:szCs w:val="22"/>
        </w:rPr>
        <w:t xml:space="preserve"> t</w:t>
      </w:r>
      <w:r w:rsidRPr="000E6DD3">
        <w:rPr>
          <w:spacing w:val="-2"/>
          <w:sz w:val="22"/>
          <w:szCs w:val="22"/>
        </w:rPr>
        <w:t>h</w:t>
      </w:r>
      <w:r w:rsidRPr="000E6DD3">
        <w:rPr>
          <w:sz w:val="22"/>
          <w:szCs w:val="22"/>
        </w:rPr>
        <w:t>e up</w:t>
      </w:r>
      <w:r w:rsidRPr="000E6DD3">
        <w:rPr>
          <w:spacing w:val="1"/>
          <w:sz w:val="22"/>
          <w:szCs w:val="22"/>
        </w:rPr>
        <w:t>l</w:t>
      </w:r>
      <w:r w:rsidRPr="000E6DD3">
        <w:rPr>
          <w:sz w:val="22"/>
          <w:szCs w:val="22"/>
        </w:rPr>
        <w:t>oad</w:t>
      </w:r>
      <w:r w:rsidRPr="000E6DD3">
        <w:rPr>
          <w:spacing w:val="-2"/>
          <w:sz w:val="22"/>
          <w:szCs w:val="22"/>
        </w:rPr>
        <w:t xml:space="preserve"> </w:t>
      </w:r>
      <w:r w:rsidRPr="000E6DD3">
        <w:rPr>
          <w:sz w:val="22"/>
          <w:szCs w:val="22"/>
        </w:rPr>
        <w:t>op</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i</w:t>
      </w:r>
      <w:r w:rsidRPr="000E6DD3">
        <w:rPr>
          <w:sz w:val="22"/>
          <w:szCs w:val="22"/>
        </w:rPr>
        <w:t>f</w:t>
      </w:r>
      <w:r w:rsidRPr="000E6DD3">
        <w:rPr>
          <w:spacing w:val="-1"/>
          <w:sz w:val="22"/>
          <w:szCs w:val="22"/>
        </w:rPr>
        <w:t xml:space="preserve"> </w:t>
      </w:r>
      <w:r w:rsidRPr="000E6DD3">
        <w:rPr>
          <w:sz w:val="22"/>
          <w:szCs w:val="22"/>
        </w:rPr>
        <w:t>a u</w:t>
      </w:r>
      <w:r w:rsidRPr="000E6DD3">
        <w:rPr>
          <w:spacing w:val="-2"/>
          <w:sz w:val="22"/>
          <w:szCs w:val="22"/>
        </w:rPr>
        <w:t>s</w:t>
      </w:r>
      <w:r w:rsidRPr="000E6DD3">
        <w:rPr>
          <w:sz w:val="22"/>
          <w:szCs w:val="22"/>
        </w:rPr>
        <w:t>er</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c</w:t>
      </w:r>
      <w:r w:rsidRPr="000E6DD3">
        <w:rPr>
          <w:sz w:val="22"/>
          <w:szCs w:val="22"/>
        </w:rPr>
        <w:t>onc</w:t>
      </w:r>
      <w:r w:rsidRPr="000E6DD3">
        <w:rPr>
          <w:spacing w:val="1"/>
          <w:sz w:val="22"/>
          <w:szCs w:val="22"/>
        </w:rPr>
        <w:t>e</w:t>
      </w:r>
      <w:r w:rsidRPr="000E6DD3">
        <w:rPr>
          <w:spacing w:val="-2"/>
          <w:sz w:val="22"/>
          <w:szCs w:val="22"/>
        </w:rPr>
        <w:t>r</w:t>
      </w:r>
      <w:r w:rsidRPr="000E6DD3">
        <w:rPr>
          <w:sz w:val="22"/>
          <w:szCs w:val="22"/>
        </w:rPr>
        <w:t xml:space="preserve">ned </w:t>
      </w:r>
      <w:r w:rsidRPr="000E6DD3">
        <w:rPr>
          <w:spacing w:val="-2"/>
          <w:sz w:val="22"/>
          <w:szCs w:val="22"/>
        </w:rPr>
        <w:t>a</w:t>
      </w:r>
      <w:r w:rsidRPr="000E6DD3">
        <w:rPr>
          <w:sz w:val="22"/>
          <w:szCs w:val="22"/>
        </w:rPr>
        <w:t>bout</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a</w:t>
      </w:r>
      <w:r w:rsidRPr="000E6DD3">
        <w:rPr>
          <w:spacing w:val="-2"/>
          <w:sz w:val="22"/>
          <w:szCs w:val="22"/>
        </w:rPr>
        <w:t xml:space="preserve"> </w:t>
      </w:r>
      <w:r w:rsidRPr="000E6DD3">
        <w:rPr>
          <w:spacing w:val="1"/>
          <w:sz w:val="22"/>
          <w:szCs w:val="22"/>
        </w:rPr>
        <w:t>l</w:t>
      </w:r>
      <w:r w:rsidRPr="000E6DD3">
        <w:rPr>
          <w:spacing w:val="-1"/>
          <w:sz w:val="22"/>
          <w:szCs w:val="22"/>
        </w:rPr>
        <w:t>i</w:t>
      </w:r>
      <w:r w:rsidRPr="000E6DD3">
        <w:rPr>
          <w:spacing w:val="-4"/>
          <w:sz w:val="22"/>
          <w:szCs w:val="22"/>
        </w:rPr>
        <w:t>m</w:t>
      </w:r>
      <w:r w:rsidRPr="000E6DD3">
        <w:rPr>
          <w:spacing w:val="1"/>
          <w:sz w:val="22"/>
          <w:szCs w:val="22"/>
        </w:rPr>
        <w:t>it</w:t>
      </w:r>
      <w:r w:rsidRPr="000E6DD3">
        <w:rPr>
          <w:sz w:val="22"/>
          <w:szCs w:val="22"/>
        </w:rPr>
        <w:t xml:space="preserve">s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n</w:t>
      </w:r>
      <w:r w:rsidRPr="000E6DD3">
        <w:rPr>
          <w:spacing w:val="-2"/>
          <w:sz w:val="22"/>
          <w:szCs w:val="22"/>
        </w:rPr>
        <w:t xml:space="preserve"> </w:t>
      </w:r>
      <w:r w:rsidRPr="000E6DD3">
        <w:rPr>
          <w:sz w:val="22"/>
          <w:szCs w:val="22"/>
        </w:rPr>
        <w:t>choo</w:t>
      </w:r>
      <w:r w:rsidRPr="000E6DD3">
        <w:rPr>
          <w:spacing w:val="-2"/>
          <w:sz w:val="22"/>
          <w:szCs w:val="22"/>
        </w:rPr>
        <w:t>s</w:t>
      </w:r>
      <w:r w:rsidRPr="000E6DD3">
        <w:rPr>
          <w:sz w:val="22"/>
          <w:szCs w:val="22"/>
        </w:rPr>
        <w:t xml:space="preserve">e </w:t>
      </w:r>
      <w:r w:rsidRPr="000E6DD3">
        <w:rPr>
          <w:spacing w:val="1"/>
          <w:sz w:val="22"/>
          <w:szCs w:val="22"/>
        </w:rPr>
        <w:t>t</w:t>
      </w:r>
      <w:r w:rsidRPr="000E6DD3">
        <w:rPr>
          <w:sz w:val="22"/>
          <w:szCs w:val="22"/>
        </w:rPr>
        <w:t>o</w:t>
      </w:r>
      <w:r w:rsidRPr="000E6DD3">
        <w:rPr>
          <w:spacing w:val="-2"/>
          <w:sz w:val="22"/>
          <w:szCs w:val="22"/>
        </w:rPr>
        <w:t xml:space="preserve"> </w:t>
      </w:r>
      <w:r w:rsidRPr="000E6DD3">
        <w:rPr>
          <w:sz w:val="22"/>
          <w:szCs w:val="22"/>
        </w:rPr>
        <w:t>on</w:t>
      </w:r>
      <w:r w:rsidRPr="000E6DD3">
        <w:rPr>
          <w:spacing w:val="-1"/>
          <w:sz w:val="22"/>
          <w:szCs w:val="22"/>
        </w:rPr>
        <w:t>l</w:t>
      </w:r>
      <w:r w:rsidRPr="000E6DD3">
        <w:rPr>
          <w:sz w:val="22"/>
          <w:szCs w:val="22"/>
        </w:rPr>
        <w:t>y up</w:t>
      </w:r>
      <w:r w:rsidRPr="000E6DD3">
        <w:rPr>
          <w:spacing w:val="1"/>
          <w:sz w:val="22"/>
          <w:szCs w:val="22"/>
        </w:rPr>
        <w:t>l</w:t>
      </w:r>
      <w:r w:rsidRPr="000E6DD3">
        <w:rPr>
          <w:sz w:val="22"/>
          <w:szCs w:val="22"/>
        </w:rPr>
        <w:t>oad</w:t>
      </w:r>
      <w:r w:rsidRPr="000E6DD3">
        <w:rPr>
          <w:spacing w:val="-2"/>
          <w:sz w:val="22"/>
          <w:szCs w:val="22"/>
        </w:rPr>
        <w:t xml:space="preserve"> </w:t>
      </w:r>
      <w:r w:rsidRPr="000E6DD3">
        <w:rPr>
          <w:sz w:val="22"/>
          <w:szCs w:val="22"/>
        </w:rPr>
        <w:t>o</w:t>
      </w:r>
      <w:r w:rsidRPr="000E6DD3">
        <w:rPr>
          <w:spacing w:val="-2"/>
          <w:sz w:val="22"/>
          <w:szCs w:val="22"/>
        </w:rPr>
        <w:t>v</w:t>
      </w:r>
      <w:r w:rsidRPr="000E6DD3">
        <w:rPr>
          <w:sz w:val="22"/>
          <w:szCs w:val="22"/>
        </w:rPr>
        <w:t>er</w:t>
      </w:r>
      <w:r w:rsidRPr="000E6DD3">
        <w:rPr>
          <w:spacing w:val="1"/>
          <w:sz w:val="22"/>
          <w:szCs w:val="22"/>
        </w:rPr>
        <w:t xml:space="preserve"> </w:t>
      </w:r>
      <w:r w:rsidRPr="000E6DD3">
        <w:rPr>
          <w:spacing w:val="-2"/>
          <w:sz w:val="22"/>
          <w:szCs w:val="22"/>
        </w:rPr>
        <w:t>W</w:t>
      </w:r>
      <w:r w:rsidRPr="000E6DD3">
        <w:rPr>
          <w:spacing w:val="2"/>
          <w:sz w:val="22"/>
          <w:szCs w:val="22"/>
        </w:rPr>
        <w:t>i</w:t>
      </w:r>
      <w:r w:rsidRPr="000E6DD3">
        <w:rPr>
          <w:spacing w:val="-4"/>
          <w:sz w:val="22"/>
          <w:szCs w:val="22"/>
        </w:rPr>
        <w:t>-</w:t>
      </w:r>
      <w:r w:rsidRPr="000E6DD3">
        <w:rPr>
          <w:sz w:val="22"/>
          <w:szCs w:val="22"/>
        </w:rPr>
        <w:t>Fi.</w:t>
      </w:r>
    </w:p>
    <w:p w:rsidR="00CE6805" w:rsidRPr="000E6DD3" w:rsidRDefault="00CE6805">
      <w:pPr>
        <w:spacing w:before="12" w:line="280" w:lineRule="exact"/>
        <w:rPr>
          <w:sz w:val="28"/>
          <w:szCs w:val="28"/>
        </w:rPr>
      </w:pPr>
    </w:p>
    <w:p w:rsidR="00D86EED" w:rsidRDefault="0042137A" w:rsidP="00D86EED">
      <w:pPr>
        <w:pStyle w:val="Heading3"/>
        <w:numPr>
          <w:ilvl w:val="3"/>
          <w:numId w:val="3"/>
        </w:numPr>
        <w:rPr>
          <w:color w:val="1F4C78"/>
        </w:rPr>
      </w:pPr>
      <w:r w:rsidRPr="000E6DD3">
        <w:rPr>
          <w:color w:val="1F4C78"/>
          <w:spacing w:val="-1"/>
        </w:rPr>
        <w:t>U</w:t>
      </w:r>
      <w:r w:rsidRPr="000E6DD3">
        <w:rPr>
          <w:color w:val="1F4C78"/>
        </w:rPr>
        <w:t>p</w:t>
      </w:r>
      <w:r w:rsidRPr="000E6DD3">
        <w:rPr>
          <w:color w:val="1F4C78"/>
          <w:spacing w:val="1"/>
        </w:rPr>
        <w:t>l</w:t>
      </w:r>
      <w:r w:rsidRPr="000E6DD3">
        <w:rPr>
          <w:color w:val="1F4C78"/>
        </w:rPr>
        <w:t>oad</w:t>
      </w:r>
      <w:r w:rsidRPr="000E6DD3">
        <w:rPr>
          <w:color w:val="1F4C78"/>
          <w:spacing w:val="-2"/>
        </w:rPr>
        <w:t xml:space="preserve"> </w:t>
      </w:r>
      <w:r w:rsidRPr="000E6DD3">
        <w:rPr>
          <w:color w:val="1F4C78"/>
          <w:spacing w:val="2"/>
        </w:rPr>
        <w:t>T</w:t>
      </w:r>
      <w:r w:rsidRPr="000E6DD3">
        <w:rPr>
          <w:color w:val="1F4C78"/>
          <w:spacing w:val="-2"/>
        </w:rPr>
        <w:t>o</w:t>
      </w:r>
      <w:r w:rsidRPr="000E6DD3">
        <w:rPr>
          <w:color w:val="1F4C78"/>
        </w:rPr>
        <w:t>u</w:t>
      </w:r>
      <w:r w:rsidRPr="000E6DD3">
        <w:rPr>
          <w:color w:val="1F4C78"/>
          <w:spacing w:val="-2"/>
        </w:rPr>
        <w:t>r</w:t>
      </w:r>
      <w:r w:rsidRPr="000E6DD3">
        <w:rPr>
          <w:color w:val="1F4C78"/>
        </w:rPr>
        <w:t>:</w:t>
      </w:r>
    </w:p>
    <w:p w:rsidR="00D86EED" w:rsidRDefault="00D86EED" w:rsidP="00D86EED"/>
    <w:p w:rsidR="00D86EED" w:rsidRPr="00D86EED" w:rsidRDefault="00D86EED" w:rsidP="00D86EED">
      <w:pPr>
        <w:ind w:left="2268"/>
      </w:pPr>
      <w:r w:rsidRPr="00D86EED">
        <w:t>If the user has chosen to save their tours locally on the device, this option will allow the user to select which tours they wish to upload to the website.</w:t>
      </w:r>
    </w:p>
    <w:p w:rsidR="00D86EED" w:rsidRDefault="00D86EED" w:rsidP="00D86EED">
      <w:pPr>
        <w:pStyle w:val="Heading3"/>
        <w:numPr>
          <w:ilvl w:val="3"/>
          <w:numId w:val="3"/>
        </w:numPr>
      </w:pPr>
      <w:r w:rsidRPr="00D86EED">
        <w:rPr>
          <w:color w:val="365F91" w:themeColor="accent1" w:themeShade="BF"/>
        </w:rPr>
        <w:t>Cancel Tour</w:t>
      </w:r>
      <w:r>
        <w:t>:</w:t>
      </w:r>
    </w:p>
    <w:p w:rsidR="00806D34" w:rsidRPr="00806D34" w:rsidRDefault="00806D34" w:rsidP="00806D34">
      <w:pPr>
        <w:ind w:left="2160"/>
      </w:pPr>
      <w:r>
        <w:t xml:space="preserve">This will allow the user the ability to cancel a tour at any time if they desire. </w:t>
      </w:r>
    </w:p>
    <w:p w:rsidR="00D86EED" w:rsidRDefault="00D86EED" w:rsidP="00D86EED">
      <w:pPr>
        <w:pStyle w:val="Heading3"/>
        <w:numPr>
          <w:ilvl w:val="3"/>
          <w:numId w:val="3"/>
        </w:numPr>
        <w:rPr>
          <w:color w:val="365F91" w:themeColor="accent1" w:themeShade="BF"/>
        </w:rPr>
      </w:pPr>
      <w:r w:rsidRPr="00D86EED">
        <w:rPr>
          <w:color w:val="365F91" w:themeColor="accent1" w:themeShade="BF"/>
        </w:rPr>
        <w:t>Change sample rate:</w:t>
      </w:r>
    </w:p>
    <w:p w:rsidR="00806D34" w:rsidRPr="00806D34" w:rsidRDefault="00806D34" w:rsidP="00806D34">
      <w:pPr>
        <w:ind w:left="2160"/>
      </w:pPr>
      <w:r>
        <w:t>The sample rates that the user can change to are two, four and six seconds.</w:t>
      </w:r>
    </w:p>
    <w:p w:rsidR="00CE6805" w:rsidRDefault="00CE6805">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Pr="000E6DD3" w:rsidRDefault="00D86EED">
      <w:pPr>
        <w:spacing w:line="200" w:lineRule="exact"/>
      </w:pPr>
    </w:p>
    <w:p w:rsidR="00CE6805" w:rsidRPr="000E6DD3" w:rsidRDefault="00CE6805">
      <w:pPr>
        <w:spacing w:before="12" w:line="220" w:lineRule="exact"/>
        <w:rPr>
          <w:sz w:val="22"/>
          <w:szCs w:val="22"/>
        </w:rPr>
      </w:pPr>
    </w:p>
    <w:p w:rsidR="00CE6805" w:rsidRPr="000E6DD3" w:rsidRDefault="0042137A" w:rsidP="00322B9D">
      <w:pPr>
        <w:pStyle w:val="Heading2"/>
        <w:numPr>
          <w:ilvl w:val="1"/>
          <w:numId w:val="3"/>
        </w:numPr>
      </w:pPr>
      <w:bookmarkStart w:id="12" w:name="_Toc378680235"/>
      <w:r w:rsidRPr="000E6DD3">
        <w:rPr>
          <w:spacing w:val="-2"/>
        </w:rPr>
        <w:lastRenderedPageBreak/>
        <w:t>W</w:t>
      </w:r>
      <w:r w:rsidRPr="000E6DD3">
        <w:rPr>
          <w:spacing w:val="2"/>
        </w:rPr>
        <w:t>e</w:t>
      </w:r>
      <w:r w:rsidRPr="000E6DD3">
        <w:t>b</w:t>
      </w:r>
      <w:r w:rsidRPr="000E6DD3">
        <w:rPr>
          <w:spacing w:val="-5"/>
        </w:rPr>
        <w:t xml:space="preserve"> </w:t>
      </w:r>
      <w:r w:rsidRPr="000E6DD3">
        <w:t>Side</w:t>
      </w:r>
      <w:r w:rsidRPr="000E6DD3">
        <w:rPr>
          <w:spacing w:val="-3"/>
        </w:rPr>
        <w:t xml:space="preserve"> </w:t>
      </w:r>
      <w:r w:rsidRPr="000E6DD3">
        <w:t>Use</w:t>
      </w:r>
      <w:r w:rsidRPr="000E6DD3">
        <w:rPr>
          <w:spacing w:val="-4"/>
        </w:rPr>
        <w:t xml:space="preserve"> </w:t>
      </w:r>
      <w:r w:rsidRPr="000E6DD3">
        <w:t>Case</w:t>
      </w:r>
      <w:bookmarkEnd w:id="12"/>
    </w:p>
    <w:p w:rsidR="00CE6805" w:rsidRPr="000E6DD3" w:rsidRDefault="00CE6805">
      <w:pPr>
        <w:spacing w:line="200" w:lineRule="exact"/>
      </w:pPr>
    </w:p>
    <w:p w:rsidR="00CE6805" w:rsidRPr="000E6DD3" w:rsidRDefault="00CE6805">
      <w:pPr>
        <w:spacing w:before="16" w:line="240" w:lineRule="exact"/>
      </w:pPr>
    </w:p>
    <w:p w:rsidR="00C76BBC" w:rsidRPr="000E6DD3" w:rsidRDefault="00C76BBC">
      <w:pPr>
        <w:spacing w:before="16" w:line="240" w:lineRule="exact"/>
      </w:pPr>
    </w:p>
    <w:p w:rsidR="00C76BBC" w:rsidRPr="000E6DD3" w:rsidRDefault="00C76BBC">
      <w:pPr>
        <w:spacing w:before="16" w:line="240" w:lineRule="exact"/>
      </w:pPr>
    </w:p>
    <w:p w:rsidR="00C76BBC" w:rsidRPr="000E6DD3" w:rsidRDefault="00B92C12">
      <w:pPr>
        <w:spacing w:before="16" w:line="240" w:lineRule="exact"/>
      </w:pPr>
      <w:r w:rsidRPr="000E6DD3">
        <w:rPr>
          <w:rFonts w:eastAsia="Calibri"/>
          <w:noProof/>
          <w:color w:val="FFFFFF"/>
          <w:lang w:val="bg-BG" w:eastAsia="bg-BG"/>
        </w:rPr>
        <w:drawing>
          <wp:anchor distT="0" distB="0" distL="114300" distR="114300" simplePos="0" relativeHeight="251650560" behindDoc="1" locked="0" layoutInCell="1" allowOverlap="1" wp14:anchorId="0C171FA8" wp14:editId="6E26309E">
            <wp:simplePos x="0" y="0"/>
            <wp:positionH relativeFrom="column">
              <wp:posOffset>793750</wp:posOffset>
            </wp:positionH>
            <wp:positionV relativeFrom="paragraph">
              <wp:posOffset>134620</wp:posOffset>
            </wp:positionV>
            <wp:extent cx="4725035" cy="4620260"/>
            <wp:effectExtent l="0" t="0" r="0" b="8890"/>
            <wp:wrapTight wrapText="bothSides">
              <wp:wrapPolygon edited="0">
                <wp:start x="0" y="0"/>
                <wp:lineTo x="0" y="21553"/>
                <wp:lineTo x="21510" y="21553"/>
                <wp:lineTo x="2151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 W.PNG"/>
                    <pic:cNvPicPr/>
                  </pic:nvPicPr>
                  <pic:blipFill>
                    <a:blip r:embed="rId11">
                      <a:extLst>
                        <a:ext uri="{28A0092B-C50C-407E-A947-70E740481C1C}">
                          <a14:useLocalDpi xmlns:a14="http://schemas.microsoft.com/office/drawing/2010/main" val="0"/>
                        </a:ext>
                      </a:extLst>
                    </a:blip>
                    <a:stretch>
                      <a:fillRect/>
                    </a:stretch>
                  </pic:blipFill>
                  <pic:spPr>
                    <a:xfrm>
                      <a:off x="0" y="0"/>
                      <a:ext cx="4725035" cy="4620260"/>
                    </a:xfrm>
                    <a:prstGeom prst="rect">
                      <a:avLst/>
                    </a:prstGeom>
                  </pic:spPr>
                </pic:pic>
              </a:graphicData>
            </a:graphic>
          </wp:anchor>
        </w:drawing>
      </w:r>
    </w:p>
    <w:p w:rsidR="00C76BBC" w:rsidRPr="000E6DD3" w:rsidRDefault="00C76BBC">
      <w:pPr>
        <w:spacing w:before="16" w:line="240" w:lineRule="exact"/>
      </w:pPr>
    </w:p>
    <w:p w:rsidR="00C76BBC" w:rsidRPr="000E6DD3" w:rsidRDefault="00C76BBC">
      <w:pPr>
        <w:spacing w:before="16" w:line="240" w:lineRule="exact"/>
        <w:rPr>
          <w:sz w:val="24"/>
          <w:szCs w:val="24"/>
        </w:rPr>
      </w:pPr>
    </w:p>
    <w:p w:rsidR="00CE6805" w:rsidRPr="000E6DD3" w:rsidRDefault="0042137A">
      <w:pPr>
        <w:spacing w:before="19"/>
        <w:ind w:left="1787"/>
        <w:rPr>
          <w:rFonts w:eastAsia="Calibri"/>
        </w:rPr>
        <w:sectPr w:rsidR="00CE6805" w:rsidRPr="000E6DD3">
          <w:pgSz w:w="11920" w:h="16840"/>
          <w:pgMar w:top="940" w:right="1300" w:bottom="280" w:left="1300" w:header="730" w:footer="986" w:gutter="0"/>
          <w:cols w:space="720"/>
        </w:sectPr>
      </w:pPr>
      <w:r w:rsidRPr="000E6DD3">
        <w:rPr>
          <w:rFonts w:eastAsia="Calibri"/>
          <w:color w:val="FFFFFF"/>
        </w:rPr>
        <w:t>L</w:t>
      </w:r>
      <w:r w:rsidRPr="000E6DD3">
        <w:rPr>
          <w:rFonts w:eastAsia="Calibri"/>
          <w:color w:val="FFFFFF"/>
          <w:spacing w:val="1"/>
        </w:rPr>
        <w:t>o</w:t>
      </w:r>
      <w:r w:rsidRPr="000E6DD3">
        <w:rPr>
          <w:rFonts w:eastAsia="Calibri"/>
          <w:color w:val="FFFFFF"/>
        </w:rPr>
        <w:t>g</w:t>
      </w:r>
      <w:r w:rsidRPr="000E6DD3">
        <w:rPr>
          <w:rFonts w:eastAsia="Calibri"/>
          <w:color w:val="FFFFFF"/>
          <w:spacing w:val="-3"/>
        </w:rPr>
        <w:t xml:space="preserve"> </w:t>
      </w:r>
      <w:proofErr w:type="spellStart"/>
      <w:r w:rsidR="00C76BBC" w:rsidRPr="000E6DD3">
        <w:rPr>
          <w:rFonts w:eastAsia="Calibri"/>
          <w:color w:val="FFFFFF"/>
        </w:rPr>
        <w:t>i</w:t>
      </w:r>
      <w:proofErr w:type="spellEnd"/>
    </w:p>
    <w:p w:rsidR="00CE6805" w:rsidRPr="000E6DD3" w:rsidRDefault="00CE6805">
      <w:pPr>
        <w:spacing w:line="200" w:lineRule="exact"/>
      </w:pPr>
    </w:p>
    <w:p w:rsidR="00CE6805" w:rsidRPr="000E6DD3" w:rsidRDefault="00CE6805">
      <w:pPr>
        <w:spacing w:line="200" w:lineRule="exact"/>
      </w:pPr>
    </w:p>
    <w:p w:rsidR="00CE6805" w:rsidRPr="000E6DD3" w:rsidRDefault="0042137A" w:rsidP="00322B9D">
      <w:pPr>
        <w:pStyle w:val="Heading2"/>
        <w:numPr>
          <w:ilvl w:val="1"/>
          <w:numId w:val="3"/>
        </w:numPr>
      </w:pPr>
      <w:bookmarkStart w:id="13" w:name="_Toc378680236"/>
      <w:r w:rsidRPr="000E6DD3">
        <w:t>Description</w:t>
      </w:r>
      <w:r w:rsidRPr="000E6DD3">
        <w:rPr>
          <w:spacing w:val="-10"/>
        </w:rPr>
        <w:t xml:space="preserve"> </w:t>
      </w:r>
      <w:r w:rsidRPr="000E6DD3">
        <w:t>of the</w:t>
      </w:r>
      <w:r w:rsidRPr="000E6DD3">
        <w:rPr>
          <w:spacing w:val="-1"/>
        </w:rPr>
        <w:t xml:space="preserve"> </w:t>
      </w:r>
      <w:r w:rsidRPr="000E6DD3">
        <w:rPr>
          <w:spacing w:val="-2"/>
        </w:rPr>
        <w:t>W</w:t>
      </w:r>
      <w:r w:rsidRPr="000E6DD3">
        <w:t>eb</w:t>
      </w:r>
      <w:r w:rsidRPr="000E6DD3">
        <w:rPr>
          <w:spacing w:val="-3"/>
        </w:rPr>
        <w:t xml:space="preserve"> </w:t>
      </w:r>
      <w:r w:rsidRPr="000E6DD3">
        <w:t>Side</w:t>
      </w:r>
      <w:r w:rsidRPr="000E6DD3">
        <w:rPr>
          <w:spacing w:val="-5"/>
        </w:rPr>
        <w:t xml:space="preserve"> </w:t>
      </w:r>
      <w:r w:rsidRPr="000E6DD3">
        <w:t>Use</w:t>
      </w:r>
      <w:r w:rsidRPr="000E6DD3">
        <w:rPr>
          <w:spacing w:val="-3"/>
        </w:rPr>
        <w:t xml:space="preserve"> </w:t>
      </w:r>
      <w:r w:rsidRPr="000E6DD3">
        <w:rPr>
          <w:w w:val="99"/>
        </w:rPr>
        <w:t>Case</w:t>
      </w:r>
      <w:bookmarkEnd w:id="13"/>
    </w:p>
    <w:p w:rsidR="00CE6805" w:rsidRPr="000E6DD3" w:rsidRDefault="00CE6805">
      <w:pPr>
        <w:spacing w:line="200" w:lineRule="exact"/>
      </w:pPr>
    </w:p>
    <w:p w:rsidR="00CE6805" w:rsidRPr="000E6DD3" w:rsidRDefault="00CE6805">
      <w:pPr>
        <w:spacing w:before="18" w:line="260" w:lineRule="exact"/>
        <w:rPr>
          <w:sz w:val="26"/>
          <w:szCs w:val="26"/>
        </w:rPr>
      </w:pPr>
    </w:p>
    <w:p w:rsidR="00CE6805" w:rsidRPr="000E6DD3" w:rsidRDefault="0042137A" w:rsidP="00322B9D">
      <w:pPr>
        <w:pStyle w:val="Heading3"/>
        <w:numPr>
          <w:ilvl w:val="2"/>
          <w:numId w:val="3"/>
        </w:numPr>
      </w:pPr>
      <w:r w:rsidRPr="000E6DD3">
        <w:rPr>
          <w:spacing w:val="-1"/>
        </w:rPr>
        <w:t>V</w:t>
      </w:r>
      <w:r w:rsidRPr="000E6DD3">
        <w:t>i</w:t>
      </w:r>
      <w:r w:rsidRPr="000E6DD3">
        <w:rPr>
          <w:spacing w:val="-1"/>
        </w:rPr>
        <w:t>e</w:t>
      </w:r>
      <w:r w:rsidRPr="000E6DD3">
        <w:t>w</w:t>
      </w:r>
      <w:r w:rsidRPr="000E6DD3">
        <w:rPr>
          <w:spacing w:val="1"/>
        </w:rPr>
        <w:t xml:space="preserve"> </w:t>
      </w:r>
      <w:r w:rsidRPr="000E6DD3">
        <w:t>W</w:t>
      </w:r>
      <w:r w:rsidRPr="000E6DD3">
        <w:rPr>
          <w:spacing w:val="-1"/>
        </w:rPr>
        <w:t>e</w:t>
      </w:r>
      <w:r w:rsidRPr="000E6DD3">
        <w:t>b</w:t>
      </w:r>
      <w:r w:rsidRPr="000E6DD3">
        <w:rPr>
          <w:spacing w:val="1"/>
        </w:rPr>
        <w:t>s</w:t>
      </w:r>
      <w:r w:rsidRPr="000E6DD3">
        <w:t>ite</w:t>
      </w:r>
    </w:p>
    <w:p w:rsidR="00CE6805" w:rsidRPr="000E6DD3" w:rsidRDefault="0042137A">
      <w:pPr>
        <w:spacing w:before="20"/>
        <w:ind w:left="1544"/>
        <w:rPr>
          <w:sz w:val="22"/>
          <w:szCs w:val="22"/>
        </w:rPr>
      </w:pPr>
      <w:r w:rsidRPr="000E6DD3">
        <w:rPr>
          <w:spacing w:val="-1"/>
          <w:sz w:val="22"/>
          <w:szCs w:val="22"/>
        </w:rPr>
        <w:t>D</w:t>
      </w:r>
      <w:r w:rsidRPr="000E6DD3">
        <w:rPr>
          <w:spacing w:val="1"/>
          <w:sz w:val="22"/>
          <w:szCs w:val="22"/>
        </w:rPr>
        <w:t>i</w:t>
      </w:r>
      <w:r w:rsidRPr="000E6DD3">
        <w:rPr>
          <w:sz w:val="22"/>
          <w:szCs w:val="22"/>
        </w:rPr>
        <w:t>sp</w:t>
      </w:r>
      <w:r w:rsidRPr="000E6DD3">
        <w:rPr>
          <w:spacing w:val="-1"/>
          <w:sz w:val="22"/>
          <w:szCs w:val="22"/>
        </w:rPr>
        <w:t>l</w:t>
      </w:r>
      <w:r w:rsidRPr="000E6DD3">
        <w:rPr>
          <w:sz w:val="22"/>
          <w:szCs w:val="22"/>
        </w:rPr>
        <w:t>a</w:t>
      </w:r>
      <w:r w:rsidRPr="000E6DD3">
        <w:rPr>
          <w:spacing w:val="-2"/>
          <w:sz w:val="22"/>
          <w:szCs w:val="22"/>
        </w:rPr>
        <w:t>y</w:t>
      </w:r>
      <w:r w:rsidRPr="000E6DD3">
        <w:rPr>
          <w:sz w:val="22"/>
          <w:szCs w:val="22"/>
        </w:rPr>
        <w:t>s our</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our</w:t>
      </w:r>
      <w:r w:rsidRPr="000E6DD3">
        <w:rPr>
          <w:spacing w:val="-2"/>
          <w:sz w:val="22"/>
          <w:szCs w:val="22"/>
        </w:rPr>
        <w:t xml:space="preserve"> v</w:t>
      </w:r>
      <w:r w:rsidRPr="000E6DD3">
        <w:rPr>
          <w:spacing w:val="1"/>
          <w:sz w:val="22"/>
          <w:szCs w:val="22"/>
        </w:rPr>
        <w:t>i</w:t>
      </w:r>
      <w:r w:rsidRPr="000E6DD3">
        <w:rPr>
          <w:sz w:val="22"/>
          <w:szCs w:val="22"/>
        </w:rPr>
        <w:t>ewer ho</w:t>
      </w:r>
      <w:r w:rsidRPr="000E6DD3">
        <w:rPr>
          <w:spacing w:val="-3"/>
          <w:sz w:val="22"/>
          <w:szCs w:val="22"/>
        </w:rPr>
        <w:t>m</w:t>
      </w:r>
      <w:r w:rsidRPr="000E6DD3">
        <w:rPr>
          <w:sz w:val="22"/>
          <w:szCs w:val="22"/>
        </w:rPr>
        <w:t>ep</w:t>
      </w:r>
      <w:r w:rsidRPr="000E6DD3">
        <w:rPr>
          <w:spacing w:val="1"/>
          <w:sz w:val="22"/>
          <w:szCs w:val="22"/>
        </w:rPr>
        <w:t>a</w:t>
      </w:r>
      <w:r w:rsidRPr="000E6DD3">
        <w:rPr>
          <w:spacing w:val="-2"/>
          <w:sz w:val="22"/>
          <w:szCs w:val="22"/>
        </w:rPr>
        <w:t>g</w:t>
      </w:r>
      <w:r w:rsidRPr="000E6DD3">
        <w:rPr>
          <w:sz w:val="22"/>
          <w:szCs w:val="22"/>
        </w:rPr>
        <w:t>e.</w:t>
      </w:r>
    </w:p>
    <w:p w:rsidR="00CE6805" w:rsidRPr="000E6DD3" w:rsidRDefault="00CE6805">
      <w:pPr>
        <w:spacing w:line="200" w:lineRule="exact"/>
      </w:pPr>
    </w:p>
    <w:p w:rsidR="00CE6805" w:rsidRPr="000E6DD3" w:rsidRDefault="00CE6805">
      <w:pPr>
        <w:spacing w:before="13" w:line="240" w:lineRule="exact"/>
        <w:rPr>
          <w:sz w:val="24"/>
          <w:szCs w:val="24"/>
        </w:rPr>
      </w:pPr>
    </w:p>
    <w:p w:rsidR="00CE6805" w:rsidRDefault="0042137A" w:rsidP="00322B9D">
      <w:pPr>
        <w:pStyle w:val="Heading3"/>
        <w:numPr>
          <w:ilvl w:val="2"/>
          <w:numId w:val="3"/>
        </w:numPr>
      </w:pPr>
      <w:r w:rsidRPr="000E6DD3">
        <w:t>D</w:t>
      </w:r>
      <w:r w:rsidRPr="000E6DD3">
        <w:rPr>
          <w:spacing w:val="-1"/>
        </w:rPr>
        <w:t>a</w:t>
      </w:r>
      <w:r w:rsidRPr="000E6DD3">
        <w:t>tab</w:t>
      </w:r>
      <w:r w:rsidRPr="000E6DD3">
        <w:rPr>
          <w:spacing w:val="-1"/>
        </w:rPr>
        <w:t>a</w:t>
      </w:r>
      <w:r w:rsidRPr="000E6DD3">
        <w:t>se</w:t>
      </w:r>
      <w:r w:rsidRPr="000E6DD3">
        <w:rPr>
          <w:spacing w:val="1"/>
        </w:rPr>
        <w:t xml:space="preserve"> </w:t>
      </w:r>
      <w:r w:rsidRPr="000E6DD3">
        <w:t>D</w:t>
      </w:r>
      <w:r w:rsidRPr="000E6DD3">
        <w:rPr>
          <w:spacing w:val="-1"/>
        </w:rPr>
        <w:t>e</w:t>
      </w:r>
      <w:r w:rsidRPr="000E6DD3">
        <w:t>p</w:t>
      </w:r>
      <w:r w:rsidRPr="000E6DD3">
        <w:rPr>
          <w:spacing w:val="-1"/>
        </w:rPr>
        <w:t>e</w:t>
      </w:r>
      <w:r w:rsidRPr="000E6DD3">
        <w:t>n</w:t>
      </w:r>
      <w:r w:rsidRPr="000E6DD3">
        <w:rPr>
          <w:spacing w:val="2"/>
        </w:rPr>
        <w:t>d</w:t>
      </w:r>
      <w:r w:rsidRPr="000E6DD3">
        <w:rPr>
          <w:spacing w:val="-1"/>
        </w:rPr>
        <w:t>e</w:t>
      </w:r>
      <w:r w:rsidRPr="000E6DD3">
        <w:t>nt Use</w:t>
      </w:r>
      <w:r w:rsidRPr="000E6DD3">
        <w:rPr>
          <w:spacing w:val="1"/>
        </w:rPr>
        <w:t xml:space="preserve"> </w:t>
      </w:r>
      <w:r w:rsidRPr="000E6DD3">
        <w:t>C</w:t>
      </w:r>
      <w:r w:rsidRPr="000E6DD3">
        <w:rPr>
          <w:spacing w:val="-1"/>
        </w:rPr>
        <w:t>a</w:t>
      </w:r>
      <w:r w:rsidRPr="000E6DD3">
        <w:t>s</w:t>
      </w:r>
      <w:r w:rsidRPr="000E6DD3">
        <w:rPr>
          <w:spacing w:val="-1"/>
        </w:rPr>
        <w:t>e</w:t>
      </w:r>
      <w:r w:rsidRPr="000E6DD3">
        <w:t>s</w:t>
      </w:r>
    </w:p>
    <w:p w:rsidR="00D86EED" w:rsidRDefault="00D86EED" w:rsidP="00D86EED"/>
    <w:p w:rsidR="00D86EED" w:rsidRPr="00D86EED" w:rsidRDefault="00D86EED" w:rsidP="00D86EED"/>
    <w:p w:rsidR="00CE6805" w:rsidRPr="000E6DD3" w:rsidRDefault="0042137A" w:rsidP="00B92C12">
      <w:pPr>
        <w:pStyle w:val="Heading3"/>
        <w:numPr>
          <w:ilvl w:val="3"/>
          <w:numId w:val="3"/>
        </w:numPr>
      </w:pPr>
      <w:r w:rsidRPr="000E6DD3">
        <w:t>M</w:t>
      </w:r>
      <w:r w:rsidRPr="000E6DD3">
        <w:rPr>
          <w:spacing w:val="1"/>
        </w:rPr>
        <w:t>a</w:t>
      </w:r>
      <w:r w:rsidRPr="000E6DD3">
        <w:t>na</w:t>
      </w:r>
      <w:r w:rsidRPr="000E6DD3">
        <w:rPr>
          <w:spacing w:val="-2"/>
        </w:rPr>
        <w:t>g</w:t>
      </w:r>
      <w:r w:rsidRPr="000E6DD3">
        <w:t xml:space="preserve">e </w:t>
      </w:r>
      <w:r w:rsidRPr="000E6DD3">
        <w:rPr>
          <w:spacing w:val="-2"/>
        </w:rPr>
        <w:t>W</w:t>
      </w:r>
      <w:r w:rsidRPr="000E6DD3">
        <w:t>a</w:t>
      </w:r>
      <w:r w:rsidRPr="000E6DD3">
        <w:rPr>
          <w:spacing w:val="1"/>
        </w:rPr>
        <w:t>l</w:t>
      </w:r>
      <w:r w:rsidRPr="000E6DD3">
        <w:rPr>
          <w:spacing w:val="-2"/>
        </w:rPr>
        <w:t>k</w:t>
      </w:r>
      <w:r w:rsidRPr="000E6DD3">
        <w:t>s</w:t>
      </w:r>
    </w:p>
    <w:p w:rsidR="00CE6805" w:rsidRPr="000E6DD3" w:rsidRDefault="0042137A">
      <w:pPr>
        <w:spacing w:before="10"/>
        <w:ind w:left="1844"/>
        <w:rPr>
          <w:rFonts w:eastAsia="Calibri"/>
          <w:sz w:val="22"/>
          <w:szCs w:val="22"/>
        </w:rPr>
      </w:pPr>
      <w:r w:rsidRPr="000E6DD3">
        <w:rPr>
          <w:rFonts w:eastAsia="Calibri"/>
          <w:sz w:val="22"/>
          <w:szCs w:val="22"/>
        </w:rPr>
        <w:t>A</w:t>
      </w:r>
      <w:r w:rsidRPr="000E6DD3">
        <w:rPr>
          <w:rFonts w:eastAsia="Calibri"/>
          <w:spacing w:val="-1"/>
          <w:sz w:val="22"/>
          <w:szCs w:val="22"/>
        </w:rPr>
        <w:t>l</w:t>
      </w:r>
      <w:r w:rsidRPr="000E6DD3">
        <w:rPr>
          <w:rFonts w:eastAsia="Calibri"/>
          <w:sz w:val="22"/>
          <w:szCs w:val="22"/>
        </w:rPr>
        <w:t>l</w:t>
      </w:r>
      <w:r w:rsidRPr="000E6DD3">
        <w:rPr>
          <w:rFonts w:eastAsia="Calibri"/>
          <w:spacing w:val="1"/>
          <w:sz w:val="22"/>
          <w:szCs w:val="22"/>
        </w:rPr>
        <w:t>o</w:t>
      </w:r>
      <w:r w:rsidRPr="000E6DD3">
        <w:rPr>
          <w:rFonts w:eastAsia="Calibri"/>
          <w:sz w:val="22"/>
          <w:szCs w:val="22"/>
        </w:rPr>
        <w:t>ws</w:t>
      </w:r>
      <w:r w:rsidRPr="000E6DD3">
        <w:rPr>
          <w:rFonts w:eastAsia="Calibri"/>
          <w:spacing w:val="-1"/>
          <w:sz w:val="22"/>
          <w:szCs w:val="22"/>
        </w:rPr>
        <w:t xml:space="preserve"> </w:t>
      </w:r>
      <w:r w:rsidRPr="000E6DD3">
        <w:rPr>
          <w:rFonts w:eastAsia="Calibri"/>
          <w:sz w:val="22"/>
          <w:szCs w:val="22"/>
        </w:rPr>
        <w:t>the u</w:t>
      </w:r>
      <w:r w:rsidRPr="000E6DD3">
        <w:rPr>
          <w:rFonts w:eastAsia="Calibri"/>
          <w:spacing w:val="-3"/>
          <w:sz w:val="22"/>
          <w:szCs w:val="22"/>
        </w:rPr>
        <w:t>s</w:t>
      </w:r>
      <w:r w:rsidRPr="000E6DD3">
        <w:rPr>
          <w:rFonts w:eastAsia="Calibri"/>
          <w:sz w:val="22"/>
          <w:szCs w:val="22"/>
        </w:rPr>
        <w:t>er</w:t>
      </w:r>
      <w:r w:rsidRPr="000E6DD3">
        <w:rPr>
          <w:rFonts w:eastAsia="Calibri"/>
          <w:spacing w:val="1"/>
          <w:sz w:val="22"/>
          <w:szCs w:val="22"/>
        </w:rPr>
        <w:t xml:space="preserve"> </w:t>
      </w:r>
      <w:r w:rsidRPr="000E6DD3">
        <w:rPr>
          <w:rFonts w:eastAsia="Calibri"/>
          <w:sz w:val="22"/>
          <w:szCs w:val="22"/>
        </w:rPr>
        <w:t>the</w:t>
      </w:r>
      <w:r w:rsidRPr="000E6DD3">
        <w:rPr>
          <w:rFonts w:eastAsia="Calibri"/>
          <w:spacing w:val="-2"/>
          <w:sz w:val="22"/>
          <w:szCs w:val="22"/>
        </w:rPr>
        <w:t xml:space="preserve"> </w:t>
      </w:r>
      <w:r w:rsidRPr="000E6DD3">
        <w:rPr>
          <w:rFonts w:eastAsia="Calibri"/>
          <w:sz w:val="22"/>
          <w:szCs w:val="22"/>
        </w:rPr>
        <w:t>ab</w:t>
      </w:r>
      <w:r w:rsidRPr="000E6DD3">
        <w:rPr>
          <w:rFonts w:eastAsia="Calibri"/>
          <w:spacing w:val="-1"/>
          <w:sz w:val="22"/>
          <w:szCs w:val="22"/>
        </w:rPr>
        <w:t>i</w:t>
      </w:r>
      <w:r w:rsidRPr="000E6DD3">
        <w:rPr>
          <w:rFonts w:eastAsia="Calibri"/>
          <w:sz w:val="22"/>
          <w:szCs w:val="22"/>
        </w:rPr>
        <w:t>l</w:t>
      </w:r>
      <w:r w:rsidRPr="000E6DD3">
        <w:rPr>
          <w:rFonts w:eastAsia="Calibri"/>
          <w:spacing w:val="-1"/>
          <w:sz w:val="22"/>
          <w:szCs w:val="22"/>
        </w:rPr>
        <w:t>i</w:t>
      </w:r>
      <w:r w:rsidRPr="000E6DD3">
        <w:rPr>
          <w:rFonts w:eastAsia="Calibri"/>
          <w:sz w:val="22"/>
          <w:szCs w:val="22"/>
        </w:rPr>
        <w:t>ty</w:t>
      </w:r>
      <w:r w:rsidRPr="000E6DD3">
        <w:rPr>
          <w:rFonts w:eastAsia="Calibri"/>
          <w:spacing w:val="-1"/>
          <w:sz w:val="22"/>
          <w:szCs w:val="22"/>
        </w:rPr>
        <w:t xml:space="preserve"> </w:t>
      </w:r>
      <w:r w:rsidRPr="000E6DD3">
        <w:rPr>
          <w:rFonts w:eastAsia="Calibri"/>
          <w:spacing w:val="-2"/>
          <w:sz w:val="22"/>
          <w:szCs w:val="22"/>
        </w:rPr>
        <w:t>t</w:t>
      </w:r>
      <w:r w:rsidRPr="000E6DD3">
        <w:rPr>
          <w:rFonts w:eastAsia="Calibri"/>
          <w:sz w:val="22"/>
          <w:szCs w:val="22"/>
        </w:rPr>
        <w:t>o</w:t>
      </w:r>
      <w:r w:rsidRPr="000E6DD3">
        <w:rPr>
          <w:rFonts w:eastAsia="Calibri"/>
          <w:spacing w:val="3"/>
          <w:sz w:val="22"/>
          <w:szCs w:val="22"/>
        </w:rPr>
        <w:t xml:space="preserve"> </w:t>
      </w:r>
      <w:r w:rsidRPr="000E6DD3">
        <w:rPr>
          <w:rFonts w:eastAsia="Calibri"/>
          <w:sz w:val="22"/>
          <w:szCs w:val="22"/>
        </w:rPr>
        <w:t>ed</w:t>
      </w:r>
      <w:r w:rsidRPr="000E6DD3">
        <w:rPr>
          <w:rFonts w:eastAsia="Calibri"/>
          <w:spacing w:val="-1"/>
          <w:sz w:val="22"/>
          <w:szCs w:val="22"/>
        </w:rPr>
        <w:t>i</w:t>
      </w:r>
      <w:r w:rsidRPr="000E6DD3">
        <w:rPr>
          <w:rFonts w:eastAsia="Calibri"/>
          <w:spacing w:val="-2"/>
          <w:sz w:val="22"/>
          <w:szCs w:val="22"/>
        </w:rPr>
        <w:t>t</w:t>
      </w:r>
      <w:r w:rsidRPr="000E6DD3">
        <w:rPr>
          <w:rFonts w:eastAsia="Calibri"/>
          <w:spacing w:val="1"/>
          <w:sz w:val="22"/>
          <w:szCs w:val="22"/>
        </w:rPr>
        <w:t>/</w:t>
      </w:r>
      <w:r w:rsidRPr="000E6DD3">
        <w:rPr>
          <w:rFonts w:eastAsia="Calibri"/>
          <w:spacing w:val="-1"/>
          <w:sz w:val="22"/>
          <w:szCs w:val="22"/>
        </w:rPr>
        <w:t>d</w:t>
      </w:r>
      <w:r w:rsidRPr="000E6DD3">
        <w:rPr>
          <w:rFonts w:eastAsia="Calibri"/>
          <w:sz w:val="22"/>
          <w:szCs w:val="22"/>
        </w:rPr>
        <w:t>e</w:t>
      </w:r>
      <w:r w:rsidRPr="000E6DD3">
        <w:rPr>
          <w:rFonts w:eastAsia="Calibri"/>
          <w:spacing w:val="-2"/>
          <w:sz w:val="22"/>
          <w:szCs w:val="22"/>
        </w:rPr>
        <w:t>l</w:t>
      </w:r>
      <w:r w:rsidRPr="000E6DD3">
        <w:rPr>
          <w:rFonts w:eastAsia="Calibri"/>
          <w:sz w:val="22"/>
          <w:szCs w:val="22"/>
        </w:rPr>
        <w:t>e</w:t>
      </w:r>
      <w:r w:rsidRPr="000E6DD3">
        <w:rPr>
          <w:rFonts w:eastAsia="Calibri"/>
          <w:spacing w:val="1"/>
          <w:sz w:val="22"/>
          <w:szCs w:val="22"/>
        </w:rPr>
        <w:t>t</w:t>
      </w:r>
      <w:r w:rsidRPr="000E6DD3">
        <w:rPr>
          <w:rFonts w:eastAsia="Calibri"/>
          <w:sz w:val="22"/>
          <w:szCs w:val="22"/>
        </w:rPr>
        <w:t>e</w:t>
      </w:r>
      <w:r w:rsidRPr="000E6DD3">
        <w:rPr>
          <w:rFonts w:eastAsia="Calibri"/>
          <w:spacing w:val="-2"/>
          <w:sz w:val="22"/>
          <w:szCs w:val="22"/>
        </w:rPr>
        <w:t xml:space="preserve"> </w:t>
      </w:r>
      <w:r w:rsidRPr="000E6DD3">
        <w:rPr>
          <w:rFonts w:eastAsia="Calibri"/>
          <w:sz w:val="22"/>
          <w:szCs w:val="22"/>
        </w:rPr>
        <w:t>pre</w:t>
      </w:r>
      <w:r w:rsidRPr="000E6DD3">
        <w:rPr>
          <w:rFonts w:eastAsia="Calibri"/>
          <w:spacing w:val="1"/>
          <w:sz w:val="22"/>
          <w:szCs w:val="22"/>
        </w:rPr>
        <w:t>v</w:t>
      </w:r>
      <w:r w:rsidRPr="000E6DD3">
        <w:rPr>
          <w:rFonts w:eastAsia="Calibri"/>
          <w:spacing w:val="-3"/>
          <w:sz w:val="22"/>
          <w:szCs w:val="22"/>
        </w:rPr>
        <w:t>i</w:t>
      </w:r>
      <w:r w:rsidRPr="000E6DD3">
        <w:rPr>
          <w:rFonts w:eastAsia="Calibri"/>
          <w:spacing w:val="1"/>
          <w:sz w:val="22"/>
          <w:szCs w:val="22"/>
        </w:rPr>
        <w:t>o</w:t>
      </w:r>
      <w:r w:rsidRPr="000E6DD3">
        <w:rPr>
          <w:rFonts w:eastAsia="Calibri"/>
          <w:spacing w:val="-1"/>
          <w:sz w:val="22"/>
          <w:szCs w:val="22"/>
        </w:rPr>
        <w:t>u</w:t>
      </w:r>
      <w:r w:rsidRPr="000E6DD3">
        <w:rPr>
          <w:rFonts w:eastAsia="Calibri"/>
          <w:sz w:val="22"/>
          <w:szCs w:val="22"/>
        </w:rPr>
        <w:t>s</w:t>
      </w:r>
      <w:r w:rsidRPr="000E6DD3">
        <w:rPr>
          <w:rFonts w:eastAsia="Calibri"/>
          <w:spacing w:val="-2"/>
          <w:sz w:val="22"/>
          <w:szCs w:val="22"/>
        </w:rPr>
        <w:t xml:space="preserve"> </w:t>
      </w:r>
      <w:r w:rsidRPr="000E6DD3">
        <w:rPr>
          <w:rFonts w:eastAsia="Calibri"/>
          <w:sz w:val="22"/>
          <w:szCs w:val="22"/>
        </w:rPr>
        <w:t>wal</w:t>
      </w:r>
      <w:r w:rsidRPr="000E6DD3">
        <w:rPr>
          <w:rFonts w:eastAsia="Calibri"/>
          <w:spacing w:val="-2"/>
          <w:sz w:val="22"/>
          <w:szCs w:val="22"/>
        </w:rPr>
        <w:t>k</w:t>
      </w:r>
      <w:r w:rsidRPr="000E6DD3">
        <w:rPr>
          <w:rFonts w:eastAsia="Calibri"/>
          <w:sz w:val="22"/>
          <w:szCs w:val="22"/>
        </w:rPr>
        <w:t xml:space="preserve">s </w:t>
      </w:r>
      <w:r w:rsidRPr="000E6DD3">
        <w:rPr>
          <w:rFonts w:eastAsia="Calibri"/>
          <w:spacing w:val="1"/>
          <w:sz w:val="22"/>
          <w:szCs w:val="22"/>
        </w:rPr>
        <w:t>o</w:t>
      </w:r>
      <w:r w:rsidRPr="000E6DD3">
        <w:rPr>
          <w:rFonts w:eastAsia="Calibri"/>
          <w:sz w:val="22"/>
          <w:szCs w:val="22"/>
        </w:rPr>
        <w:t>n</w:t>
      </w:r>
      <w:r w:rsidRPr="000E6DD3">
        <w:rPr>
          <w:rFonts w:eastAsia="Calibri"/>
          <w:spacing w:val="-1"/>
          <w:sz w:val="22"/>
          <w:szCs w:val="22"/>
        </w:rPr>
        <w:t xml:space="preserve"> </w:t>
      </w:r>
      <w:r w:rsidRPr="000E6DD3">
        <w:rPr>
          <w:rFonts w:eastAsia="Calibri"/>
          <w:spacing w:val="1"/>
          <w:sz w:val="22"/>
          <w:szCs w:val="22"/>
        </w:rPr>
        <w:t>t</w:t>
      </w:r>
      <w:r w:rsidRPr="000E6DD3">
        <w:rPr>
          <w:rFonts w:eastAsia="Calibri"/>
          <w:spacing w:val="-3"/>
          <w:sz w:val="22"/>
          <w:szCs w:val="22"/>
        </w:rPr>
        <w:t>h</w:t>
      </w:r>
      <w:r w:rsidRPr="000E6DD3">
        <w:rPr>
          <w:rFonts w:eastAsia="Calibri"/>
          <w:sz w:val="22"/>
          <w:szCs w:val="22"/>
        </w:rPr>
        <w:t>eir p</w:t>
      </w:r>
      <w:r w:rsidRPr="000E6DD3">
        <w:rPr>
          <w:rFonts w:eastAsia="Calibri"/>
          <w:spacing w:val="-3"/>
          <w:sz w:val="22"/>
          <w:szCs w:val="22"/>
        </w:rPr>
        <w:t>r</w:t>
      </w:r>
      <w:r w:rsidRPr="000E6DD3">
        <w:rPr>
          <w:rFonts w:eastAsia="Calibri"/>
          <w:spacing w:val="1"/>
          <w:sz w:val="22"/>
          <w:szCs w:val="22"/>
        </w:rPr>
        <w:t>o</w:t>
      </w:r>
      <w:r w:rsidRPr="000E6DD3">
        <w:rPr>
          <w:rFonts w:eastAsia="Calibri"/>
          <w:sz w:val="22"/>
          <w:szCs w:val="22"/>
        </w:rPr>
        <w:t>fi</w:t>
      </w:r>
      <w:r w:rsidRPr="000E6DD3">
        <w:rPr>
          <w:rFonts w:eastAsia="Calibri"/>
          <w:spacing w:val="-1"/>
          <w:sz w:val="22"/>
          <w:szCs w:val="22"/>
        </w:rPr>
        <w:t>l</w:t>
      </w:r>
      <w:r w:rsidRPr="000E6DD3">
        <w:rPr>
          <w:rFonts w:eastAsia="Calibri"/>
          <w:sz w:val="22"/>
          <w:szCs w:val="22"/>
        </w:rPr>
        <w:t>e.</w:t>
      </w:r>
    </w:p>
    <w:p w:rsidR="00CE6805" w:rsidRPr="000E6DD3" w:rsidRDefault="00CE6805">
      <w:pPr>
        <w:spacing w:before="1" w:line="180" w:lineRule="exact"/>
        <w:rPr>
          <w:sz w:val="18"/>
          <w:szCs w:val="18"/>
        </w:rPr>
      </w:pPr>
    </w:p>
    <w:p w:rsidR="00CE6805" w:rsidRPr="000E6DD3" w:rsidRDefault="0042137A" w:rsidP="00B92C12">
      <w:pPr>
        <w:pStyle w:val="Heading3"/>
        <w:numPr>
          <w:ilvl w:val="3"/>
          <w:numId w:val="3"/>
        </w:numPr>
      </w:pPr>
      <w:r w:rsidRPr="000E6DD3">
        <w:rPr>
          <w:spacing w:val="1"/>
        </w:rPr>
        <w:t>V</w:t>
      </w:r>
      <w:r w:rsidRPr="000E6DD3">
        <w:rPr>
          <w:spacing w:val="-1"/>
        </w:rPr>
        <w:t>i</w:t>
      </w:r>
      <w:r w:rsidRPr="000E6DD3">
        <w:t>ew</w:t>
      </w:r>
      <w:r w:rsidRPr="000E6DD3">
        <w:rPr>
          <w:spacing w:val="-3"/>
        </w:rPr>
        <w:t xml:space="preserve"> </w:t>
      </w:r>
      <w:r w:rsidRPr="000E6DD3">
        <w:rPr>
          <w:spacing w:val="2"/>
        </w:rPr>
        <w:t>T</w:t>
      </w:r>
      <w:r w:rsidRPr="000E6DD3">
        <w:t>ou</w:t>
      </w:r>
      <w:r w:rsidRPr="000E6DD3">
        <w:rPr>
          <w:spacing w:val="-2"/>
        </w:rPr>
        <w:t>r</w:t>
      </w:r>
      <w:r w:rsidRPr="000E6DD3">
        <w:t>:</w:t>
      </w:r>
    </w:p>
    <w:p w:rsidR="00CE6805" w:rsidRPr="00D86EED" w:rsidRDefault="0042137A" w:rsidP="00D86EED">
      <w:pPr>
        <w:spacing w:before="6" w:line="259" w:lineRule="auto"/>
        <w:ind w:left="1844" w:right="538"/>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d</w:t>
      </w:r>
      <w:r w:rsidRPr="000E6DD3">
        <w:rPr>
          <w:spacing w:val="-1"/>
          <w:sz w:val="22"/>
          <w:szCs w:val="22"/>
        </w:rPr>
        <w:t>i</w:t>
      </w:r>
      <w:r w:rsidRPr="000E6DD3">
        <w:rPr>
          <w:sz w:val="22"/>
          <w:szCs w:val="22"/>
        </w:rPr>
        <w:t>sp</w:t>
      </w:r>
      <w:r w:rsidRPr="000E6DD3">
        <w:rPr>
          <w:spacing w:val="-1"/>
          <w:sz w:val="22"/>
          <w:szCs w:val="22"/>
        </w:rPr>
        <w:t>l</w:t>
      </w:r>
      <w:r w:rsidRPr="000E6DD3">
        <w:rPr>
          <w:sz w:val="22"/>
          <w:szCs w:val="22"/>
        </w:rPr>
        <w:t>ay</w:t>
      </w:r>
      <w:r w:rsidRPr="000E6DD3">
        <w:rPr>
          <w:spacing w:val="-2"/>
          <w:sz w:val="22"/>
          <w:szCs w:val="22"/>
        </w:rPr>
        <w:t xml:space="preserve"> </w:t>
      </w:r>
      <w:r w:rsidRPr="000E6DD3">
        <w:rPr>
          <w:sz w:val="22"/>
          <w:szCs w:val="22"/>
        </w:rPr>
        <w:t xml:space="preserve">a </w:t>
      </w:r>
      <w:r w:rsidRPr="000E6DD3">
        <w:rPr>
          <w:spacing w:val="-3"/>
          <w:sz w:val="22"/>
          <w:szCs w:val="22"/>
        </w:rPr>
        <w:t>m</w:t>
      </w:r>
      <w:r w:rsidRPr="000E6DD3">
        <w:rPr>
          <w:sz w:val="22"/>
          <w:szCs w:val="22"/>
        </w:rPr>
        <w:t xml:space="preserve">ap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v</w:t>
      </w:r>
      <w:r w:rsidRPr="000E6DD3">
        <w:rPr>
          <w:spacing w:val="1"/>
          <w:sz w:val="22"/>
          <w:szCs w:val="22"/>
        </w:rPr>
        <w:t>i</w:t>
      </w:r>
      <w:r w:rsidRPr="000E6DD3">
        <w:rPr>
          <w:sz w:val="22"/>
          <w:szCs w:val="22"/>
        </w:rPr>
        <w:t xml:space="preserve">ew </w:t>
      </w:r>
      <w:r w:rsidRPr="000E6DD3">
        <w:rPr>
          <w:spacing w:val="-2"/>
          <w:sz w:val="22"/>
          <w:szCs w:val="22"/>
        </w:rPr>
        <w:t>w</w:t>
      </w:r>
      <w:r w:rsidRPr="000E6DD3">
        <w:rPr>
          <w:spacing w:val="-1"/>
          <w:sz w:val="22"/>
          <w:szCs w:val="22"/>
        </w:rPr>
        <w:t>i</w:t>
      </w:r>
      <w:r w:rsidRPr="000E6DD3">
        <w:rPr>
          <w:spacing w:val="1"/>
          <w:sz w:val="22"/>
          <w:szCs w:val="22"/>
        </w:rPr>
        <w:t>t</w:t>
      </w:r>
      <w:r w:rsidRPr="000E6DD3">
        <w:rPr>
          <w:sz w:val="22"/>
          <w:szCs w:val="22"/>
        </w:rPr>
        <w:t>h</w:t>
      </w:r>
      <w:r w:rsidRPr="000E6DD3">
        <w:rPr>
          <w:spacing w:val="-2"/>
          <w:sz w:val="22"/>
          <w:szCs w:val="22"/>
        </w:rPr>
        <w:t xml:space="preserve"> </w:t>
      </w:r>
      <w:r w:rsidRPr="000E6DD3">
        <w:rPr>
          <w:spacing w:val="1"/>
          <w:sz w:val="22"/>
          <w:szCs w:val="22"/>
        </w:rPr>
        <w:t>"</w:t>
      </w:r>
      <w:r w:rsidRPr="000E6DD3">
        <w:rPr>
          <w:sz w:val="22"/>
          <w:szCs w:val="22"/>
        </w:rPr>
        <w:t>p</w:t>
      </w:r>
      <w:r w:rsidRPr="000E6DD3">
        <w:rPr>
          <w:spacing w:val="-1"/>
          <w:sz w:val="22"/>
          <w:szCs w:val="22"/>
        </w:rPr>
        <w:t>i</w:t>
      </w:r>
      <w:r w:rsidRPr="000E6DD3">
        <w:rPr>
          <w:sz w:val="22"/>
          <w:szCs w:val="22"/>
        </w:rPr>
        <w:t>n</w:t>
      </w:r>
      <w:r w:rsidRPr="000E6DD3">
        <w:rPr>
          <w:spacing w:val="-2"/>
          <w:sz w:val="22"/>
          <w:szCs w:val="22"/>
        </w:rPr>
        <w:t>s</w:t>
      </w:r>
      <w:r w:rsidRPr="000E6DD3">
        <w:rPr>
          <w:sz w:val="22"/>
          <w:szCs w:val="22"/>
        </w:rPr>
        <w:t>"</w:t>
      </w:r>
      <w:r w:rsidRPr="000E6DD3">
        <w:rPr>
          <w:spacing w:val="-1"/>
          <w:sz w:val="22"/>
          <w:szCs w:val="22"/>
        </w:rPr>
        <w:t xml:space="preserve"> </w:t>
      </w:r>
      <w:r w:rsidRPr="000E6DD3">
        <w:rPr>
          <w:spacing w:val="1"/>
          <w:sz w:val="22"/>
          <w:szCs w:val="22"/>
        </w:rPr>
        <w:t>i</w:t>
      </w:r>
      <w:r w:rsidRPr="000E6DD3">
        <w:rPr>
          <w:sz w:val="22"/>
          <w:szCs w:val="22"/>
        </w:rPr>
        <w:t xml:space="preserve">n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ha</w:t>
      </w:r>
      <w:r w:rsidRPr="000E6DD3">
        <w:rPr>
          <w:spacing w:val="-2"/>
          <w:sz w:val="22"/>
          <w:szCs w:val="22"/>
        </w:rPr>
        <w:t>v</w:t>
      </w:r>
      <w:r w:rsidRPr="000E6DD3">
        <w:rPr>
          <w:sz w:val="22"/>
          <w:szCs w:val="22"/>
        </w:rPr>
        <w:t>e p</w:t>
      </w:r>
      <w:r w:rsidRPr="000E6DD3">
        <w:rPr>
          <w:spacing w:val="-1"/>
          <w:sz w:val="22"/>
          <w:szCs w:val="22"/>
        </w:rPr>
        <w:t>i</w:t>
      </w:r>
      <w:r w:rsidRPr="000E6DD3">
        <w:rPr>
          <w:sz w:val="22"/>
          <w:szCs w:val="22"/>
        </w:rPr>
        <w:t>c</w:t>
      </w:r>
      <w:r w:rsidRPr="000E6DD3">
        <w:rPr>
          <w:spacing w:val="1"/>
          <w:sz w:val="22"/>
          <w:szCs w:val="22"/>
        </w:rPr>
        <w:t>t</w:t>
      </w:r>
      <w:r w:rsidRPr="000E6DD3">
        <w:rPr>
          <w:spacing w:val="-2"/>
          <w:sz w:val="22"/>
          <w:szCs w:val="22"/>
        </w:rPr>
        <w:t>u</w:t>
      </w:r>
      <w:r w:rsidRPr="000E6DD3">
        <w:rPr>
          <w:spacing w:val="1"/>
          <w:sz w:val="22"/>
          <w:szCs w:val="22"/>
        </w:rPr>
        <w:t>r</w:t>
      </w:r>
      <w:r w:rsidRPr="000E6DD3">
        <w:rPr>
          <w:sz w:val="22"/>
          <w:szCs w:val="22"/>
        </w:rPr>
        <w:t>es a</w:t>
      </w:r>
      <w:r w:rsidRPr="000E6DD3">
        <w:rPr>
          <w:spacing w:val="1"/>
          <w:sz w:val="22"/>
          <w:szCs w:val="22"/>
        </w:rPr>
        <w:t>t</w:t>
      </w:r>
      <w:r w:rsidRPr="000E6DD3">
        <w:rPr>
          <w:spacing w:val="-1"/>
          <w:sz w:val="22"/>
          <w:szCs w:val="22"/>
        </w:rPr>
        <w:t>t</w:t>
      </w:r>
      <w:r w:rsidRPr="000E6DD3">
        <w:rPr>
          <w:sz w:val="22"/>
          <w:szCs w:val="22"/>
        </w:rPr>
        <w:t>a</w:t>
      </w:r>
      <w:r w:rsidRPr="000E6DD3">
        <w:rPr>
          <w:spacing w:val="1"/>
          <w:sz w:val="22"/>
          <w:szCs w:val="22"/>
        </w:rPr>
        <w:t>c</w:t>
      </w:r>
      <w:r w:rsidRPr="000E6DD3">
        <w:rPr>
          <w:sz w:val="22"/>
          <w:szCs w:val="22"/>
        </w:rPr>
        <w:t>h</w:t>
      </w:r>
      <w:r w:rsidRPr="000E6DD3">
        <w:rPr>
          <w:spacing w:val="-2"/>
          <w:sz w:val="22"/>
          <w:szCs w:val="22"/>
        </w:rPr>
        <w:t>e</w:t>
      </w:r>
      <w:r w:rsidRPr="000E6DD3">
        <w:rPr>
          <w:sz w:val="22"/>
          <w:szCs w:val="22"/>
        </w:rPr>
        <w:t xml:space="preserve">d </w:t>
      </w:r>
      <w:r w:rsidRPr="000E6DD3">
        <w:rPr>
          <w:spacing w:val="-2"/>
          <w:sz w:val="22"/>
          <w:szCs w:val="22"/>
        </w:rPr>
        <w:t>a</w:t>
      </w:r>
      <w:r w:rsidRPr="000E6DD3">
        <w:rPr>
          <w:spacing w:val="1"/>
          <w:sz w:val="22"/>
          <w:szCs w:val="22"/>
        </w:rPr>
        <w:t>l</w:t>
      </w:r>
      <w:r w:rsidRPr="000E6DD3">
        <w:rPr>
          <w:sz w:val="22"/>
          <w:szCs w:val="22"/>
        </w:rPr>
        <w:t>ong</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n</w:t>
      </w:r>
      <w:r w:rsidRPr="000E6DD3">
        <w:rPr>
          <w:sz w:val="22"/>
          <w:szCs w:val="22"/>
        </w:rPr>
        <w:t>o</w:t>
      </w:r>
      <w:r w:rsidRPr="000E6DD3">
        <w:rPr>
          <w:spacing w:val="-1"/>
          <w:sz w:val="22"/>
          <w:szCs w:val="22"/>
        </w:rPr>
        <w:t>t</w:t>
      </w:r>
      <w:r w:rsidRPr="000E6DD3">
        <w:rPr>
          <w:sz w:val="22"/>
          <w:szCs w:val="22"/>
        </w:rPr>
        <w:t>es</w:t>
      </w:r>
      <w:r w:rsidRPr="000E6DD3">
        <w:rPr>
          <w:spacing w:val="1"/>
          <w:sz w:val="22"/>
          <w:szCs w:val="22"/>
        </w:rPr>
        <w:t xml:space="preserve"> </w:t>
      </w:r>
      <w:r w:rsidRPr="000E6DD3">
        <w:rPr>
          <w:sz w:val="22"/>
          <w:szCs w:val="22"/>
        </w:rPr>
        <w:t>a</w:t>
      </w:r>
      <w:r w:rsidRPr="000E6DD3">
        <w:rPr>
          <w:spacing w:val="-2"/>
          <w:sz w:val="22"/>
          <w:szCs w:val="22"/>
        </w:rPr>
        <w:t>s</w:t>
      </w:r>
      <w:r w:rsidRPr="000E6DD3">
        <w:rPr>
          <w:sz w:val="22"/>
          <w:szCs w:val="22"/>
        </w:rPr>
        <w:t>so</w:t>
      </w:r>
      <w:r w:rsidRPr="000E6DD3">
        <w:rPr>
          <w:spacing w:val="-2"/>
          <w:sz w:val="22"/>
          <w:szCs w:val="22"/>
        </w:rPr>
        <w:t>c</w:t>
      </w:r>
      <w:r w:rsidRPr="000E6DD3">
        <w:rPr>
          <w:spacing w:val="1"/>
          <w:sz w:val="22"/>
          <w:szCs w:val="22"/>
        </w:rPr>
        <w:t>i</w:t>
      </w:r>
      <w:r w:rsidRPr="000E6DD3">
        <w:rPr>
          <w:spacing w:val="-2"/>
          <w:sz w:val="22"/>
          <w:szCs w:val="22"/>
        </w:rPr>
        <w:t>a</w:t>
      </w:r>
      <w:r w:rsidRPr="000E6DD3">
        <w:rPr>
          <w:spacing w:val="1"/>
          <w:sz w:val="22"/>
          <w:szCs w:val="22"/>
        </w:rPr>
        <w:t>t</w:t>
      </w:r>
      <w:r w:rsidRPr="000E6DD3">
        <w:rPr>
          <w:sz w:val="22"/>
          <w:szCs w:val="22"/>
        </w:rPr>
        <w:t>ed w</w:t>
      </w:r>
      <w:r w:rsidRPr="000E6DD3">
        <w:rPr>
          <w:spacing w:val="-2"/>
          <w:sz w:val="22"/>
          <w:szCs w:val="22"/>
        </w:rPr>
        <w:t>i</w:t>
      </w:r>
      <w:r w:rsidRPr="000E6DD3">
        <w:rPr>
          <w:spacing w:val="1"/>
          <w:sz w:val="22"/>
          <w:szCs w:val="22"/>
        </w:rPr>
        <w:t>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he w</w:t>
      </w:r>
      <w:r w:rsidRPr="000E6DD3">
        <w:rPr>
          <w:spacing w:val="-3"/>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pPr>
        <w:spacing w:before="3" w:line="120" w:lineRule="exact"/>
        <w:rPr>
          <w:sz w:val="13"/>
          <w:szCs w:val="13"/>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t>Sea</w:t>
      </w:r>
      <w:r w:rsidRPr="000E6DD3">
        <w:rPr>
          <w:spacing w:val="1"/>
        </w:rPr>
        <w:t>r</w:t>
      </w:r>
      <w:r w:rsidRPr="000E6DD3">
        <w:rPr>
          <w:spacing w:val="-2"/>
        </w:rPr>
        <w:t>c</w:t>
      </w:r>
      <w:r w:rsidRPr="000E6DD3">
        <w:t>h W</w:t>
      </w:r>
      <w:r w:rsidRPr="000E6DD3">
        <w:rPr>
          <w:spacing w:val="-2"/>
        </w:rPr>
        <w:t>a</w:t>
      </w:r>
      <w:r w:rsidRPr="000E6DD3">
        <w:rPr>
          <w:spacing w:val="1"/>
        </w:rPr>
        <w:t>l</w:t>
      </w:r>
      <w:r w:rsidRPr="000E6DD3">
        <w:rPr>
          <w:spacing w:val="-2"/>
        </w:rPr>
        <w:t>k</w:t>
      </w:r>
      <w:r w:rsidRPr="000E6DD3">
        <w:t>s:</w:t>
      </w:r>
    </w:p>
    <w:p w:rsidR="00CE6805" w:rsidRPr="000E6DD3" w:rsidRDefault="0042137A">
      <w:pPr>
        <w:spacing w:before="6"/>
        <w:ind w:left="1844"/>
        <w:rPr>
          <w:sz w:val="22"/>
          <w:szCs w:val="22"/>
        </w:rPr>
      </w:pPr>
      <w:r w:rsidRPr="000E6DD3">
        <w:rPr>
          <w:sz w:val="22"/>
          <w:szCs w:val="22"/>
        </w:rPr>
        <w:t>Sea</w:t>
      </w:r>
      <w:r w:rsidRPr="000E6DD3">
        <w:rPr>
          <w:spacing w:val="1"/>
          <w:sz w:val="22"/>
          <w:szCs w:val="22"/>
        </w:rPr>
        <w:t>r</w:t>
      </w:r>
      <w:r w:rsidRPr="000E6DD3">
        <w:rPr>
          <w:spacing w:val="-2"/>
          <w:sz w:val="22"/>
          <w:szCs w:val="22"/>
        </w:rPr>
        <w:t>c</w:t>
      </w:r>
      <w:r w:rsidRPr="000E6DD3">
        <w:rPr>
          <w:sz w:val="22"/>
          <w:szCs w:val="22"/>
        </w:rPr>
        <w:t>hes</w:t>
      </w:r>
      <w:r w:rsidRPr="000E6DD3">
        <w:rPr>
          <w:spacing w:val="1"/>
          <w:sz w:val="22"/>
          <w:szCs w:val="22"/>
        </w:rPr>
        <w:t xml:space="preserve"> </w:t>
      </w:r>
      <w:r w:rsidRPr="000E6DD3">
        <w:rPr>
          <w:spacing w:val="-2"/>
          <w:sz w:val="22"/>
          <w:szCs w:val="22"/>
        </w:rPr>
        <w:t>b</w:t>
      </w:r>
      <w:r w:rsidRPr="000E6DD3">
        <w:rPr>
          <w:sz w:val="22"/>
          <w:szCs w:val="22"/>
        </w:rPr>
        <w:t>a</w:t>
      </w:r>
      <w:r w:rsidRPr="000E6DD3">
        <w:rPr>
          <w:spacing w:val="1"/>
          <w:sz w:val="22"/>
          <w:szCs w:val="22"/>
        </w:rPr>
        <w:t>s</w:t>
      </w:r>
      <w:r w:rsidRPr="000E6DD3">
        <w:rPr>
          <w:spacing w:val="-2"/>
          <w:sz w:val="22"/>
          <w:szCs w:val="22"/>
        </w:rPr>
        <w:t>e</w:t>
      </w:r>
      <w:r w:rsidRPr="000E6DD3">
        <w:rPr>
          <w:sz w:val="22"/>
          <w:szCs w:val="22"/>
        </w:rPr>
        <w:t xml:space="preserve">d on </w:t>
      </w:r>
      <w:r w:rsidRPr="000E6DD3">
        <w:rPr>
          <w:spacing w:val="-2"/>
          <w:sz w:val="22"/>
          <w:szCs w:val="22"/>
        </w:rPr>
        <w:t>k</w:t>
      </w:r>
      <w:r w:rsidRPr="000E6DD3">
        <w:rPr>
          <w:sz w:val="22"/>
          <w:szCs w:val="22"/>
        </w:rPr>
        <w:t>e</w:t>
      </w:r>
      <w:r w:rsidRPr="000E6DD3">
        <w:rPr>
          <w:spacing w:val="-2"/>
          <w:sz w:val="22"/>
          <w:szCs w:val="22"/>
        </w:rPr>
        <w:t>y</w:t>
      </w:r>
      <w:r w:rsidRPr="000E6DD3">
        <w:rPr>
          <w:spacing w:val="-1"/>
          <w:sz w:val="22"/>
          <w:szCs w:val="22"/>
        </w:rPr>
        <w:t>w</w:t>
      </w:r>
      <w:r w:rsidRPr="000E6DD3">
        <w:rPr>
          <w:sz w:val="22"/>
          <w:szCs w:val="22"/>
        </w:rPr>
        <w:t>o</w:t>
      </w:r>
      <w:r w:rsidRPr="000E6DD3">
        <w:rPr>
          <w:spacing w:val="1"/>
          <w:sz w:val="22"/>
          <w:szCs w:val="22"/>
        </w:rPr>
        <w:t>r</w:t>
      </w:r>
      <w:r w:rsidRPr="000E6DD3">
        <w:rPr>
          <w:sz w:val="22"/>
          <w:szCs w:val="22"/>
        </w:rPr>
        <w:t>d</w:t>
      </w:r>
      <w:r w:rsidRPr="000E6DD3">
        <w:rPr>
          <w:spacing w:val="1"/>
          <w:sz w:val="22"/>
          <w:szCs w:val="22"/>
        </w:rPr>
        <w:t>/l</w:t>
      </w:r>
      <w:r w:rsidRPr="000E6DD3">
        <w:rPr>
          <w:spacing w:val="-2"/>
          <w:sz w:val="22"/>
          <w:szCs w:val="22"/>
        </w:rPr>
        <w:t>o</w:t>
      </w:r>
      <w:r w:rsidRPr="000E6DD3">
        <w:rPr>
          <w:sz w:val="22"/>
          <w:szCs w:val="22"/>
        </w:rPr>
        <w:t>c</w:t>
      </w:r>
      <w:r w:rsidRPr="000E6DD3">
        <w:rPr>
          <w:spacing w:val="1"/>
          <w:sz w:val="22"/>
          <w:szCs w:val="22"/>
        </w:rPr>
        <w:t>a</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z w:val="22"/>
          <w:szCs w:val="22"/>
        </w:rPr>
        <w:t xml:space="preserve">and </w:t>
      </w:r>
      <w:r w:rsidRPr="000E6DD3">
        <w:rPr>
          <w:spacing w:val="-2"/>
          <w:sz w:val="22"/>
          <w:szCs w:val="22"/>
        </w:rPr>
        <w:t>d</w:t>
      </w:r>
      <w:r w:rsidRPr="000E6DD3">
        <w:rPr>
          <w:sz w:val="22"/>
          <w:szCs w:val="22"/>
        </w:rPr>
        <w:t>e</w:t>
      </w:r>
      <w:r w:rsidRPr="000E6DD3">
        <w:rPr>
          <w:spacing w:val="-1"/>
          <w:sz w:val="22"/>
          <w:szCs w:val="22"/>
        </w:rPr>
        <w:t>l</w:t>
      </w:r>
      <w:r w:rsidRPr="000E6DD3">
        <w:rPr>
          <w:spacing w:val="1"/>
          <w:sz w:val="22"/>
          <w:szCs w:val="22"/>
        </w:rPr>
        <w:t>i</w:t>
      </w:r>
      <w:r w:rsidRPr="000E6DD3">
        <w:rPr>
          <w:spacing w:val="-2"/>
          <w:sz w:val="22"/>
          <w:szCs w:val="22"/>
        </w:rPr>
        <w:t>v</w:t>
      </w:r>
      <w:r w:rsidRPr="000E6DD3">
        <w:rPr>
          <w:sz w:val="22"/>
          <w:szCs w:val="22"/>
        </w:rPr>
        <w:t>e</w:t>
      </w:r>
      <w:r w:rsidRPr="000E6DD3">
        <w:rPr>
          <w:spacing w:val="1"/>
          <w:sz w:val="22"/>
          <w:szCs w:val="22"/>
        </w:rPr>
        <w:t>r</w:t>
      </w:r>
      <w:r w:rsidRPr="000E6DD3">
        <w:rPr>
          <w:sz w:val="22"/>
          <w:szCs w:val="22"/>
        </w:rPr>
        <w:t xml:space="preserve">s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t</w:t>
      </w:r>
      <w:r w:rsidRPr="000E6DD3">
        <w:rPr>
          <w:spacing w:val="-2"/>
          <w:sz w:val="22"/>
          <w:szCs w:val="22"/>
        </w:rPr>
        <w:t>o</w:t>
      </w:r>
      <w:r w:rsidRPr="000E6DD3">
        <w:rPr>
          <w:sz w:val="22"/>
          <w:szCs w:val="22"/>
        </w:rPr>
        <w:t>p</w:t>
      </w:r>
      <w:r w:rsidRPr="000E6DD3">
        <w:rPr>
          <w:spacing w:val="3"/>
          <w:sz w:val="22"/>
          <w:szCs w:val="22"/>
        </w:rPr>
        <w:t xml:space="preserve"> </w:t>
      </w:r>
      <w:r w:rsidRPr="000E6DD3">
        <w:rPr>
          <w:sz w:val="22"/>
          <w:szCs w:val="22"/>
        </w:rPr>
        <w:t>“x”</w:t>
      </w:r>
      <w:r w:rsidRPr="000E6DD3">
        <w:rPr>
          <w:spacing w:val="1"/>
          <w:sz w:val="22"/>
          <w:szCs w:val="22"/>
        </w:rPr>
        <w:t xml:space="preserve"> </w:t>
      </w:r>
      <w:r w:rsidRPr="000E6DD3">
        <w:rPr>
          <w:sz w:val="22"/>
          <w:szCs w:val="22"/>
        </w:rPr>
        <w:t>a</w:t>
      </w:r>
      <w:r w:rsidRPr="000E6DD3">
        <w:rPr>
          <w:spacing w:val="-3"/>
          <w:sz w:val="22"/>
          <w:szCs w:val="22"/>
        </w:rPr>
        <w:t>m</w:t>
      </w:r>
      <w:r w:rsidRPr="000E6DD3">
        <w:rPr>
          <w:sz w:val="22"/>
          <w:szCs w:val="22"/>
        </w:rPr>
        <w:t>ount</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pacing w:val="2"/>
          <w:sz w:val="22"/>
          <w:szCs w:val="22"/>
        </w:rPr>
        <w:t>s</w:t>
      </w:r>
      <w:r w:rsidRPr="000E6DD3">
        <w:rPr>
          <w:sz w:val="22"/>
          <w:szCs w:val="22"/>
        </w:rPr>
        <w:t>.</w:t>
      </w:r>
    </w:p>
    <w:p w:rsidR="00CE6805" w:rsidRPr="000E6DD3" w:rsidRDefault="00CE6805">
      <w:pPr>
        <w:spacing w:line="140" w:lineRule="exact"/>
        <w:rPr>
          <w:sz w:val="15"/>
          <w:szCs w:val="15"/>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rPr>
          <w:spacing w:val="-1"/>
        </w:rPr>
        <w:t>R</w:t>
      </w:r>
      <w:r w:rsidRPr="000E6DD3">
        <w:t>e</w:t>
      </w:r>
      <w:r w:rsidRPr="000E6DD3">
        <w:rPr>
          <w:spacing w:val="1"/>
        </w:rPr>
        <w:t>c</w:t>
      </w:r>
      <w:r w:rsidRPr="000E6DD3">
        <w:t>e</w:t>
      </w:r>
      <w:r w:rsidRPr="000E6DD3">
        <w:rPr>
          <w:spacing w:val="1"/>
        </w:rPr>
        <w:t>i</w:t>
      </w:r>
      <w:r w:rsidRPr="000E6DD3">
        <w:rPr>
          <w:spacing w:val="-2"/>
        </w:rPr>
        <w:t>v</w:t>
      </w:r>
      <w:r w:rsidRPr="000E6DD3">
        <w:t>e</w:t>
      </w:r>
      <w:r w:rsidRPr="000E6DD3">
        <w:rPr>
          <w:spacing w:val="-2"/>
        </w:rPr>
        <w:t xml:space="preserve"> </w:t>
      </w:r>
      <w:r w:rsidRPr="000E6DD3">
        <w:rPr>
          <w:spacing w:val="2"/>
        </w:rPr>
        <w:t>T</w:t>
      </w:r>
      <w:r w:rsidRPr="000E6DD3">
        <w:t>o</w:t>
      </w:r>
      <w:r w:rsidRPr="000E6DD3">
        <w:rPr>
          <w:spacing w:val="-2"/>
        </w:rPr>
        <w:t>u</w:t>
      </w:r>
      <w:r w:rsidRPr="000E6DD3">
        <w:rPr>
          <w:spacing w:val="1"/>
        </w:rPr>
        <w:t>r</w:t>
      </w:r>
      <w:r w:rsidRPr="000E6DD3">
        <w:t>:</w:t>
      </w:r>
    </w:p>
    <w:p w:rsidR="00CE6805" w:rsidRPr="000E6DD3" w:rsidRDefault="0042137A">
      <w:pPr>
        <w:spacing w:before="6"/>
        <w:ind w:left="1844"/>
        <w:rPr>
          <w:sz w:val="22"/>
          <w:szCs w:val="22"/>
        </w:rPr>
      </w:pPr>
      <w:r w:rsidRPr="000E6DD3">
        <w:rPr>
          <w:spacing w:val="2"/>
          <w:sz w:val="22"/>
          <w:szCs w:val="22"/>
        </w:rPr>
        <w:t>T</w:t>
      </w:r>
      <w:r w:rsidRPr="000E6DD3">
        <w:rPr>
          <w:sz w:val="22"/>
          <w:szCs w:val="22"/>
        </w:rPr>
        <w:t>a</w:t>
      </w:r>
      <w:r w:rsidRPr="000E6DD3">
        <w:rPr>
          <w:spacing w:val="-2"/>
          <w:sz w:val="22"/>
          <w:szCs w:val="22"/>
        </w:rPr>
        <w:t>k</w:t>
      </w:r>
      <w:r w:rsidRPr="000E6DD3">
        <w:rPr>
          <w:sz w:val="22"/>
          <w:szCs w:val="22"/>
        </w:rPr>
        <w:t>es</w:t>
      </w:r>
      <w:r w:rsidRPr="000E6DD3">
        <w:rPr>
          <w:spacing w:val="-2"/>
          <w:sz w:val="22"/>
          <w:szCs w:val="22"/>
        </w:rPr>
        <w:t xml:space="preserve"> </w:t>
      </w:r>
      <w:r w:rsidRPr="000E6DD3">
        <w:rPr>
          <w:sz w:val="22"/>
          <w:szCs w:val="22"/>
        </w:rPr>
        <w:t xml:space="preserve">a </w:t>
      </w:r>
      <w:r w:rsidRPr="000E6DD3">
        <w:rPr>
          <w:spacing w:val="1"/>
          <w:sz w:val="22"/>
          <w:szCs w:val="22"/>
        </w:rPr>
        <w:t>M</w:t>
      </w:r>
      <w:r w:rsidRPr="000E6DD3">
        <w:rPr>
          <w:spacing w:val="-4"/>
          <w:sz w:val="22"/>
          <w:szCs w:val="22"/>
        </w:rPr>
        <w:t>I</w:t>
      </w:r>
      <w:r w:rsidRPr="000E6DD3">
        <w:rPr>
          <w:sz w:val="22"/>
          <w:szCs w:val="22"/>
        </w:rPr>
        <w:t xml:space="preserve">ME </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 xml:space="preserve">e </w:t>
      </w:r>
      <w:r w:rsidRPr="000E6DD3">
        <w:rPr>
          <w:spacing w:val="-2"/>
          <w:sz w:val="22"/>
          <w:szCs w:val="22"/>
        </w:rPr>
        <w:t>s</w:t>
      </w:r>
      <w:r w:rsidRPr="000E6DD3">
        <w:rPr>
          <w:sz w:val="22"/>
          <w:szCs w:val="22"/>
        </w:rPr>
        <w:t>ent</w:t>
      </w:r>
      <w:r w:rsidRPr="000E6DD3">
        <w:rPr>
          <w:spacing w:val="-1"/>
          <w:sz w:val="22"/>
          <w:szCs w:val="22"/>
        </w:rPr>
        <w:t xml:space="preserve"> </w:t>
      </w:r>
      <w:r w:rsidRPr="000E6DD3">
        <w:rPr>
          <w:spacing w:val="1"/>
          <w:sz w:val="22"/>
          <w:szCs w:val="22"/>
        </w:rPr>
        <w:t>f</w:t>
      </w:r>
      <w:r w:rsidRPr="000E6DD3">
        <w:rPr>
          <w:spacing w:val="-2"/>
          <w:sz w:val="22"/>
          <w:szCs w:val="22"/>
        </w:rPr>
        <w:t>ro</w:t>
      </w:r>
      <w:r w:rsidRPr="000E6DD3">
        <w:rPr>
          <w:sz w:val="22"/>
          <w:szCs w:val="22"/>
        </w:rPr>
        <w:t>m</w:t>
      </w:r>
      <w:r w:rsidRPr="000E6DD3">
        <w:rPr>
          <w:spacing w:val="-4"/>
          <w:sz w:val="22"/>
          <w:szCs w:val="22"/>
        </w:rPr>
        <w:t xml:space="preserve"> </w:t>
      </w:r>
      <w:r w:rsidRPr="000E6DD3">
        <w:rPr>
          <w:spacing w:val="1"/>
          <w:sz w:val="22"/>
          <w:szCs w:val="22"/>
        </w:rPr>
        <w:t>t</w:t>
      </w:r>
      <w:r w:rsidRPr="000E6DD3">
        <w:rPr>
          <w:sz w:val="22"/>
          <w:szCs w:val="22"/>
        </w:rPr>
        <w:t>he app, de</w:t>
      </w:r>
      <w:r w:rsidRPr="000E6DD3">
        <w:rPr>
          <w:spacing w:val="-2"/>
          <w:sz w:val="22"/>
          <w:szCs w:val="22"/>
        </w:rPr>
        <w:t>c</w:t>
      </w:r>
      <w:r w:rsidRPr="000E6DD3">
        <w:rPr>
          <w:sz w:val="22"/>
          <w:szCs w:val="22"/>
        </w:rPr>
        <w:t>odes</w:t>
      </w:r>
      <w:r w:rsidRPr="000E6DD3">
        <w:rPr>
          <w:spacing w:val="-2"/>
          <w:sz w:val="22"/>
          <w:szCs w:val="22"/>
        </w:rPr>
        <w:t xml:space="preserve"> </w:t>
      </w:r>
      <w:r w:rsidRPr="000E6DD3">
        <w:rPr>
          <w:spacing w:val="-1"/>
          <w:sz w:val="22"/>
          <w:szCs w:val="22"/>
        </w:rPr>
        <w:t>i</w:t>
      </w:r>
      <w:r w:rsidRPr="000E6DD3">
        <w:rPr>
          <w:sz w:val="22"/>
          <w:szCs w:val="22"/>
        </w:rPr>
        <w:t>t</w:t>
      </w:r>
      <w:r w:rsidRPr="000E6DD3">
        <w:rPr>
          <w:spacing w:val="1"/>
          <w:sz w:val="22"/>
          <w:szCs w:val="22"/>
        </w:rPr>
        <w:t xml:space="preserve"> </w:t>
      </w:r>
      <w:r w:rsidRPr="000E6DD3">
        <w:rPr>
          <w:sz w:val="22"/>
          <w:szCs w:val="22"/>
        </w:rPr>
        <w:t>and</w:t>
      </w:r>
      <w:r w:rsidRPr="000E6DD3">
        <w:rPr>
          <w:spacing w:val="-2"/>
          <w:sz w:val="22"/>
          <w:szCs w:val="22"/>
        </w:rPr>
        <w:t xml:space="preserve"> </w:t>
      </w:r>
      <w:r w:rsidRPr="000E6DD3">
        <w:rPr>
          <w:sz w:val="22"/>
          <w:szCs w:val="22"/>
        </w:rPr>
        <w:t>s</w:t>
      </w:r>
      <w:r w:rsidRPr="000E6DD3">
        <w:rPr>
          <w:spacing w:val="-1"/>
          <w:sz w:val="22"/>
          <w:szCs w:val="22"/>
        </w:rPr>
        <w:t>t</w:t>
      </w:r>
      <w:r w:rsidRPr="000E6DD3">
        <w:rPr>
          <w:sz w:val="22"/>
          <w:szCs w:val="22"/>
        </w:rPr>
        <w:t>o</w:t>
      </w:r>
      <w:r w:rsidRPr="000E6DD3">
        <w:rPr>
          <w:spacing w:val="1"/>
          <w:sz w:val="22"/>
          <w:szCs w:val="22"/>
        </w:rPr>
        <w:t>r</w:t>
      </w:r>
      <w:r w:rsidRPr="000E6DD3">
        <w:rPr>
          <w:sz w:val="22"/>
          <w:szCs w:val="22"/>
        </w:rPr>
        <w:t>es</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i</w:t>
      </w:r>
      <w:r w:rsidRPr="000E6DD3">
        <w:rPr>
          <w:spacing w:val="-2"/>
          <w:sz w:val="22"/>
          <w:szCs w:val="22"/>
        </w:rPr>
        <w:t>n</w:t>
      </w:r>
      <w:r w:rsidRPr="000E6DD3">
        <w:rPr>
          <w:spacing w:val="1"/>
          <w:sz w:val="22"/>
          <w:szCs w:val="22"/>
        </w:rPr>
        <w:t>f</w:t>
      </w:r>
      <w:r w:rsidRPr="000E6DD3">
        <w:rPr>
          <w:sz w:val="22"/>
          <w:szCs w:val="22"/>
        </w:rPr>
        <w:t>o</w:t>
      </w:r>
      <w:r w:rsidRPr="000E6DD3">
        <w:rPr>
          <w:spacing w:val="1"/>
          <w:sz w:val="22"/>
          <w:szCs w:val="22"/>
        </w:rPr>
        <w:t>r</w:t>
      </w:r>
      <w:r w:rsidRPr="000E6DD3">
        <w:rPr>
          <w:spacing w:val="-4"/>
          <w:sz w:val="22"/>
          <w:szCs w:val="22"/>
        </w:rPr>
        <w:t>m</w:t>
      </w:r>
      <w:r w:rsidRPr="000E6DD3">
        <w:rPr>
          <w:sz w:val="22"/>
          <w:szCs w:val="22"/>
        </w:rPr>
        <w:t>a</w:t>
      </w:r>
      <w:r w:rsidRPr="000E6DD3">
        <w:rPr>
          <w:spacing w:val="1"/>
          <w:sz w:val="22"/>
          <w:szCs w:val="22"/>
        </w:rPr>
        <w:t>ti</w:t>
      </w:r>
      <w:r w:rsidRPr="000E6DD3">
        <w:rPr>
          <w:spacing w:val="-2"/>
          <w:sz w:val="22"/>
          <w:szCs w:val="22"/>
        </w:rPr>
        <w:t>o</w:t>
      </w:r>
      <w:r w:rsidRPr="000E6DD3">
        <w:rPr>
          <w:sz w:val="22"/>
          <w:szCs w:val="22"/>
        </w:rPr>
        <w:t xml:space="preserve">n </w:t>
      </w:r>
      <w:r w:rsidRPr="000E6DD3">
        <w:rPr>
          <w:spacing w:val="1"/>
          <w:sz w:val="22"/>
          <w:szCs w:val="22"/>
        </w:rPr>
        <w:t>i</w:t>
      </w:r>
      <w:r w:rsidRPr="000E6DD3">
        <w:rPr>
          <w:sz w:val="22"/>
          <w:szCs w:val="22"/>
        </w:rPr>
        <w:t>n</w:t>
      </w:r>
      <w:r w:rsidRPr="000E6DD3">
        <w:rPr>
          <w:spacing w:val="-2"/>
          <w:sz w:val="22"/>
          <w:szCs w:val="22"/>
        </w:rPr>
        <w:t xml:space="preserve"> </w:t>
      </w:r>
      <w:r w:rsidRPr="000E6DD3">
        <w:rPr>
          <w:sz w:val="22"/>
          <w:szCs w:val="22"/>
        </w:rPr>
        <w:t>a</w:t>
      </w:r>
    </w:p>
    <w:p w:rsidR="00CE6805" w:rsidRPr="000E6DD3" w:rsidRDefault="0042137A">
      <w:pPr>
        <w:spacing w:before="20"/>
        <w:ind w:left="1844"/>
        <w:rPr>
          <w:sz w:val="22"/>
          <w:szCs w:val="22"/>
        </w:rPr>
        <w:sectPr w:rsidR="00CE6805" w:rsidRPr="000E6DD3">
          <w:pgSz w:w="11920" w:h="16840"/>
          <w:pgMar w:top="940" w:right="1300" w:bottom="280" w:left="1300" w:header="730" w:footer="986" w:gutter="0"/>
          <w:cols w:space="720"/>
        </w:sectPr>
      </w:pPr>
      <w:r w:rsidRPr="000E6DD3">
        <w:rPr>
          <w:sz w:val="22"/>
          <w:szCs w:val="22"/>
        </w:rPr>
        <w:t>S</w:t>
      </w:r>
      <w:r w:rsidRPr="000E6DD3">
        <w:rPr>
          <w:spacing w:val="-1"/>
          <w:sz w:val="22"/>
          <w:szCs w:val="22"/>
        </w:rPr>
        <w:t>Q</w:t>
      </w:r>
      <w:r w:rsidRPr="000E6DD3">
        <w:rPr>
          <w:sz w:val="22"/>
          <w:szCs w:val="22"/>
        </w:rPr>
        <w:t>L da</w:t>
      </w:r>
      <w:r w:rsidRPr="000E6DD3">
        <w:rPr>
          <w:spacing w:val="1"/>
          <w:sz w:val="22"/>
          <w:szCs w:val="22"/>
        </w:rPr>
        <w:t>t</w:t>
      </w:r>
      <w:r w:rsidRPr="000E6DD3">
        <w:rPr>
          <w:sz w:val="22"/>
          <w:szCs w:val="22"/>
        </w:rPr>
        <w:t>a</w:t>
      </w:r>
      <w:r w:rsidRPr="000E6DD3">
        <w:rPr>
          <w:spacing w:val="-2"/>
          <w:sz w:val="22"/>
          <w:szCs w:val="22"/>
        </w:rPr>
        <w:t>b</w:t>
      </w:r>
      <w:r w:rsidRPr="000E6DD3">
        <w:rPr>
          <w:sz w:val="22"/>
          <w:szCs w:val="22"/>
        </w:rPr>
        <w:t>a</w:t>
      </w:r>
      <w:r w:rsidRPr="000E6DD3">
        <w:rPr>
          <w:spacing w:val="1"/>
          <w:sz w:val="22"/>
          <w:szCs w:val="22"/>
        </w:rPr>
        <w:t>se</w:t>
      </w:r>
      <w:r w:rsidRPr="000E6DD3">
        <w:rPr>
          <w:sz w:val="22"/>
          <w:szCs w:val="22"/>
        </w:rPr>
        <w:t>.</w:t>
      </w:r>
    </w:p>
    <w:p w:rsidR="00CE6805" w:rsidRPr="000E6DD3" w:rsidRDefault="00CE6805">
      <w:pPr>
        <w:spacing w:line="200" w:lineRule="exact"/>
      </w:pPr>
    </w:p>
    <w:p w:rsidR="00CE6805" w:rsidRPr="000E6DD3" w:rsidRDefault="00CE6805">
      <w:pPr>
        <w:spacing w:before="20" w:line="220" w:lineRule="exact"/>
        <w:rPr>
          <w:sz w:val="22"/>
          <w:szCs w:val="22"/>
        </w:rPr>
      </w:pPr>
    </w:p>
    <w:p w:rsidR="00CE6805" w:rsidRPr="000E6DD3" w:rsidRDefault="0042137A" w:rsidP="00B92C12">
      <w:pPr>
        <w:pStyle w:val="Heading1"/>
        <w:numPr>
          <w:ilvl w:val="0"/>
          <w:numId w:val="3"/>
        </w:numPr>
      </w:pPr>
      <w:bookmarkStart w:id="14" w:name="_Toc378680237"/>
      <w:r w:rsidRPr="000E6DD3">
        <w:t>A</w:t>
      </w:r>
      <w:r w:rsidRPr="000E6DD3">
        <w:rPr>
          <w:spacing w:val="1"/>
        </w:rPr>
        <w:t>nd</w:t>
      </w:r>
      <w:r w:rsidRPr="000E6DD3">
        <w:t>roid</w:t>
      </w:r>
      <w:r w:rsidRPr="000E6DD3">
        <w:rPr>
          <w:spacing w:val="-10"/>
        </w:rPr>
        <w:t xml:space="preserve"> </w:t>
      </w:r>
      <w:r w:rsidRPr="000E6DD3">
        <w:t>User</w:t>
      </w:r>
      <w:r w:rsidRPr="000E6DD3">
        <w:rPr>
          <w:spacing w:val="-6"/>
        </w:rPr>
        <w:t xml:space="preserve"> </w:t>
      </w:r>
      <w:r w:rsidRPr="000E6DD3">
        <w:rPr>
          <w:spacing w:val="-2"/>
        </w:rPr>
        <w:t>I</w:t>
      </w:r>
      <w:r w:rsidRPr="000E6DD3">
        <w:rPr>
          <w:spacing w:val="1"/>
        </w:rPr>
        <w:t>n</w:t>
      </w:r>
      <w:r w:rsidRPr="000E6DD3">
        <w:t>t</w:t>
      </w:r>
      <w:r w:rsidRPr="000E6DD3">
        <w:rPr>
          <w:spacing w:val="2"/>
        </w:rPr>
        <w:t>e</w:t>
      </w:r>
      <w:r w:rsidRPr="000E6DD3">
        <w:rPr>
          <w:spacing w:val="1"/>
        </w:rPr>
        <w:t>rf</w:t>
      </w:r>
      <w:r w:rsidRPr="000E6DD3">
        <w:t>ace</w:t>
      </w:r>
      <w:r w:rsidRPr="000E6DD3">
        <w:rPr>
          <w:spacing w:val="-12"/>
        </w:rPr>
        <w:t xml:space="preserve"> </w:t>
      </w:r>
      <w:r w:rsidRPr="000E6DD3">
        <w:t>Desi</w:t>
      </w:r>
      <w:r w:rsidRPr="000E6DD3">
        <w:rPr>
          <w:spacing w:val="1"/>
        </w:rPr>
        <w:t>g</w:t>
      </w:r>
      <w:r w:rsidRPr="000E6DD3">
        <w:t>n</w:t>
      </w:r>
      <w:bookmarkEnd w:id="14"/>
    </w:p>
    <w:p w:rsidR="00CE6805" w:rsidRPr="000E6DD3" w:rsidRDefault="0042137A" w:rsidP="00F20D82">
      <w:pPr>
        <w:spacing w:before="32" w:line="259" w:lineRule="auto"/>
        <w:ind w:left="116" w:right="536"/>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pacing w:val="1"/>
          <w:sz w:val="22"/>
          <w:szCs w:val="22"/>
        </w:rPr>
        <w:t>f</w:t>
      </w:r>
      <w:r w:rsidRPr="000E6DD3">
        <w:rPr>
          <w:spacing w:val="-2"/>
          <w:sz w:val="22"/>
          <w:szCs w:val="22"/>
        </w:rPr>
        <w:t>o</w:t>
      </w:r>
      <w:r w:rsidRPr="000E6DD3">
        <w:rPr>
          <w:spacing w:val="1"/>
          <w:sz w:val="22"/>
          <w:szCs w:val="22"/>
        </w:rPr>
        <w:t>ll</w:t>
      </w:r>
      <w:r w:rsidRPr="000E6DD3">
        <w:rPr>
          <w:sz w:val="22"/>
          <w:szCs w:val="22"/>
        </w:rPr>
        <w:t>o</w:t>
      </w:r>
      <w:r w:rsidRPr="000E6DD3">
        <w:rPr>
          <w:spacing w:val="-3"/>
          <w:sz w:val="22"/>
          <w:szCs w:val="22"/>
        </w:rPr>
        <w:t>w</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w</w:t>
      </w:r>
      <w:r w:rsidRPr="000E6DD3">
        <w:rPr>
          <w:spacing w:val="1"/>
          <w:sz w:val="22"/>
          <w:szCs w:val="22"/>
        </w:rPr>
        <w:t>ir</w:t>
      </w:r>
      <w:r w:rsidRPr="000E6DD3">
        <w:rPr>
          <w:spacing w:val="-2"/>
          <w:sz w:val="22"/>
          <w:szCs w:val="22"/>
        </w:rPr>
        <w:t>e</w:t>
      </w:r>
      <w:r w:rsidRPr="000E6DD3">
        <w:rPr>
          <w:spacing w:val="1"/>
          <w:sz w:val="22"/>
          <w:szCs w:val="22"/>
        </w:rPr>
        <w:t>f</w:t>
      </w:r>
      <w:r w:rsidRPr="000E6DD3">
        <w:rPr>
          <w:spacing w:val="-2"/>
          <w:sz w:val="22"/>
          <w:szCs w:val="22"/>
        </w:rPr>
        <w:t>r</w:t>
      </w:r>
      <w:r w:rsidRPr="000E6DD3">
        <w:rPr>
          <w:sz w:val="22"/>
          <w:szCs w:val="22"/>
        </w:rPr>
        <w:t>a</w:t>
      </w:r>
      <w:r w:rsidRPr="000E6DD3">
        <w:rPr>
          <w:spacing w:val="-3"/>
          <w:sz w:val="22"/>
          <w:szCs w:val="22"/>
        </w:rPr>
        <w:t>m</w:t>
      </w:r>
      <w:r w:rsidRPr="000E6DD3">
        <w:rPr>
          <w:sz w:val="22"/>
          <w:szCs w:val="22"/>
        </w:rPr>
        <w:t>es</w:t>
      </w:r>
      <w:r w:rsidRPr="000E6DD3">
        <w:rPr>
          <w:spacing w:val="2"/>
          <w:sz w:val="22"/>
          <w:szCs w:val="22"/>
        </w:rPr>
        <w:t xml:space="preserve"> </w:t>
      </w:r>
      <w:r w:rsidRPr="000E6DD3">
        <w:rPr>
          <w:sz w:val="22"/>
          <w:szCs w:val="22"/>
        </w:rPr>
        <w:t>a</w:t>
      </w:r>
      <w:r w:rsidRPr="000E6DD3">
        <w:rPr>
          <w:spacing w:val="1"/>
          <w:sz w:val="22"/>
          <w:szCs w:val="22"/>
        </w:rPr>
        <w:t>r</w:t>
      </w:r>
      <w:r w:rsidRPr="000E6DD3">
        <w:rPr>
          <w:sz w:val="22"/>
          <w:szCs w:val="22"/>
        </w:rPr>
        <w:t xml:space="preserve">e </w:t>
      </w:r>
      <w:r w:rsidRPr="000E6DD3">
        <w:rPr>
          <w:spacing w:val="-1"/>
          <w:sz w:val="22"/>
          <w:szCs w:val="22"/>
        </w:rPr>
        <w:t>i</w:t>
      </w:r>
      <w:r w:rsidRPr="000E6DD3">
        <w:rPr>
          <w:sz w:val="22"/>
          <w:szCs w:val="22"/>
        </w:rPr>
        <w:t>n</w:t>
      </w:r>
      <w:r w:rsidRPr="000E6DD3">
        <w:rPr>
          <w:spacing w:val="-1"/>
          <w:sz w:val="22"/>
          <w:szCs w:val="22"/>
        </w:rPr>
        <w:t>i</w:t>
      </w:r>
      <w:r w:rsidRPr="000E6DD3">
        <w:rPr>
          <w:spacing w:val="1"/>
          <w:sz w:val="22"/>
          <w:szCs w:val="22"/>
        </w:rPr>
        <w:t>ti</w:t>
      </w:r>
      <w:r w:rsidRPr="000E6DD3">
        <w:rPr>
          <w:spacing w:val="-2"/>
          <w:sz w:val="22"/>
          <w:szCs w:val="22"/>
        </w:rPr>
        <w:t>a</w:t>
      </w:r>
      <w:r w:rsidRPr="000E6DD3">
        <w:rPr>
          <w:sz w:val="22"/>
          <w:szCs w:val="22"/>
        </w:rPr>
        <w:t>l</w:t>
      </w:r>
      <w:r w:rsidRPr="000E6DD3">
        <w:rPr>
          <w:spacing w:val="1"/>
          <w:sz w:val="22"/>
          <w:szCs w:val="22"/>
        </w:rPr>
        <w:t xml:space="preserve"> </w:t>
      </w:r>
      <w:r w:rsidRPr="000E6DD3">
        <w:rPr>
          <w:spacing w:val="-2"/>
          <w:sz w:val="22"/>
          <w:szCs w:val="22"/>
        </w:rPr>
        <w:t>c</w:t>
      </w:r>
      <w:r w:rsidRPr="000E6DD3">
        <w:rPr>
          <w:sz w:val="22"/>
          <w:szCs w:val="22"/>
        </w:rPr>
        <w:t>onc</w:t>
      </w:r>
      <w:r w:rsidRPr="000E6DD3">
        <w:rPr>
          <w:spacing w:val="1"/>
          <w:sz w:val="22"/>
          <w:szCs w:val="22"/>
        </w:rPr>
        <w:t>e</w:t>
      </w:r>
      <w:r w:rsidRPr="000E6DD3">
        <w:rPr>
          <w:spacing w:val="-2"/>
          <w:sz w:val="22"/>
          <w:szCs w:val="22"/>
        </w:rPr>
        <w:t>p</w:t>
      </w:r>
      <w:r w:rsidRPr="000E6DD3">
        <w:rPr>
          <w:sz w:val="22"/>
          <w:szCs w:val="22"/>
        </w:rPr>
        <w:t>t</w:t>
      </w:r>
      <w:r w:rsidRPr="000E6DD3">
        <w:rPr>
          <w:spacing w:val="-1"/>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d</w:t>
      </w:r>
      <w:r w:rsidRPr="000E6DD3">
        <w:rPr>
          <w:spacing w:val="-2"/>
          <w:sz w:val="22"/>
          <w:szCs w:val="22"/>
        </w:rPr>
        <w:t>e</w:t>
      </w:r>
      <w:r w:rsidRPr="000E6DD3">
        <w:rPr>
          <w:sz w:val="22"/>
          <w:szCs w:val="22"/>
        </w:rPr>
        <w:t>s</w:t>
      </w:r>
      <w:r w:rsidRPr="000E6DD3">
        <w:rPr>
          <w:spacing w:val="1"/>
          <w:sz w:val="22"/>
          <w:szCs w:val="22"/>
        </w:rPr>
        <w:t>i</w:t>
      </w:r>
      <w:r w:rsidRPr="000E6DD3">
        <w:rPr>
          <w:spacing w:val="-2"/>
          <w:sz w:val="22"/>
          <w:szCs w:val="22"/>
        </w:rPr>
        <w:t>g</w:t>
      </w:r>
      <w:r w:rsidRPr="000E6DD3">
        <w:rPr>
          <w:sz w:val="22"/>
          <w:szCs w:val="22"/>
        </w:rPr>
        <w:t>n and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 xml:space="preserve">be </w:t>
      </w:r>
      <w:r w:rsidRPr="000E6DD3">
        <w:rPr>
          <w:spacing w:val="-3"/>
          <w:sz w:val="22"/>
          <w:szCs w:val="22"/>
        </w:rPr>
        <w:t>m</w:t>
      </w:r>
      <w:r w:rsidRPr="000E6DD3">
        <w:rPr>
          <w:sz w:val="22"/>
          <w:szCs w:val="22"/>
        </w:rPr>
        <w:t>od</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 xml:space="preserve">ed </w:t>
      </w:r>
      <w:r w:rsidRPr="000E6DD3">
        <w:rPr>
          <w:spacing w:val="-2"/>
          <w:sz w:val="22"/>
          <w:szCs w:val="22"/>
        </w:rPr>
        <w:t>a</w:t>
      </w:r>
      <w:r w:rsidRPr="000E6DD3">
        <w:rPr>
          <w:sz w:val="22"/>
          <w:szCs w:val="22"/>
        </w:rPr>
        <w:t>c</w:t>
      </w:r>
      <w:r w:rsidRPr="000E6DD3">
        <w:rPr>
          <w:spacing w:val="1"/>
          <w:sz w:val="22"/>
          <w:szCs w:val="22"/>
        </w:rPr>
        <w:t>c</w:t>
      </w:r>
      <w:r w:rsidRPr="000E6DD3">
        <w:rPr>
          <w:sz w:val="22"/>
          <w:szCs w:val="22"/>
        </w:rPr>
        <w:t>o</w:t>
      </w:r>
      <w:r w:rsidRPr="000E6DD3">
        <w:rPr>
          <w:spacing w:val="1"/>
          <w:sz w:val="22"/>
          <w:szCs w:val="22"/>
        </w:rPr>
        <w:t>r</w:t>
      </w:r>
      <w:r w:rsidRPr="000E6DD3">
        <w:rPr>
          <w:spacing w:val="-2"/>
          <w:sz w:val="22"/>
          <w:szCs w:val="22"/>
        </w:rPr>
        <w:t>d</w:t>
      </w:r>
      <w:r w:rsidRPr="000E6DD3">
        <w:rPr>
          <w:spacing w:val="1"/>
          <w:sz w:val="22"/>
          <w:szCs w:val="22"/>
        </w:rPr>
        <w:t>i</w:t>
      </w:r>
      <w:r w:rsidRPr="000E6DD3">
        <w:rPr>
          <w:sz w:val="22"/>
          <w:szCs w:val="22"/>
        </w:rPr>
        <w:t>n</w:t>
      </w:r>
      <w:r w:rsidRPr="000E6DD3">
        <w:rPr>
          <w:spacing w:val="-2"/>
          <w:sz w:val="22"/>
          <w:szCs w:val="22"/>
        </w:rPr>
        <w:t>g</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 xml:space="preserve">h </w:t>
      </w:r>
      <w:r w:rsidRPr="000E6DD3">
        <w:rPr>
          <w:spacing w:val="1"/>
          <w:sz w:val="22"/>
          <w:szCs w:val="22"/>
        </w:rPr>
        <w:t>ti</w:t>
      </w:r>
      <w:r w:rsidRPr="000E6DD3">
        <w:rPr>
          <w:spacing w:val="-4"/>
          <w:sz w:val="22"/>
          <w:szCs w:val="22"/>
        </w:rPr>
        <w:t>m</w:t>
      </w:r>
      <w:r w:rsidRPr="000E6DD3">
        <w:rPr>
          <w:sz w:val="22"/>
          <w:szCs w:val="22"/>
        </w:rPr>
        <w:t>e.</w:t>
      </w:r>
    </w:p>
    <w:p w:rsidR="00CE6805" w:rsidRPr="000E6DD3" w:rsidRDefault="0042137A" w:rsidP="00F20D82">
      <w:pPr>
        <w:pStyle w:val="Heading2"/>
        <w:numPr>
          <w:ilvl w:val="1"/>
          <w:numId w:val="3"/>
        </w:numPr>
        <w:ind w:left="851"/>
      </w:pPr>
      <w:bookmarkStart w:id="15" w:name="_Toc378680238"/>
      <w:r w:rsidRPr="000E6DD3">
        <w:t>Main</w:t>
      </w:r>
      <w:r w:rsidRPr="000E6DD3">
        <w:rPr>
          <w:spacing w:val="-5"/>
        </w:rPr>
        <w:t xml:space="preserve"> </w:t>
      </w:r>
      <w:r w:rsidRPr="000E6DD3">
        <w:rPr>
          <w:w w:val="99"/>
        </w:rPr>
        <w:t>Scre</w:t>
      </w:r>
      <w:r w:rsidRPr="000E6DD3">
        <w:rPr>
          <w:spacing w:val="3"/>
          <w:w w:val="99"/>
        </w:rPr>
        <w:t>e</w:t>
      </w:r>
      <w:r w:rsidRPr="000E6DD3">
        <w:rPr>
          <w:w w:val="99"/>
        </w:rPr>
        <w:t>n</w:t>
      </w:r>
      <w:bookmarkEnd w:id="15"/>
    </w:p>
    <w:p w:rsidR="00CE6805" w:rsidRPr="000E6DD3" w:rsidRDefault="00B82EC6" w:rsidP="00B92C12">
      <w:pPr>
        <w:spacing w:before="8" w:line="140" w:lineRule="exact"/>
        <w:ind w:left="142"/>
        <w:rPr>
          <w:sz w:val="14"/>
          <w:szCs w:val="14"/>
        </w:rPr>
      </w:pPr>
      <w:r>
        <w:rPr>
          <w:noProof/>
          <w:spacing w:val="-1"/>
          <w:sz w:val="22"/>
          <w:szCs w:val="22"/>
          <w:lang w:val="bg-BG" w:eastAsia="bg-BG"/>
        </w:rPr>
        <w:drawing>
          <wp:anchor distT="0" distB="0" distL="114300" distR="114300" simplePos="0" relativeHeight="251653632" behindDoc="1" locked="0" layoutInCell="1" allowOverlap="1" wp14:anchorId="4A240D44" wp14:editId="641DCAE2">
            <wp:simplePos x="0" y="0"/>
            <wp:positionH relativeFrom="column">
              <wp:posOffset>43180</wp:posOffset>
            </wp:positionH>
            <wp:positionV relativeFrom="paragraph">
              <wp:posOffset>29845</wp:posOffset>
            </wp:positionV>
            <wp:extent cx="1438910" cy="2143125"/>
            <wp:effectExtent l="0" t="0" r="8890" b="9525"/>
            <wp:wrapTight wrapText="bothSides">
              <wp:wrapPolygon edited="0">
                <wp:start x="0" y="0"/>
                <wp:lineTo x="0" y="21504"/>
                <wp:lineTo x="21447" y="21504"/>
                <wp:lineTo x="2144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s.PNG"/>
                    <pic:cNvPicPr/>
                  </pic:nvPicPr>
                  <pic:blipFill>
                    <a:blip r:embed="rId12">
                      <a:extLst>
                        <a:ext uri="{28A0092B-C50C-407E-A947-70E740481C1C}">
                          <a14:useLocalDpi xmlns:a14="http://schemas.microsoft.com/office/drawing/2010/main" val="0"/>
                        </a:ext>
                      </a:extLst>
                    </a:blip>
                    <a:stretch>
                      <a:fillRect/>
                    </a:stretch>
                  </pic:blipFill>
                  <pic:spPr>
                    <a:xfrm>
                      <a:off x="0" y="0"/>
                      <a:ext cx="1438910" cy="2143125"/>
                    </a:xfrm>
                    <a:prstGeom prst="rect">
                      <a:avLst/>
                    </a:prstGeom>
                  </pic:spPr>
                </pic:pic>
              </a:graphicData>
            </a:graphic>
            <wp14:sizeRelH relativeFrom="margin">
              <wp14:pctWidth>0</wp14:pctWidth>
            </wp14:sizeRelH>
            <wp14:sizeRelV relativeFrom="margin">
              <wp14:pctHeight>0</wp14:pctHeight>
            </wp14:sizeRelV>
          </wp:anchor>
        </w:drawing>
      </w:r>
    </w:p>
    <w:p w:rsidR="00CE6805" w:rsidRPr="000E6DD3" w:rsidRDefault="00CE6805" w:rsidP="00B92C12">
      <w:pPr>
        <w:spacing w:line="200" w:lineRule="exact"/>
        <w:ind w:left="142"/>
      </w:pPr>
    </w:p>
    <w:p w:rsidR="00B82EC6" w:rsidRDefault="00B82EC6" w:rsidP="00B92C12">
      <w:pPr>
        <w:spacing w:line="258" w:lineRule="auto"/>
        <w:ind w:left="142" w:right="489"/>
        <w:rPr>
          <w:spacing w:val="-1"/>
          <w:sz w:val="22"/>
          <w:szCs w:val="22"/>
        </w:rPr>
      </w:pPr>
    </w:p>
    <w:p w:rsidR="00B82EC6" w:rsidRDefault="00B82EC6" w:rsidP="00B92C12">
      <w:pPr>
        <w:spacing w:line="258" w:lineRule="auto"/>
        <w:ind w:left="142" w:right="489"/>
        <w:rPr>
          <w:spacing w:val="-1"/>
          <w:sz w:val="22"/>
          <w:szCs w:val="22"/>
        </w:rPr>
      </w:pPr>
    </w:p>
    <w:p w:rsidR="00CE6805" w:rsidRPr="000E6DD3" w:rsidRDefault="0042137A" w:rsidP="00B92C12">
      <w:pPr>
        <w:spacing w:line="258" w:lineRule="auto"/>
        <w:ind w:left="142" w:right="489"/>
        <w:rPr>
          <w:sz w:val="22"/>
          <w:szCs w:val="22"/>
        </w:rPr>
      </w:pPr>
      <w:r w:rsidRPr="000E6DD3">
        <w:rPr>
          <w:spacing w:val="-1"/>
          <w:sz w:val="22"/>
          <w:szCs w:val="22"/>
        </w:rPr>
        <w:t>O</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3"/>
          <w:sz w:val="22"/>
          <w:szCs w:val="22"/>
        </w:rPr>
        <w:t>m</w:t>
      </w:r>
      <w:r w:rsidRPr="000E6DD3">
        <w:rPr>
          <w:sz w:val="22"/>
          <w:szCs w:val="22"/>
        </w:rPr>
        <w:t>a</w:t>
      </w:r>
      <w:r w:rsidRPr="000E6DD3">
        <w:rPr>
          <w:spacing w:val="1"/>
          <w:sz w:val="22"/>
          <w:szCs w:val="22"/>
        </w:rPr>
        <w:t>i</w:t>
      </w:r>
      <w:r w:rsidRPr="000E6DD3">
        <w:rPr>
          <w:sz w:val="22"/>
          <w:szCs w:val="22"/>
        </w:rPr>
        <w:t xml:space="preserve">n </w:t>
      </w:r>
      <w:r w:rsidRPr="000E6DD3">
        <w:rPr>
          <w:spacing w:val="-2"/>
          <w:sz w:val="22"/>
          <w:szCs w:val="22"/>
        </w:rPr>
        <w:t>s</w:t>
      </w:r>
      <w:r w:rsidRPr="000E6DD3">
        <w:rPr>
          <w:sz w:val="22"/>
          <w:szCs w:val="22"/>
        </w:rPr>
        <w:t>c</w:t>
      </w:r>
      <w:r w:rsidRPr="000E6DD3">
        <w:rPr>
          <w:spacing w:val="1"/>
          <w:sz w:val="22"/>
          <w:szCs w:val="22"/>
        </w:rPr>
        <w:t>r</w:t>
      </w:r>
      <w:r w:rsidRPr="000E6DD3">
        <w:rPr>
          <w:spacing w:val="-2"/>
          <w:sz w:val="22"/>
          <w:szCs w:val="22"/>
        </w:rPr>
        <w:t>e</w:t>
      </w:r>
      <w:r w:rsidRPr="000E6DD3">
        <w:rPr>
          <w:sz w:val="22"/>
          <w:szCs w:val="22"/>
        </w:rPr>
        <w:t xml:space="preserve">en </w:t>
      </w:r>
      <w:r w:rsidRPr="000E6DD3">
        <w:rPr>
          <w:spacing w:val="-1"/>
          <w:sz w:val="22"/>
          <w:szCs w:val="22"/>
        </w:rPr>
        <w:t>t</w:t>
      </w:r>
      <w:r w:rsidRPr="000E6DD3">
        <w:rPr>
          <w:sz w:val="22"/>
          <w:szCs w:val="22"/>
        </w:rPr>
        <w:t>he u</w:t>
      </w:r>
      <w:r w:rsidRPr="000E6DD3">
        <w:rPr>
          <w:spacing w:val="-2"/>
          <w:sz w:val="22"/>
          <w:szCs w:val="22"/>
        </w:rPr>
        <w:t>s</w:t>
      </w:r>
      <w:r w:rsidRPr="000E6DD3">
        <w:rPr>
          <w:sz w:val="22"/>
          <w:szCs w:val="22"/>
        </w:rPr>
        <w:t>er</w:t>
      </w:r>
      <w:r w:rsidRPr="000E6DD3">
        <w:rPr>
          <w:spacing w:val="-1"/>
          <w:sz w:val="22"/>
          <w:szCs w:val="22"/>
        </w:rPr>
        <w:t xml:space="preserve"> </w:t>
      </w:r>
      <w:r w:rsidRPr="000E6DD3">
        <w:rPr>
          <w:sz w:val="22"/>
          <w:szCs w:val="22"/>
        </w:rPr>
        <w:t>c</w:t>
      </w:r>
      <w:r w:rsidRPr="000E6DD3">
        <w:rPr>
          <w:spacing w:val="1"/>
          <w:sz w:val="22"/>
          <w:szCs w:val="22"/>
        </w:rPr>
        <w:t>a</w:t>
      </w:r>
      <w:r w:rsidRPr="000E6DD3">
        <w:rPr>
          <w:sz w:val="22"/>
          <w:szCs w:val="22"/>
        </w:rPr>
        <w:t xml:space="preserve">n </w:t>
      </w:r>
      <w:r w:rsidRPr="000E6DD3">
        <w:rPr>
          <w:spacing w:val="-2"/>
          <w:sz w:val="22"/>
          <w:szCs w:val="22"/>
        </w:rPr>
        <w:t>s</w:t>
      </w:r>
      <w:r w:rsidRPr="000E6DD3">
        <w:rPr>
          <w:sz w:val="22"/>
          <w:szCs w:val="22"/>
        </w:rPr>
        <w:t>ee</w:t>
      </w:r>
      <w:r w:rsidRPr="000E6DD3">
        <w:rPr>
          <w:spacing w:val="1"/>
          <w:sz w:val="22"/>
          <w:szCs w:val="22"/>
        </w:rPr>
        <w:t xml:space="preserve"> </w:t>
      </w:r>
      <w:r w:rsidRPr="000E6DD3">
        <w:rPr>
          <w:spacing w:val="-1"/>
          <w:sz w:val="22"/>
          <w:szCs w:val="22"/>
        </w:rPr>
        <w:t>w</w:t>
      </w:r>
      <w:r w:rsidRPr="000E6DD3">
        <w:rPr>
          <w:sz w:val="22"/>
          <w:szCs w:val="22"/>
        </w:rPr>
        <w:t>h</w:t>
      </w:r>
      <w:r w:rsidRPr="000E6DD3">
        <w:rPr>
          <w:spacing w:val="-2"/>
          <w:sz w:val="22"/>
          <w:szCs w:val="22"/>
        </w:rPr>
        <w:t>e</w:t>
      </w:r>
      <w:r w:rsidRPr="000E6DD3">
        <w:rPr>
          <w:spacing w:val="1"/>
          <w:sz w:val="22"/>
          <w:szCs w:val="22"/>
        </w:rPr>
        <w:t>t</w:t>
      </w:r>
      <w:r w:rsidRPr="000E6DD3">
        <w:rPr>
          <w:sz w:val="22"/>
          <w:szCs w:val="22"/>
        </w:rPr>
        <w:t>h</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he</w:t>
      </w:r>
      <w:r w:rsidRPr="000E6DD3">
        <w:rPr>
          <w:spacing w:val="-2"/>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l</w:t>
      </w:r>
      <w:r w:rsidRPr="000E6DD3">
        <w:rPr>
          <w:sz w:val="22"/>
          <w:szCs w:val="22"/>
        </w:rPr>
        <w:t>o</w:t>
      </w:r>
      <w:r w:rsidRPr="000E6DD3">
        <w:rPr>
          <w:spacing w:val="-2"/>
          <w:sz w:val="22"/>
          <w:szCs w:val="22"/>
        </w:rPr>
        <w:t>g</w:t>
      </w:r>
      <w:r w:rsidRPr="000E6DD3">
        <w:rPr>
          <w:sz w:val="22"/>
          <w:szCs w:val="22"/>
        </w:rPr>
        <w:t xml:space="preserve">ged </w:t>
      </w:r>
      <w:r w:rsidRPr="000E6DD3">
        <w:rPr>
          <w:spacing w:val="1"/>
          <w:sz w:val="22"/>
          <w:szCs w:val="22"/>
        </w:rPr>
        <w:t>i</w:t>
      </w:r>
      <w:r w:rsidRPr="000E6DD3">
        <w:rPr>
          <w:sz w:val="22"/>
          <w:szCs w:val="22"/>
        </w:rPr>
        <w:t xml:space="preserve">n </w:t>
      </w:r>
      <w:r w:rsidRPr="000E6DD3">
        <w:rPr>
          <w:spacing w:val="-2"/>
          <w:sz w:val="22"/>
          <w:szCs w:val="22"/>
        </w:rPr>
        <w:t>o</w:t>
      </w:r>
      <w:r w:rsidRPr="000E6DD3">
        <w:rPr>
          <w:sz w:val="22"/>
          <w:szCs w:val="22"/>
        </w:rPr>
        <w:t>r</w:t>
      </w:r>
      <w:r w:rsidRPr="000E6DD3">
        <w:rPr>
          <w:spacing w:val="1"/>
          <w:sz w:val="22"/>
          <w:szCs w:val="22"/>
        </w:rPr>
        <w:t xml:space="preserve"> </w:t>
      </w:r>
      <w:r w:rsidRPr="000E6DD3">
        <w:rPr>
          <w:sz w:val="22"/>
          <w:szCs w:val="22"/>
        </w:rPr>
        <w:t>n</w:t>
      </w:r>
      <w:r w:rsidRPr="000E6DD3">
        <w:rPr>
          <w:spacing w:val="-2"/>
          <w:sz w:val="22"/>
          <w:szCs w:val="22"/>
        </w:rPr>
        <w:t>o</w:t>
      </w:r>
      <w:r w:rsidRPr="000E6DD3">
        <w:rPr>
          <w:spacing w:val="1"/>
          <w:sz w:val="22"/>
          <w:szCs w:val="22"/>
        </w:rPr>
        <w:t>t</w:t>
      </w:r>
      <w:r w:rsidRPr="000E6DD3">
        <w:rPr>
          <w:sz w:val="22"/>
          <w:szCs w:val="22"/>
        </w:rPr>
        <w:t>.</w:t>
      </w:r>
      <w:r w:rsidRPr="000E6DD3">
        <w:rPr>
          <w:spacing w:val="1"/>
          <w:sz w:val="22"/>
          <w:szCs w:val="22"/>
        </w:rPr>
        <w:t xml:space="preserve"> </w:t>
      </w:r>
      <w:r w:rsidRPr="000E6DD3">
        <w:rPr>
          <w:spacing w:val="2"/>
          <w:sz w:val="22"/>
          <w:szCs w:val="22"/>
        </w:rPr>
        <w:t>T</w:t>
      </w:r>
      <w:r w:rsidRPr="000E6DD3">
        <w:rPr>
          <w:spacing w:val="-2"/>
          <w:sz w:val="22"/>
          <w:szCs w:val="22"/>
        </w:rPr>
        <w:t>h</w:t>
      </w:r>
      <w:r w:rsidRPr="000E6DD3">
        <w:rPr>
          <w:sz w:val="22"/>
          <w:szCs w:val="22"/>
        </w:rPr>
        <w:t>e s</w:t>
      </w:r>
      <w:r w:rsidRPr="000E6DD3">
        <w:rPr>
          <w:spacing w:val="1"/>
          <w:sz w:val="22"/>
          <w:szCs w:val="22"/>
        </w:rPr>
        <w:t>t</w:t>
      </w:r>
      <w:r w:rsidRPr="000E6DD3">
        <w:rPr>
          <w:spacing w:val="-2"/>
          <w:sz w:val="22"/>
          <w:szCs w:val="22"/>
        </w:rPr>
        <w:t>a</w:t>
      </w:r>
      <w:r w:rsidRPr="000E6DD3">
        <w:rPr>
          <w:spacing w:val="1"/>
          <w:sz w:val="22"/>
          <w:szCs w:val="22"/>
        </w:rPr>
        <w:t>r</w:t>
      </w:r>
      <w:r w:rsidRPr="000E6DD3">
        <w:rPr>
          <w:sz w:val="22"/>
          <w:szCs w:val="22"/>
        </w:rPr>
        <w:t>t</w:t>
      </w:r>
      <w:r w:rsidRPr="000E6DD3">
        <w:rPr>
          <w:spacing w:val="1"/>
          <w:sz w:val="22"/>
          <w:szCs w:val="22"/>
        </w:rPr>
        <w:t xml:space="preserve"> </w:t>
      </w:r>
      <w:r w:rsidRPr="000E6DD3">
        <w:rPr>
          <w:spacing w:val="-2"/>
          <w:sz w:val="22"/>
          <w:szCs w:val="22"/>
        </w:rPr>
        <w:t>b</w:t>
      </w:r>
      <w:r w:rsidRPr="000E6DD3">
        <w:rPr>
          <w:sz w:val="22"/>
          <w:szCs w:val="22"/>
        </w:rPr>
        <w:t>u</w:t>
      </w:r>
      <w:r w:rsidRPr="000E6DD3">
        <w:rPr>
          <w:spacing w:val="-1"/>
          <w:sz w:val="22"/>
          <w:szCs w:val="22"/>
        </w:rPr>
        <w:t>t</w:t>
      </w:r>
      <w:r w:rsidRPr="000E6DD3">
        <w:rPr>
          <w:spacing w:val="1"/>
          <w:sz w:val="22"/>
          <w:szCs w:val="22"/>
        </w:rPr>
        <w:t>t</w:t>
      </w:r>
      <w:r w:rsidRPr="000E6DD3">
        <w:rPr>
          <w:sz w:val="22"/>
          <w:szCs w:val="22"/>
        </w:rPr>
        <w:t xml:space="preserve">on </w:t>
      </w:r>
      <w:r w:rsidRPr="000E6DD3">
        <w:rPr>
          <w:spacing w:val="-1"/>
          <w:sz w:val="22"/>
          <w:szCs w:val="22"/>
        </w:rPr>
        <w:t>wi</w:t>
      </w:r>
      <w:r w:rsidRPr="000E6DD3">
        <w:rPr>
          <w:spacing w:val="1"/>
          <w:sz w:val="22"/>
          <w:szCs w:val="22"/>
        </w:rPr>
        <w:t>l</w:t>
      </w:r>
      <w:r w:rsidRPr="000E6DD3">
        <w:rPr>
          <w:sz w:val="22"/>
          <w:szCs w:val="22"/>
        </w:rPr>
        <w:t xml:space="preserve">l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 xml:space="preserve">e </w:t>
      </w:r>
      <w:r w:rsidRPr="000E6DD3">
        <w:rPr>
          <w:spacing w:val="-1"/>
          <w:sz w:val="22"/>
          <w:szCs w:val="22"/>
        </w:rPr>
        <w:t>t</w:t>
      </w:r>
      <w:r w:rsidRPr="000E6DD3">
        <w:rPr>
          <w:sz w:val="22"/>
          <w:szCs w:val="22"/>
        </w:rPr>
        <w:t>he u</w:t>
      </w:r>
      <w:r w:rsidRPr="000E6DD3">
        <w:rPr>
          <w:spacing w:val="-2"/>
          <w:sz w:val="22"/>
          <w:szCs w:val="22"/>
        </w:rPr>
        <w:t>s</w:t>
      </w:r>
      <w:r w:rsidRPr="000E6DD3">
        <w:rPr>
          <w:sz w:val="22"/>
          <w:szCs w:val="22"/>
        </w:rPr>
        <w:t>er</w:t>
      </w:r>
      <w:r w:rsidRPr="000E6DD3">
        <w:rPr>
          <w:spacing w:val="1"/>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t</w:t>
      </w:r>
      <w:r w:rsidRPr="000E6DD3">
        <w:rPr>
          <w:spacing w:val="-2"/>
          <w:sz w:val="22"/>
          <w:szCs w:val="22"/>
        </w:rPr>
        <w:t>h</w:t>
      </w:r>
      <w:r w:rsidRPr="000E6DD3">
        <w:rPr>
          <w:sz w:val="22"/>
          <w:szCs w:val="22"/>
        </w:rPr>
        <w:t>e p</w:t>
      </w:r>
      <w:r w:rsidRPr="000E6DD3">
        <w:rPr>
          <w:spacing w:val="-1"/>
          <w:sz w:val="22"/>
          <w:szCs w:val="22"/>
        </w:rPr>
        <w:t>r</w:t>
      </w:r>
      <w:r w:rsidRPr="000E6DD3">
        <w:rPr>
          <w:sz w:val="22"/>
          <w:szCs w:val="22"/>
        </w:rPr>
        <w:t>ep</w:t>
      </w:r>
      <w:r w:rsidRPr="000E6DD3">
        <w:rPr>
          <w:spacing w:val="-2"/>
          <w:sz w:val="22"/>
          <w:szCs w:val="22"/>
        </w:rPr>
        <w:t>a</w:t>
      </w:r>
      <w:r w:rsidRPr="000E6DD3">
        <w:rPr>
          <w:spacing w:val="1"/>
          <w:sz w:val="22"/>
          <w:szCs w:val="22"/>
        </w:rPr>
        <w:t>r</w:t>
      </w:r>
      <w:r w:rsidRPr="000E6DD3">
        <w:rPr>
          <w:sz w:val="22"/>
          <w:szCs w:val="22"/>
        </w:rPr>
        <w:t>a</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z w:val="22"/>
          <w:szCs w:val="22"/>
        </w:rPr>
        <w:t>s</w:t>
      </w:r>
      <w:r w:rsidRPr="000E6DD3">
        <w:rPr>
          <w:spacing w:val="-2"/>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z w:val="22"/>
          <w:szCs w:val="22"/>
        </w:rPr>
        <w:t>a</w:t>
      </w:r>
      <w:r w:rsidRPr="000E6DD3">
        <w:rPr>
          <w:spacing w:val="-2"/>
          <w:sz w:val="22"/>
          <w:szCs w:val="22"/>
        </w:rPr>
        <w:t xml:space="preserve"> </w:t>
      </w:r>
      <w:r w:rsidRPr="000E6DD3">
        <w:rPr>
          <w:spacing w:val="1"/>
          <w:sz w:val="22"/>
          <w:szCs w:val="22"/>
        </w:rPr>
        <w:t>r</w:t>
      </w:r>
      <w:r w:rsidRPr="000E6DD3">
        <w:rPr>
          <w:spacing w:val="-2"/>
          <w:sz w:val="22"/>
          <w:szCs w:val="22"/>
        </w:rPr>
        <w:t>e</w:t>
      </w:r>
      <w:r w:rsidRPr="000E6DD3">
        <w:rPr>
          <w:sz w:val="22"/>
          <w:szCs w:val="22"/>
        </w:rPr>
        <w:t>co</w:t>
      </w:r>
      <w:r w:rsidRPr="000E6DD3">
        <w:rPr>
          <w:spacing w:val="1"/>
          <w:sz w:val="22"/>
          <w:szCs w:val="22"/>
        </w:rPr>
        <w:t>r</w:t>
      </w:r>
      <w:r w:rsidRPr="000E6DD3">
        <w:rPr>
          <w:spacing w:val="-2"/>
          <w:sz w:val="22"/>
          <w:szCs w:val="22"/>
        </w:rPr>
        <w:t>d</w:t>
      </w:r>
      <w:r w:rsidRPr="000E6DD3">
        <w:rPr>
          <w:spacing w:val="1"/>
          <w:sz w:val="22"/>
          <w:szCs w:val="22"/>
        </w:rPr>
        <w:t>i</w:t>
      </w:r>
      <w:r w:rsidRPr="000E6DD3">
        <w:rPr>
          <w:sz w:val="22"/>
          <w:szCs w:val="22"/>
        </w:rPr>
        <w:t xml:space="preserve">ng </w:t>
      </w:r>
      <w:r w:rsidRPr="000E6DD3">
        <w:rPr>
          <w:spacing w:val="-1"/>
          <w:sz w:val="22"/>
          <w:szCs w:val="22"/>
        </w:rPr>
        <w:t>w</w:t>
      </w:r>
      <w:r w:rsidRPr="000E6DD3">
        <w:rPr>
          <w:sz w:val="22"/>
          <w:szCs w:val="22"/>
        </w:rPr>
        <w:t>he</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n</w:t>
      </w:r>
      <w:r w:rsidRPr="000E6DD3">
        <w:rPr>
          <w:spacing w:val="-2"/>
          <w:sz w:val="22"/>
          <w:szCs w:val="22"/>
        </w:rPr>
        <w:t xml:space="preserve"> </w:t>
      </w:r>
      <w:r w:rsidRPr="000E6DD3">
        <w:rPr>
          <w:sz w:val="22"/>
          <w:szCs w:val="22"/>
        </w:rPr>
        <w:t>add d</w:t>
      </w:r>
      <w:r w:rsidRPr="000E6DD3">
        <w:rPr>
          <w:spacing w:val="-2"/>
          <w:sz w:val="22"/>
          <w:szCs w:val="22"/>
        </w:rPr>
        <w:t>e</w:t>
      </w:r>
      <w:r w:rsidRPr="000E6DD3">
        <w:rPr>
          <w:sz w:val="22"/>
          <w:szCs w:val="22"/>
        </w:rPr>
        <w:t>s</w:t>
      </w:r>
      <w:r w:rsidRPr="000E6DD3">
        <w:rPr>
          <w:spacing w:val="-2"/>
          <w:sz w:val="22"/>
          <w:szCs w:val="22"/>
        </w:rPr>
        <w:t>c</w:t>
      </w:r>
      <w:r w:rsidRPr="000E6DD3">
        <w:rPr>
          <w:spacing w:val="1"/>
          <w:sz w:val="22"/>
          <w:szCs w:val="22"/>
        </w:rPr>
        <w:t>ri</w:t>
      </w:r>
      <w:r w:rsidRPr="000E6DD3">
        <w:rPr>
          <w:spacing w:val="-2"/>
          <w:sz w:val="22"/>
          <w:szCs w:val="22"/>
        </w:rPr>
        <w:t>p</w:t>
      </w:r>
      <w:r w:rsidRPr="000E6DD3">
        <w:rPr>
          <w:spacing w:val="-1"/>
          <w:sz w:val="22"/>
          <w:szCs w:val="22"/>
        </w:rPr>
        <w:t>t</w:t>
      </w:r>
      <w:r w:rsidRPr="000E6DD3">
        <w:rPr>
          <w:spacing w:val="1"/>
          <w:sz w:val="22"/>
          <w:szCs w:val="22"/>
        </w:rPr>
        <w:t>i</w:t>
      </w:r>
      <w:r w:rsidRPr="000E6DD3">
        <w:rPr>
          <w:sz w:val="22"/>
          <w:szCs w:val="22"/>
        </w:rPr>
        <w:t>ons</w:t>
      </w:r>
      <w:r w:rsidRPr="000E6DD3">
        <w:rPr>
          <w:spacing w:val="-2"/>
          <w:sz w:val="22"/>
          <w:szCs w:val="22"/>
        </w:rPr>
        <w:t xml:space="preserve"> </w:t>
      </w:r>
      <w:r w:rsidRPr="000E6DD3">
        <w:rPr>
          <w:sz w:val="22"/>
          <w:szCs w:val="22"/>
        </w:rPr>
        <w:t>and a</w:t>
      </w:r>
      <w:r w:rsidRPr="000E6DD3">
        <w:rPr>
          <w:spacing w:val="-2"/>
          <w:sz w:val="22"/>
          <w:szCs w:val="22"/>
        </w:rPr>
        <w:t xml:space="preserve"> </w:t>
      </w:r>
      <w:r w:rsidRPr="000E6DD3">
        <w:rPr>
          <w:spacing w:val="1"/>
          <w:sz w:val="22"/>
          <w:szCs w:val="22"/>
        </w:rPr>
        <w:t>t</w:t>
      </w:r>
      <w:r w:rsidRPr="000E6DD3">
        <w:rPr>
          <w:spacing w:val="-1"/>
          <w:sz w:val="22"/>
          <w:szCs w:val="22"/>
        </w:rPr>
        <w:t>i</w:t>
      </w:r>
      <w:r w:rsidRPr="000E6DD3">
        <w:rPr>
          <w:spacing w:val="1"/>
          <w:sz w:val="22"/>
          <w:szCs w:val="22"/>
        </w:rPr>
        <w:t>t</w:t>
      </w:r>
      <w:r w:rsidRPr="000E6DD3">
        <w:rPr>
          <w:spacing w:val="-1"/>
          <w:sz w:val="22"/>
          <w:szCs w:val="22"/>
        </w:rPr>
        <w:t>l</w:t>
      </w:r>
      <w:r w:rsidRPr="000E6DD3">
        <w:rPr>
          <w:sz w:val="22"/>
          <w:szCs w:val="22"/>
        </w:rPr>
        <w:t xml:space="preserve">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 w</w:t>
      </w:r>
      <w:r w:rsidRPr="000E6DD3">
        <w:rPr>
          <w:spacing w:val="-3"/>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rsidP="00B92C12">
      <w:pPr>
        <w:spacing w:before="3" w:line="160" w:lineRule="exact"/>
        <w:ind w:left="142"/>
        <w:rPr>
          <w:sz w:val="16"/>
          <w:szCs w:val="16"/>
        </w:rPr>
      </w:pPr>
    </w:p>
    <w:p w:rsidR="00CE6805" w:rsidRPr="000E6DD3" w:rsidRDefault="0042137A" w:rsidP="00B92C12">
      <w:pPr>
        <w:ind w:left="142"/>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s</w:t>
      </w:r>
      <w:r w:rsidRPr="000E6DD3">
        <w:rPr>
          <w:spacing w:val="-2"/>
          <w:sz w:val="22"/>
          <w:szCs w:val="22"/>
        </w:rPr>
        <w:t>e</w:t>
      </w:r>
      <w:r w:rsidRPr="000E6DD3">
        <w:rPr>
          <w:spacing w:val="1"/>
          <w:sz w:val="22"/>
          <w:szCs w:val="22"/>
        </w:rPr>
        <w:t>t</w:t>
      </w:r>
      <w:r w:rsidRPr="000E6DD3">
        <w:rPr>
          <w:spacing w:val="-1"/>
          <w:sz w:val="22"/>
          <w:szCs w:val="22"/>
        </w:rPr>
        <w:t>t</w:t>
      </w:r>
      <w:r w:rsidRPr="000E6DD3">
        <w:rPr>
          <w:spacing w:val="1"/>
          <w:sz w:val="22"/>
          <w:szCs w:val="22"/>
        </w:rPr>
        <w:t>i</w:t>
      </w:r>
      <w:r w:rsidRPr="000E6DD3">
        <w:rPr>
          <w:sz w:val="22"/>
          <w:szCs w:val="22"/>
        </w:rPr>
        <w:t>n</w:t>
      </w:r>
      <w:r w:rsidRPr="000E6DD3">
        <w:rPr>
          <w:spacing w:val="-2"/>
          <w:sz w:val="22"/>
          <w:szCs w:val="22"/>
        </w:rPr>
        <w:t>g</w:t>
      </w:r>
      <w:r w:rsidRPr="000E6DD3">
        <w:rPr>
          <w:sz w:val="22"/>
          <w:szCs w:val="22"/>
        </w:rPr>
        <w:t xml:space="preserve">s </w:t>
      </w:r>
      <w:r w:rsidRPr="000E6DD3">
        <w:rPr>
          <w:spacing w:val="1"/>
          <w:sz w:val="22"/>
          <w:szCs w:val="22"/>
        </w:rPr>
        <w:t>a</w:t>
      </w:r>
      <w:r w:rsidRPr="000E6DD3">
        <w:rPr>
          <w:sz w:val="22"/>
          <w:szCs w:val="22"/>
        </w:rPr>
        <w:t xml:space="preserve">nd </w:t>
      </w:r>
      <w:r w:rsidRPr="000E6DD3">
        <w:rPr>
          <w:spacing w:val="-4"/>
          <w:sz w:val="22"/>
          <w:szCs w:val="22"/>
        </w:rPr>
        <w:t>I</w:t>
      </w:r>
      <w:r w:rsidRPr="000E6DD3">
        <w:rPr>
          <w:sz w:val="22"/>
          <w:szCs w:val="22"/>
        </w:rPr>
        <w:t>n</w:t>
      </w:r>
      <w:r w:rsidRPr="000E6DD3">
        <w:rPr>
          <w:spacing w:val="1"/>
          <w:sz w:val="22"/>
          <w:szCs w:val="22"/>
        </w:rPr>
        <w:t>f</w:t>
      </w:r>
      <w:r w:rsidRPr="000E6DD3">
        <w:rPr>
          <w:sz w:val="22"/>
          <w:szCs w:val="22"/>
        </w:rPr>
        <w:t>o bu</w:t>
      </w:r>
      <w:r w:rsidRPr="000E6DD3">
        <w:rPr>
          <w:spacing w:val="-1"/>
          <w:sz w:val="22"/>
          <w:szCs w:val="22"/>
        </w:rPr>
        <w:t>t</w:t>
      </w:r>
      <w:r w:rsidRPr="000E6DD3">
        <w:rPr>
          <w:spacing w:val="1"/>
          <w:sz w:val="22"/>
          <w:szCs w:val="22"/>
        </w:rPr>
        <w:t>t</w:t>
      </w:r>
      <w:r w:rsidRPr="000E6DD3">
        <w:rPr>
          <w:spacing w:val="-2"/>
          <w:sz w:val="22"/>
          <w:szCs w:val="22"/>
        </w:rPr>
        <w:t>o</w:t>
      </w:r>
      <w:r w:rsidRPr="000E6DD3">
        <w:rPr>
          <w:sz w:val="22"/>
          <w:szCs w:val="22"/>
        </w:rPr>
        <w:t>ns</w:t>
      </w:r>
      <w:r w:rsidRPr="000E6DD3">
        <w:rPr>
          <w:spacing w:val="2"/>
          <w:sz w:val="22"/>
          <w:szCs w:val="22"/>
        </w:rPr>
        <w:t xml:space="preserve">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 xml:space="preserve">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sp</w:t>
      </w:r>
      <w:r w:rsidRPr="000E6DD3">
        <w:rPr>
          <w:spacing w:val="1"/>
          <w:sz w:val="22"/>
          <w:szCs w:val="22"/>
        </w:rPr>
        <w:t>e</w:t>
      </w:r>
      <w:r w:rsidRPr="000E6DD3">
        <w:rPr>
          <w:spacing w:val="-2"/>
          <w:sz w:val="22"/>
          <w:szCs w:val="22"/>
        </w:rPr>
        <w:t>c</w:t>
      </w:r>
      <w:r w:rsidRPr="000E6DD3">
        <w:rPr>
          <w:spacing w:val="-1"/>
          <w:sz w:val="22"/>
          <w:szCs w:val="22"/>
        </w:rPr>
        <w:t>i</w:t>
      </w:r>
      <w:r w:rsidRPr="000E6DD3">
        <w:rPr>
          <w:spacing w:val="1"/>
          <w:sz w:val="22"/>
          <w:szCs w:val="22"/>
        </w:rPr>
        <w:t>fi</w:t>
      </w:r>
      <w:r w:rsidRPr="000E6DD3">
        <w:rPr>
          <w:sz w:val="22"/>
          <w:szCs w:val="22"/>
        </w:rPr>
        <w:t>ed</w:t>
      </w:r>
      <w:r w:rsidRPr="000E6DD3">
        <w:rPr>
          <w:spacing w:val="-2"/>
          <w:sz w:val="22"/>
          <w:szCs w:val="22"/>
        </w:rPr>
        <w:t xml:space="preserve"> </w:t>
      </w:r>
      <w:r w:rsidRPr="000E6DD3">
        <w:rPr>
          <w:sz w:val="22"/>
          <w:szCs w:val="22"/>
        </w:rPr>
        <w:t>su</w:t>
      </w:r>
      <w:r w:rsidRPr="000E6DD3">
        <w:rPr>
          <w:spacing w:val="2"/>
          <w:sz w:val="22"/>
          <w:szCs w:val="22"/>
        </w:rPr>
        <w:t>b</w:t>
      </w:r>
      <w:r w:rsidRPr="000E6DD3">
        <w:rPr>
          <w:spacing w:val="-4"/>
          <w:sz w:val="22"/>
          <w:szCs w:val="22"/>
        </w:rPr>
        <w:t>-</w:t>
      </w:r>
      <w:r w:rsidRPr="000E6DD3">
        <w:rPr>
          <w:sz w:val="22"/>
          <w:szCs w:val="22"/>
        </w:rPr>
        <w:t>s</w:t>
      </w:r>
      <w:r w:rsidRPr="000E6DD3">
        <w:rPr>
          <w:spacing w:val="1"/>
          <w:sz w:val="22"/>
          <w:szCs w:val="22"/>
        </w:rPr>
        <w:t>cr</w:t>
      </w:r>
      <w:r w:rsidRPr="000E6DD3">
        <w:rPr>
          <w:sz w:val="22"/>
          <w:szCs w:val="22"/>
        </w:rPr>
        <w:t>e</w:t>
      </w:r>
      <w:r w:rsidRPr="000E6DD3">
        <w:rPr>
          <w:spacing w:val="-2"/>
          <w:sz w:val="22"/>
          <w:szCs w:val="22"/>
        </w:rPr>
        <w:t>e</w:t>
      </w:r>
      <w:r w:rsidRPr="000E6DD3">
        <w:rPr>
          <w:spacing w:val="1"/>
          <w:sz w:val="22"/>
          <w:szCs w:val="22"/>
        </w:rPr>
        <w:t>n</w:t>
      </w:r>
      <w:r w:rsidRPr="000E6DD3">
        <w:rPr>
          <w:sz w:val="22"/>
          <w:szCs w:val="22"/>
        </w:rPr>
        <w:t>.</w:t>
      </w:r>
    </w:p>
    <w:p w:rsidR="00CE6805" w:rsidRDefault="00CE6805" w:rsidP="00B92C12">
      <w:pPr>
        <w:spacing w:line="200" w:lineRule="exact"/>
        <w:ind w:left="142"/>
      </w:pPr>
    </w:p>
    <w:p w:rsidR="00B82EC6" w:rsidRPr="000E6DD3" w:rsidRDefault="00B82EC6"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B82EC6" w:rsidP="00F20D82">
      <w:pPr>
        <w:spacing w:line="200" w:lineRule="exact"/>
      </w:pPr>
      <w:r>
        <w:br/>
      </w:r>
    </w:p>
    <w:p w:rsidR="00B82EC6" w:rsidRPr="00B82EC6" w:rsidRDefault="00B82EC6" w:rsidP="00F20D82">
      <w:pPr>
        <w:pStyle w:val="Heading2"/>
        <w:numPr>
          <w:ilvl w:val="1"/>
          <w:numId w:val="3"/>
        </w:numPr>
        <w:ind w:left="851"/>
      </w:pPr>
      <w:bookmarkStart w:id="16" w:name="_Toc378680239"/>
      <w:r>
        <w:t>About</w:t>
      </w:r>
      <w:r w:rsidR="0042137A" w:rsidRPr="000E6DD3">
        <w:rPr>
          <w:spacing w:val="-8"/>
        </w:rPr>
        <w:t xml:space="preserve"> </w:t>
      </w:r>
      <w:r w:rsidR="0042137A" w:rsidRPr="000E6DD3">
        <w:t>s</w:t>
      </w:r>
      <w:r w:rsidR="0042137A" w:rsidRPr="000E6DD3">
        <w:rPr>
          <w:spacing w:val="2"/>
        </w:rPr>
        <w:t>c</w:t>
      </w:r>
      <w:r w:rsidR="0042137A" w:rsidRPr="000E6DD3">
        <w:t>reen</w:t>
      </w:r>
      <w:bookmarkEnd w:id="16"/>
    </w:p>
    <w:p w:rsidR="00CE6805" w:rsidRPr="000E6DD3" w:rsidRDefault="00B82EC6" w:rsidP="00B92C12">
      <w:pPr>
        <w:spacing w:before="6" w:line="140" w:lineRule="exact"/>
        <w:ind w:left="142"/>
        <w:rPr>
          <w:sz w:val="14"/>
          <w:szCs w:val="14"/>
        </w:rPr>
      </w:pPr>
      <w:r>
        <w:rPr>
          <w:noProof/>
          <w:spacing w:val="2"/>
          <w:sz w:val="22"/>
          <w:szCs w:val="22"/>
          <w:lang w:val="bg-BG" w:eastAsia="bg-BG"/>
        </w:rPr>
        <w:drawing>
          <wp:anchor distT="0" distB="0" distL="114300" distR="114300" simplePos="0" relativeHeight="251656704" behindDoc="1" locked="0" layoutInCell="1" allowOverlap="1" wp14:anchorId="65FD307E" wp14:editId="3D3A3D4C">
            <wp:simplePos x="0" y="0"/>
            <wp:positionH relativeFrom="column">
              <wp:posOffset>90805</wp:posOffset>
            </wp:positionH>
            <wp:positionV relativeFrom="paragraph">
              <wp:posOffset>60325</wp:posOffset>
            </wp:positionV>
            <wp:extent cx="1442720" cy="2171700"/>
            <wp:effectExtent l="0" t="0" r="5080" b="0"/>
            <wp:wrapTight wrapText="bothSides">
              <wp:wrapPolygon edited="0">
                <wp:start x="0" y="0"/>
                <wp:lineTo x="0" y="21411"/>
                <wp:lineTo x="21391" y="21411"/>
                <wp:lineTo x="213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out.PNG"/>
                    <pic:cNvPicPr/>
                  </pic:nvPicPr>
                  <pic:blipFill>
                    <a:blip r:embed="rId13">
                      <a:extLst>
                        <a:ext uri="{28A0092B-C50C-407E-A947-70E740481C1C}">
                          <a14:useLocalDpi xmlns:a14="http://schemas.microsoft.com/office/drawing/2010/main" val="0"/>
                        </a:ext>
                      </a:extLst>
                    </a:blip>
                    <a:stretch>
                      <a:fillRect/>
                    </a:stretch>
                  </pic:blipFill>
                  <pic:spPr>
                    <a:xfrm>
                      <a:off x="0" y="0"/>
                      <a:ext cx="1442720" cy="2171700"/>
                    </a:xfrm>
                    <a:prstGeom prst="rect">
                      <a:avLst/>
                    </a:prstGeom>
                  </pic:spPr>
                </pic:pic>
              </a:graphicData>
            </a:graphic>
            <wp14:sizeRelH relativeFrom="margin">
              <wp14:pctWidth>0</wp14:pctWidth>
            </wp14:sizeRelH>
            <wp14:sizeRelV relativeFrom="margin">
              <wp14:pctHeight>0</wp14:pctHeight>
            </wp14:sizeRelV>
          </wp:anchor>
        </w:drawing>
      </w:r>
    </w:p>
    <w:p w:rsidR="00CE6805" w:rsidRPr="000E6DD3" w:rsidRDefault="00CE6805" w:rsidP="00B92C12">
      <w:pPr>
        <w:spacing w:line="200" w:lineRule="exact"/>
        <w:ind w:left="142"/>
      </w:pPr>
    </w:p>
    <w:p w:rsidR="00B82EC6" w:rsidRDefault="00B82EC6" w:rsidP="00B92C12">
      <w:pPr>
        <w:spacing w:line="259" w:lineRule="auto"/>
        <w:ind w:left="142" w:right="193"/>
        <w:rPr>
          <w:spacing w:val="2"/>
          <w:sz w:val="22"/>
          <w:szCs w:val="22"/>
        </w:rPr>
      </w:pPr>
    </w:p>
    <w:p w:rsidR="00B82EC6" w:rsidRDefault="00B82EC6" w:rsidP="00B92C12">
      <w:pPr>
        <w:spacing w:line="259" w:lineRule="auto"/>
        <w:ind w:left="142" w:right="193"/>
        <w:rPr>
          <w:spacing w:val="2"/>
          <w:sz w:val="22"/>
          <w:szCs w:val="22"/>
        </w:rPr>
      </w:pPr>
    </w:p>
    <w:p w:rsidR="00CE6805" w:rsidRPr="000E6DD3" w:rsidRDefault="00B82EC6" w:rsidP="00B92C12">
      <w:pPr>
        <w:spacing w:line="259" w:lineRule="auto"/>
        <w:ind w:left="142" w:right="193"/>
        <w:rPr>
          <w:sz w:val="22"/>
          <w:szCs w:val="22"/>
        </w:rPr>
      </w:pPr>
      <w:r>
        <w:rPr>
          <w:spacing w:val="2"/>
          <w:sz w:val="22"/>
          <w:szCs w:val="22"/>
        </w:rPr>
        <w:t>This screen displays information on the app such as version, development team and so on. The user will be able to get contact details for the group from there.</w:t>
      </w:r>
    </w:p>
    <w:p w:rsidR="00CE6805" w:rsidRPr="000E6DD3" w:rsidRDefault="00CE6805" w:rsidP="00B92C12">
      <w:pPr>
        <w:spacing w:line="200" w:lineRule="exact"/>
        <w:ind w:left="142"/>
      </w:pPr>
    </w:p>
    <w:p w:rsidR="00CE6805" w:rsidRPr="000E6DD3" w:rsidRDefault="00CE6805" w:rsidP="00B92C12">
      <w:pPr>
        <w:spacing w:before="12" w:line="220" w:lineRule="exact"/>
        <w:ind w:left="142"/>
        <w:rPr>
          <w:sz w:val="22"/>
          <w:szCs w:val="22"/>
        </w:rPr>
      </w:pPr>
    </w:p>
    <w:p w:rsidR="0042137A" w:rsidRDefault="0042137A"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42137A" w:rsidRPr="000E6DD3" w:rsidRDefault="0042137A" w:rsidP="00F20D82">
      <w:pPr>
        <w:spacing w:before="12" w:line="220" w:lineRule="exact"/>
        <w:rPr>
          <w:sz w:val="22"/>
          <w:szCs w:val="22"/>
        </w:rPr>
      </w:pPr>
    </w:p>
    <w:p w:rsidR="00CE6805" w:rsidRPr="000E6DD3" w:rsidRDefault="0042137A" w:rsidP="00F20D82">
      <w:pPr>
        <w:pStyle w:val="Heading2"/>
        <w:numPr>
          <w:ilvl w:val="1"/>
          <w:numId w:val="3"/>
        </w:numPr>
        <w:ind w:left="851"/>
      </w:pPr>
      <w:bookmarkStart w:id="17" w:name="_Toc378680240"/>
      <w:r w:rsidRPr="000E6DD3">
        <w:t>Map</w:t>
      </w:r>
      <w:r w:rsidRPr="000E6DD3">
        <w:rPr>
          <w:spacing w:val="-5"/>
        </w:rPr>
        <w:t xml:space="preserve"> </w:t>
      </w:r>
      <w:r w:rsidRPr="000E6DD3">
        <w:t>screen</w:t>
      </w:r>
      <w:bookmarkEnd w:id="17"/>
    </w:p>
    <w:p w:rsidR="00CE6805" w:rsidRPr="000E6DD3" w:rsidRDefault="00B82EC6" w:rsidP="00B92C12">
      <w:pPr>
        <w:spacing w:line="200" w:lineRule="exact"/>
        <w:ind w:left="142"/>
      </w:pPr>
      <w:r>
        <w:rPr>
          <w:noProof/>
          <w:spacing w:val="-1"/>
          <w:sz w:val="22"/>
          <w:szCs w:val="22"/>
          <w:lang w:val="bg-BG" w:eastAsia="bg-BG"/>
        </w:rPr>
        <w:drawing>
          <wp:anchor distT="0" distB="0" distL="114300" distR="114300" simplePos="0" relativeHeight="251659776" behindDoc="1" locked="0" layoutInCell="1" allowOverlap="1" wp14:anchorId="7E4E592F" wp14:editId="1EC05258">
            <wp:simplePos x="0" y="0"/>
            <wp:positionH relativeFrom="column">
              <wp:posOffset>90805</wp:posOffset>
            </wp:positionH>
            <wp:positionV relativeFrom="paragraph">
              <wp:posOffset>129540</wp:posOffset>
            </wp:positionV>
            <wp:extent cx="1442720" cy="2152015"/>
            <wp:effectExtent l="0" t="0" r="5080" b="635"/>
            <wp:wrapTight wrapText="bothSides">
              <wp:wrapPolygon edited="0">
                <wp:start x="0" y="0"/>
                <wp:lineTo x="0" y="21415"/>
                <wp:lineTo x="21391" y="21415"/>
                <wp:lineTo x="2139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PNG"/>
                    <pic:cNvPicPr/>
                  </pic:nvPicPr>
                  <pic:blipFill>
                    <a:blip r:embed="rId14">
                      <a:extLst>
                        <a:ext uri="{28A0092B-C50C-407E-A947-70E740481C1C}">
                          <a14:useLocalDpi xmlns:a14="http://schemas.microsoft.com/office/drawing/2010/main" val="0"/>
                        </a:ext>
                      </a:extLst>
                    </a:blip>
                    <a:stretch>
                      <a:fillRect/>
                    </a:stretch>
                  </pic:blipFill>
                  <pic:spPr>
                    <a:xfrm>
                      <a:off x="0" y="0"/>
                      <a:ext cx="1442720" cy="2152015"/>
                    </a:xfrm>
                    <a:prstGeom prst="rect">
                      <a:avLst/>
                    </a:prstGeom>
                  </pic:spPr>
                </pic:pic>
              </a:graphicData>
            </a:graphic>
            <wp14:sizeRelH relativeFrom="margin">
              <wp14:pctWidth>0</wp14:pctWidth>
            </wp14:sizeRelH>
            <wp14:sizeRelV relativeFrom="margin">
              <wp14:pctHeight>0</wp14:pctHeight>
            </wp14:sizeRelV>
          </wp:anchor>
        </w:drawing>
      </w:r>
    </w:p>
    <w:p w:rsidR="00B82EC6" w:rsidRDefault="00B82EC6" w:rsidP="00B92C12">
      <w:pPr>
        <w:spacing w:line="258" w:lineRule="auto"/>
        <w:ind w:left="142" w:right="143"/>
        <w:rPr>
          <w:spacing w:val="-1"/>
          <w:sz w:val="22"/>
          <w:szCs w:val="22"/>
        </w:rPr>
      </w:pPr>
    </w:p>
    <w:p w:rsidR="00B82EC6" w:rsidRDefault="00B82EC6" w:rsidP="00B92C12">
      <w:pPr>
        <w:spacing w:line="258" w:lineRule="auto"/>
        <w:ind w:left="142" w:right="143"/>
        <w:rPr>
          <w:spacing w:val="-1"/>
          <w:sz w:val="22"/>
          <w:szCs w:val="22"/>
        </w:rPr>
      </w:pPr>
    </w:p>
    <w:p w:rsidR="00B82EC6" w:rsidRDefault="00B82EC6" w:rsidP="00B92C12">
      <w:pPr>
        <w:spacing w:line="258" w:lineRule="auto"/>
        <w:ind w:left="142" w:right="143"/>
        <w:rPr>
          <w:spacing w:val="-1"/>
          <w:sz w:val="22"/>
          <w:szCs w:val="22"/>
        </w:rPr>
      </w:pPr>
    </w:p>
    <w:p w:rsidR="00CE6805" w:rsidRPr="000E6DD3" w:rsidRDefault="0042137A" w:rsidP="00B92C12">
      <w:pPr>
        <w:spacing w:line="258" w:lineRule="auto"/>
        <w:ind w:left="142" w:right="143"/>
        <w:rPr>
          <w:sz w:val="22"/>
          <w:szCs w:val="22"/>
        </w:rPr>
      </w:pPr>
      <w:r w:rsidRPr="000E6DD3">
        <w:rPr>
          <w:spacing w:val="-1"/>
          <w:sz w:val="22"/>
          <w:szCs w:val="22"/>
        </w:rPr>
        <w:t>O</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3"/>
          <w:sz w:val="22"/>
          <w:szCs w:val="22"/>
        </w:rPr>
        <w:t>m</w:t>
      </w:r>
      <w:r w:rsidRPr="000E6DD3">
        <w:rPr>
          <w:sz w:val="22"/>
          <w:szCs w:val="22"/>
        </w:rPr>
        <w:t xml:space="preserve">ap </w:t>
      </w:r>
      <w:r w:rsidRPr="000E6DD3">
        <w:rPr>
          <w:spacing w:val="1"/>
          <w:sz w:val="22"/>
          <w:szCs w:val="22"/>
        </w:rPr>
        <w:t>s</w:t>
      </w:r>
      <w:r w:rsidRPr="000E6DD3">
        <w:rPr>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s</w:t>
      </w:r>
      <w:r w:rsidRPr="000E6DD3">
        <w:rPr>
          <w:spacing w:val="1"/>
          <w:sz w:val="22"/>
          <w:szCs w:val="22"/>
        </w:rPr>
        <w:t>e</w:t>
      </w:r>
      <w:r w:rsidRPr="000E6DD3">
        <w:rPr>
          <w:sz w:val="22"/>
          <w:szCs w:val="22"/>
        </w:rPr>
        <w:t>e</w:t>
      </w:r>
      <w:r w:rsidRPr="000E6DD3">
        <w:rPr>
          <w:spacing w:val="-2"/>
          <w:sz w:val="22"/>
          <w:szCs w:val="22"/>
        </w:rPr>
        <w:t xml:space="preserve"> </w:t>
      </w:r>
      <w:r w:rsidRPr="000E6DD3">
        <w:rPr>
          <w:sz w:val="22"/>
          <w:szCs w:val="22"/>
        </w:rPr>
        <w:t>h</w:t>
      </w:r>
      <w:r w:rsidRPr="000E6DD3">
        <w:rPr>
          <w:spacing w:val="-1"/>
          <w:sz w:val="22"/>
          <w:szCs w:val="22"/>
        </w:rPr>
        <w:t>i</w:t>
      </w:r>
      <w:r w:rsidRPr="000E6DD3">
        <w:rPr>
          <w:sz w:val="22"/>
          <w:szCs w:val="22"/>
        </w:rPr>
        <w:t>s po</w:t>
      </w:r>
      <w:r w:rsidRPr="000E6DD3">
        <w:rPr>
          <w:spacing w:val="-1"/>
          <w:sz w:val="22"/>
          <w:szCs w:val="22"/>
        </w:rPr>
        <w:t>s</w:t>
      </w:r>
      <w:r w:rsidRPr="000E6DD3">
        <w:rPr>
          <w:spacing w:val="1"/>
          <w:sz w:val="22"/>
          <w:szCs w:val="22"/>
        </w:rPr>
        <w:t>i</w:t>
      </w:r>
      <w:r w:rsidRPr="000E6DD3">
        <w:rPr>
          <w:spacing w:val="-1"/>
          <w:sz w:val="22"/>
          <w:szCs w:val="22"/>
        </w:rPr>
        <w:t>t</w:t>
      </w:r>
      <w:r w:rsidRPr="000E6DD3">
        <w:rPr>
          <w:spacing w:val="1"/>
          <w:sz w:val="22"/>
          <w:szCs w:val="22"/>
        </w:rPr>
        <w:t>i</w:t>
      </w:r>
      <w:r w:rsidRPr="000E6DD3">
        <w:rPr>
          <w:sz w:val="22"/>
          <w:szCs w:val="22"/>
        </w:rPr>
        <w:t xml:space="preserve">on </w:t>
      </w:r>
      <w:r w:rsidRPr="000E6DD3">
        <w:rPr>
          <w:spacing w:val="-2"/>
          <w:sz w:val="22"/>
          <w:szCs w:val="22"/>
        </w:rPr>
        <w:t>o</w:t>
      </w:r>
      <w:r w:rsidRPr="000E6DD3">
        <w:rPr>
          <w:sz w:val="22"/>
          <w:szCs w:val="22"/>
        </w:rPr>
        <w:t xml:space="preserve">n </w:t>
      </w:r>
      <w:r w:rsidRPr="000E6DD3">
        <w:rPr>
          <w:spacing w:val="1"/>
          <w:sz w:val="22"/>
          <w:szCs w:val="22"/>
        </w:rPr>
        <w:t>t</w:t>
      </w:r>
      <w:r w:rsidRPr="000E6DD3">
        <w:rPr>
          <w:spacing w:val="-2"/>
          <w:sz w:val="22"/>
          <w:szCs w:val="22"/>
        </w:rPr>
        <w:t>h</w:t>
      </w:r>
      <w:r w:rsidRPr="000E6DD3">
        <w:rPr>
          <w:sz w:val="22"/>
          <w:szCs w:val="22"/>
        </w:rPr>
        <w:t>e</w:t>
      </w:r>
      <w:r w:rsidRPr="000E6DD3">
        <w:rPr>
          <w:spacing w:val="-2"/>
          <w:sz w:val="22"/>
          <w:szCs w:val="22"/>
        </w:rPr>
        <w:t xml:space="preserve"> </w:t>
      </w:r>
      <w:r w:rsidRPr="000E6DD3">
        <w:rPr>
          <w:spacing w:val="-4"/>
          <w:sz w:val="22"/>
          <w:szCs w:val="22"/>
        </w:rPr>
        <w:t>m</w:t>
      </w:r>
      <w:r w:rsidRPr="000E6DD3">
        <w:rPr>
          <w:sz w:val="22"/>
          <w:szCs w:val="22"/>
        </w:rPr>
        <w:t xml:space="preserve">ap and </w:t>
      </w:r>
      <w:r w:rsidRPr="000E6DD3">
        <w:rPr>
          <w:spacing w:val="1"/>
          <w:sz w:val="22"/>
          <w:szCs w:val="22"/>
        </w:rPr>
        <w:t>t</w:t>
      </w:r>
      <w:r w:rsidRPr="000E6DD3">
        <w:rPr>
          <w:sz w:val="22"/>
          <w:szCs w:val="22"/>
        </w:rPr>
        <w:t xml:space="preserve">he </w:t>
      </w:r>
      <w:r w:rsidRPr="000E6DD3">
        <w:rPr>
          <w:spacing w:val="-2"/>
          <w:sz w:val="22"/>
          <w:szCs w:val="22"/>
        </w:rPr>
        <w:t>p</w:t>
      </w:r>
      <w:r w:rsidRPr="000E6DD3">
        <w:rPr>
          <w:sz w:val="22"/>
          <w:szCs w:val="22"/>
        </w:rPr>
        <w:t>a</w:t>
      </w:r>
      <w:r w:rsidRPr="000E6DD3">
        <w:rPr>
          <w:spacing w:val="1"/>
          <w:sz w:val="22"/>
          <w:szCs w:val="22"/>
        </w:rPr>
        <w:t>t</w:t>
      </w:r>
      <w:r w:rsidRPr="000E6DD3">
        <w:rPr>
          <w:sz w:val="22"/>
          <w:szCs w:val="22"/>
        </w:rPr>
        <w:t xml:space="preserve">h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 xml:space="preserve">he </w:t>
      </w:r>
      <w:r w:rsidRPr="000E6DD3">
        <w:rPr>
          <w:spacing w:val="-2"/>
          <w:sz w:val="22"/>
          <w:szCs w:val="22"/>
        </w:rPr>
        <w:t>h</w:t>
      </w:r>
      <w:r w:rsidRPr="000E6DD3">
        <w:rPr>
          <w:sz w:val="22"/>
          <w:szCs w:val="22"/>
        </w:rPr>
        <w:t>as</w:t>
      </w:r>
      <w:r w:rsidRPr="000E6DD3">
        <w:rPr>
          <w:spacing w:val="1"/>
          <w:sz w:val="22"/>
          <w:szCs w:val="22"/>
        </w:rPr>
        <w:t xml:space="preserve"> </w:t>
      </w:r>
      <w:r w:rsidRPr="000E6DD3">
        <w:rPr>
          <w:spacing w:val="-2"/>
          <w:sz w:val="22"/>
          <w:szCs w:val="22"/>
        </w:rPr>
        <w:t>a</w:t>
      </w:r>
      <w:r w:rsidRPr="000E6DD3">
        <w:rPr>
          <w:spacing w:val="1"/>
          <w:sz w:val="22"/>
          <w:szCs w:val="22"/>
        </w:rPr>
        <w:t>l</w:t>
      </w:r>
      <w:r w:rsidRPr="000E6DD3">
        <w:rPr>
          <w:spacing w:val="-2"/>
          <w:sz w:val="22"/>
          <w:szCs w:val="22"/>
        </w:rPr>
        <w:t>r</w:t>
      </w:r>
      <w:r w:rsidRPr="000E6DD3">
        <w:rPr>
          <w:sz w:val="22"/>
          <w:szCs w:val="22"/>
        </w:rPr>
        <w:t>e</w:t>
      </w:r>
      <w:r w:rsidRPr="000E6DD3">
        <w:rPr>
          <w:spacing w:val="1"/>
          <w:sz w:val="22"/>
          <w:szCs w:val="22"/>
        </w:rPr>
        <w:t>a</w:t>
      </w:r>
      <w:r w:rsidRPr="000E6DD3">
        <w:rPr>
          <w:sz w:val="22"/>
          <w:szCs w:val="22"/>
        </w:rPr>
        <w:t>dy</w:t>
      </w:r>
      <w:r w:rsidRPr="000E6DD3">
        <w:rPr>
          <w:spacing w:val="-2"/>
          <w:sz w:val="22"/>
          <w:szCs w:val="22"/>
        </w:rPr>
        <w:t xml:space="preserve"> </w:t>
      </w:r>
      <w:r w:rsidRPr="000E6DD3">
        <w:rPr>
          <w:spacing w:val="-1"/>
          <w:sz w:val="22"/>
          <w:szCs w:val="22"/>
        </w:rPr>
        <w:t>w</w:t>
      </w:r>
      <w:r w:rsidRPr="000E6DD3">
        <w:rPr>
          <w:sz w:val="22"/>
          <w:szCs w:val="22"/>
        </w:rPr>
        <w:t>a</w:t>
      </w:r>
      <w:r w:rsidRPr="000E6DD3">
        <w:rPr>
          <w:spacing w:val="1"/>
          <w:sz w:val="22"/>
          <w:szCs w:val="22"/>
        </w:rPr>
        <w:t>l</w:t>
      </w:r>
      <w:r w:rsidRPr="000E6DD3">
        <w:rPr>
          <w:spacing w:val="-2"/>
          <w:sz w:val="22"/>
          <w:szCs w:val="22"/>
        </w:rPr>
        <w:t>k</w:t>
      </w:r>
      <w:r w:rsidRPr="000E6DD3">
        <w:rPr>
          <w:sz w:val="22"/>
          <w:szCs w:val="22"/>
        </w:rPr>
        <w:t>ed</w:t>
      </w:r>
      <w:r w:rsidRPr="000E6DD3">
        <w:rPr>
          <w:spacing w:val="-2"/>
          <w:sz w:val="22"/>
          <w:szCs w:val="22"/>
        </w:rPr>
        <w:t xml:space="preserve"> </w:t>
      </w:r>
      <w:r w:rsidRPr="000E6DD3">
        <w:rPr>
          <w:sz w:val="22"/>
          <w:szCs w:val="22"/>
        </w:rPr>
        <w:t>on. 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 xml:space="preserve">n </w:t>
      </w:r>
      <w:r w:rsidRPr="000E6DD3">
        <w:rPr>
          <w:spacing w:val="-2"/>
          <w:sz w:val="22"/>
          <w:szCs w:val="22"/>
        </w:rPr>
        <w:t>u</w:t>
      </w:r>
      <w:r w:rsidRPr="000E6DD3">
        <w:rPr>
          <w:sz w:val="22"/>
          <w:szCs w:val="22"/>
        </w:rPr>
        <w:t>se</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a</w:t>
      </w:r>
      <w:r w:rsidRPr="000E6DD3">
        <w:rPr>
          <w:sz w:val="22"/>
          <w:szCs w:val="22"/>
        </w:rPr>
        <w:t xml:space="preserve">dd </w:t>
      </w:r>
      <w:r w:rsidRPr="000E6DD3">
        <w:rPr>
          <w:spacing w:val="-2"/>
          <w:sz w:val="22"/>
          <w:szCs w:val="22"/>
        </w:rPr>
        <w:t>p</w:t>
      </w:r>
      <w:r w:rsidRPr="000E6DD3">
        <w:rPr>
          <w:sz w:val="22"/>
          <w:szCs w:val="22"/>
        </w:rPr>
        <w:t>ho</w:t>
      </w:r>
      <w:r w:rsidRPr="000E6DD3">
        <w:rPr>
          <w:spacing w:val="1"/>
          <w:sz w:val="22"/>
          <w:szCs w:val="22"/>
        </w:rPr>
        <w:t>t</w:t>
      </w:r>
      <w:r w:rsidRPr="000E6DD3">
        <w:rPr>
          <w:sz w:val="22"/>
          <w:szCs w:val="22"/>
        </w:rPr>
        <w:t>o b</w:t>
      </w:r>
      <w:r w:rsidRPr="000E6DD3">
        <w:rPr>
          <w:spacing w:val="-2"/>
          <w:sz w:val="22"/>
          <w:szCs w:val="22"/>
        </w:rPr>
        <w:t>u</w:t>
      </w:r>
      <w:r w:rsidRPr="000E6DD3">
        <w:rPr>
          <w:spacing w:val="1"/>
          <w:sz w:val="22"/>
          <w:szCs w:val="22"/>
        </w:rPr>
        <w:t>t</w:t>
      </w:r>
      <w:r w:rsidRPr="000E6DD3">
        <w:rPr>
          <w:spacing w:val="-1"/>
          <w:sz w:val="22"/>
          <w:szCs w:val="22"/>
        </w:rPr>
        <w:t>t</w:t>
      </w:r>
      <w:r w:rsidRPr="000E6DD3">
        <w:rPr>
          <w:sz w:val="22"/>
          <w:szCs w:val="22"/>
        </w:rPr>
        <w:t xml:space="preserve">on </w:t>
      </w:r>
      <w:r w:rsidRPr="000E6DD3">
        <w:rPr>
          <w:spacing w:val="-1"/>
          <w:sz w:val="22"/>
          <w:szCs w:val="22"/>
        </w:rPr>
        <w:t>t</w:t>
      </w:r>
      <w:r w:rsidRPr="000E6DD3">
        <w:rPr>
          <w:sz w:val="22"/>
          <w:szCs w:val="22"/>
        </w:rPr>
        <w:t>o s</w:t>
      </w:r>
      <w:r w:rsidRPr="000E6DD3">
        <w:rPr>
          <w:spacing w:val="1"/>
          <w:sz w:val="22"/>
          <w:szCs w:val="22"/>
        </w:rPr>
        <w:t>el</w:t>
      </w:r>
      <w:r w:rsidRPr="000E6DD3">
        <w:rPr>
          <w:spacing w:val="-2"/>
          <w:sz w:val="22"/>
          <w:szCs w:val="22"/>
        </w:rPr>
        <w:t>e</w:t>
      </w:r>
      <w:r w:rsidRPr="000E6DD3">
        <w:rPr>
          <w:sz w:val="22"/>
          <w:szCs w:val="22"/>
        </w:rPr>
        <w:t>c</w:t>
      </w:r>
      <w:r w:rsidRPr="000E6DD3">
        <w:rPr>
          <w:spacing w:val="-1"/>
          <w:sz w:val="22"/>
          <w:szCs w:val="22"/>
        </w:rPr>
        <w:t>t</w:t>
      </w:r>
      <w:r w:rsidRPr="000E6DD3">
        <w:rPr>
          <w:spacing w:val="1"/>
          <w:sz w:val="22"/>
          <w:szCs w:val="22"/>
        </w:rPr>
        <w:t>/</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e a</w:t>
      </w:r>
      <w:r w:rsidRPr="000E6DD3">
        <w:rPr>
          <w:spacing w:val="1"/>
          <w:sz w:val="22"/>
          <w:szCs w:val="22"/>
        </w:rPr>
        <w:t xml:space="preserve"> </w:t>
      </w:r>
      <w:r w:rsidRPr="000E6DD3">
        <w:rPr>
          <w:sz w:val="22"/>
          <w:szCs w:val="22"/>
        </w:rPr>
        <w:t>ph</w:t>
      </w:r>
      <w:r w:rsidRPr="000E6DD3">
        <w:rPr>
          <w:spacing w:val="-2"/>
          <w:sz w:val="22"/>
          <w:szCs w:val="22"/>
        </w:rPr>
        <w:t>o</w:t>
      </w:r>
      <w:r w:rsidRPr="000E6DD3">
        <w:rPr>
          <w:spacing w:val="1"/>
          <w:sz w:val="22"/>
          <w:szCs w:val="22"/>
        </w:rPr>
        <w:t>t</w:t>
      </w:r>
      <w:r w:rsidRPr="000E6DD3">
        <w:rPr>
          <w:sz w:val="22"/>
          <w:szCs w:val="22"/>
        </w:rPr>
        <w:t>o a</w:t>
      </w:r>
      <w:r w:rsidRPr="000E6DD3">
        <w:rPr>
          <w:spacing w:val="-2"/>
          <w:sz w:val="22"/>
          <w:szCs w:val="22"/>
        </w:rPr>
        <w:t>n</w:t>
      </w:r>
      <w:r w:rsidRPr="000E6DD3">
        <w:rPr>
          <w:sz w:val="22"/>
          <w:szCs w:val="22"/>
        </w:rPr>
        <w:t>d add</w:t>
      </w:r>
      <w:r w:rsidRPr="000E6DD3">
        <w:rPr>
          <w:spacing w:val="-2"/>
          <w:sz w:val="22"/>
          <w:szCs w:val="22"/>
        </w:rPr>
        <w:t xml:space="preserve"> </w:t>
      </w:r>
      <w:r w:rsidRPr="000E6DD3">
        <w:rPr>
          <w:sz w:val="22"/>
          <w:szCs w:val="22"/>
        </w:rPr>
        <w:t>a de</w:t>
      </w:r>
      <w:r w:rsidRPr="000E6DD3">
        <w:rPr>
          <w:spacing w:val="-2"/>
          <w:sz w:val="22"/>
          <w:szCs w:val="22"/>
        </w:rPr>
        <w:t>s</w:t>
      </w:r>
      <w:r w:rsidRPr="000E6DD3">
        <w:rPr>
          <w:sz w:val="22"/>
          <w:szCs w:val="22"/>
        </w:rPr>
        <w:t>c</w:t>
      </w:r>
      <w:r w:rsidRPr="000E6DD3">
        <w:rPr>
          <w:spacing w:val="-1"/>
          <w:sz w:val="22"/>
          <w:szCs w:val="22"/>
        </w:rPr>
        <w:t>r</w:t>
      </w:r>
      <w:r w:rsidRPr="000E6DD3">
        <w:rPr>
          <w:spacing w:val="1"/>
          <w:sz w:val="22"/>
          <w:szCs w:val="22"/>
        </w:rPr>
        <w:t>i</w:t>
      </w:r>
      <w:r w:rsidRPr="000E6DD3">
        <w:rPr>
          <w:sz w:val="22"/>
          <w:szCs w:val="22"/>
        </w:rPr>
        <w:t>p</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i</w:t>
      </w:r>
      <w:r w:rsidRPr="000E6DD3">
        <w:rPr>
          <w:spacing w:val="1"/>
          <w:sz w:val="22"/>
          <w:szCs w:val="22"/>
        </w:rPr>
        <w:t>t</w:t>
      </w:r>
      <w:r w:rsidRPr="000E6DD3">
        <w:rPr>
          <w:sz w:val="22"/>
          <w:szCs w:val="22"/>
        </w:rPr>
        <w:t>.</w:t>
      </w:r>
      <w:r w:rsidRPr="000E6DD3">
        <w:rPr>
          <w:spacing w:val="-2"/>
          <w:sz w:val="22"/>
          <w:szCs w:val="22"/>
        </w:rPr>
        <w:t xml:space="preserve"> </w:t>
      </w:r>
      <w:r w:rsidRPr="000E6DD3">
        <w:rPr>
          <w:spacing w:val="2"/>
          <w:sz w:val="22"/>
          <w:szCs w:val="22"/>
        </w:rPr>
        <w:t>T</w:t>
      </w:r>
      <w:r w:rsidRPr="000E6DD3">
        <w:rPr>
          <w:sz w:val="22"/>
          <w:szCs w:val="22"/>
        </w:rPr>
        <w:t>he ca</w:t>
      </w:r>
      <w:r w:rsidRPr="000E6DD3">
        <w:rPr>
          <w:spacing w:val="-2"/>
          <w:sz w:val="22"/>
          <w:szCs w:val="22"/>
        </w:rPr>
        <w:t>nc</w:t>
      </w:r>
      <w:r w:rsidRPr="000E6DD3">
        <w:rPr>
          <w:sz w:val="22"/>
          <w:szCs w:val="22"/>
        </w:rPr>
        <w:t>el</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z w:val="22"/>
          <w:szCs w:val="22"/>
        </w:rPr>
        <w:t>k</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ex</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w</w:t>
      </w:r>
      <w:r w:rsidRPr="000E6DD3">
        <w:rPr>
          <w:sz w:val="22"/>
          <w:szCs w:val="22"/>
        </w:rPr>
        <w:t>a</w:t>
      </w:r>
      <w:r w:rsidRPr="000E6DD3">
        <w:rPr>
          <w:spacing w:val="1"/>
          <w:sz w:val="22"/>
          <w:szCs w:val="22"/>
        </w:rPr>
        <w:t>l</w:t>
      </w:r>
      <w:r w:rsidRPr="000E6DD3">
        <w:rPr>
          <w:sz w:val="22"/>
          <w:szCs w:val="22"/>
        </w:rPr>
        <w:t>k</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ho</w:t>
      </w:r>
      <w:r w:rsidRPr="000E6DD3">
        <w:rPr>
          <w:spacing w:val="-2"/>
          <w:sz w:val="22"/>
          <w:szCs w:val="22"/>
        </w:rPr>
        <w:t>u</w:t>
      </w:r>
      <w:r w:rsidRPr="000E6DD3">
        <w:rPr>
          <w:sz w:val="22"/>
          <w:szCs w:val="22"/>
        </w:rPr>
        <w:t>t</w:t>
      </w:r>
      <w:r w:rsidRPr="000E6DD3">
        <w:rPr>
          <w:spacing w:val="1"/>
          <w:sz w:val="22"/>
          <w:szCs w:val="22"/>
        </w:rPr>
        <w:t xml:space="preserve"> </w:t>
      </w:r>
      <w:r w:rsidRPr="000E6DD3">
        <w:rPr>
          <w:sz w:val="22"/>
          <w:szCs w:val="22"/>
        </w:rPr>
        <w:t>s</w:t>
      </w:r>
      <w:r w:rsidRPr="000E6DD3">
        <w:rPr>
          <w:spacing w:val="1"/>
          <w:sz w:val="22"/>
          <w:szCs w:val="22"/>
        </w:rPr>
        <w:t>a</w:t>
      </w:r>
      <w:r w:rsidRPr="000E6DD3">
        <w:rPr>
          <w:spacing w:val="-2"/>
          <w:sz w:val="22"/>
          <w:szCs w:val="22"/>
        </w:rPr>
        <w:t>v</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i</w:t>
      </w:r>
      <w:r w:rsidRPr="000E6DD3">
        <w:rPr>
          <w:spacing w:val="1"/>
          <w:sz w:val="22"/>
          <w:szCs w:val="22"/>
        </w:rPr>
        <w:t>t</w:t>
      </w:r>
      <w:r w:rsidRPr="000E6DD3">
        <w:rPr>
          <w:sz w:val="22"/>
          <w:szCs w:val="22"/>
        </w:rPr>
        <w:t>.</w:t>
      </w:r>
    </w:p>
    <w:p w:rsidR="00CE6805" w:rsidRPr="000E6DD3" w:rsidRDefault="00CE6805" w:rsidP="00B92C12">
      <w:pPr>
        <w:spacing w:before="5" w:line="100" w:lineRule="exact"/>
        <w:ind w:left="142"/>
        <w:rPr>
          <w:sz w:val="11"/>
          <w:szCs w:val="11"/>
        </w:rPr>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42137A" w:rsidRPr="000E6DD3" w:rsidRDefault="0042137A" w:rsidP="00B92C12">
      <w:pPr>
        <w:spacing w:line="200" w:lineRule="exact"/>
        <w:ind w:left="142"/>
      </w:pPr>
    </w:p>
    <w:p w:rsidR="0042137A" w:rsidRPr="000E6DD3" w:rsidRDefault="0042137A" w:rsidP="00B92C12">
      <w:pPr>
        <w:spacing w:line="200" w:lineRule="exact"/>
        <w:ind w:left="142"/>
      </w:pPr>
    </w:p>
    <w:p w:rsidR="00CE6805" w:rsidRDefault="00CE6805">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rsidP="00FF3C4D">
      <w:pPr>
        <w:pStyle w:val="Heading2"/>
        <w:numPr>
          <w:ilvl w:val="1"/>
          <w:numId w:val="3"/>
        </w:numPr>
      </w:pPr>
      <w:bookmarkStart w:id="18" w:name="_Toc378680241"/>
      <w:r>
        <w:t>User Navigation</w:t>
      </w:r>
      <w:bookmarkEnd w:id="18"/>
    </w:p>
    <w:p w:rsidR="0023168D" w:rsidRDefault="0023168D" w:rsidP="0023168D"/>
    <w:p w:rsidR="0023168D" w:rsidRPr="0023168D" w:rsidRDefault="0023168D" w:rsidP="0023168D">
      <w:pPr>
        <w:ind w:left="476"/>
        <w:rPr>
          <w:sz w:val="22"/>
          <w:szCs w:val="22"/>
        </w:rPr>
      </w:pPr>
      <w:r w:rsidRPr="0023168D">
        <w:rPr>
          <w:sz w:val="22"/>
          <w:szCs w:val="22"/>
        </w:rPr>
        <w:t>Below is a flow Diagram that describes the relationships between the screens in the Android App. The arrows show the direction of the link and what the user needs to do in order to follow that arrow.</w:t>
      </w:r>
    </w:p>
    <w:p w:rsidR="00FF3C4D" w:rsidRDefault="00FF3C4D" w:rsidP="00FF3C4D"/>
    <w:p w:rsidR="00FF3C4D" w:rsidRDefault="0023168D" w:rsidP="00FF3C4D">
      <w:r>
        <w:rPr>
          <w:noProof/>
          <w:lang w:val="bg-BG" w:eastAsia="bg-BG"/>
        </w:rPr>
        <w:drawing>
          <wp:anchor distT="0" distB="0" distL="114300" distR="114300" simplePos="0" relativeHeight="251663872" behindDoc="1" locked="0" layoutInCell="1" allowOverlap="1" wp14:anchorId="58F60DC9" wp14:editId="727BBCDF">
            <wp:simplePos x="0" y="0"/>
            <wp:positionH relativeFrom="column">
              <wp:posOffset>-800100</wp:posOffset>
            </wp:positionH>
            <wp:positionV relativeFrom="paragraph">
              <wp:posOffset>-635</wp:posOffset>
            </wp:positionV>
            <wp:extent cx="7429500" cy="5735320"/>
            <wp:effectExtent l="0" t="0" r="12700" b="5080"/>
            <wp:wrapTight wrapText="bothSides">
              <wp:wrapPolygon edited="0">
                <wp:start x="0" y="0"/>
                <wp:lineTo x="0" y="21523"/>
                <wp:lineTo x="21563" y="21523"/>
                <wp:lineTo x="21563" y="0"/>
                <wp:lineTo x="0" y="0"/>
              </wp:wrapPolygon>
            </wp:wrapTight>
            <wp:docPr id="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29500" cy="5735320"/>
                    </a:xfrm>
                    <a:prstGeom prst="rect">
                      <a:avLst/>
                    </a:prstGeom>
                  </pic:spPr>
                </pic:pic>
              </a:graphicData>
            </a:graphic>
            <wp14:sizeRelH relativeFrom="page">
              <wp14:pctWidth>0</wp14:pctWidth>
            </wp14:sizeRelH>
            <wp14:sizeRelV relativeFrom="page">
              <wp14:pctHeight>0</wp14:pctHeight>
            </wp14:sizeRelV>
          </wp:anchor>
        </w:drawing>
      </w:r>
    </w:p>
    <w:p w:rsidR="00FF3C4D" w:rsidRDefault="00FF3C4D" w:rsidP="00FF3C4D"/>
    <w:p w:rsidR="00FF3C4D" w:rsidRPr="00FF3C4D" w:rsidRDefault="00FF3C4D" w:rsidP="00FF3C4D"/>
    <w:p w:rsidR="00FF3C4D" w:rsidRDefault="00FF3C4D" w:rsidP="00FF3C4D"/>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 w:rsidR="0023168D" w:rsidRDefault="0023168D" w:rsidP="00FF3C4D"/>
    <w:p w:rsidR="0023168D" w:rsidRDefault="0023168D" w:rsidP="00FF3C4D"/>
    <w:p w:rsidR="00FF3C4D" w:rsidRDefault="00FF3C4D" w:rsidP="00FF3C4D"/>
    <w:p w:rsidR="00FF3C4D" w:rsidRDefault="00FF3C4D" w:rsidP="00FF3C4D"/>
    <w:p w:rsidR="00FF3C4D" w:rsidRDefault="00FF3C4D" w:rsidP="00FF3C4D"/>
    <w:p w:rsidR="00FF3C4D" w:rsidRPr="00FF3C4D" w:rsidRDefault="00FF3C4D" w:rsidP="00FF3C4D"/>
    <w:p w:rsidR="00CE6805" w:rsidRPr="000E6DD3" w:rsidRDefault="0042137A" w:rsidP="00F20D82">
      <w:pPr>
        <w:pStyle w:val="Heading1"/>
        <w:numPr>
          <w:ilvl w:val="0"/>
          <w:numId w:val="3"/>
        </w:numPr>
      </w:pPr>
      <w:bookmarkStart w:id="19" w:name="_Toc378680242"/>
      <w:r w:rsidRPr="000E6DD3">
        <w:rPr>
          <w:spacing w:val="-1"/>
        </w:rPr>
        <w:t>W</w:t>
      </w:r>
      <w:r w:rsidRPr="000E6DD3">
        <w:t>e</w:t>
      </w:r>
      <w:r w:rsidRPr="000E6DD3">
        <w:rPr>
          <w:spacing w:val="1"/>
        </w:rPr>
        <w:t>b</w:t>
      </w:r>
      <w:r w:rsidRPr="000E6DD3">
        <w:t>site</w:t>
      </w:r>
      <w:r w:rsidRPr="000E6DD3">
        <w:rPr>
          <w:spacing w:val="-8"/>
        </w:rPr>
        <w:t xml:space="preserve"> </w:t>
      </w:r>
      <w:r w:rsidRPr="000E6DD3">
        <w:t>User</w:t>
      </w:r>
      <w:r w:rsidRPr="000E6DD3">
        <w:rPr>
          <w:spacing w:val="-5"/>
        </w:rPr>
        <w:t xml:space="preserve"> </w:t>
      </w:r>
      <w:r w:rsidRPr="000E6DD3">
        <w:t>Inte</w:t>
      </w:r>
      <w:r w:rsidRPr="000E6DD3">
        <w:rPr>
          <w:spacing w:val="2"/>
        </w:rPr>
        <w:t>r</w:t>
      </w:r>
      <w:r w:rsidRPr="000E6DD3">
        <w:rPr>
          <w:spacing w:val="1"/>
        </w:rPr>
        <w:t>f</w:t>
      </w:r>
      <w:r w:rsidRPr="000E6DD3">
        <w:t>ace</w:t>
      </w:r>
      <w:r w:rsidRPr="000E6DD3">
        <w:rPr>
          <w:spacing w:val="-12"/>
        </w:rPr>
        <w:t xml:space="preserve"> </w:t>
      </w:r>
      <w:r w:rsidRPr="000E6DD3">
        <w:t>Desi</w:t>
      </w:r>
      <w:r w:rsidRPr="000E6DD3">
        <w:rPr>
          <w:spacing w:val="1"/>
        </w:rPr>
        <w:t>g</w:t>
      </w:r>
      <w:r w:rsidRPr="000E6DD3">
        <w:t>n</w:t>
      </w:r>
      <w:bookmarkEnd w:id="19"/>
    </w:p>
    <w:p w:rsidR="00CE6805" w:rsidRDefault="0042137A" w:rsidP="009612E8">
      <w:pPr>
        <w:pStyle w:val="Heading2"/>
        <w:numPr>
          <w:ilvl w:val="1"/>
          <w:numId w:val="3"/>
        </w:numPr>
      </w:pPr>
      <w:bookmarkStart w:id="20" w:name="_Toc378680243"/>
      <w:r w:rsidRPr="000E6DD3">
        <w:t>Ho</w:t>
      </w:r>
      <w:r w:rsidRPr="000E6DD3">
        <w:rPr>
          <w:spacing w:val="1"/>
        </w:rPr>
        <w:t>m</w:t>
      </w:r>
      <w:r w:rsidRPr="000E6DD3">
        <w:t>e</w:t>
      </w:r>
      <w:r w:rsidRPr="000E6DD3">
        <w:rPr>
          <w:spacing w:val="-8"/>
        </w:rPr>
        <w:t xml:space="preserve"> </w:t>
      </w:r>
      <w:r w:rsidRPr="000E6DD3">
        <w:t>Pa</w:t>
      </w:r>
      <w:r w:rsidRPr="000E6DD3">
        <w:rPr>
          <w:spacing w:val="4"/>
        </w:rPr>
        <w:t>g</w:t>
      </w:r>
      <w:r w:rsidRPr="000E6DD3">
        <w:t>e</w:t>
      </w:r>
      <w:bookmarkEnd w:id="20"/>
    </w:p>
    <w:p w:rsidR="007F4038" w:rsidRPr="007F4038" w:rsidRDefault="007F4038" w:rsidP="007F4038">
      <w:r>
        <w:rPr>
          <w:noProof/>
          <w:lang w:val="bg-BG" w:eastAsia="bg-BG"/>
        </w:rPr>
        <w:drawing>
          <wp:inline distT="0" distB="0" distL="0" distR="0">
            <wp:extent cx="2840990" cy="1991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0990" cy="1991995"/>
                    </a:xfrm>
                    <a:prstGeom prst="rect">
                      <a:avLst/>
                    </a:prstGeom>
                    <a:noFill/>
                    <a:ln>
                      <a:noFill/>
                    </a:ln>
                  </pic:spPr>
                </pic:pic>
              </a:graphicData>
            </a:graphic>
          </wp:inline>
        </w:drawing>
      </w:r>
    </w:p>
    <w:p w:rsidR="00CE6805" w:rsidRDefault="007F4038" w:rsidP="009612E8">
      <w:pPr>
        <w:pStyle w:val="Heading2"/>
        <w:numPr>
          <w:ilvl w:val="1"/>
          <w:numId w:val="3"/>
        </w:numPr>
      </w:pPr>
      <w:r>
        <w:t>List of Walks page</w:t>
      </w:r>
    </w:p>
    <w:p w:rsidR="007F4038" w:rsidRPr="007F4038" w:rsidRDefault="007F4038" w:rsidP="007F4038">
      <w:r>
        <w:rPr>
          <w:noProof/>
          <w:lang w:val="bg-BG" w:eastAsia="bg-BG"/>
        </w:rPr>
        <w:drawing>
          <wp:inline distT="0" distB="0" distL="0" distR="0">
            <wp:extent cx="2874010" cy="2002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4010" cy="2002790"/>
                    </a:xfrm>
                    <a:prstGeom prst="rect">
                      <a:avLst/>
                    </a:prstGeom>
                    <a:noFill/>
                    <a:ln>
                      <a:noFill/>
                    </a:ln>
                  </pic:spPr>
                </pic:pic>
              </a:graphicData>
            </a:graphic>
          </wp:inline>
        </w:drawing>
      </w:r>
    </w:p>
    <w:p w:rsidR="007F4038" w:rsidRDefault="007F4038" w:rsidP="007F4038">
      <w:pPr>
        <w:pStyle w:val="Heading2"/>
        <w:numPr>
          <w:ilvl w:val="1"/>
          <w:numId w:val="3"/>
        </w:numPr>
      </w:pPr>
      <w:r>
        <w:t>Map page</w:t>
      </w:r>
    </w:p>
    <w:p w:rsidR="007F4038" w:rsidRPr="007F4038" w:rsidRDefault="007F4038" w:rsidP="007F4038">
      <w:r>
        <w:rPr>
          <w:noProof/>
          <w:lang w:val="bg-BG" w:eastAsia="bg-BG"/>
        </w:rPr>
        <w:drawing>
          <wp:inline distT="0" distB="0" distL="0" distR="0">
            <wp:extent cx="2926080" cy="20116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2011680"/>
                    </a:xfrm>
                    <a:prstGeom prst="rect">
                      <a:avLst/>
                    </a:prstGeom>
                    <a:noFill/>
                    <a:ln>
                      <a:noFill/>
                    </a:ln>
                  </pic:spPr>
                </pic:pic>
              </a:graphicData>
            </a:graphic>
          </wp:inline>
        </w:drawing>
      </w:r>
    </w:p>
    <w:p w:rsidR="00CE6805" w:rsidRDefault="009612E8" w:rsidP="009612E8">
      <w:pPr>
        <w:pStyle w:val="Heading2"/>
        <w:numPr>
          <w:ilvl w:val="1"/>
          <w:numId w:val="3"/>
        </w:numPr>
      </w:pPr>
      <w:bookmarkStart w:id="21" w:name="_Toc378680245"/>
      <w:r>
        <w:lastRenderedPageBreak/>
        <w:t>About page</w:t>
      </w:r>
      <w:bookmarkEnd w:id="21"/>
    </w:p>
    <w:p w:rsidR="007F4038" w:rsidRPr="007F4038" w:rsidRDefault="007F4038" w:rsidP="007F4038">
      <w:r>
        <w:rPr>
          <w:noProof/>
          <w:lang w:val="bg-BG" w:eastAsia="bg-BG"/>
        </w:rPr>
        <w:drawing>
          <wp:inline distT="0" distB="0" distL="0" distR="0">
            <wp:extent cx="2874010" cy="20135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4010" cy="2013585"/>
                    </a:xfrm>
                    <a:prstGeom prst="rect">
                      <a:avLst/>
                    </a:prstGeom>
                    <a:noFill/>
                    <a:ln>
                      <a:noFill/>
                    </a:ln>
                  </pic:spPr>
                </pic:pic>
              </a:graphicData>
            </a:graphic>
          </wp:inline>
        </w:drawing>
      </w:r>
    </w:p>
    <w:p w:rsidR="009612E8" w:rsidRDefault="009612E8" w:rsidP="009612E8"/>
    <w:p w:rsidR="009612E8" w:rsidRPr="009612E8" w:rsidRDefault="009612E8" w:rsidP="009612E8"/>
    <w:p w:rsidR="00CE6805" w:rsidRDefault="0042137A" w:rsidP="009612E8">
      <w:pPr>
        <w:pStyle w:val="Heading2"/>
        <w:numPr>
          <w:ilvl w:val="1"/>
          <w:numId w:val="3"/>
        </w:numPr>
      </w:pPr>
      <w:bookmarkStart w:id="22" w:name="_Toc378680246"/>
      <w:r w:rsidRPr="000E6DD3">
        <w:t>O</w:t>
      </w:r>
      <w:r w:rsidRPr="000E6DD3">
        <w:rPr>
          <w:spacing w:val="1"/>
        </w:rPr>
        <w:t>v</w:t>
      </w:r>
      <w:r w:rsidRPr="000E6DD3">
        <w:rPr>
          <w:spacing w:val="-1"/>
        </w:rPr>
        <w:t>e</w:t>
      </w:r>
      <w:r w:rsidRPr="000E6DD3">
        <w:t>rv</w:t>
      </w:r>
      <w:r w:rsidRPr="000E6DD3">
        <w:rPr>
          <w:spacing w:val="1"/>
        </w:rPr>
        <w:t>ie</w:t>
      </w:r>
      <w:r w:rsidRPr="000E6DD3">
        <w:t>w</w:t>
      </w:r>
      <w:bookmarkEnd w:id="22"/>
    </w:p>
    <w:p w:rsidR="009612E8" w:rsidRPr="009612E8" w:rsidRDefault="009612E8" w:rsidP="009612E8">
      <w:pPr>
        <w:rPr>
          <w:rFonts w:eastAsia="Calibri Light"/>
        </w:rPr>
      </w:pPr>
    </w:p>
    <w:p w:rsidR="00CE6805" w:rsidRPr="000E6DD3" w:rsidRDefault="0042137A" w:rsidP="009612E8">
      <w:pPr>
        <w:spacing w:before="23" w:line="257" w:lineRule="auto"/>
        <w:ind w:right="14"/>
      </w:pPr>
      <w:r w:rsidRPr="000E6DD3">
        <w:rPr>
          <w:rFonts w:eastAsia="Calibri"/>
          <w:sz w:val="22"/>
          <w:szCs w:val="22"/>
        </w:rPr>
        <w:t>The</w:t>
      </w:r>
      <w:r w:rsidRPr="000E6DD3">
        <w:rPr>
          <w:rFonts w:eastAsia="Calibri"/>
          <w:spacing w:val="1"/>
          <w:sz w:val="22"/>
          <w:szCs w:val="22"/>
        </w:rPr>
        <w:t xml:space="preserve"> </w:t>
      </w:r>
      <w:r w:rsidRPr="000E6DD3">
        <w:rPr>
          <w:rFonts w:eastAsia="Calibri"/>
          <w:sz w:val="22"/>
          <w:szCs w:val="22"/>
        </w:rPr>
        <w:t>si</w:t>
      </w:r>
      <w:r w:rsidRPr="000E6DD3">
        <w:rPr>
          <w:rFonts w:eastAsia="Calibri"/>
          <w:spacing w:val="-2"/>
          <w:sz w:val="22"/>
          <w:szCs w:val="22"/>
        </w:rPr>
        <w:t>t</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will</w:t>
      </w:r>
      <w:r w:rsidRPr="000E6DD3">
        <w:rPr>
          <w:rFonts w:eastAsia="Calibri"/>
          <w:spacing w:val="-3"/>
          <w:sz w:val="22"/>
          <w:szCs w:val="22"/>
        </w:rPr>
        <w:t xml:space="preserve"> </w:t>
      </w:r>
      <w:r w:rsidRPr="000E6DD3">
        <w:rPr>
          <w:rFonts w:eastAsia="Calibri"/>
          <w:sz w:val="22"/>
          <w:szCs w:val="22"/>
        </w:rPr>
        <w:t>c</w:t>
      </w:r>
      <w:r w:rsidRPr="000E6DD3">
        <w:rPr>
          <w:rFonts w:eastAsia="Calibri"/>
          <w:spacing w:val="1"/>
          <w:sz w:val="22"/>
          <w:szCs w:val="22"/>
        </w:rPr>
        <w:t>o</w:t>
      </w:r>
      <w:r w:rsidRPr="000E6DD3">
        <w:rPr>
          <w:rFonts w:eastAsia="Calibri"/>
          <w:spacing w:val="-1"/>
          <w:sz w:val="22"/>
          <w:szCs w:val="22"/>
        </w:rPr>
        <w:t>n</w:t>
      </w:r>
      <w:r w:rsidRPr="000E6DD3">
        <w:rPr>
          <w:rFonts w:eastAsia="Calibri"/>
          <w:sz w:val="22"/>
          <w:szCs w:val="22"/>
        </w:rPr>
        <w:t>si</w:t>
      </w:r>
      <w:r w:rsidRPr="000E6DD3">
        <w:rPr>
          <w:rFonts w:eastAsia="Calibri"/>
          <w:spacing w:val="-3"/>
          <w:sz w:val="22"/>
          <w:szCs w:val="22"/>
        </w:rPr>
        <w:t>s</w:t>
      </w:r>
      <w:r w:rsidRPr="000E6DD3">
        <w:rPr>
          <w:rFonts w:eastAsia="Calibri"/>
          <w:sz w:val="22"/>
          <w:szCs w:val="22"/>
        </w:rPr>
        <w:t>t</w:t>
      </w:r>
      <w:r w:rsidRPr="000E6DD3">
        <w:rPr>
          <w:rFonts w:eastAsia="Calibri"/>
          <w:spacing w:val="-1"/>
          <w:sz w:val="22"/>
          <w:szCs w:val="22"/>
        </w:rPr>
        <w:t xml:space="preserve"> </w:t>
      </w:r>
      <w:r w:rsidRPr="000E6DD3">
        <w:rPr>
          <w:rFonts w:eastAsia="Calibri"/>
          <w:spacing w:val="1"/>
          <w:sz w:val="22"/>
          <w:szCs w:val="22"/>
        </w:rPr>
        <w:t>o</w:t>
      </w:r>
      <w:r w:rsidRPr="000E6DD3">
        <w:rPr>
          <w:rFonts w:eastAsia="Calibri"/>
          <w:sz w:val="22"/>
          <w:szCs w:val="22"/>
        </w:rPr>
        <w:t>f</w:t>
      </w:r>
      <w:r w:rsidRPr="000E6DD3">
        <w:rPr>
          <w:rFonts w:eastAsia="Calibri"/>
          <w:spacing w:val="-2"/>
          <w:sz w:val="22"/>
          <w:szCs w:val="22"/>
        </w:rPr>
        <w:t xml:space="preserve"> </w:t>
      </w:r>
      <w:r w:rsidRPr="000E6DD3">
        <w:rPr>
          <w:rFonts w:eastAsia="Calibri"/>
          <w:sz w:val="22"/>
          <w:szCs w:val="22"/>
        </w:rPr>
        <w:t>3</w:t>
      </w:r>
      <w:r w:rsidRPr="000E6DD3">
        <w:rPr>
          <w:rFonts w:eastAsia="Calibri"/>
          <w:spacing w:val="-1"/>
          <w:sz w:val="22"/>
          <w:szCs w:val="22"/>
        </w:rPr>
        <w:t xml:space="preserve"> </w:t>
      </w:r>
      <w:r w:rsidRPr="000E6DD3">
        <w:rPr>
          <w:rFonts w:eastAsia="Calibri"/>
          <w:spacing w:val="1"/>
          <w:sz w:val="22"/>
          <w:szCs w:val="22"/>
        </w:rPr>
        <w:t>m</w:t>
      </w:r>
      <w:r w:rsidRPr="000E6DD3">
        <w:rPr>
          <w:rFonts w:eastAsia="Calibri"/>
          <w:spacing w:val="-3"/>
          <w:sz w:val="22"/>
          <w:szCs w:val="22"/>
        </w:rPr>
        <w:t>a</w:t>
      </w:r>
      <w:r w:rsidRPr="000E6DD3">
        <w:rPr>
          <w:rFonts w:eastAsia="Calibri"/>
          <w:sz w:val="22"/>
          <w:szCs w:val="22"/>
        </w:rPr>
        <w:t>in</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 xml:space="preserve">es. </w:t>
      </w:r>
      <w:r w:rsidRPr="000E6DD3">
        <w:rPr>
          <w:rFonts w:eastAsia="Calibri"/>
          <w:spacing w:val="1"/>
          <w:sz w:val="22"/>
          <w:szCs w:val="22"/>
        </w:rPr>
        <w:t>T</w:t>
      </w:r>
      <w:r w:rsidRPr="000E6DD3">
        <w:rPr>
          <w:rFonts w:eastAsia="Calibri"/>
          <w:spacing w:val="-1"/>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3"/>
          <w:sz w:val="22"/>
          <w:szCs w:val="22"/>
        </w:rPr>
        <w:t>h</w:t>
      </w:r>
      <w:r w:rsidRPr="000E6DD3">
        <w:rPr>
          <w:rFonts w:eastAsia="Calibri"/>
          <w:spacing w:val="-1"/>
          <w:sz w:val="22"/>
          <w:szCs w:val="22"/>
        </w:rPr>
        <w:t>o</w:t>
      </w:r>
      <w:r w:rsidRPr="000E6DD3">
        <w:rPr>
          <w:rFonts w:eastAsia="Calibri"/>
          <w:spacing w:val="1"/>
          <w:sz w:val="22"/>
          <w:szCs w:val="22"/>
        </w:rPr>
        <w:t>m</w:t>
      </w:r>
      <w:r w:rsidRPr="000E6DD3">
        <w:rPr>
          <w:rFonts w:eastAsia="Calibri"/>
          <w:sz w:val="22"/>
          <w:szCs w:val="22"/>
        </w:rPr>
        <w:t>e</w:t>
      </w:r>
      <w:r w:rsidRPr="000E6DD3">
        <w:rPr>
          <w:rFonts w:eastAsia="Calibri"/>
          <w:spacing w:val="1"/>
          <w:sz w:val="22"/>
          <w:szCs w:val="22"/>
        </w:rPr>
        <w:t xml:space="preserve"> </w:t>
      </w:r>
      <w:r w:rsidRPr="000E6DD3">
        <w:rPr>
          <w:rFonts w:eastAsia="Calibri"/>
          <w:spacing w:val="-1"/>
          <w:sz w:val="22"/>
          <w:szCs w:val="22"/>
        </w:rPr>
        <w:t>p</w:t>
      </w:r>
      <w:r w:rsidRPr="000E6DD3">
        <w:rPr>
          <w:rFonts w:eastAsia="Calibri"/>
          <w:sz w:val="22"/>
          <w:szCs w:val="22"/>
        </w:rPr>
        <w:t>a</w:t>
      </w:r>
      <w:r w:rsidRPr="000E6DD3">
        <w:rPr>
          <w:rFonts w:eastAsia="Calibri"/>
          <w:spacing w:val="-1"/>
          <w:sz w:val="22"/>
          <w:szCs w:val="22"/>
        </w:rPr>
        <w:t>g</w:t>
      </w:r>
      <w:r w:rsidRPr="000E6DD3">
        <w:rPr>
          <w:rFonts w:eastAsia="Calibri"/>
          <w:spacing w:val="-2"/>
          <w:sz w:val="22"/>
          <w:szCs w:val="22"/>
        </w:rPr>
        <w:t>e</w:t>
      </w:r>
      <w:r w:rsidRPr="000E6DD3">
        <w:rPr>
          <w:rFonts w:eastAsia="Calibri"/>
          <w:sz w:val="22"/>
          <w:szCs w:val="22"/>
        </w:rPr>
        <w:t>,</w:t>
      </w:r>
      <w:r w:rsidRPr="000E6DD3">
        <w:rPr>
          <w:rFonts w:eastAsia="Calibri"/>
          <w:spacing w:val="-2"/>
          <w:sz w:val="22"/>
          <w:szCs w:val="22"/>
        </w:rPr>
        <w:t xml:space="preserve"> </w:t>
      </w:r>
      <w:r w:rsidRPr="000E6DD3">
        <w:rPr>
          <w:rFonts w:eastAsia="Calibri"/>
          <w:sz w:val="22"/>
          <w:szCs w:val="22"/>
        </w:rPr>
        <w:t>where</w:t>
      </w:r>
      <w:r w:rsidRPr="000E6DD3">
        <w:rPr>
          <w:rFonts w:eastAsia="Calibri"/>
          <w:spacing w:val="-1"/>
          <w:sz w:val="22"/>
          <w:szCs w:val="22"/>
        </w:rPr>
        <w:t xml:space="preserve"> </w:t>
      </w:r>
      <w:r w:rsidRPr="000E6DD3">
        <w:rPr>
          <w:rFonts w:eastAsia="Calibri"/>
          <w:sz w:val="22"/>
          <w:szCs w:val="22"/>
        </w:rPr>
        <w:t>the u</w:t>
      </w:r>
      <w:r w:rsidRPr="000E6DD3">
        <w:rPr>
          <w:rFonts w:eastAsia="Calibri"/>
          <w:spacing w:val="-3"/>
          <w:sz w:val="22"/>
          <w:szCs w:val="22"/>
        </w:rPr>
        <w:t>s</w:t>
      </w:r>
      <w:r w:rsidRPr="000E6DD3">
        <w:rPr>
          <w:rFonts w:eastAsia="Calibri"/>
          <w:sz w:val="22"/>
          <w:szCs w:val="22"/>
        </w:rPr>
        <w:t>er</w:t>
      </w:r>
      <w:r w:rsidRPr="000E6DD3">
        <w:rPr>
          <w:rFonts w:eastAsia="Calibri"/>
          <w:spacing w:val="1"/>
          <w:sz w:val="22"/>
          <w:szCs w:val="22"/>
        </w:rPr>
        <w:t xml:space="preserve"> </w:t>
      </w:r>
      <w:r w:rsidRPr="000E6DD3">
        <w:rPr>
          <w:rFonts w:eastAsia="Calibri"/>
          <w:sz w:val="22"/>
          <w:szCs w:val="22"/>
        </w:rPr>
        <w:t>can</w:t>
      </w:r>
      <w:r w:rsidRPr="000E6DD3">
        <w:rPr>
          <w:rFonts w:eastAsia="Calibri"/>
          <w:spacing w:val="-1"/>
          <w:sz w:val="22"/>
          <w:szCs w:val="22"/>
        </w:rPr>
        <w:t xml:space="preserve"> </w:t>
      </w:r>
      <w:r w:rsidR="009612E8">
        <w:rPr>
          <w:rFonts w:eastAsia="Calibri"/>
          <w:spacing w:val="-2"/>
          <w:sz w:val="22"/>
          <w:szCs w:val="22"/>
        </w:rPr>
        <w:t>see information about the project</w:t>
      </w:r>
      <w:r w:rsidRPr="000E6DD3">
        <w:rPr>
          <w:rFonts w:eastAsia="Calibri"/>
          <w:sz w:val="22"/>
          <w:szCs w:val="22"/>
        </w:rPr>
        <w:t>,</w:t>
      </w:r>
      <w:r w:rsidRPr="000E6DD3">
        <w:rPr>
          <w:rFonts w:eastAsia="Calibri"/>
          <w:spacing w:val="-2"/>
          <w:sz w:val="22"/>
          <w:szCs w:val="22"/>
        </w:rPr>
        <w:t xml:space="preserve"> </w:t>
      </w:r>
      <w:r w:rsidRPr="000E6DD3">
        <w:rPr>
          <w:rFonts w:eastAsia="Calibri"/>
          <w:spacing w:val="1"/>
          <w:sz w:val="22"/>
          <w:szCs w:val="22"/>
        </w:rPr>
        <w:t>v</w:t>
      </w:r>
      <w:r w:rsidRPr="000E6DD3">
        <w:rPr>
          <w:rFonts w:eastAsia="Calibri"/>
          <w:sz w:val="22"/>
          <w:szCs w:val="22"/>
        </w:rPr>
        <w:t>iew</w:t>
      </w:r>
      <w:r w:rsidRPr="000E6DD3">
        <w:rPr>
          <w:rFonts w:eastAsia="Calibri"/>
          <w:spacing w:val="-1"/>
          <w:sz w:val="22"/>
          <w:szCs w:val="22"/>
        </w:rPr>
        <w:t xml:space="preserve"> </w:t>
      </w:r>
      <w:r w:rsidRPr="000E6DD3">
        <w:rPr>
          <w:rFonts w:eastAsia="Calibri"/>
          <w:sz w:val="22"/>
          <w:szCs w:val="22"/>
        </w:rPr>
        <w:t>a</w:t>
      </w:r>
      <w:r w:rsidRPr="000E6DD3">
        <w:rPr>
          <w:rFonts w:eastAsia="Calibri"/>
          <w:spacing w:val="1"/>
          <w:sz w:val="22"/>
          <w:szCs w:val="22"/>
        </w:rPr>
        <w:t xml:space="preserve"> </w:t>
      </w:r>
      <w:r w:rsidRPr="000E6DD3">
        <w:rPr>
          <w:rFonts w:eastAsia="Calibri"/>
          <w:sz w:val="22"/>
          <w:szCs w:val="22"/>
        </w:rPr>
        <w:t>tu</w:t>
      </w:r>
      <w:r w:rsidRPr="000E6DD3">
        <w:rPr>
          <w:rFonts w:eastAsia="Calibri"/>
          <w:spacing w:val="-2"/>
          <w:sz w:val="22"/>
          <w:szCs w:val="22"/>
        </w:rPr>
        <w:t>t</w:t>
      </w:r>
      <w:r w:rsidRPr="000E6DD3">
        <w:rPr>
          <w:rFonts w:eastAsia="Calibri"/>
          <w:spacing w:val="1"/>
          <w:sz w:val="22"/>
          <w:szCs w:val="22"/>
        </w:rPr>
        <w:t>o</w:t>
      </w:r>
      <w:r w:rsidRPr="000E6DD3">
        <w:rPr>
          <w:rFonts w:eastAsia="Calibri"/>
          <w:sz w:val="22"/>
          <w:szCs w:val="22"/>
        </w:rPr>
        <w:t>ri</w:t>
      </w:r>
      <w:r w:rsidRPr="000E6DD3">
        <w:rPr>
          <w:rFonts w:eastAsia="Calibri"/>
          <w:spacing w:val="-1"/>
          <w:sz w:val="22"/>
          <w:szCs w:val="22"/>
        </w:rPr>
        <w:t>a</w:t>
      </w:r>
      <w:r w:rsidRPr="000E6DD3">
        <w:rPr>
          <w:rFonts w:eastAsia="Calibri"/>
          <w:sz w:val="22"/>
          <w:szCs w:val="22"/>
        </w:rPr>
        <w:t>l</w:t>
      </w:r>
      <w:r w:rsidRPr="000E6DD3">
        <w:rPr>
          <w:rFonts w:eastAsia="Calibri"/>
          <w:spacing w:val="-2"/>
          <w:sz w:val="22"/>
          <w:szCs w:val="22"/>
        </w:rPr>
        <w:t xml:space="preserve"> </w:t>
      </w:r>
      <w:r w:rsidRPr="000E6DD3">
        <w:rPr>
          <w:rFonts w:eastAsia="Calibri"/>
          <w:spacing w:val="1"/>
          <w:sz w:val="22"/>
          <w:szCs w:val="22"/>
        </w:rPr>
        <w:t>o</w:t>
      </w:r>
      <w:r w:rsidRPr="000E6DD3">
        <w:rPr>
          <w:rFonts w:eastAsia="Calibri"/>
          <w:sz w:val="22"/>
          <w:szCs w:val="22"/>
        </w:rPr>
        <w:t xml:space="preserve">n </w:t>
      </w:r>
      <w:r w:rsidRPr="000E6DD3">
        <w:rPr>
          <w:rFonts w:eastAsia="Calibri"/>
          <w:spacing w:val="-1"/>
          <w:sz w:val="22"/>
          <w:szCs w:val="22"/>
        </w:rPr>
        <w:t>h</w:t>
      </w:r>
      <w:r w:rsidRPr="000E6DD3">
        <w:rPr>
          <w:rFonts w:eastAsia="Calibri"/>
          <w:spacing w:val="1"/>
          <w:sz w:val="22"/>
          <w:szCs w:val="22"/>
        </w:rPr>
        <w:t>o</w:t>
      </w:r>
      <w:r w:rsidRPr="000E6DD3">
        <w:rPr>
          <w:rFonts w:eastAsia="Calibri"/>
          <w:sz w:val="22"/>
          <w:szCs w:val="22"/>
        </w:rPr>
        <w:t>w</w:t>
      </w:r>
      <w:r w:rsidRPr="000E6DD3">
        <w:rPr>
          <w:rFonts w:eastAsia="Calibri"/>
          <w:spacing w:val="-1"/>
          <w:sz w:val="22"/>
          <w:szCs w:val="22"/>
        </w:rPr>
        <w:t xml:space="preserve"> </w:t>
      </w:r>
      <w:r w:rsidRPr="000E6DD3">
        <w:rPr>
          <w:rFonts w:eastAsia="Calibri"/>
          <w:sz w:val="22"/>
          <w:szCs w:val="22"/>
        </w:rPr>
        <w:t>to</w:t>
      </w:r>
      <w:r w:rsidRPr="000E6DD3">
        <w:rPr>
          <w:rFonts w:eastAsia="Calibri"/>
          <w:spacing w:val="2"/>
          <w:sz w:val="22"/>
          <w:szCs w:val="22"/>
        </w:rPr>
        <w:t xml:space="preserve"> </w:t>
      </w:r>
      <w:r w:rsidRPr="000E6DD3">
        <w:rPr>
          <w:rFonts w:eastAsia="Calibri"/>
          <w:sz w:val="22"/>
          <w:szCs w:val="22"/>
        </w:rPr>
        <w:t>u</w:t>
      </w:r>
      <w:r w:rsidRPr="000E6DD3">
        <w:rPr>
          <w:rFonts w:eastAsia="Calibri"/>
          <w:spacing w:val="-3"/>
          <w:sz w:val="22"/>
          <w:szCs w:val="22"/>
        </w:rPr>
        <w:t>s</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t</w:t>
      </w:r>
      <w:r w:rsidRPr="000E6DD3">
        <w:rPr>
          <w:rFonts w:eastAsia="Calibri"/>
          <w:spacing w:val="-3"/>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2"/>
          <w:sz w:val="22"/>
          <w:szCs w:val="22"/>
        </w:rPr>
        <w:t>w</w:t>
      </w:r>
      <w:r w:rsidRPr="000E6DD3">
        <w:rPr>
          <w:rFonts w:eastAsia="Calibri"/>
          <w:sz w:val="22"/>
          <w:szCs w:val="22"/>
        </w:rPr>
        <w:t>ebsite</w:t>
      </w:r>
      <w:r w:rsidRPr="000E6DD3">
        <w:rPr>
          <w:rFonts w:eastAsia="Calibri"/>
          <w:spacing w:val="-2"/>
          <w:sz w:val="22"/>
          <w:szCs w:val="22"/>
        </w:rPr>
        <w:t xml:space="preserve"> </w:t>
      </w:r>
      <w:r w:rsidRPr="000E6DD3">
        <w:rPr>
          <w:rFonts w:eastAsia="Calibri"/>
          <w:sz w:val="22"/>
          <w:szCs w:val="22"/>
        </w:rPr>
        <w:t>a</w:t>
      </w:r>
      <w:r w:rsidRPr="000E6DD3">
        <w:rPr>
          <w:rFonts w:eastAsia="Calibri"/>
          <w:spacing w:val="-3"/>
          <w:sz w:val="22"/>
          <w:szCs w:val="22"/>
        </w:rPr>
        <w:t>n</w:t>
      </w:r>
      <w:r w:rsidRPr="000E6DD3">
        <w:rPr>
          <w:rFonts w:eastAsia="Calibri"/>
          <w:sz w:val="22"/>
          <w:szCs w:val="22"/>
        </w:rPr>
        <w:t>d</w:t>
      </w:r>
      <w:r w:rsidRPr="000E6DD3">
        <w:rPr>
          <w:rFonts w:eastAsia="Calibri"/>
          <w:spacing w:val="-1"/>
          <w:sz w:val="22"/>
          <w:szCs w:val="22"/>
        </w:rPr>
        <w:t xml:space="preserve"> </w:t>
      </w:r>
      <w:r w:rsidRPr="000E6DD3">
        <w:rPr>
          <w:rFonts w:eastAsia="Calibri"/>
          <w:sz w:val="22"/>
          <w:szCs w:val="22"/>
        </w:rPr>
        <w:t>navig</w:t>
      </w:r>
      <w:r w:rsidRPr="000E6DD3">
        <w:rPr>
          <w:rFonts w:eastAsia="Calibri"/>
          <w:spacing w:val="-1"/>
          <w:sz w:val="22"/>
          <w:szCs w:val="22"/>
        </w:rPr>
        <w:t>a</w:t>
      </w:r>
      <w:r w:rsidRPr="000E6DD3">
        <w:rPr>
          <w:rFonts w:eastAsia="Calibri"/>
          <w:sz w:val="22"/>
          <w:szCs w:val="22"/>
        </w:rPr>
        <w:t>te</w:t>
      </w:r>
      <w:r w:rsidRPr="000E6DD3">
        <w:rPr>
          <w:rFonts w:eastAsia="Calibri"/>
          <w:spacing w:val="-1"/>
          <w:sz w:val="22"/>
          <w:szCs w:val="22"/>
        </w:rPr>
        <w:t xml:space="preserve"> </w:t>
      </w:r>
      <w:r w:rsidRPr="000E6DD3">
        <w:rPr>
          <w:rFonts w:eastAsia="Calibri"/>
          <w:sz w:val="22"/>
          <w:szCs w:val="22"/>
        </w:rPr>
        <w:t>f</w:t>
      </w:r>
      <w:r w:rsidRPr="000E6DD3">
        <w:rPr>
          <w:rFonts w:eastAsia="Calibri"/>
          <w:spacing w:val="-1"/>
          <w:sz w:val="22"/>
          <w:szCs w:val="22"/>
        </w:rPr>
        <w:t>u</w:t>
      </w:r>
      <w:r w:rsidRPr="000E6DD3">
        <w:rPr>
          <w:rFonts w:eastAsia="Calibri"/>
          <w:sz w:val="22"/>
          <w:szCs w:val="22"/>
        </w:rPr>
        <w:t>rther.</w:t>
      </w:r>
      <w:r w:rsidR="009612E8">
        <w:rPr>
          <w:rFonts w:eastAsia="Calibri"/>
          <w:sz w:val="22"/>
          <w:szCs w:val="22"/>
        </w:rPr>
        <w:t xml:space="preserve"> </w:t>
      </w:r>
      <w:r w:rsidRPr="000E6DD3">
        <w:rPr>
          <w:rFonts w:eastAsia="Calibri"/>
          <w:sz w:val="22"/>
          <w:szCs w:val="22"/>
        </w:rPr>
        <w:t>The</w:t>
      </w:r>
      <w:r w:rsidRPr="000E6DD3">
        <w:rPr>
          <w:rFonts w:eastAsia="Calibri"/>
          <w:spacing w:val="-2"/>
          <w:sz w:val="22"/>
          <w:szCs w:val="22"/>
        </w:rPr>
        <w:t xml:space="preserve"> </w:t>
      </w:r>
      <w:r w:rsidRPr="000E6DD3">
        <w:rPr>
          <w:rFonts w:eastAsia="Calibri"/>
          <w:spacing w:val="1"/>
          <w:sz w:val="22"/>
          <w:szCs w:val="22"/>
        </w:rPr>
        <w:t>m</w:t>
      </w:r>
      <w:r w:rsidRPr="000E6DD3">
        <w:rPr>
          <w:rFonts w:eastAsia="Calibri"/>
          <w:sz w:val="22"/>
          <w:szCs w:val="22"/>
        </w:rPr>
        <w:t>ap</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where</w:t>
      </w:r>
      <w:r w:rsidRPr="000E6DD3">
        <w:rPr>
          <w:rFonts w:eastAsia="Calibri"/>
          <w:spacing w:val="-2"/>
          <w:sz w:val="22"/>
          <w:szCs w:val="22"/>
        </w:rPr>
        <w:t xml:space="preserve"> </w:t>
      </w:r>
      <w:r w:rsidRPr="000E6DD3">
        <w:rPr>
          <w:rFonts w:eastAsia="Calibri"/>
          <w:sz w:val="22"/>
          <w:szCs w:val="22"/>
        </w:rPr>
        <w:t>a</w:t>
      </w:r>
      <w:r w:rsidRPr="000E6DD3">
        <w:rPr>
          <w:rFonts w:eastAsia="Calibri"/>
          <w:spacing w:val="1"/>
          <w:sz w:val="22"/>
          <w:szCs w:val="22"/>
        </w:rPr>
        <w:t xml:space="preserve"> </w:t>
      </w:r>
      <w:r w:rsidRPr="000E6DD3">
        <w:rPr>
          <w:rFonts w:eastAsia="Calibri"/>
          <w:spacing w:val="-1"/>
          <w:sz w:val="22"/>
          <w:szCs w:val="22"/>
        </w:rPr>
        <w:t>u</w:t>
      </w:r>
      <w:r w:rsidRPr="000E6DD3">
        <w:rPr>
          <w:rFonts w:eastAsia="Calibri"/>
          <w:sz w:val="22"/>
          <w:szCs w:val="22"/>
        </w:rPr>
        <w:t>s</w:t>
      </w:r>
      <w:r w:rsidRPr="000E6DD3">
        <w:rPr>
          <w:rFonts w:eastAsia="Calibri"/>
          <w:spacing w:val="-2"/>
          <w:sz w:val="22"/>
          <w:szCs w:val="22"/>
        </w:rPr>
        <w:t>e</w:t>
      </w:r>
      <w:r w:rsidRPr="000E6DD3">
        <w:rPr>
          <w:rFonts w:eastAsia="Calibri"/>
          <w:sz w:val="22"/>
          <w:szCs w:val="22"/>
        </w:rPr>
        <w:t>r can l</w:t>
      </w:r>
      <w:r w:rsidRPr="000E6DD3">
        <w:rPr>
          <w:rFonts w:eastAsia="Calibri"/>
          <w:spacing w:val="1"/>
          <w:sz w:val="22"/>
          <w:szCs w:val="22"/>
        </w:rPr>
        <w:t>o</w:t>
      </w:r>
      <w:r w:rsidRPr="000E6DD3">
        <w:rPr>
          <w:rFonts w:eastAsia="Calibri"/>
          <w:sz w:val="22"/>
          <w:szCs w:val="22"/>
        </w:rPr>
        <w:t>ad</w:t>
      </w:r>
      <w:r w:rsidRPr="000E6DD3">
        <w:rPr>
          <w:rFonts w:eastAsia="Calibri"/>
          <w:spacing w:val="-3"/>
          <w:sz w:val="22"/>
          <w:szCs w:val="22"/>
        </w:rPr>
        <w:t xml:space="preserve"> </w:t>
      </w:r>
      <w:r w:rsidRPr="000E6DD3">
        <w:rPr>
          <w:rFonts w:eastAsia="Calibri"/>
          <w:sz w:val="22"/>
          <w:szCs w:val="22"/>
        </w:rPr>
        <w:t>and</w:t>
      </w:r>
      <w:r w:rsidRPr="000E6DD3">
        <w:rPr>
          <w:rFonts w:eastAsia="Calibri"/>
          <w:spacing w:val="-1"/>
          <w:sz w:val="22"/>
          <w:szCs w:val="22"/>
        </w:rPr>
        <w:t xml:space="preserve"> </w:t>
      </w:r>
      <w:r w:rsidRPr="000E6DD3">
        <w:rPr>
          <w:rFonts w:eastAsia="Calibri"/>
          <w:spacing w:val="1"/>
          <w:sz w:val="22"/>
          <w:szCs w:val="22"/>
        </w:rPr>
        <w:t>v</w:t>
      </w:r>
      <w:r w:rsidRPr="000E6DD3">
        <w:rPr>
          <w:rFonts w:eastAsia="Calibri"/>
          <w:spacing w:val="-3"/>
          <w:sz w:val="22"/>
          <w:szCs w:val="22"/>
        </w:rPr>
        <w:t>i</w:t>
      </w:r>
      <w:r w:rsidRPr="000E6DD3">
        <w:rPr>
          <w:rFonts w:eastAsia="Calibri"/>
          <w:sz w:val="22"/>
          <w:szCs w:val="22"/>
        </w:rPr>
        <w:t>ew</w:t>
      </w:r>
      <w:r w:rsidRPr="000E6DD3">
        <w:rPr>
          <w:rFonts w:eastAsia="Calibri"/>
          <w:spacing w:val="1"/>
          <w:sz w:val="22"/>
          <w:szCs w:val="22"/>
        </w:rPr>
        <w:t xml:space="preserve"> </w:t>
      </w:r>
      <w:r w:rsidRPr="000E6DD3">
        <w:rPr>
          <w:rFonts w:eastAsia="Calibri"/>
          <w:sz w:val="22"/>
          <w:szCs w:val="22"/>
        </w:rPr>
        <w:t>a</w:t>
      </w:r>
      <w:r w:rsidRPr="000E6DD3">
        <w:rPr>
          <w:rFonts w:eastAsia="Calibri"/>
          <w:spacing w:val="-2"/>
          <w:sz w:val="22"/>
          <w:szCs w:val="22"/>
        </w:rPr>
        <w:t xml:space="preserve"> </w:t>
      </w:r>
      <w:r w:rsidRPr="000E6DD3">
        <w:rPr>
          <w:rFonts w:eastAsia="Calibri"/>
          <w:spacing w:val="1"/>
          <w:sz w:val="22"/>
          <w:szCs w:val="22"/>
        </w:rPr>
        <w:t>w</w:t>
      </w:r>
      <w:r w:rsidRPr="000E6DD3">
        <w:rPr>
          <w:rFonts w:eastAsia="Calibri"/>
          <w:sz w:val="22"/>
          <w:szCs w:val="22"/>
        </w:rPr>
        <w:t>alk</w:t>
      </w:r>
      <w:r w:rsidRPr="000E6DD3">
        <w:rPr>
          <w:rFonts w:eastAsia="Calibri"/>
          <w:spacing w:val="-4"/>
          <w:sz w:val="22"/>
          <w:szCs w:val="22"/>
        </w:rPr>
        <w:t xml:space="preserve"> </w:t>
      </w:r>
      <w:r w:rsidRPr="000E6DD3">
        <w:rPr>
          <w:rFonts w:eastAsia="Calibri"/>
          <w:sz w:val="22"/>
          <w:szCs w:val="22"/>
        </w:rPr>
        <w:t>that is</w:t>
      </w:r>
      <w:r w:rsidRPr="000E6DD3">
        <w:rPr>
          <w:rFonts w:eastAsia="Calibri"/>
          <w:spacing w:val="1"/>
          <w:sz w:val="22"/>
          <w:szCs w:val="22"/>
        </w:rPr>
        <w:t xml:space="preserve"> </w:t>
      </w:r>
      <w:r w:rsidRPr="000E6DD3">
        <w:rPr>
          <w:rFonts w:eastAsia="Calibri"/>
          <w:sz w:val="22"/>
          <w:szCs w:val="22"/>
        </w:rPr>
        <w:t>in</w:t>
      </w:r>
      <w:r w:rsidRPr="000E6DD3">
        <w:rPr>
          <w:rFonts w:eastAsia="Calibri"/>
          <w:spacing w:val="-3"/>
          <w:sz w:val="22"/>
          <w:szCs w:val="22"/>
        </w:rPr>
        <w:t xml:space="preserve"> </w:t>
      </w:r>
      <w:r w:rsidRPr="000E6DD3">
        <w:rPr>
          <w:rFonts w:eastAsia="Calibri"/>
          <w:sz w:val="22"/>
          <w:szCs w:val="22"/>
        </w:rPr>
        <w:t>the data</w:t>
      </w:r>
      <w:r w:rsidRPr="000E6DD3">
        <w:rPr>
          <w:rFonts w:eastAsia="Calibri"/>
          <w:spacing w:val="-1"/>
          <w:sz w:val="22"/>
          <w:szCs w:val="22"/>
        </w:rPr>
        <w:t>b</w:t>
      </w:r>
      <w:r w:rsidRPr="000E6DD3">
        <w:rPr>
          <w:rFonts w:eastAsia="Calibri"/>
          <w:sz w:val="22"/>
          <w:szCs w:val="22"/>
        </w:rPr>
        <w:t>a</w:t>
      </w:r>
      <w:r w:rsidRPr="000E6DD3">
        <w:rPr>
          <w:rFonts w:eastAsia="Calibri"/>
          <w:spacing w:val="-2"/>
          <w:sz w:val="22"/>
          <w:szCs w:val="22"/>
        </w:rPr>
        <w:t>s</w:t>
      </w:r>
      <w:r w:rsidRPr="000E6DD3">
        <w:rPr>
          <w:rFonts w:eastAsia="Calibri"/>
          <w:sz w:val="22"/>
          <w:szCs w:val="22"/>
        </w:rPr>
        <w:t>e.</w:t>
      </w:r>
      <w:r w:rsidR="009612E8">
        <w:rPr>
          <w:rFonts w:eastAsia="Calibri"/>
          <w:sz w:val="22"/>
          <w:szCs w:val="22"/>
        </w:rPr>
        <w:t xml:space="preserve"> </w:t>
      </w:r>
      <w:r w:rsidRPr="000E6DD3">
        <w:rPr>
          <w:rFonts w:eastAsia="Calibri"/>
          <w:sz w:val="22"/>
          <w:szCs w:val="22"/>
        </w:rPr>
        <w:t>The</w:t>
      </w:r>
      <w:r w:rsidRPr="000E6DD3">
        <w:rPr>
          <w:rFonts w:eastAsia="Calibri"/>
          <w:spacing w:val="1"/>
          <w:sz w:val="22"/>
          <w:szCs w:val="22"/>
        </w:rPr>
        <w:t xml:space="preserve"> </w:t>
      </w:r>
      <w:r w:rsidR="00FA500A">
        <w:rPr>
          <w:rFonts w:eastAsia="Calibri"/>
          <w:spacing w:val="-2"/>
          <w:sz w:val="22"/>
          <w:szCs w:val="22"/>
        </w:rPr>
        <w:t>about</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where</w:t>
      </w:r>
      <w:r w:rsidRPr="000E6DD3">
        <w:rPr>
          <w:rFonts w:eastAsia="Calibri"/>
          <w:spacing w:val="-2"/>
          <w:sz w:val="22"/>
          <w:szCs w:val="22"/>
        </w:rPr>
        <w:t xml:space="preserve"> </w:t>
      </w:r>
      <w:r w:rsidRPr="000E6DD3">
        <w:rPr>
          <w:rFonts w:eastAsia="Calibri"/>
          <w:spacing w:val="1"/>
          <w:sz w:val="22"/>
          <w:szCs w:val="22"/>
        </w:rPr>
        <w:t>t</w:t>
      </w:r>
      <w:r w:rsidRPr="000E6DD3">
        <w:rPr>
          <w:rFonts w:eastAsia="Calibri"/>
          <w:spacing w:val="-3"/>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1"/>
          <w:sz w:val="22"/>
          <w:szCs w:val="22"/>
        </w:rPr>
        <w:t>p</w:t>
      </w:r>
      <w:r w:rsidRPr="000E6DD3">
        <w:rPr>
          <w:rFonts w:eastAsia="Calibri"/>
          <w:sz w:val="22"/>
          <w:szCs w:val="22"/>
        </w:rPr>
        <w:t>r</w:t>
      </w:r>
      <w:r w:rsidRPr="000E6DD3">
        <w:rPr>
          <w:rFonts w:eastAsia="Calibri"/>
          <w:spacing w:val="1"/>
          <w:sz w:val="22"/>
          <w:szCs w:val="22"/>
        </w:rPr>
        <w:t>o</w:t>
      </w:r>
      <w:r w:rsidRPr="000E6DD3">
        <w:rPr>
          <w:rFonts w:eastAsia="Calibri"/>
          <w:spacing w:val="-2"/>
          <w:sz w:val="22"/>
          <w:szCs w:val="22"/>
        </w:rPr>
        <w:t>j</w:t>
      </w:r>
      <w:r w:rsidRPr="000E6DD3">
        <w:rPr>
          <w:rFonts w:eastAsia="Calibri"/>
          <w:sz w:val="22"/>
          <w:szCs w:val="22"/>
        </w:rPr>
        <w:t>ect</w:t>
      </w:r>
      <w:r w:rsidR="009612E8">
        <w:rPr>
          <w:rFonts w:eastAsia="Calibri"/>
          <w:spacing w:val="1"/>
          <w:sz w:val="22"/>
          <w:szCs w:val="22"/>
        </w:rPr>
        <w:t xml:space="preserve"> </w:t>
      </w:r>
      <w:r w:rsidR="009612E8" w:rsidRPr="009612E8">
        <w:rPr>
          <w:rFonts w:eastAsia="Calibri"/>
          <w:spacing w:val="1"/>
          <w:sz w:val="22"/>
          <w:szCs w:val="22"/>
        </w:rPr>
        <w:t>group’s  contacts  are  listed  so  that  user</w:t>
      </w:r>
      <w:r w:rsidR="00FA500A">
        <w:rPr>
          <w:rFonts w:eastAsia="Calibri"/>
          <w:spacing w:val="1"/>
          <w:sz w:val="22"/>
          <w:szCs w:val="22"/>
        </w:rPr>
        <w:t>s</w:t>
      </w:r>
      <w:r w:rsidR="009612E8" w:rsidRPr="009612E8">
        <w:rPr>
          <w:rFonts w:eastAsia="Calibri"/>
          <w:spacing w:val="1"/>
          <w:sz w:val="22"/>
          <w:szCs w:val="22"/>
        </w:rPr>
        <w:t xml:space="preserve">  can   give  feedback  to  us about the site.</w:t>
      </w:r>
    </w:p>
    <w:p w:rsidR="00CE6805" w:rsidRDefault="00CE6805">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247696" w:rsidRDefault="00247696">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247696" w:rsidRPr="000E6DD3" w:rsidRDefault="00247696">
      <w:pPr>
        <w:spacing w:before="20" w:line="220" w:lineRule="exact"/>
        <w:rPr>
          <w:sz w:val="22"/>
          <w:szCs w:val="22"/>
        </w:rPr>
      </w:pPr>
    </w:p>
    <w:p w:rsidR="00CE6805" w:rsidRDefault="0042137A" w:rsidP="00247696">
      <w:pPr>
        <w:pStyle w:val="Heading1"/>
        <w:numPr>
          <w:ilvl w:val="0"/>
          <w:numId w:val="3"/>
        </w:numPr>
      </w:pPr>
      <w:bookmarkStart w:id="23" w:name="_Toc378680247"/>
      <w:r w:rsidRPr="000E6DD3">
        <w:lastRenderedPageBreak/>
        <w:t>Ga</w:t>
      </w:r>
      <w:r w:rsidRPr="000E6DD3">
        <w:rPr>
          <w:spacing w:val="1"/>
        </w:rPr>
        <w:t>n</w:t>
      </w:r>
      <w:r w:rsidRPr="000E6DD3">
        <w:t>t</w:t>
      </w:r>
      <w:r w:rsidRPr="000E6DD3">
        <w:rPr>
          <w:spacing w:val="-5"/>
        </w:rPr>
        <w:t xml:space="preserve"> </w:t>
      </w:r>
      <w:r w:rsidRPr="000E6DD3">
        <w:t>C</w:t>
      </w:r>
      <w:r w:rsidRPr="000E6DD3">
        <w:rPr>
          <w:spacing w:val="1"/>
        </w:rPr>
        <w:t>h</w:t>
      </w:r>
      <w:r w:rsidRPr="000E6DD3">
        <w:t>art</w:t>
      </w:r>
      <w:bookmarkEnd w:id="23"/>
    </w:p>
    <w:p w:rsidR="00247696" w:rsidRPr="000E6DD3" w:rsidRDefault="00247696" w:rsidP="009612E8">
      <w:pPr>
        <w:spacing w:before="34"/>
        <w:sectPr w:rsidR="00247696" w:rsidRPr="000E6DD3">
          <w:pgSz w:w="11920" w:h="16840"/>
          <w:pgMar w:top="940" w:right="760" w:bottom="280" w:left="1300" w:header="730" w:footer="986" w:gutter="0"/>
          <w:cols w:space="720"/>
        </w:sectPr>
      </w:pPr>
      <w:r>
        <w:rPr>
          <w:noProof/>
          <w:lang w:val="bg-BG" w:eastAsia="bg-BG"/>
        </w:rPr>
        <w:drawing>
          <wp:inline distT="0" distB="0" distL="0" distR="0">
            <wp:extent cx="8953443" cy="5856968"/>
            <wp:effectExtent l="508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ntt 2.PNG"/>
                    <pic:cNvPicPr/>
                  </pic:nvPicPr>
                  <pic:blipFill>
                    <a:blip r:embed="rId20">
                      <a:extLst>
                        <a:ext uri="{28A0092B-C50C-407E-A947-70E740481C1C}">
                          <a14:useLocalDpi xmlns:a14="http://schemas.microsoft.com/office/drawing/2010/main" val="0"/>
                        </a:ext>
                      </a:extLst>
                    </a:blip>
                    <a:stretch>
                      <a:fillRect/>
                    </a:stretch>
                  </pic:blipFill>
                  <pic:spPr>
                    <a:xfrm rot="5400000">
                      <a:off x="0" y="0"/>
                      <a:ext cx="8961593" cy="5862299"/>
                    </a:xfrm>
                    <a:prstGeom prst="rect">
                      <a:avLst/>
                    </a:prstGeom>
                  </pic:spPr>
                </pic:pic>
              </a:graphicData>
            </a:graphic>
          </wp:inline>
        </w:drawing>
      </w:r>
    </w:p>
    <w:p w:rsidR="00CE6805" w:rsidRPr="000E6DD3" w:rsidRDefault="00CE6805">
      <w:pPr>
        <w:spacing w:line="200" w:lineRule="exact"/>
      </w:pPr>
    </w:p>
    <w:p w:rsidR="00CE6805" w:rsidRDefault="0042137A" w:rsidP="00A96AC2">
      <w:pPr>
        <w:pStyle w:val="Heading1"/>
        <w:numPr>
          <w:ilvl w:val="0"/>
          <w:numId w:val="3"/>
        </w:numPr>
        <w:ind w:left="1985" w:hanging="567"/>
      </w:pPr>
      <w:bookmarkStart w:id="24" w:name="_Toc378680248"/>
      <w:r w:rsidRPr="000E6DD3">
        <w:t>Ri</w:t>
      </w:r>
      <w:r w:rsidRPr="000E6DD3">
        <w:rPr>
          <w:spacing w:val="1"/>
        </w:rPr>
        <w:t>s</w:t>
      </w:r>
      <w:r w:rsidRPr="000E6DD3">
        <w:t>k</w:t>
      </w:r>
      <w:r w:rsidRPr="000E6DD3">
        <w:rPr>
          <w:spacing w:val="-6"/>
        </w:rPr>
        <w:t xml:space="preserve"> </w:t>
      </w:r>
      <w:r w:rsidRPr="000E6DD3">
        <w:t>Asses</w:t>
      </w:r>
      <w:r w:rsidRPr="000E6DD3">
        <w:rPr>
          <w:spacing w:val="3"/>
        </w:rPr>
        <w:t>s</w:t>
      </w:r>
      <w:r w:rsidRPr="000E6DD3">
        <w:rPr>
          <w:spacing w:val="-3"/>
        </w:rPr>
        <w:t>m</w:t>
      </w:r>
      <w:r w:rsidRPr="000E6DD3">
        <w:t>e</w:t>
      </w:r>
      <w:r w:rsidRPr="000E6DD3">
        <w:rPr>
          <w:spacing w:val="1"/>
        </w:rPr>
        <w:t>n</w:t>
      </w:r>
      <w:r w:rsidRPr="000E6DD3">
        <w:t>t</w:t>
      </w:r>
      <w:bookmarkEnd w:id="24"/>
    </w:p>
    <w:p w:rsidR="009612E8" w:rsidRDefault="009612E8" w:rsidP="009612E8"/>
    <w:p w:rsidR="009612E8" w:rsidRPr="009612E8" w:rsidRDefault="009612E8" w:rsidP="009612E8"/>
    <w:p w:rsidR="00CE6805" w:rsidRPr="000E6DD3" w:rsidRDefault="003B1715">
      <w:pPr>
        <w:spacing w:before="38"/>
        <w:ind w:left="105"/>
      </w:pPr>
      <w:r w:rsidRPr="000E6DD3">
        <w:rPr>
          <w:noProof/>
          <w:lang w:val="bg-BG" w:eastAsia="bg-BG"/>
        </w:rPr>
        <w:drawing>
          <wp:inline distT="0" distB="0" distL="0" distR="0">
            <wp:extent cx="7010400" cy="751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10400" cy="7515225"/>
                    </a:xfrm>
                    <a:prstGeom prst="rect">
                      <a:avLst/>
                    </a:prstGeom>
                    <a:noFill/>
                    <a:ln>
                      <a:noFill/>
                    </a:ln>
                  </pic:spPr>
                </pic:pic>
              </a:graphicData>
            </a:graphic>
          </wp:inline>
        </w:drawing>
      </w: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8" w:line="200" w:lineRule="exact"/>
      </w:pPr>
    </w:p>
    <w:tbl>
      <w:tblPr>
        <w:tblW w:w="0" w:type="auto"/>
        <w:tblInd w:w="982" w:type="dxa"/>
        <w:tblLayout w:type="fixed"/>
        <w:tblCellMar>
          <w:left w:w="0" w:type="dxa"/>
          <w:right w:w="0" w:type="dxa"/>
        </w:tblCellMar>
        <w:tblLook w:val="01E0" w:firstRow="1" w:lastRow="1" w:firstColumn="1" w:lastColumn="1" w:noHBand="0" w:noVBand="0"/>
      </w:tblPr>
      <w:tblGrid>
        <w:gridCol w:w="1555"/>
        <w:gridCol w:w="1501"/>
        <w:gridCol w:w="1502"/>
        <w:gridCol w:w="1503"/>
        <w:gridCol w:w="1501"/>
        <w:gridCol w:w="1502"/>
      </w:tblGrid>
      <w:tr w:rsidR="00CE6805" w:rsidRPr="000E6DD3">
        <w:trPr>
          <w:trHeight w:hRule="exact" w:val="281"/>
        </w:trPr>
        <w:tc>
          <w:tcPr>
            <w:tcW w:w="1555"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102"/>
              <w:rPr>
                <w:sz w:val="22"/>
                <w:szCs w:val="22"/>
              </w:rPr>
            </w:pPr>
            <w:r w:rsidRPr="000E6DD3">
              <w:rPr>
                <w:b/>
                <w:spacing w:val="-1"/>
                <w:sz w:val="22"/>
                <w:szCs w:val="22"/>
              </w:rPr>
              <w:t>R</w:t>
            </w:r>
            <w:r w:rsidRPr="000E6DD3">
              <w:rPr>
                <w:b/>
                <w:spacing w:val="1"/>
                <w:sz w:val="22"/>
                <w:szCs w:val="22"/>
              </w:rPr>
              <w:t>i</w:t>
            </w:r>
            <w:r w:rsidRPr="000E6DD3">
              <w:rPr>
                <w:b/>
                <w:sz w:val="22"/>
                <w:szCs w:val="22"/>
              </w:rPr>
              <w:t xml:space="preserve">sk </w:t>
            </w:r>
            <w:r w:rsidRPr="000E6DD3">
              <w:rPr>
                <w:b/>
                <w:spacing w:val="-1"/>
                <w:sz w:val="22"/>
                <w:szCs w:val="22"/>
              </w:rPr>
              <w:t>L</w:t>
            </w:r>
            <w:r w:rsidRPr="000E6DD3">
              <w:rPr>
                <w:b/>
                <w:sz w:val="22"/>
                <w:szCs w:val="22"/>
              </w:rPr>
              <w:t>ev</w:t>
            </w:r>
            <w:r w:rsidRPr="000E6DD3">
              <w:rPr>
                <w:b/>
                <w:spacing w:val="-2"/>
                <w:sz w:val="22"/>
                <w:szCs w:val="22"/>
              </w:rPr>
              <w:t>e</w:t>
            </w:r>
            <w:r w:rsidRPr="000E6DD3">
              <w:rPr>
                <w:b/>
                <w:sz w:val="22"/>
                <w:szCs w:val="22"/>
              </w:rPr>
              <w:t>l</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1" w:right="654"/>
              <w:jc w:val="center"/>
              <w:rPr>
                <w:sz w:val="22"/>
                <w:szCs w:val="22"/>
              </w:rPr>
            </w:pPr>
            <w:r w:rsidRPr="000E6DD3">
              <w:rPr>
                <w:b/>
                <w:i/>
                <w:color w:val="92D04F"/>
                <w:sz w:val="22"/>
                <w:szCs w:val="22"/>
              </w:rPr>
              <w:t>2</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FEFE00"/>
                <w:sz w:val="22"/>
                <w:szCs w:val="22"/>
              </w:rPr>
              <w:t>3</w:t>
            </w:r>
          </w:p>
        </w:tc>
        <w:tc>
          <w:tcPr>
            <w:tcW w:w="1503"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FFC000"/>
                <w:sz w:val="22"/>
                <w:szCs w:val="22"/>
              </w:rPr>
              <w:t>4</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1" w:right="654"/>
              <w:jc w:val="center"/>
              <w:rPr>
                <w:sz w:val="22"/>
                <w:szCs w:val="22"/>
              </w:rPr>
            </w:pPr>
            <w:r w:rsidRPr="000E6DD3">
              <w:rPr>
                <w:b/>
                <w:i/>
                <w:color w:val="FF0000"/>
                <w:sz w:val="22"/>
                <w:szCs w:val="22"/>
              </w:rPr>
              <w:t>5</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C00000"/>
                <w:sz w:val="22"/>
                <w:szCs w:val="22"/>
              </w:rPr>
              <w:t>6</w:t>
            </w:r>
          </w:p>
        </w:tc>
      </w:tr>
      <w:tr w:rsidR="00CE6805" w:rsidRPr="000E6DD3">
        <w:trPr>
          <w:trHeight w:hRule="exact" w:val="278"/>
        </w:trPr>
        <w:tc>
          <w:tcPr>
            <w:tcW w:w="1555"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102"/>
              <w:rPr>
                <w:sz w:val="22"/>
                <w:szCs w:val="22"/>
              </w:rPr>
            </w:pPr>
            <w:r w:rsidRPr="000E6DD3">
              <w:rPr>
                <w:b/>
                <w:spacing w:val="-1"/>
                <w:sz w:val="22"/>
                <w:szCs w:val="22"/>
              </w:rPr>
              <w:t>C</w:t>
            </w:r>
            <w:r w:rsidRPr="000E6DD3">
              <w:rPr>
                <w:b/>
                <w:sz w:val="22"/>
                <w:szCs w:val="22"/>
              </w:rPr>
              <w:t>onsequen</w:t>
            </w:r>
            <w:r w:rsidRPr="000E6DD3">
              <w:rPr>
                <w:b/>
                <w:spacing w:val="-2"/>
                <w:sz w:val="22"/>
                <w:szCs w:val="22"/>
              </w:rPr>
              <w:t>c</w:t>
            </w:r>
            <w:r w:rsidRPr="000E6DD3">
              <w:rPr>
                <w:b/>
                <w:sz w:val="22"/>
                <w:szCs w:val="22"/>
              </w:rPr>
              <w:t>es</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512" w:right="511"/>
              <w:jc w:val="center"/>
              <w:rPr>
                <w:sz w:val="22"/>
                <w:szCs w:val="22"/>
              </w:rPr>
            </w:pPr>
            <w:r w:rsidRPr="000E6DD3">
              <w:rPr>
                <w:b/>
                <w:i/>
                <w:color w:val="92D04F"/>
                <w:sz w:val="22"/>
                <w:szCs w:val="22"/>
              </w:rPr>
              <w:t>Low</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318"/>
              <w:rPr>
                <w:sz w:val="22"/>
                <w:szCs w:val="22"/>
              </w:rPr>
            </w:pPr>
            <w:r w:rsidRPr="000E6DD3">
              <w:rPr>
                <w:b/>
                <w:i/>
                <w:color w:val="FEFE00"/>
                <w:sz w:val="22"/>
                <w:szCs w:val="22"/>
              </w:rPr>
              <w:t>Lo</w:t>
            </w:r>
            <w:r w:rsidRPr="000E6DD3">
              <w:rPr>
                <w:b/>
                <w:i/>
                <w:color w:val="FEFE00"/>
                <w:spacing w:val="-1"/>
                <w:sz w:val="22"/>
                <w:szCs w:val="22"/>
              </w:rPr>
              <w:t>w</w:t>
            </w:r>
            <w:r w:rsidRPr="000E6DD3">
              <w:rPr>
                <w:b/>
                <w:i/>
                <w:color w:val="FEFE00"/>
                <w:spacing w:val="1"/>
                <w:sz w:val="22"/>
                <w:szCs w:val="22"/>
              </w:rPr>
              <w:t>/</w:t>
            </w:r>
            <w:r w:rsidRPr="000E6DD3">
              <w:rPr>
                <w:b/>
                <w:i/>
                <w:color w:val="FEFE00"/>
                <w:sz w:val="22"/>
                <w:szCs w:val="22"/>
              </w:rPr>
              <w:t>M</w:t>
            </w:r>
            <w:r w:rsidRPr="000E6DD3">
              <w:rPr>
                <w:b/>
                <w:i/>
                <w:color w:val="FEFE00"/>
                <w:spacing w:val="-2"/>
                <w:sz w:val="22"/>
                <w:szCs w:val="22"/>
              </w:rPr>
              <w:t>e</w:t>
            </w:r>
            <w:r w:rsidRPr="000E6DD3">
              <w:rPr>
                <w:b/>
                <w:i/>
                <w:color w:val="FEFE00"/>
                <w:sz w:val="22"/>
                <w:szCs w:val="22"/>
              </w:rPr>
              <w:t>d</w:t>
            </w:r>
          </w:p>
        </w:tc>
        <w:tc>
          <w:tcPr>
            <w:tcW w:w="1503"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508" w:right="504"/>
              <w:jc w:val="center"/>
              <w:rPr>
                <w:sz w:val="22"/>
                <w:szCs w:val="22"/>
              </w:rPr>
            </w:pPr>
            <w:r w:rsidRPr="000E6DD3">
              <w:rPr>
                <w:b/>
                <w:i/>
                <w:color w:val="FFC000"/>
                <w:spacing w:val="1"/>
                <w:sz w:val="22"/>
                <w:szCs w:val="22"/>
              </w:rPr>
              <w:t>Med</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280"/>
              <w:rPr>
                <w:sz w:val="22"/>
                <w:szCs w:val="22"/>
              </w:rPr>
            </w:pPr>
            <w:r w:rsidRPr="000E6DD3">
              <w:rPr>
                <w:b/>
                <w:i/>
                <w:color w:val="FF0000"/>
                <w:sz w:val="22"/>
                <w:szCs w:val="22"/>
              </w:rPr>
              <w:t>M</w:t>
            </w:r>
            <w:r w:rsidRPr="000E6DD3">
              <w:rPr>
                <w:b/>
                <w:i/>
                <w:color w:val="FF0000"/>
                <w:spacing w:val="1"/>
                <w:sz w:val="22"/>
                <w:szCs w:val="22"/>
              </w:rPr>
              <w:t>e</w:t>
            </w:r>
            <w:r w:rsidRPr="000E6DD3">
              <w:rPr>
                <w:b/>
                <w:i/>
                <w:color w:val="FF0000"/>
                <w:sz w:val="22"/>
                <w:szCs w:val="22"/>
              </w:rPr>
              <w:t>d</w:t>
            </w:r>
            <w:r w:rsidRPr="000E6DD3">
              <w:rPr>
                <w:b/>
                <w:i/>
                <w:color w:val="FF0000"/>
                <w:spacing w:val="-1"/>
                <w:sz w:val="22"/>
                <w:szCs w:val="22"/>
              </w:rPr>
              <w:t>/H</w:t>
            </w:r>
            <w:r w:rsidRPr="000E6DD3">
              <w:rPr>
                <w:b/>
                <w:i/>
                <w:color w:val="FF0000"/>
                <w:spacing w:val="1"/>
                <w:sz w:val="22"/>
                <w:szCs w:val="22"/>
              </w:rPr>
              <w:t>i</w:t>
            </w:r>
            <w:r w:rsidRPr="000E6DD3">
              <w:rPr>
                <w:b/>
                <w:i/>
                <w:color w:val="FF0000"/>
                <w:sz w:val="22"/>
                <w:szCs w:val="22"/>
              </w:rPr>
              <w:t>gh</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476" w:right="474"/>
              <w:jc w:val="center"/>
              <w:rPr>
                <w:sz w:val="22"/>
                <w:szCs w:val="22"/>
              </w:rPr>
            </w:pPr>
            <w:r w:rsidRPr="000E6DD3">
              <w:rPr>
                <w:b/>
                <w:i/>
                <w:color w:val="C00000"/>
                <w:spacing w:val="1"/>
                <w:sz w:val="22"/>
                <w:szCs w:val="22"/>
              </w:rPr>
              <w:t>Hi</w:t>
            </w:r>
            <w:r w:rsidRPr="000E6DD3">
              <w:rPr>
                <w:b/>
                <w:i/>
                <w:color w:val="C00000"/>
                <w:sz w:val="22"/>
                <w:szCs w:val="22"/>
              </w:rPr>
              <w:t>gh</w:t>
            </w:r>
          </w:p>
        </w:tc>
      </w:tr>
    </w:tbl>
    <w:p w:rsidR="00CE6805" w:rsidRPr="000E6DD3" w:rsidRDefault="00CE6805">
      <w:pPr>
        <w:sectPr w:rsidR="00CE6805" w:rsidRPr="000E6DD3">
          <w:pgSz w:w="11920" w:h="16840"/>
          <w:pgMar w:top="940" w:right="320" w:bottom="280" w:left="320" w:header="730" w:footer="986" w:gutter="0"/>
          <w:cols w:space="720"/>
        </w:sectPr>
      </w:pPr>
    </w:p>
    <w:p w:rsidR="009612E8" w:rsidRPr="000E6DD3" w:rsidRDefault="009612E8">
      <w:pPr>
        <w:spacing w:line="200" w:lineRule="exact"/>
      </w:pPr>
    </w:p>
    <w:p w:rsidR="00CE6805" w:rsidRPr="000E6DD3" w:rsidRDefault="0042137A" w:rsidP="00FF3C4D">
      <w:pPr>
        <w:pStyle w:val="Heading1"/>
        <w:numPr>
          <w:ilvl w:val="0"/>
          <w:numId w:val="3"/>
        </w:numPr>
      </w:pPr>
      <w:bookmarkStart w:id="25" w:name="_Toc378680249"/>
      <w:r w:rsidRPr="000E6DD3">
        <w:t>Re</w:t>
      </w:r>
      <w:r w:rsidRPr="000E6DD3">
        <w:rPr>
          <w:spacing w:val="2"/>
        </w:rPr>
        <w:t>f</w:t>
      </w:r>
      <w:r w:rsidRPr="000E6DD3">
        <w:t>erences</w:t>
      </w:r>
      <w:bookmarkEnd w:id="25"/>
    </w:p>
    <w:p w:rsidR="00CE6805" w:rsidRDefault="0030356E">
      <w:pPr>
        <w:spacing w:before="35"/>
        <w:ind w:left="456"/>
        <w:rPr>
          <w:sz w:val="24"/>
          <w:szCs w:val="24"/>
          <w:lang w:val="fr-FR" w:bidi="ta-IN"/>
        </w:rPr>
      </w:pPr>
      <w:r w:rsidRPr="000E6DD3">
        <w:rPr>
          <w:rFonts w:eastAsia="Calibri"/>
          <w:spacing w:val="-1"/>
          <w:sz w:val="22"/>
          <w:szCs w:val="22"/>
          <w:lang w:val="fr-FR"/>
        </w:rPr>
        <w:t xml:space="preserve">[1] QA Document </w:t>
      </w:r>
      <w:r w:rsidRPr="000E6DD3">
        <w:rPr>
          <w:sz w:val="24"/>
          <w:szCs w:val="24"/>
          <w:lang w:val="fr-FR" w:bidi="ta-IN"/>
        </w:rPr>
        <w:t>SE.QA.RS –</w:t>
      </w:r>
      <w:r w:rsidR="00285C2D">
        <w:rPr>
          <w:sz w:val="24"/>
          <w:szCs w:val="24"/>
          <w:lang w:val="fr-FR" w:bidi="ta-IN"/>
        </w:rPr>
        <w:t xml:space="preserve"> </w:t>
      </w:r>
      <w:r w:rsidR="0097416C" w:rsidRPr="000E6DD3">
        <w:rPr>
          <w:sz w:val="24"/>
          <w:szCs w:val="24"/>
          <w:lang w:val="en-GB" w:bidi="ta-IN"/>
        </w:rPr>
        <w:t>Requirement</w:t>
      </w:r>
      <w:r w:rsidR="0097416C" w:rsidRPr="000E6DD3">
        <w:rPr>
          <w:sz w:val="24"/>
          <w:szCs w:val="24"/>
          <w:lang w:val="fr-FR" w:bidi="ta-IN"/>
        </w:rPr>
        <w:t xml:space="preserve"> </w:t>
      </w:r>
      <w:r w:rsidR="0097416C" w:rsidRPr="000E6DD3">
        <w:rPr>
          <w:sz w:val="24"/>
          <w:szCs w:val="24"/>
          <w:lang w:val="en-GB" w:bidi="ta-IN"/>
        </w:rPr>
        <w:t>Specification</w:t>
      </w:r>
      <w:r w:rsidR="0097416C" w:rsidRPr="000E6DD3">
        <w:rPr>
          <w:sz w:val="24"/>
          <w:szCs w:val="24"/>
          <w:lang w:val="fr-FR" w:bidi="ta-IN"/>
        </w:rPr>
        <w:t>.</w:t>
      </w:r>
    </w:p>
    <w:p w:rsidR="00285C2D" w:rsidRDefault="00285C2D" w:rsidP="00285C2D">
      <w:pPr>
        <w:spacing w:before="35"/>
        <w:ind w:left="456"/>
        <w:rPr>
          <w:sz w:val="24"/>
          <w:szCs w:val="24"/>
          <w:lang w:val="fr-FR" w:bidi="ta-IN"/>
        </w:rPr>
      </w:pPr>
      <w:r>
        <w:rPr>
          <w:rFonts w:eastAsia="Calibri"/>
          <w:spacing w:val="-1"/>
          <w:sz w:val="22"/>
          <w:szCs w:val="22"/>
          <w:lang w:val="fr-FR"/>
        </w:rPr>
        <w:t>[2</w:t>
      </w:r>
      <w:r w:rsidRPr="000E6DD3">
        <w:rPr>
          <w:rFonts w:eastAsia="Calibri"/>
          <w:spacing w:val="-1"/>
          <w:sz w:val="22"/>
          <w:szCs w:val="22"/>
          <w:lang w:val="fr-FR"/>
        </w:rPr>
        <w:t xml:space="preserve">] QA Document </w:t>
      </w:r>
      <w:r>
        <w:rPr>
          <w:sz w:val="24"/>
          <w:szCs w:val="24"/>
          <w:lang w:val="fr-FR" w:bidi="ta-IN"/>
        </w:rPr>
        <w:t>SE.QA.02</w:t>
      </w:r>
      <w:r w:rsidRPr="000E6DD3">
        <w:rPr>
          <w:sz w:val="24"/>
          <w:szCs w:val="24"/>
          <w:lang w:val="fr-FR" w:bidi="ta-IN"/>
        </w:rPr>
        <w:t xml:space="preserve"> –</w:t>
      </w:r>
      <w:r>
        <w:rPr>
          <w:sz w:val="24"/>
          <w:szCs w:val="24"/>
          <w:lang w:val="en-GB" w:bidi="ta-IN"/>
        </w:rPr>
        <w:t xml:space="preserve"> Project Management Standards</w:t>
      </w:r>
      <w:r w:rsidRPr="000E6DD3">
        <w:rPr>
          <w:sz w:val="24"/>
          <w:szCs w:val="24"/>
          <w:lang w:val="fr-FR" w:bidi="ta-IN"/>
        </w:rPr>
        <w:t>.</w:t>
      </w:r>
    </w:p>
    <w:p w:rsidR="00285C2D" w:rsidRPr="000E6DD3" w:rsidRDefault="00285C2D">
      <w:pPr>
        <w:spacing w:before="35"/>
        <w:ind w:left="456"/>
        <w:rPr>
          <w:rFonts w:eastAsia="Calibri"/>
          <w:sz w:val="22"/>
          <w:szCs w:val="22"/>
          <w:lang w:val="fr-FR"/>
        </w:rPr>
      </w:pPr>
    </w:p>
    <w:p w:rsidR="00CE6805" w:rsidRPr="000E6DD3" w:rsidRDefault="00CE6805">
      <w:pPr>
        <w:spacing w:before="14" w:line="240" w:lineRule="exact"/>
        <w:rPr>
          <w:sz w:val="24"/>
          <w:szCs w:val="24"/>
          <w:lang w:val="fr-FR"/>
        </w:rPr>
      </w:pPr>
    </w:p>
    <w:p w:rsidR="00CE6805" w:rsidRPr="000E6DD3" w:rsidRDefault="0042137A" w:rsidP="00FF3C4D">
      <w:pPr>
        <w:pStyle w:val="Heading1"/>
        <w:numPr>
          <w:ilvl w:val="0"/>
          <w:numId w:val="3"/>
        </w:numPr>
      </w:pPr>
      <w:bookmarkStart w:id="26" w:name="_Toc378680250"/>
      <w:r w:rsidRPr="000E6DD3">
        <w:t>D</w:t>
      </w:r>
      <w:r w:rsidRPr="000E6DD3">
        <w:rPr>
          <w:spacing w:val="1"/>
        </w:rPr>
        <w:t>o</w:t>
      </w:r>
      <w:r w:rsidRPr="000E6DD3">
        <w:t>c</w:t>
      </w:r>
      <w:r w:rsidRPr="000E6DD3">
        <w:rPr>
          <w:spacing w:val="3"/>
        </w:rPr>
        <w:t>u</w:t>
      </w:r>
      <w:r w:rsidRPr="000E6DD3">
        <w:rPr>
          <w:spacing w:val="-3"/>
        </w:rPr>
        <w:t>m</w:t>
      </w:r>
      <w:r w:rsidRPr="000E6DD3">
        <w:t>e</w:t>
      </w:r>
      <w:r w:rsidRPr="000E6DD3">
        <w:rPr>
          <w:spacing w:val="1"/>
        </w:rPr>
        <w:t>n</w:t>
      </w:r>
      <w:r w:rsidRPr="000E6DD3">
        <w:t>t</w:t>
      </w:r>
      <w:r w:rsidRPr="000E6DD3">
        <w:rPr>
          <w:spacing w:val="-12"/>
        </w:rPr>
        <w:t xml:space="preserve"> </w:t>
      </w:r>
      <w:r w:rsidRPr="000E6DD3">
        <w:t>Hist</w:t>
      </w:r>
      <w:r w:rsidRPr="000E6DD3">
        <w:rPr>
          <w:spacing w:val="1"/>
        </w:rPr>
        <w:t>or</w:t>
      </w:r>
      <w:r w:rsidRPr="000E6DD3">
        <w:t>y</w:t>
      </w:r>
      <w:bookmarkEnd w:id="26"/>
    </w:p>
    <w:p w:rsidR="00CE6805" w:rsidRPr="000E6DD3" w:rsidRDefault="00CE6805">
      <w:pPr>
        <w:spacing w:line="200" w:lineRule="exact"/>
      </w:pPr>
    </w:p>
    <w:p w:rsidR="00CE6805" w:rsidRPr="000E6DD3" w:rsidRDefault="00CE6805" w:rsidP="00FA500A">
      <w:pPr>
        <w:spacing w:before="2" w:line="280" w:lineRule="exact"/>
        <w:jc w:val="center"/>
        <w:rPr>
          <w:sz w:val="28"/>
          <w:szCs w:val="28"/>
        </w:rPr>
      </w:pPr>
    </w:p>
    <w:tbl>
      <w:tblPr>
        <w:tblW w:w="10257" w:type="dxa"/>
        <w:tblInd w:w="97" w:type="dxa"/>
        <w:tblLayout w:type="fixed"/>
        <w:tblCellMar>
          <w:left w:w="0" w:type="dxa"/>
          <w:right w:w="0" w:type="dxa"/>
        </w:tblCellMar>
        <w:tblLook w:val="01E0" w:firstRow="1" w:lastRow="1" w:firstColumn="1" w:lastColumn="1" w:noHBand="0" w:noVBand="0"/>
      </w:tblPr>
      <w:tblGrid>
        <w:gridCol w:w="898"/>
        <w:gridCol w:w="941"/>
        <w:gridCol w:w="1419"/>
        <w:gridCol w:w="5386"/>
        <w:gridCol w:w="1613"/>
      </w:tblGrid>
      <w:tr w:rsidR="00CE6805" w:rsidRPr="000E6DD3" w:rsidTr="00FA500A">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05"/>
              <w:jc w:val="center"/>
              <w:rPr>
                <w:rFonts w:eastAsia="Calibri"/>
                <w:sz w:val="22"/>
                <w:szCs w:val="22"/>
              </w:rPr>
            </w:pPr>
            <w:r w:rsidRPr="000E6DD3">
              <w:rPr>
                <w:rFonts w:eastAsia="Calibri"/>
                <w:position w:val="1"/>
                <w:sz w:val="22"/>
                <w:szCs w:val="22"/>
              </w:rPr>
              <w:t>Version</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17"/>
              <w:jc w:val="center"/>
              <w:rPr>
                <w:rFonts w:eastAsia="Calibri"/>
                <w:sz w:val="22"/>
                <w:szCs w:val="22"/>
              </w:rPr>
            </w:pPr>
            <w:r w:rsidRPr="000E6DD3">
              <w:rPr>
                <w:rFonts w:eastAsia="Calibri"/>
                <w:position w:val="1"/>
                <w:sz w:val="22"/>
                <w:szCs w:val="22"/>
              </w:rPr>
              <w:t>CCF</w:t>
            </w:r>
            <w:r w:rsidRPr="000E6DD3">
              <w:rPr>
                <w:rFonts w:eastAsia="Calibri"/>
                <w:spacing w:val="-1"/>
                <w:position w:val="1"/>
                <w:sz w:val="22"/>
                <w:szCs w:val="22"/>
              </w:rPr>
              <w:t xml:space="preserve"> </w:t>
            </w:r>
            <w:r w:rsidRPr="000E6DD3">
              <w:rPr>
                <w:rFonts w:eastAsia="Calibri"/>
                <w:position w:val="1"/>
                <w:sz w:val="22"/>
                <w:szCs w:val="22"/>
              </w:rPr>
              <w:t>No.</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457" w:right="451"/>
              <w:jc w:val="center"/>
              <w:rPr>
                <w:rFonts w:eastAsia="Calibri"/>
                <w:sz w:val="22"/>
                <w:szCs w:val="22"/>
              </w:rPr>
            </w:pPr>
            <w:r w:rsidRPr="000E6DD3">
              <w:rPr>
                <w:rFonts w:eastAsia="Calibri"/>
                <w:spacing w:val="1"/>
                <w:position w:val="1"/>
                <w:sz w:val="22"/>
                <w:szCs w:val="22"/>
              </w:rPr>
              <w:t>D</w:t>
            </w:r>
            <w:r w:rsidRPr="000E6DD3">
              <w:rPr>
                <w:rFonts w:eastAsia="Calibri"/>
                <w:position w:val="1"/>
                <w:sz w:val="22"/>
                <w:szCs w:val="22"/>
              </w:rPr>
              <w:t>ate</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es</w:t>
            </w:r>
            <w:r w:rsidRPr="000E6DD3">
              <w:rPr>
                <w:rFonts w:eastAsia="Calibri"/>
                <w:spacing w:val="1"/>
                <w:position w:val="1"/>
                <w:sz w:val="22"/>
                <w:szCs w:val="22"/>
              </w:rPr>
              <w:t xml:space="preserve"> M</w:t>
            </w:r>
            <w:r w:rsidRPr="000E6DD3">
              <w:rPr>
                <w:rFonts w:eastAsia="Calibri"/>
                <w:position w:val="1"/>
                <w:sz w:val="22"/>
                <w:szCs w:val="22"/>
              </w:rPr>
              <w:t>a</w:t>
            </w:r>
            <w:r w:rsidRPr="000E6DD3">
              <w:rPr>
                <w:rFonts w:eastAsia="Calibri"/>
                <w:spacing w:val="-1"/>
                <w:position w:val="1"/>
                <w:sz w:val="22"/>
                <w:szCs w:val="22"/>
              </w:rPr>
              <w:t>d</w:t>
            </w:r>
            <w:r w:rsidRPr="000E6DD3">
              <w:rPr>
                <w:rFonts w:eastAsia="Calibri"/>
                <w:position w:val="1"/>
                <w:sz w:val="22"/>
                <w:szCs w:val="22"/>
              </w:rPr>
              <w:t>e</w:t>
            </w:r>
            <w:r w:rsidRPr="000E6DD3">
              <w:rPr>
                <w:rFonts w:eastAsia="Calibri"/>
                <w:spacing w:val="-2"/>
                <w:position w:val="1"/>
                <w:sz w:val="22"/>
                <w:szCs w:val="22"/>
              </w:rPr>
              <w:t xml:space="preserve"> t</w:t>
            </w:r>
            <w:r w:rsidRPr="000E6DD3">
              <w:rPr>
                <w:rFonts w:eastAsia="Calibri"/>
                <w:position w:val="1"/>
                <w:sz w:val="22"/>
                <w:szCs w:val="22"/>
              </w:rPr>
              <w:t>o</w:t>
            </w:r>
            <w:r w:rsidRPr="000E6DD3">
              <w:rPr>
                <w:rFonts w:eastAsia="Calibri"/>
                <w:spacing w:val="1"/>
                <w:position w:val="1"/>
                <w:sz w:val="22"/>
                <w:szCs w:val="22"/>
              </w:rPr>
              <w:t xml:space="preserve"> </w:t>
            </w:r>
            <w:r w:rsidRPr="000E6DD3">
              <w:rPr>
                <w:rFonts w:eastAsia="Calibri"/>
                <w:spacing w:val="2"/>
                <w:position w:val="1"/>
                <w:sz w:val="22"/>
                <w:szCs w:val="22"/>
              </w:rPr>
              <w:t>t</w:t>
            </w:r>
            <w:r w:rsidRPr="000E6DD3">
              <w:rPr>
                <w:rFonts w:eastAsia="Calibri"/>
                <w:spacing w:val="-1"/>
                <w:position w:val="1"/>
                <w:sz w:val="22"/>
                <w:szCs w:val="22"/>
              </w:rPr>
              <w:t>h</w:t>
            </w:r>
            <w:r w:rsidRPr="000E6DD3">
              <w:rPr>
                <w:rFonts w:eastAsia="Calibri"/>
                <w:position w:val="1"/>
                <w:sz w:val="22"/>
                <w:szCs w:val="22"/>
              </w:rPr>
              <w:t>e</w:t>
            </w:r>
            <w:r w:rsidRPr="000E6DD3">
              <w:rPr>
                <w:rFonts w:eastAsia="Calibri"/>
                <w:spacing w:val="-2"/>
                <w:position w:val="1"/>
                <w:sz w:val="22"/>
                <w:szCs w:val="22"/>
              </w:rPr>
              <w:t xml:space="preserve"> </w:t>
            </w:r>
            <w:r w:rsidRPr="000E6DD3">
              <w:rPr>
                <w:rFonts w:eastAsia="Calibri"/>
                <w:spacing w:val="-1"/>
                <w:position w:val="1"/>
                <w:sz w:val="22"/>
                <w:szCs w:val="22"/>
              </w:rPr>
              <w:t>D</w:t>
            </w:r>
            <w:r w:rsidRPr="000E6DD3">
              <w:rPr>
                <w:rFonts w:eastAsia="Calibri"/>
                <w:spacing w:val="1"/>
                <w:position w:val="1"/>
                <w:sz w:val="22"/>
                <w:szCs w:val="22"/>
              </w:rPr>
              <w:t>o</w:t>
            </w:r>
            <w:r w:rsidRPr="000E6DD3">
              <w:rPr>
                <w:rFonts w:eastAsia="Calibri"/>
                <w:position w:val="1"/>
                <w:sz w:val="22"/>
                <w:szCs w:val="22"/>
              </w:rPr>
              <w:t>c</w:t>
            </w:r>
            <w:r w:rsidRPr="000E6DD3">
              <w:rPr>
                <w:rFonts w:eastAsia="Calibri"/>
                <w:spacing w:val="-3"/>
                <w:position w:val="1"/>
                <w:sz w:val="22"/>
                <w:szCs w:val="22"/>
              </w:rPr>
              <w:t>u</w:t>
            </w:r>
            <w:r w:rsidRPr="000E6DD3">
              <w:rPr>
                <w:rFonts w:eastAsia="Calibri"/>
                <w:spacing w:val="1"/>
                <w:position w:val="1"/>
                <w:sz w:val="22"/>
                <w:szCs w:val="22"/>
              </w:rPr>
              <w:t>m</w:t>
            </w:r>
            <w:r w:rsidRPr="000E6DD3">
              <w:rPr>
                <w:rFonts w:eastAsia="Calibri"/>
                <w:position w:val="1"/>
                <w:sz w:val="22"/>
                <w:szCs w:val="22"/>
              </w:rPr>
              <w:t>ent</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00" w:right="198"/>
              <w:jc w:val="center"/>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ed</w:t>
            </w:r>
            <w:r w:rsidR="00FA500A">
              <w:rPr>
                <w:rFonts w:eastAsia="Calibri"/>
                <w:sz w:val="22"/>
                <w:szCs w:val="22"/>
              </w:rPr>
              <w:t xml:space="preserve"> </w:t>
            </w:r>
            <w:r w:rsidRPr="000E6DD3">
              <w:rPr>
                <w:rFonts w:eastAsia="Calibri"/>
                <w:spacing w:val="-1"/>
                <w:sz w:val="22"/>
                <w:szCs w:val="22"/>
              </w:rPr>
              <w:t>by</w:t>
            </w:r>
            <w:r w:rsidR="00FA500A">
              <w:rPr>
                <w:rFonts w:eastAsia="Calibri"/>
                <w:spacing w:val="-1"/>
                <w:sz w:val="22"/>
                <w:szCs w:val="22"/>
              </w:rPr>
              <w:t>:</w:t>
            </w:r>
          </w:p>
        </w:tc>
      </w:tr>
      <w:tr w:rsidR="00CE6805" w:rsidRPr="000E6DD3" w:rsidTr="00FA500A">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68" w:right="265"/>
              <w:jc w:val="center"/>
              <w:rPr>
                <w:rFonts w:eastAsia="Calibri"/>
                <w:sz w:val="22"/>
                <w:szCs w:val="22"/>
              </w:rPr>
            </w:pPr>
            <w:r w:rsidRPr="000E6DD3">
              <w:rPr>
                <w:rFonts w:eastAsia="Calibri"/>
                <w:spacing w:val="1"/>
                <w:position w:val="1"/>
                <w:sz w:val="22"/>
                <w:szCs w:val="22"/>
              </w:rPr>
              <w:t>1</w:t>
            </w:r>
            <w:r w:rsidRPr="000E6DD3">
              <w:rPr>
                <w:rFonts w:eastAsia="Calibri"/>
                <w:position w:val="1"/>
                <w:sz w:val="22"/>
                <w:szCs w:val="22"/>
              </w:rPr>
              <w:t>.0</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87"/>
              <w:jc w:val="center"/>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74"/>
              <w:jc w:val="center"/>
              <w:rPr>
                <w:rFonts w:eastAsia="Calibri"/>
                <w:sz w:val="22"/>
                <w:szCs w:val="22"/>
              </w:rPr>
            </w:pPr>
            <w:r w:rsidRPr="000E6DD3">
              <w:rPr>
                <w:rFonts w:eastAsia="Calibri"/>
                <w:spacing w:val="1"/>
                <w:position w:val="1"/>
                <w:sz w:val="22"/>
                <w:szCs w:val="22"/>
              </w:rPr>
              <w:t>0</w:t>
            </w:r>
            <w:r w:rsidRPr="000E6DD3">
              <w:rPr>
                <w:rFonts w:eastAsia="Calibri"/>
                <w:spacing w:val="-1"/>
                <w:position w:val="1"/>
                <w:sz w:val="22"/>
                <w:szCs w:val="22"/>
              </w:rPr>
              <w:t>6</w:t>
            </w:r>
            <w:r w:rsidRPr="000E6DD3">
              <w:rPr>
                <w:rFonts w:eastAsia="Calibri"/>
                <w:spacing w:val="1"/>
                <w:position w:val="1"/>
                <w:sz w:val="22"/>
                <w:szCs w:val="22"/>
              </w:rPr>
              <w:t>/</w:t>
            </w:r>
            <w:r w:rsidRPr="000E6DD3">
              <w:rPr>
                <w:rFonts w:eastAsia="Calibri"/>
                <w:spacing w:val="-2"/>
                <w:position w:val="1"/>
                <w:sz w:val="22"/>
                <w:szCs w:val="22"/>
              </w:rPr>
              <w:t>1</w:t>
            </w:r>
            <w:r w:rsidRPr="000E6DD3">
              <w:rPr>
                <w:rFonts w:eastAsia="Calibri"/>
                <w:spacing w:val="1"/>
                <w:position w:val="1"/>
                <w:sz w:val="22"/>
                <w:szCs w:val="22"/>
              </w:rPr>
              <w:t>1</w:t>
            </w:r>
            <w:r w:rsidRPr="000E6DD3">
              <w:rPr>
                <w:rFonts w:eastAsia="Calibri"/>
                <w:spacing w:val="-1"/>
                <w:position w:val="1"/>
                <w:sz w:val="22"/>
                <w:szCs w:val="22"/>
              </w:rPr>
              <w:t>/</w:t>
            </w:r>
            <w:r w:rsidRPr="000E6DD3">
              <w:rPr>
                <w:rFonts w:eastAsia="Calibri"/>
                <w:spacing w:val="1"/>
                <w:position w:val="1"/>
                <w:sz w:val="22"/>
                <w:szCs w:val="22"/>
              </w:rPr>
              <w:t>2</w:t>
            </w:r>
            <w:r w:rsidRPr="000E6DD3">
              <w:rPr>
                <w:rFonts w:eastAsia="Calibri"/>
                <w:spacing w:val="-1"/>
                <w:position w:val="1"/>
                <w:sz w:val="22"/>
                <w:szCs w:val="22"/>
              </w:rPr>
              <w:t>0</w:t>
            </w:r>
            <w:r w:rsidRPr="000E6DD3">
              <w:rPr>
                <w:rFonts w:eastAsia="Calibri"/>
                <w:spacing w:val="1"/>
                <w:position w:val="1"/>
                <w:sz w:val="22"/>
                <w:szCs w:val="22"/>
              </w:rPr>
              <w:t>13</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 –</w:t>
            </w:r>
            <w:r w:rsidRPr="000E6DD3">
              <w:rPr>
                <w:rFonts w:eastAsia="Calibri"/>
                <w:spacing w:val="1"/>
                <w:position w:val="1"/>
                <w:sz w:val="22"/>
                <w:szCs w:val="22"/>
              </w:rPr>
              <w:t xml:space="preserve"> </w:t>
            </w:r>
            <w:r w:rsidRPr="000E6DD3">
              <w:rPr>
                <w:rFonts w:eastAsia="Calibri"/>
                <w:position w:val="1"/>
                <w:sz w:val="22"/>
                <w:szCs w:val="22"/>
              </w:rPr>
              <w:t>F</w:t>
            </w:r>
            <w:r w:rsidRPr="000E6DD3">
              <w:rPr>
                <w:rFonts w:eastAsia="Calibri"/>
                <w:spacing w:val="-1"/>
                <w:position w:val="1"/>
                <w:sz w:val="22"/>
                <w:szCs w:val="22"/>
              </w:rPr>
              <w:t>i</w:t>
            </w:r>
            <w:r w:rsidRPr="000E6DD3">
              <w:rPr>
                <w:rFonts w:eastAsia="Calibri"/>
                <w:position w:val="1"/>
                <w:sz w:val="22"/>
                <w:szCs w:val="22"/>
              </w:rPr>
              <w:t>r</w:t>
            </w:r>
            <w:r w:rsidRPr="000E6DD3">
              <w:rPr>
                <w:rFonts w:eastAsia="Calibri"/>
                <w:spacing w:val="-3"/>
                <w:position w:val="1"/>
                <w:sz w:val="22"/>
                <w:szCs w:val="22"/>
              </w:rPr>
              <w:t>s</w:t>
            </w:r>
            <w:r w:rsidRPr="000E6DD3">
              <w:rPr>
                <w:rFonts w:eastAsia="Calibri"/>
                <w:position w:val="1"/>
                <w:sz w:val="22"/>
                <w:szCs w:val="22"/>
              </w:rPr>
              <w:t>t</w:t>
            </w:r>
            <w:r w:rsidRPr="000E6DD3">
              <w:rPr>
                <w:rFonts w:eastAsia="Calibri"/>
                <w:spacing w:val="1"/>
                <w:position w:val="1"/>
                <w:sz w:val="22"/>
                <w:szCs w:val="22"/>
              </w:rPr>
              <w:t xml:space="preserve"> </w:t>
            </w:r>
            <w:r w:rsidRPr="000E6DD3">
              <w:rPr>
                <w:rFonts w:eastAsia="Calibri"/>
                <w:position w:val="1"/>
                <w:sz w:val="22"/>
                <w:szCs w:val="22"/>
              </w:rPr>
              <w:t>re</w:t>
            </w:r>
            <w:r w:rsidRPr="000E6DD3">
              <w:rPr>
                <w:rFonts w:eastAsia="Calibri"/>
                <w:spacing w:val="-2"/>
                <w:position w:val="1"/>
                <w:sz w:val="22"/>
                <w:szCs w:val="22"/>
              </w:rPr>
              <w:t>l</w:t>
            </w:r>
            <w:r w:rsidRPr="000E6DD3">
              <w:rPr>
                <w:rFonts w:eastAsia="Calibri"/>
                <w:position w:val="1"/>
                <w:sz w:val="22"/>
                <w:szCs w:val="22"/>
              </w:rPr>
              <w:t>ease</w:t>
            </w:r>
            <w:r w:rsidRPr="000E6DD3">
              <w:rPr>
                <w:rFonts w:eastAsia="Calibri"/>
                <w:spacing w:val="-1"/>
                <w:position w:val="1"/>
                <w:sz w:val="22"/>
                <w:szCs w:val="22"/>
              </w:rPr>
              <w:t xml:space="preserve"> </w:t>
            </w:r>
            <w:r w:rsidRPr="000E6DD3">
              <w:rPr>
                <w:rFonts w:eastAsia="Calibri"/>
                <w:spacing w:val="1"/>
                <w:position w:val="1"/>
                <w:sz w:val="22"/>
                <w:szCs w:val="22"/>
              </w:rPr>
              <w:t>o</w:t>
            </w:r>
            <w:r w:rsidRPr="000E6DD3">
              <w:rPr>
                <w:rFonts w:eastAsia="Calibri"/>
                <w:position w:val="1"/>
                <w:sz w:val="22"/>
                <w:szCs w:val="22"/>
              </w:rPr>
              <w:t>f p</w:t>
            </w:r>
            <w:r w:rsidRPr="000E6DD3">
              <w:rPr>
                <w:rFonts w:eastAsia="Calibri"/>
                <w:spacing w:val="-3"/>
                <w:position w:val="1"/>
                <w:sz w:val="22"/>
                <w:szCs w:val="22"/>
              </w:rPr>
              <w:t>r</w:t>
            </w:r>
            <w:r w:rsidRPr="000E6DD3">
              <w:rPr>
                <w:rFonts w:eastAsia="Calibri"/>
                <w:spacing w:val="1"/>
                <w:position w:val="1"/>
                <w:sz w:val="22"/>
                <w:szCs w:val="22"/>
              </w:rPr>
              <w:t>o</w:t>
            </w:r>
            <w:r w:rsidRPr="000E6DD3">
              <w:rPr>
                <w:rFonts w:eastAsia="Calibri"/>
                <w:position w:val="1"/>
                <w:sz w:val="22"/>
                <w:szCs w:val="22"/>
              </w:rPr>
              <w:t>j</w:t>
            </w:r>
            <w:r w:rsidRPr="000E6DD3">
              <w:rPr>
                <w:rFonts w:eastAsia="Calibri"/>
                <w:spacing w:val="-2"/>
                <w:position w:val="1"/>
                <w:sz w:val="22"/>
                <w:szCs w:val="22"/>
              </w:rPr>
              <w:t>e</w:t>
            </w:r>
            <w:r w:rsidRPr="000E6DD3">
              <w:rPr>
                <w:rFonts w:eastAsia="Calibri"/>
                <w:position w:val="1"/>
                <w:sz w:val="22"/>
                <w:szCs w:val="22"/>
              </w:rPr>
              <w:t>ct</w:t>
            </w:r>
            <w:r w:rsidRPr="000E6DD3">
              <w:rPr>
                <w:rFonts w:eastAsia="Calibri"/>
                <w:spacing w:val="1"/>
                <w:position w:val="1"/>
                <w:sz w:val="22"/>
                <w:szCs w:val="22"/>
              </w:rPr>
              <w:t xml:space="preserve"> </w:t>
            </w:r>
            <w:r w:rsidRPr="000E6DD3">
              <w:rPr>
                <w:rFonts w:eastAsia="Calibri"/>
                <w:spacing w:val="-1"/>
                <w:position w:val="1"/>
                <w:sz w:val="22"/>
                <w:szCs w:val="22"/>
              </w:rPr>
              <w:t>p</w:t>
            </w:r>
            <w:r w:rsidRPr="000E6DD3">
              <w:rPr>
                <w:rFonts w:eastAsia="Calibri"/>
                <w:position w:val="1"/>
                <w:sz w:val="22"/>
                <w:szCs w:val="22"/>
              </w:rPr>
              <w:t>lan</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jc w:val="center"/>
              <w:rPr>
                <w:rFonts w:eastAsia="Calibri"/>
                <w:sz w:val="22"/>
                <w:szCs w:val="22"/>
              </w:rPr>
            </w:pPr>
            <w:r w:rsidRPr="000E6DD3">
              <w:rPr>
                <w:rFonts w:eastAsia="Calibri"/>
                <w:position w:val="1"/>
                <w:sz w:val="22"/>
                <w:szCs w:val="22"/>
              </w:rPr>
              <w:t>srr</w:t>
            </w:r>
            <w:r w:rsidRPr="000E6DD3">
              <w:rPr>
                <w:rFonts w:eastAsia="Calibri"/>
                <w:spacing w:val="1"/>
                <w:position w:val="1"/>
                <w:sz w:val="22"/>
                <w:szCs w:val="22"/>
              </w:rPr>
              <w:t>1</w:t>
            </w:r>
            <w:r w:rsidRPr="000E6DD3">
              <w:rPr>
                <w:rFonts w:eastAsia="Calibri"/>
                <w:position w:val="1"/>
                <w:sz w:val="22"/>
                <w:szCs w:val="22"/>
              </w:rPr>
              <w:t>1</w:t>
            </w:r>
          </w:p>
        </w:tc>
      </w:tr>
      <w:tr w:rsidR="00CE6805" w:rsidRPr="000E6DD3" w:rsidTr="00FA500A">
        <w:trPr>
          <w:trHeight w:hRule="exact" w:val="548"/>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68" w:right="265"/>
              <w:jc w:val="center"/>
              <w:rPr>
                <w:rFonts w:eastAsia="Calibri"/>
                <w:sz w:val="22"/>
                <w:szCs w:val="22"/>
              </w:rPr>
            </w:pPr>
            <w:r w:rsidRPr="000E6DD3">
              <w:rPr>
                <w:rFonts w:eastAsia="Calibri"/>
                <w:spacing w:val="1"/>
                <w:position w:val="1"/>
                <w:sz w:val="22"/>
                <w:szCs w:val="22"/>
              </w:rPr>
              <w:t>1</w:t>
            </w:r>
            <w:r w:rsidRPr="000E6DD3">
              <w:rPr>
                <w:rFonts w:eastAsia="Calibri"/>
                <w:position w:val="1"/>
                <w:sz w:val="22"/>
                <w:szCs w:val="22"/>
              </w:rPr>
              <w:t>.1</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87"/>
              <w:jc w:val="center"/>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74"/>
              <w:jc w:val="center"/>
              <w:rPr>
                <w:rFonts w:eastAsia="Calibri"/>
                <w:sz w:val="22"/>
                <w:szCs w:val="22"/>
              </w:rPr>
            </w:pPr>
            <w:r w:rsidRPr="000E6DD3">
              <w:rPr>
                <w:rFonts w:eastAsia="Calibri"/>
                <w:spacing w:val="1"/>
                <w:position w:val="1"/>
                <w:sz w:val="22"/>
                <w:szCs w:val="22"/>
              </w:rPr>
              <w:t>0</w:t>
            </w:r>
            <w:r w:rsidRPr="000E6DD3">
              <w:rPr>
                <w:rFonts w:eastAsia="Calibri"/>
                <w:spacing w:val="-1"/>
                <w:position w:val="1"/>
                <w:sz w:val="22"/>
                <w:szCs w:val="22"/>
              </w:rPr>
              <w:t>6</w:t>
            </w:r>
            <w:r w:rsidRPr="000E6DD3">
              <w:rPr>
                <w:rFonts w:eastAsia="Calibri"/>
                <w:spacing w:val="1"/>
                <w:position w:val="1"/>
                <w:sz w:val="22"/>
                <w:szCs w:val="22"/>
              </w:rPr>
              <w:t>/</w:t>
            </w:r>
            <w:r w:rsidRPr="000E6DD3">
              <w:rPr>
                <w:rFonts w:eastAsia="Calibri"/>
                <w:spacing w:val="-2"/>
                <w:position w:val="1"/>
                <w:sz w:val="22"/>
                <w:szCs w:val="22"/>
              </w:rPr>
              <w:t>1</w:t>
            </w:r>
            <w:r w:rsidRPr="000E6DD3">
              <w:rPr>
                <w:rFonts w:eastAsia="Calibri"/>
                <w:spacing w:val="1"/>
                <w:position w:val="1"/>
                <w:sz w:val="22"/>
                <w:szCs w:val="22"/>
              </w:rPr>
              <w:t>1</w:t>
            </w:r>
            <w:r w:rsidRPr="000E6DD3">
              <w:rPr>
                <w:rFonts w:eastAsia="Calibri"/>
                <w:spacing w:val="-1"/>
                <w:position w:val="1"/>
                <w:sz w:val="22"/>
                <w:szCs w:val="22"/>
              </w:rPr>
              <w:t>/</w:t>
            </w:r>
            <w:r w:rsidRPr="000E6DD3">
              <w:rPr>
                <w:rFonts w:eastAsia="Calibri"/>
                <w:spacing w:val="1"/>
                <w:position w:val="1"/>
                <w:sz w:val="22"/>
                <w:szCs w:val="22"/>
              </w:rPr>
              <w:t>2</w:t>
            </w:r>
            <w:r w:rsidRPr="000E6DD3">
              <w:rPr>
                <w:rFonts w:eastAsia="Calibri"/>
                <w:spacing w:val="-1"/>
                <w:position w:val="1"/>
                <w:sz w:val="22"/>
                <w:szCs w:val="22"/>
              </w:rPr>
              <w:t>0</w:t>
            </w:r>
            <w:r w:rsidRPr="000E6DD3">
              <w:rPr>
                <w:rFonts w:eastAsia="Calibri"/>
                <w:spacing w:val="1"/>
                <w:position w:val="1"/>
                <w:sz w:val="22"/>
                <w:szCs w:val="22"/>
              </w:rPr>
              <w:t>13</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ed the</w:t>
            </w:r>
            <w:r w:rsidRPr="000E6DD3">
              <w:rPr>
                <w:rFonts w:eastAsia="Calibri"/>
                <w:spacing w:val="1"/>
                <w:position w:val="1"/>
                <w:sz w:val="22"/>
                <w:szCs w:val="22"/>
              </w:rPr>
              <w:t xml:space="preserve"> </w:t>
            </w:r>
            <w:r w:rsidRPr="000E6DD3">
              <w:rPr>
                <w:rFonts w:eastAsia="Calibri"/>
                <w:spacing w:val="-2"/>
                <w:position w:val="1"/>
                <w:sz w:val="22"/>
                <w:szCs w:val="22"/>
              </w:rPr>
              <w:t>W</w:t>
            </w:r>
            <w:r w:rsidRPr="000E6DD3">
              <w:rPr>
                <w:rFonts w:eastAsia="Calibri"/>
                <w:position w:val="1"/>
                <w:sz w:val="22"/>
                <w:szCs w:val="22"/>
              </w:rPr>
              <w:t>eb S</w:t>
            </w:r>
            <w:r w:rsidRPr="000E6DD3">
              <w:rPr>
                <w:rFonts w:eastAsia="Calibri"/>
                <w:spacing w:val="-1"/>
                <w:position w:val="1"/>
                <w:sz w:val="22"/>
                <w:szCs w:val="22"/>
              </w:rPr>
              <w:t>id</w:t>
            </w:r>
            <w:r w:rsidRPr="000E6DD3">
              <w:rPr>
                <w:rFonts w:eastAsia="Calibri"/>
                <w:position w:val="1"/>
                <w:sz w:val="22"/>
                <w:szCs w:val="22"/>
              </w:rPr>
              <w:t>e</w:t>
            </w:r>
            <w:r w:rsidRPr="000E6DD3">
              <w:rPr>
                <w:rFonts w:eastAsia="Calibri"/>
                <w:spacing w:val="1"/>
                <w:position w:val="1"/>
                <w:sz w:val="22"/>
                <w:szCs w:val="22"/>
              </w:rPr>
              <w:t xml:space="preserve"> </w:t>
            </w:r>
            <w:r w:rsidRPr="000E6DD3">
              <w:rPr>
                <w:rFonts w:eastAsia="Calibri"/>
                <w:spacing w:val="-3"/>
                <w:position w:val="1"/>
                <w:sz w:val="22"/>
                <w:szCs w:val="22"/>
              </w:rPr>
              <w:t>U</w:t>
            </w:r>
            <w:r w:rsidRPr="000E6DD3">
              <w:rPr>
                <w:rFonts w:eastAsia="Calibri"/>
                <w:position w:val="1"/>
                <w:sz w:val="22"/>
                <w:szCs w:val="22"/>
              </w:rPr>
              <w:t>se</w:t>
            </w:r>
            <w:r w:rsidRPr="000E6DD3">
              <w:rPr>
                <w:rFonts w:eastAsia="Calibri"/>
                <w:spacing w:val="-2"/>
                <w:position w:val="1"/>
                <w:sz w:val="22"/>
                <w:szCs w:val="22"/>
              </w:rPr>
              <w:t xml:space="preserve"> </w:t>
            </w:r>
            <w:r w:rsidRPr="000E6DD3">
              <w:rPr>
                <w:rFonts w:eastAsia="Calibri"/>
                <w:position w:val="1"/>
                <w:sz w:val="22"/>
                <w:szCs w:val="22"/>
              </w:rPr>
              <w:t>Case</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387" w:right="384"/>
              <w:jc w:val="center"/>
              <w:rPr>
                <w:rFonts w:eastAsia="Calibri"/>
                <w:sz w:val="22"/>
                <w:szCs w:val="22"/>
              </w:rPr>
            </w:pPr>
            <w:r w:rsidRPr="000E6DD3">
              <w:rPr>
                <w:rFonts w:eastAsia="Calibri"/>
                <w:spacing w:val="-1"/>
                <w:position w:val="1"/>
                <w:sz w:val="22"/>
                <w:szCs w:val="22"/>
              </w:rPr>
              <w:t>b</w:t>
            </w:r>
            <w:r w:rsidRPr="000E6DD3">
              <w:rPr>
                <w:rFonts w:eastAsia="Calibri"/>
                <w:spacing w:val="1"/>
                <w:position w:val="1"/>
                <w:sz w:val="22"/>
                <w:szCs w:val="22"/>
              </w:rPr>
              <w:t>m</w:t>
            </w:r>
            <w:r w:rsidRPr="000E6DD3">
              <w:rPr>
                <w:rFonts w:eastAsia="Calibri"/>
                <w:position w:val="1"/>
                <w:sz w:val="22"/>
                <w:szCs w:val="22"/>
              </w:rPr>
              <w:t>o</w:t>
            </w:r>
          </w:p>
        </w:tc>
      </w:tr>
      <w:tr w:rsidR="009D7B2C" w:rsidRPr="000E6DD3" w:rsidTr="00FA500A">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9D7B2C" w:rsidRPr="000E6DD3" w:rsidRDefault="006E06CD" w:rsidP="00FA500A">
            <w:pPr>
              <w:spacing w:line="260" w:lineRule="exact"/>
              <w:ind w:left="268" w:right="265"/>
              <w:jc w:val="center"/>
              <w:rPr>
                <w:rFonts w:eastAsia="Calibri"/>
                <w:spacing w:val="1"/>
                <w:position w:val="1"/>
                <w:sz w:val="22"/>
                <w:szCs w:val="22"/>
              </w:rPr>
            </w:pPr>
            <w:r w:rsidRPr="000E6DD3">
              <w:rPr>
                <w:rFonts w:eastAsia="Calibri"/>
                <w:spacing w:val="1"/>
                <w:position w:val="1"/>
                <w:sz w:val="22"/>
                <w:szCs w:val="22"/>
              </w:rPr>
              <w:t>1.</w:t>
            </w:r>
            <w:r w:rsidR="000132C7" w:rsidRPr="000E6DD3">
              <w:rPr>
                <w:rFonts w:eastAsia="Calibri"/>
                <w:spacing w:val="1"/>
                <w:position w:val="1"/>
                <w:sz w:val="22"/>
                <w:szCs w:val="22"/>
              </w:rPr>
              <w:t>2</w:t>
            </w:r>
          </w:p>
        </w:tc>
        <w:tc>
          <w:tcPr>
            <w:tcW w:w="941" w:type="dxa"/>
            <w:tcBorders>
              <w:top w:val="single" w:sz="5" w:space="0" w:color="000000"/>
              <w:left w:val="single" w:sz="5" w:space="0" w:color="000000"/>
              <w:bottom w:val="single" w:sz="5" w:space="0" w:color="000000"/>
              <w:right w:val="single" w:sz="5" w:space="0" w:color="000000"/>
            </w:tcBorders>
          </w:tcPr>
          <w:p w:rsidR="009D7B2C" w:rsidRPr="000E6DD3" w:rsidRDefault="009D7B2C" w:rsidP="00FA500A">
            <w:pPr>
              <w:spacing w:line="260" w:lineRule="exact"/>
              <w:ind w:left="287"/>
              <w:jc w:val="center"/>
              <w:rPr>
                <w:rFonts w:eastAsia="Calibri"/>
                <w:spacing w:val="-1"/>
                <w:position w:val="1"/>
                <w:sz w:val="22"/>
                <w:szCs w:val="22"/>
              </w:rPr>
            </w:pPr>
            <w:r w:rsidRPr="000E6DD3">
              <w:rPr>
                <w:rFonts w:eastAsia="Calibri"/>
                <w:spacing w:val="-1"/>
                <w:position w:val="1"/>
                <w:sz w:val="22"/>
                <w:szCs w:val="22"/>
              </w:rPr>
              <w:t>N/A</w:t>
            </w:r>
          </w:p>
        </w:tc>
        <w:tc>
          <w:tcPr>
            <w:tcW w:w="1419" w:type="dxa"/>
            <w:tcBorders>
              <w:top w:val="single" w:sz="5" w:space="0" w:color="000000"/>
              <w:left w:val="single" w:sz="5" w:space="0" w:color="000000"/>
              <w:bottom w:val="single" w:sz="5" w:space="0" w:color="000000"/>
              <w:right w:val="single" w:sz="5" w:space="0" w:color="000000"/>
            </w:tcBorders>
          </w:tcPr>
          <w:p w:rsidR="009D7B2C" w:rsidRPr="000E6DD3" w:rsidRDefault="009D7B2C" w:rsidP="00FA500A">
            <w:pPr>
              <w:spacing w:line="260" w:lineRule="exact"/>
              <w:ind w:left="174"/>
              <w:jc w:val="center"/>
              <w:rPr>
                <w:rFonts w:eastAsia="Calibri"/>
                <w:spacing w:val="1"/>
                <w:position w:val="1"/>
                <w:sz w:val="22"/>
                <w:szCs w:val="22"/>
              </w:rPr>
            </w:pPr>
            <w:r w:rsidRPr="000E6DD3">
              <w:rPr>
                <w:rFonts w:eastAsia="Calibri"/>
                <w:spacing w:val="1"/>
                <w:position w:val="1"/>
                <w:sz w:val="22"/>
                <w:szCs w:val="22"/>
              </w:rPr>
              <w:t>03/12/2013</w:t>
            </w:r>
          </w:p>
        </w:tc>
        <w:tc>
          <w:tcPr>
            <w:tcW w:w="5386" w:type="dxa"/>
            <w:tcBorders>
              <w:top w:val="single" w:sz="5" w:space="0" w:color="000000"/>
              <w:left w:val="single" w:sz="5" w:space="0" w:color="000000"/>
              <w:bottom w:val="single" w:sz="5" w:space="0" w:color="000000"/>
              <w:right w:val="single" w:sz="5" w:space="0" w:color="000000"/>
            </w:tcBorders>
          </w:tcPr>
          <w:p w:rsidR="009D7B2C"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 xml:space="preserve">2.1.3 - </w:t>
            </w:r>
            <w:r w:rsidR="009D7B2C" w:rsidRPr="000E6DD3">
              <w:rPr>
                <w:rFonts w:eastAsia="Calibri"/>
                <w:position w:val="1"/>
                <w:sz w:val="22"/>
                <w:szCs w:val="22"/>
              </w:rPr>
              <w:t>Referenced requirement specification document.</w:t>
            </w:r>
          </w:p>
          <w:p w:rsidR="009D7B2C" w:rsidRPr="000E6DD3" w:rsidRDefault="009D7B2C" w:rsidP="00FA500A">
            <w:pPr>
              <w:spacing w:line="260" w:lineRule="exact"/>
              <w:ind w:left="620"/>
              <w:rPr>
                <w:rFonts w:eastAsia="Calibri"/>
                <w:position w:val="1"/>
                <w:sz w:val="22"/>
                <w:szCs w:val="22"/>
              </w:rPr>
            </w:pPr>
            <w:r w:rsidRPr="000E6DD3">
              <w:rPr>
                <w:rFonts w:eastAsia="Calibri"/>
                <w:position w:val="1"/>
                <w:sz w:val="22"/>
                <w:szCs w:val="22"/>
              </w:rPr>
              <w:t xml:space="preserve">2.1.5 </w:t>
            </w:r>
            <w:r w:rsidR="003B1715" w:rsidRPr="000E6DD3">
              <w:rPr>
                <w:rFonts w:eastAsia="Calibri"/>
                <w:position w:val="1"/>
                <w:sz w:val="22"/>
                <w:szCs w:val="22"/>
              </w:rPr>
              <w:t>- Added where JSON is being used.</w:t>
            </w:r>
          </w:p>
          <w:p w:rsidR="003B1715"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4.2 - Removed the log in and delete walk feature.</w:t>
            </w:r>
          </w:p>
          <w:p w:rsidR="009D7B2C"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4.4 - Removed subsection entirely.</w:t>
            </w:r>
          </w:p>
        </w:tc>
        <w:tc>
          <w:tcPr>
            <w:tcW w:w="1613" w:type="dxa"/>
            <w:tcBorders>
              <w:top w:val="single" w:sz="5" w:space="0" w:color="000000"/>
              <w:left w:val="single" w:sz="5" w:space="0" w:color="000000"/>
              <w:bottom w:val="single" w:sz="5" w:space="0" w:color="000000"/>
              <w:right w:val="single" w:sz="5" w:space="0" w:color="000000"/>
            </w:tcBorders>
          </w:tcPr>
          <w:p w:rsidR="009D7B2C" w:rsidRDefault="009D7B2C" w:rsidP="00FA500A">
            <w:pPr>
              <w:spacing w:line="260" w:lineRule="exact"/>
              <w:ind w:left="387" w:right="384"/>
              <w:jc w:val="center"/>
              <w:rPr>
                <w:rFonts w:eastAsia="Calibri"/>
                <w:spacing w:val="-1"/>
                <w:position w:val="1"/>
                <w:sz w:val="22"/>
                <w:szCs w:val="22"/>
              </w:rPr>
            </w:pPr>
            <w:r w:rsidRPr="000E6DD3">
              <w:rPr>
                <w:rFonts w:eastAsia="Calibri"/>
                <w:spacing w:val="-1"/>
                <w:position w:val="1"/>
                <w:sz w:val="22"/>
                <w:szCs w:val="22"/>
              </w:rPr>
              <w:t>njv1</w:t>
            </w: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Pr="000E6DD3" w:rsidRDefault="00FA500A" w:rsidP="00FA500A">
            <w:pPr>
              <w:spacing w:line="260" w:lineRule="exact"/>
              <w:ind w:left="387" w:right="384"/>
              <w:jc w:val="center"/>
              <w:rPr>
                <w:rFonts w:eastAsia="Calibri"/>
                <w:spacing w:val="-1"/>
                <w:position w:val="1"/>
                <w:sz w:val="22"/>
                <w:szCs w:val="22"/>
              </w:rPr>
            </w:pPr>
          </w:p>
        </w:tc>
      </w:tr>
      <w:tr w:rsidR="00FA500A" w:rsidRPr="000E6DD3" w:rsidTr="00FA500A">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268" w:right="265"/>
              <w:jc w:val="center"/>
              <w:rPr>
                <w:rFonts w:eastAsia="Calibri"/>
                <w:spacing w:val="1"/>
                <w:position w:val="1"/>
                <w:sz w:val="22"/>
                <w:szCs w:val="22"/>
              </w:rPr>
            </w:pPr>
            <w:r>
              <w:rPr>
                <w:rFonts w:eastAsia="Calibri"/>
                <w:spacing w:val="1"/>
                <w:position w:val="1"/>
                <w:sz w:val="22"/>
                <w:szCs w:val="22"/>
              </w:rPr>
              <w:t>2.0</w:t>
            </w:r>
          </w:p>
        </w:tc>
        <w:tc>
          <w:tcPr>
            <w:tcW w:w="941" w:type="dxa"/>
            <w:tcBorders>
              <w:top w:val="single" w:sz="5" w:space="0" w:color="000000"/>
              <w:left w:val="single" w:sz="5" w:space="0" w:color="000000"/>
              <w:bottom w:val="single" w:sz="5" w:space="0" w:color="000000"/>
              <w:right w:val="single" w:sz="5" w:space="0" w:color="000000"/>
            </w:tcBorders>
          </w:tcPr>
          <w:p w:rsidR="00FA500A" w:rsidRPr="000E6DD3" w:rsidRDefault="00167E56" w:rsidP="00FA500A">
            <w:pPr>
              <w:spacing w:line="260" w:lineRule="exact"/>
              <w:ind w:left="287"/>
              <w:jc w:val="center"/>
              <w:rPr>
                <w:rFonts w:eastAsia="Calibri"/>
                <w:spacing w:val="-1"/>
                <w:position w:val="1"/>
                <w:sz w:val="22"/>
                <w:szCs w:val="22"/>
              </w:rPr>
            </w:pPr>
            <w:r>
              <w:rPr>
                <w:rFonts w:eastAsia="Calibri"/>
                <w:spacing w:val="-1"/>
                <w:position w:val="1"/>
                <w:sz w:val="22"/>
                <w:szCs w:val="22"/>
              </w:rPr>
              <w:t>#1</w:t>
            </w:r>
          </w:p>
        </w:tc>
        <w:tc>
          <w:tcPr>
            <w:tcW w:w="1419"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174"/>
              <w:jc w:val="center"/>
              <w:rPr>
                <w:rFonts w:eastAsia="Calibri"/>
                <w:spacing w:val="1"/>
                <w:position w:val="1"/>
                <w:sz w:val="22"/>
                <w:szCs w:val="22"/>
              </w:rPr>
            </w:pPr>
            <w:r>
              <w:rPr>
                <w:rFonts w:eastAsia="Calibri"/>
                <w:spacing w:val="1"/>
                <w:position w:val="1"/>
                <w:sz w:val="22"/>
                <w:szCs w:val="22"/>
              </w:rPr>
              <w:t>28/01/2013</w:t>
            </w:r>
          </w:p>
        </w:tc>
        <w:tc>
          <w:tcPr>
            <w:tcW w:w="5386"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620"/>
              <w:rPr>
                <w:rFonts w:eastAsia="Calibri"/>
                <w:position w:val="1"/>
                <w:sz w:val="22"/>
                <w:szCs w:val="22"/>
              </w:rPr>
            </w:pPr>
            <w:r>
              <w:rPr>
                <w:rFonts w:eastAsia="Calibri"/>
                <w:position w:val="1"/>
                <w:sz w:val="22"/>
                <w:szCs w:val="22"/>
              </w:rPr>
              <w:t>Updated information about the project and methodologies used in development, updated wireframes for the android app and the website, updated the UML Use-Case diagrams for both platforms.</w:t>
            </w:r>
            <w:r w:rsidR="00247696">
              <w:rPr>
                <w:rFonts w:eastAsia="Calibri"/>
                <w:position w:val="1"/>
                <w:sz w:val="22"/>
                <w:szCs w:val="22"/>
              </w:rPr>
              <w:t xml:space="preserve"> Updated Gantt chart.</w:t>
            </w:r>
          </w:p>
        </w:tc>
        <w:tc>
          <w:tcPr>
            <w:tcW w:w="1613"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387" w:right="384"/>
              <w:jc w:val="center"/>
              <w:rPr>
                <w:rFonts w:eastAsia="Calibri"/>
                <w:spacing w:val="-1"/>
                <w:position w:val="1"/>
                <w:sz w:val="22"/>
                <w:szCs w:val="22"/>
              </w:rPr>
            </w:pPr>
            <w:r>
              <w:rPr>
                <w:rFonts w:eastAsia="Calibri"/>
                <w:spacing w:val="-1"/>
                <w:position w:val="1"/>
                <w:sz w:val="22"/>
                <w:szCs w:val="22"/>
              </w:rPr>
              <w:t>srr11</w:t>
            </w:r>
          </w:p>
        </w:tc>
      </w:tr>
    </w:tbl>
    <w:p w:rsidR="0042137A" w:rsidRPr="000E6DD3" w:rsidRDefault="0042137A"/>
    <w:sectPr w:rsidR="0042137A" w:rsidRPr="000E6DD3">
      <w:pgSz w:w="11920" w:h="16840"/>
      <w:pgMar w:top="940" w:right="960" w:bottom="280" w:left="960" w:header="730" w:footer="9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B8F" w:rsidRDefault="009C3B8F">
      <w:r>
        <w:separator/>
      </w:r>
    </w:p>
  </w:endnote>
  <w:endnote w:type="continuationSeparator" w:id="0">
    <w:p w:rsidR="009C3B8F" w:rsidRDefault="009C3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755483"/>
      <w:docPartObj>
        <w:docPartGallery w:val="Page Numbers (Bottom of Page)"/>
        <w:docPartUnique/>
      </w:docPartObj>
    </w:sdtPr>
    <w:sdtEndPr/>
    <w:sdtContent>
      <w:sdt>
        <w:sdtPr>
          <w:id w:val="-1769616900"/>
          <w:docPartObj>
            <w:docPartGallery w:val="Page Numbers (Top of Page)"/>
            <w:docPartUnique/>
          </w:docPartObj>
        </w:sdtPr>
        <w:sdtEndPr/>
        <w:sdtContent>
          <w:p w:rsidR="00285C2D" w:rsidRPr="00A96AC2" w:rsidRDefault="00285C2D" w:rsidP="00A96AC2">
            <w:pPr>
              <w:pStyle w:val="Footer"/>
              <w:jc w:val="right"/>
            </w:pPr>
            <w:proofErr w:type="spellStart"/>
            <w:r>
              <w:t>Aberystwyth</w:t>
            </w:r>
            <w:proofErr w:type="spellEnd"/>
            <w:r>
              <w:t xml:space="preserve"> University/Computer Science                                                                                                 Page </w:t>
            </w:r>
            <w:r>
              <w:rPr>
                <w:b/>
                <w:bCs/>
                <w:sz w:val="24"/>
                <w:szCs w:val="24"/>
              </w:rPr>
              <w:fldChar w:fldCharType="begin"/>
            </w:r>
            <w:r>
              <w:rPr>
                <w:b/>
                <w:bCs/>
              </w:rPr>
              <w:instrText xml:space="preserve"> PAGE </w:instrText>
            </w:r>
            <w:r>
              <w:rPr>
                <w:b/>
                <w:bCs/>
                <w:sz w:val="24"/>
                <w:szCs w:val="24"/>
              </w:rPr>
              <w:fldChar w:fldCharType="separate"/>
            </w:r>
            <w:r w:rsidR="0024769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7696">
              <w:rPr>
                <w:b/>
                <w:bCs/>
                <w:noProof/>
              </w:rPr>
              <w:t>15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B8F" w:rsidRDefault="009C3B8F">
      <w:r>
        <w:separator/>
      </w:r>
    </w:p>
  </w:footnote>
  <w:footnote w:type="continuationSeparator" w:id="0">
    <w:p w:rsidR="009C3B8F" w:rsidRDefault="009C3B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C2D" w:rsidRDefault="00285C2D">
    <w:pPr>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2478405</wp:posOffset>
              </wp:positionH>
              <wp:positionV relativeFrom="page">
                <wp:posOffset>450850</wp:posOffset>
              </wp:positionV>
              <wp:extent cx="2603500" cy="165735"/>
              <wp:effectExtent l="1905" t="3175" r="4445"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165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5C2D" w:rsidRDefault="00285C2D">
                          <w:pPr>
                            <w:spacing w:line="240" w:lineRule="exact"/>
                            <w:ind w:left="20" w:right="-33"/>
                            <w:rPr>
                              <w:sz w:val="22"/>
                              <w:szCs w:val="22"/>
                            </w:rPr>
                          </w:pPr>
                          <w:r>
                            <w:rPr>
                              <w:spacing w:val="-1"/>
                              <w:sz w:val="22"/>
                              <w:szCs w:val="22"/>
                            </w:rPr>
                            <w:t>C</w:t>
                          </w:r>
                          <w:r>
                            <w:rPr>
                              <w:sz w:val="22"/>
                              <w:szCs w:val="22"/>
                            </w:rPr>
                            <w:t xml:space="preserve">S22120 </w:t>
                          </w:r>
                          <w:r>
                            <w:rPr>
                              <w:spacing w:val="-1"/>
                              <w:sz w:val="22"/>
                              <w:szCs w:val="22"/>
                            </w:rPr>
                            <w:t>G</w:t>
                          </w:r>
                          <w:r>
                            <w:rPr>
                              <w:spacing w:val="1"/>
                              <w:sz w:val="22"/>
                              <w:szCs w:val="22"/>
                            </w:rPr>
                            <w:t>r</w:t>
                          </w:r>
                          <w:r>
                            <w:rPr>
                              <w:sz w:val="22"/>
                              <w:szCs w:val="22"/>
                            </w:rPr>
                            <w:t>o</w:t>
                          </w:r>
                          <w:r>
                            <w:rPr>
                              <w:spacing w:val="-2"/>
                              <w:sz w:val="22"/>
                              <w:szCs w:val="22"/>
                            </w:rPr>
                            <w:t>u</w:t>
                          </w:r>
                          <w:r>
                            <w:rPr>
                              <w:sz w:val="22"/>
                              <w:szCs w:val="22"/>
                            </w:rPr>
                            <w:t>p Pr</w:t>
                          </w:r>
                          <w:r>
                            <w:rPr>
                              <w:spacing w:val="-2"/>
                              <w:sz w:val="22"/>
                              <w:szCs w:val="22"/>
                            </w:rPr>
                            <w:t>o</w:t>
                          </w:r>
                          <w:r>
                            <w:rPr>
                              <w:spacing w:val="1"/>
                              <w:sz w:val="22"/>
                              <w:szCs w:val="22"/>
                            </w:rPr>
                            <w:t>j</w:t>
                          </w:r>
                          <w:r>
                            <w:rPr>
                              <w:sz w:val="22"/>
                              <w:szCs w:val="22"/>
                            </w:rPr>
                            <w:t>e</w:t>
                          </w:r>
                          <w:r>
                            <w:rPr>
                              <w:spacing w:val="-2"/>
                              <w:sz w:val="22"/>
                              <w:szCs w:val="22"/>
                            </w:rPr>
                            <w:t>c</w:t>
                          </w:r>
                          <w:r>
                            <w:rPr>
                              <w:sz w:val="22"/>
                              <w:szCs w:val="22"/>
                            </w:rPr>
                            <w:t>t</w:t>
                          </w:r>
                          <w:r>
                            <w:rPr>
                              <w:spacing w:val="1"/>
                              <w:sz w:val="22"/>
                              <w:szCs w:val="22"/>
                            </w:rPr>
                            <w:t xml:space="preserve"> </w:t>
                          </w:r>
                          <w:r>
                            <w:rPr>
                              <w:spacing w:val="-3"/>
                              <w:sz w:val="22"/>
                              <w:szCs w:val="22"/>
                            </w:rPr>
                            <w:t>P</w:t>
                          </w:r>
                          <w:r>
                            <w:rPr>
                              <w:spacing w:val="1"/>
                              <w:sz w:val="22"/>
                              <w:szCs w:val="22"/>
                            </w:rPr>
                            <w:t>l</w:t>
                          </w:r>
                          <w:r>
                            <w:rPr>
                              <w:spacing w:val="-2"/>
                              <w:sz w:val="22"/>
                              <w:szCs w:val="22"/>
                            </w:rPr>
                            <w:t>a</w:t>
                          </w:r>
                          <w:r>
                            <w:rPr>
                              <w:sz w:val="22"/>
                              <w:szCs w:val="22"/>
                            </w:rPr>
                            <w:t>n</w:t>
                          </w:r>
                          <w:r>
                            <w:rPr>
                              <w:spacing w:val="1"/>
                              <w:sz w:val="22"/>
                              <w:szCs w:val="22"/>
                            </w:rPr>
                            <w:t xml:space="preserve"> </w:t>
                          </w:r>
                          <w:r>
                            <w:rPr>
                              <w:sz w:val="22"/>
                              <w:szCs w:val="22"/>
                            </w:rPr>
                            <w:t xml:space="preserve">– </w:t>
                          </w:r>
                          <w:r>
                            <w:rPr>
                              <w:spacing w:val="1"/>
                              <w:sz w:val="22"/>
                              <w:szCs w:val="22"/>
                            </w:rPr>
                            <w:t>(</w:t>
                          </w:r>
                          <w:r>
                            <w:rPr>
                              <w:sz w:val="22"/>
                              <w:szCs w:val="22"/>
                            </w:rPr>
                            <w:t>2.0</w:t>
                          </w:r>
                          <w:r>
                            <w:rPr>
                              <w:spacing w:val="1"/>
                              <w:sz w:val="22"/>
                              <w:szCs w:val="22"/>
                            </w:rPr>
                            <w:t>/</w:t>
                          </w:r>
                          <w:r>
                            <w:rPr>
                              <w:spacing w:val="-1"/>
                              <w:sz w:val="22"/>
                              <w:szCs w:val="22"/>
                            </w:rPr>
                            <w:t>R</w:t>
                          </w:r>
                          <w:r>
                            <w:rPr>
                              <w:spacing w:val="-2"/>
                              <w:sz w:val="22"/>
                              <w:szCs w:val="22"/>
                            </w:rPr>
                            <w:t>e</w:t>
                          </w:r>
                          <w:r>
                            <w:rPr>
                              <w:spacing w:val="1"/>
                              <w:sz w:val="22"/>
                              <w:szCs w:val="22"/>
                            </w:rPr>
                            <w:t>l</w:t>
                          </w:r>
                          <w:r>
                            <w:rPr>
                              <w:sz w:val="22"/>
                              <w:szCs w:val="22"/>
                            </w:rPr>
                            <w:t>e</w:t>
                          </w:r>
                          <w:r>
                            <w:rPr>
                              <w:spacing w:val="-2"/>
                              <w:sz w:val="22"/>
                              <w:szCs w:val="22"/>
                            </w:rPr>
                            <w:t>a</w:t>
                          </w:r>
                          <w:r>
                            <w:rPr>
                              <w:sz w:val="22"/>
                              <w:szCs w:val="22"/>
                            </w:rPr>
                            <w:t>s</w:t>
                          </w:r>
                          <w:r>
                            <w:rPr>
                              <w:spacing w:val="1"/>
                              <w:sz w:val="22"/>
                              <w:szCs w:val="22"/>
                            </w:rPr>
                            <w:t>e</w:t>
                          </w:r>
                          <w:r>
                            <w:rPr>
                              <w:sz w:val="22"/>
                              <w:szCs w:val="22"/>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95.15pt;margin-top:35.5pt;width:205pt;height:1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" filled="f" stroked="f">
              <v:textbox inset="0,0,0,0">
                <w:txbxContent>
                  <w:p w:rsidR="00285C2D" w:rsidRDefault="00285C2D">
                    <w:pPr>
                      <w:spacing w:line="240" w:lineRule="exact"/>
                      <w:ind w:left="20" w:right="-33"/>
                      <w:rPr>
                        <w:sz w:val="22"/>
                        <w:szCs w:val="22"/>
                      </w:rPr>
                    </w:pPr>
                    <w:r>
                      <w:rPr>
                        <w:spacing w:val="-1"/>
                        <w:sz w:val="22"/>
                        <w:szCs w:val="22"/>
                      </w:rPr>
                      <w:t>C</w:t>
                    </w:r>
                    <w:r>
                      <w:rPr>
                        <w:sz w:val="22"/>
                        <w:szCs w:val="22"/>
                      </w:rPr>
                      <w:t xml:space="preserve">S22120 </w:t>
                    </w:r>
                    <w:r>
                      <w:rPr>
                        <w:spacing w:val="-1"/>
                        <w:sz w:val="22"/>
                        <w:szCs w:val="22"/>
                      </w:rPr>
                      <w:t>G</w:t>
                    </w:r>
                    <w:r>
                      <w:rPr>
                        <w:spacing w:val="1"/>
                        <w:sz w:val="22"/>
                        <w:szCs w:val="22"/>
                      </w:rPr>
                      <w:t>r</w:t>
                    </w:r>
                    <w:r>
                      <w:rPr>
                        <w:sz w:val="22"/>
                        <w:szCs w:val="22"/>
                      </w:rPr>
                      <w:t>o</w:t>
                    </w:r>
                    <w:r>
                      <w:rPr>
                        <w:spacing w:val="-2"/>
                        <w:sz w:val="22"/>
                        <w:szCs w:val="22"/>
                      </w:rPr>
                      <w:t>u</w:t>
                    </w:r>
                    <w:r>
                      <w:rPr>
                        <w:sz w:val="22"/>
                        <w:szCs w:val="22"/>
                      </w:rPr>
                      <w:t>p Pr</w:t>
                    </w:r>
                    <w:r>
                      <w:rPr>
                        <w:spacing w:val="-2"/>
                        <w:sz w:val="22"/>
                        <w:szCs w:val="22"/>
                      </w:rPr>
                      <w:t>o</w:t>
                    </w:r>
                    <w:r>
                      <w:rPr>
                        <w:spacing w:val="1"/>
                        <w:sz w:val="22"/>
                        <w:szCs w:val="22"/>
                      </w:rPr>
                      <w:t>j</w:t>
                    </w:r>
                    <w:r>
                      <w:rPr>
                        <w:sz w:val="22"/>
                        <w:szCs w:val="22"/>
                      </w:rPr>
                      <w:t>e</w:t>
                    </w:r>
                    <w:r>
                      <w:rPr>
                        <w:spacing w:val="-2"/>
                        <w:sz w:val="22"/>
                        <w:szCs w:val="22"/>
                      </w:rPr>
                      <w:t>c</w:t>
                    </w:r>
                    <w:r>
                      <w:rPr>
                        <w:sz w:val="22"/>
                        <w:szCs w:val="22"/>
                      </w:rPr>
                      <w:t>t</w:t>
                    </w:r>
                    <w:r>
                      <w:rPr>
                        <w:spacing w:val="1"/>
                        <w:sz w:val="22"/>
                        <w:szCs w:val="22"/>
                      </w:rPr>
                      <w:t xml:space="preserve"> </w:t>
                    </w:r>
                    <w:r>
                      <w:rPr>
                        <w:spacing w:val="-3"/>
                        <w:sz w:val="22"/>
                        <w:szCs w:val="22"/>
                      </w:rPr>
                      <w:t>P</w:t>
                    </w:r>
                    <w:r>
                      <w:rPr>
                        <w:spacing w:val="1"/>
                        <w:sz w:val="22"/>
                        <w:szCs w:val="22"/>
                      </w:rPr>
                      <w:t>l</w:t>
                    </w:r>
                    <w:r>
                      <w:rPr>
                        <w:spacing w:val="-2"/>
                        <w:sz w:val="22"/>
                        <w:szCs w:val="22"/>
                      </w:rPr>
                      <w:t>a</w:t>
                    </w:r>
                    <w:r>
                      <w:rPr>
                        <w:sz w:val="22"/>
                        <w:szCs w:val="22"/>
                      </w:rPr>
                      <w:t>n</w:t>
                    </w:r>
                    <w:r>
                      <w:rPr>
                        <w:spacing w:val="1"/>
                        <w:sz w:val="22"/>
                        <w:szCs w:val="22"/>
                      </w:rPr>
                      <w:t xml:space="preserve"> </w:t>
                    </w:r>
                    <w:r>
                      <w:rPr>
                        <w:sz w:val="22"/>
                        <w:szCs w:val="22"/>
                      </w:rPr>
                      <w:t xml:space="preserve">– </w:t>
                    </w:r>
                    <w:r>
                      <w:rPr>
                        <w:spacing w:val="1"/>
                        <w:sz w:val="22"/>
                        <w:szCs w:val="22"/>
                      </w:rPr>
                      <w:t>(</w:t>
                    </w:r>
                    <w:r>
                      <w:rPr>
                        <w:sz w:val="22"/>
                        <w:szCs w:val="22"/>
                      </w:rPr>
                      <w:t>2.0</w:t>
                    </w:r>
                    <w:r>
                      <w:rPr>
                        <w:spacing w:val="1"/>
                        <w:sz w:val="22"/>
                        <w:szCs w:val="22"/>
                      </w:rPr>
                      <w:t>/</w:t>
                    </w:r>
                    <w:r>
                      <w:rPr>
                        <w:spacing w:val="-1"/>
                        <w:sz w:val="22"/>
                        <w:szCs w:val="22"/>
                      </w:rPr>
                      <w:t>R</w:t>
                    </w:r>
                    <w:r>
                      <w:rPr>
                        <w:spacing w:val="-2"/>
                        <w:sz w:val="22"/>
                        <w:szCs w:val="22"/>
                      </w:rPr>
                      <w:t>e</w:t>
                    </w:r>
                    <w:r>
                      <w:rPr>
                        <w:spacing w:val="1"/>
                        <w:sz w:val="22"/>
                        <w:szCs w:val="22"/>
                      </w:rPr>
                      <w:t>l</w:t>
                    </w:r>
                    <w:r>
                      <w:rPr>
                        <w:sz w:val="22"/>
                        <w:szCs w:val="22"/>
                      </w:rPr>
                      <w:t>e</w:t>
                    </w:r>
                    <w:r>
                      <w:rPr>
                        <w:spacing w:val="-2"/>
                        <w:sz w:val="22"/>
                        <w:szCs w:val="22"/>
                      </w:rPr>
                      <w:t>a</w:t>
                    </w:r>
                    <w:r>
                      <w:rPr>
                        <w:sz w:val="22"/>
                        <w:szCs w:val="22"/>
                      </w:rPr>
                      <w:t>s</w:t>
                    </w:r>
                    <w:r>
                      <w:rPr>
                        <w:spacing w:val="1"/>
                        <w:sz w:val="22"/>
                        <w:szCs w:val="22"/>
                      </w:rPr>
                      <w:t>e</w:t>
                    </w:r>
                    <w:r>
                      <w:rPr>
                        <w:sz w:val="22"/>
                        <w:szCs w:val="22"/>
                      </w:rPr>
                      <w:t>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6F9F"/>
    <w:multiLevelType w:val="multilevel"/>
    <w:tmpl w:val="F88A8D9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color w:val="2D74B5"/>
      </w:rPr>
    </w:lvl>
    <w:lvl w:ilvl="2">
      <w:start w:val="1"/>
      <w:numFmt w:val="decimal"/>
      <w:isLgl/>
      <w:lvlText w:val="%1.%2.%3."/>
      <w:lvlJc w:val="left"/>
      <w:pPr>
        <w:ind w:left="1556" w:hanging="720"/>
      </w:pPr>
      <w:rPr>
        <w:rFonts w:hint="default"/>
        <w:color w:val="2D74B5"/>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
    <w:nsid w:val="117D218F"/>
    <w:multiLevelType w:val="hybridMultilevel"/>
    <w:tmpl w:val="66122046"/>
    <w:lvl w:ilvl="0" w:tplc="0402000F">
      <w:start w:val="1"/>
      <w:numFmt w:val="decimal"/>
      <w:lvlText w:val="%1."/>
      <w:lvlJc w:val="left"/>
      <w:pPr>
        <w:ind w:left="836" w:hanging="360"/>
      </w:pPr>
    </w:lvl>
    <w:lvl w:ilvl="1" w:tplc="04020019" w:tentative="1">
      <w:start w:val="1"/>
      <w:numFmt w:val="lowerLetter"/>
      <w:lvlText w:val="%2."/>
      <w:lvlJc w:val="left"/>
      <w:pPr>
        <w:ind w:left="1556" w:hanging="360"/>
      </w:pPr>
    </w:lvl>
    <w:lvl w:ilvl="2" w:tplc="0402001B" w:tentative="1">
      <w:start w:val="1"/>
      <w:numFmt w:val="lowerRoman"/>
      <w:lvlText w:val="%3."/>
      <w:lvlJc w:val="right"/>
      <w:pPr>
        <w:ind w:left="2276" w:hanging="180"/>
      </w:pPr>
    </w:lvl>
    <w:lvl w:ilvl="3" w:tplc="0402000F" w:tentative="1">
      <w:start w:val="1"/>
      <w:numFmt w:val="decimal"/>
      <w:lvlText w:val="%4."/>
      <w:lvlJc w:val="left"/>
      <w:pPr>
        <w:ind w:left="2996" w:hanging="360"/>
      </w:pPr>
    </w:lvl>
    <w:lvl w:ilvl="4" w:tplc="04020019" w:tentative="1">
      <w:start w:val="1"/>
      <w:numFmt w:val="lowerLetter"/>
      <w:lvlText w:val="%5."/>
      <w:lvlJc w:val="left"/>
      <w:pPr>
        <w:ind w:left="3716" w:hanging="360"/>
      </w:pPr>
    </w:lvl>
    <w:lvl w:ilvl="5" w:tplc="0402001B" w:tentative="1">
      <w:start w:val="1"/>
      <w:numFmt w:val="lowerRoman"/>
      <w:lvlText w:val="%6."/>
      <w:lvlJc w:val="right"/>
      <w:pPr>
        <w:ind w:left="4436" w:hanging="180"/>
      </w:pPr>
    </w:lvl>
    <w:lvl w:ilvl="6" w:tplc="0402000F" w:tentative="1">
      <w:start w:val="1"/>
      <w:numFmt w:val="decimal"/>
      <w:lvlText w:val="%7."/>
      <w:lvlJc w:val="left"/>
      <w:pPr>
        <w:ind w:left="5156" w:hanging="360"/>
      </w:pPr>
    </w:lvl>
    <w:lvl w:ilvl="7" w:tplc="04020019" w:tentative="1">
      <w:start w:val="1"/>
      <w:numFmt w:val="lowerLetter"/>
      <w:lvlText w:val="%8."/>
      <w:lvlJc w:val="left"/>
      <w:pPr>
        <w:ind w:left="5876" w:hanging="360"/>
      </w:pPr>
    </w:lvl>
    <w:lvl w:ilvl="8" w:tplc="0402001B" w:tentative="1">
      <w:start w:val="1"/>
      <w:numFmt w:val="lowerRoman"/>
      <w:lvlText w:val="%9."/>
      <w:lvlJc w:val="right"/>
      <w:pPr>
        <w:ind w:left="6596" w:hanging="180"/>
      </w:pPr>
    </w:lvl>
  </w:abstractNum>
  <w:abstractNum w:abstractNumId="2">
    <w:nsid w:val="19D37946"/>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3">
    <w:nsid w:val="1D7E33C5"/>
    <w:multiLevelType w:val="hybridMultilevel"/>
    <w:tmpl w:val="B41C30E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nsid w:val="277D192C"/>
    <w:multiLevelType w:val="multilevel"/>
    <w:tmpl w:val="115E7E8C"/>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5">
    <w:nsid w:val="29C51CDC"/>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996932"/>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7">
    <w:nsid w:val="37AC76C4"/>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8">
    <w:nsid w:val="3B073438"/>
    <w:multiLevelType w:val="multilevel"/>
    <w:tmpl w:val="DA26766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9">
    <w:nsid w:val="40F70A77"/>
    <w:multiLevelType w:val="multilevel"/>
    <w:tmpl w:val="CD04AEE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0">
    <w:nsid w:val="41AC381A"/>
    <w:multiLevelType w:val="multilevel"/>
    <w:tmpl w:val="DD7453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5216696A"/>
    <w:multiLevelType w:val="multilevel"/>
    <w:tmpl w:val="8AD6A8CE"/>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val="0"/>
        <w:color w:val="365F91" w:themeColor="accent1" w:themeShade="BF"/>
        <w:sz w:val="22"/>
      </w:rPr>
    </w:lvl>
    <w:lvl w:ilvl="3">
      <w:start w:val="1"/>
      <w:numFmt w:val="decimal"/>
      <w:isLgl/>
      <w:lvlText w:val="%1.%2.%3.%4."/>
      <w:lvlJc w:val="left"/>
      <w:pPr>
        <w:ind w:left="2276" w:hanging="1080"/>
      </w:pPr>
      <w:rPr>
        <w:rFonts w:hint="default"/>
        <w:color w:val="365F91" w:themeColor="accent1" w:themeShade="BF"/>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2">
    <w:nsid w:val="609F06E0"/>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3">
    <w:nsid w:val="766666E1"/>
    <w:multiLevelType w:val="multilevel"/>
    <w:tmpl w:val="80C0CA0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548DD4" w:themeColor="text2" w:themeTint="99"/>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num w:numId="1">
    <w:abstractNumId w:val="10"/>
  </w:num>
  <w:num w:numId="2">
    <w:abstractNumId w:val="1"/>
  </w:num>
  <w:num w:numId="3">
    <w:abstractNumId w:val="11"/>
  </w:num>
  <w:num w:numId="4">
    <w:abstractNumId w:val="0"/>
  </w:num>
  <w:num w:numId="5">
    <w:abstractNumId w:val="7"/>
  </w:num>
  <w:num w:numId="6">
    <w:abstractNumId w:val="6"/>
  </w:num>
  <w:num w:numId="7">
    <w:abstractNumId w:val="2"/>
  </w:num>
  <w:num w:numId="8">
    <w:abstractNumId w:val="12"/>
  </w:num>
  <w:num w:numId="9">
    <w:abstractNumId w:val="13"/>
  </w:num>
  <w:num w:numId="10">
    <w:abstractNumId w:val="8"/>
  </w:num>
  <w:num w:numId="11">
    <w:abstractNumId w:val="4"/>
  </w:num>
  <w:num w:numId="12">
    <w:abstractNumId w:val="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805"/>
    <w:rsid w:val="000132C7"/>
    <w:rsid w:val="000E6DD3"/>
    <w:rsid w:val="00167E56"/>
    <w:rsid w:val="001D6AB7"/>
    <w:rsid w:val="0023168D"/>
    <w:rsid w:val="00247696"/>
    <w:rsid w:val="00285C2D"/>
    <w:rsid w:val="0030356E"/>
    <w:rsid w:val="00322B9D"/>
    <w:rsid w:val="003B0679"/>
    <w:rsid w:val="003B1715"/>
    <w:rsid w:val="003E0CC1"/>
    <w:rsid w:val="0042137A"/>
    <w:rsid w:val="006921E1"/>
    <w:rsid w:val="006E06CD"/>
    <w:rsid w:val="007F4038"/>
    <w:rsid w:val="00806D34"/>
    <w:rsid w:val="00863A5B"/>
    <w:rsid w:val="009612E8"/>
    <w:rsid w:val="0097416C"/>
    <w:rsid w:val="009C3B8F"/>
    <w:rsid w:val="009D7B2C"/>
    <w:rsid w:val="00A96AC2"/>
    <w:rsid w:val="00B82EC6"/>
    <w:rsid w:val="00B92C12"/>
    <w:rsid w:val="00C76BBC"/>
    <w:rsid w:val="00CD0225"/>
    <w:rsid w:val="00CD690C"/>
    <w:rsid w:val="00CE6805"/>
    <w:rsid w:val="00D86EED"/>
    <w:rsid w:val="00F20D82"/>
    <w:rsid w:val="00FA500A"/>
    <w:rsid w:val="00FF3C4D"/>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042A293-E572-4612-A3A5-BB605773F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0E6DD3"/>
    <w:pPr>
      <w:keepNext/>
      <w:tabs>
        <w:tab w:val="num" w:pos="720"/>
      </w:tabs>
      <w:spacing w:before="240" w:after="60"/>
      <w:ind w:left="720" w:hanging="720"/>
      <w:outlineLvl w:val="0"/>
    </w:pPr>
    <w:rPr>
      <w:rFonts w:asciiTheme="majorHAnsi" w:eastAsiaTheme="majorEastAsia" w:hAnsiTheme="majorHAnsi" w:cstheme="majorBidi"/>
      <w:b/>
      <w:bCs/>
      <w:color w:val="548DD4" w:themeColor="text2" w:themeTint="99"/>
      <w:kern w:val="32"/>
      <w:sz w:val="32"/>
      <w:szCs w:val="32"/>
    </w:rPr>
  </w:style>
  <w:style w:type="paragraph" w:styleId="Heading2">
    <w:name w:val="heading 2"/>
    <w:basedOn w:val="Normal"/>
    <w:next w:val="Normal"/>
    <w:link w:val="Heading2Char"/>
    <w:uiPriority w:val="9"/>
    <w:unhideWhenUsed/>
    <w:qFormat/>
    <w:rsid w:val="00F20D82"/>
    <w:pPr>
      <w:keepNext/>
      <w:tabs>
        <w:tab w:val="num" w:pos="1440"/>
      </w:tabs>
      <w:spacing w:before="240" w:after="60"/>
      <w:ind w:left="1440" w:hanging="720"/>
      <w:outlineLvl w:val="1"/>
    </w:pPr>
    <w:rPr>
      <w:rFonts w:asciiTheme="majorHAnsi" w:eastAsiaTheme="majorEastAsia" w:hAnsiTheme="majorHAnsi" w:cstheme="majorBidi"/>
      <w:b/>
      <w:bCs/>
      <w:iCs/>
      <w:color w:val="548DD4" w:themeColor="text2" w:themeTint="99"/>
      <w:sz w:val="24"/>
      <w:szCs w:val="28"/>
    </w:rPr>
  </w:style>
  <w:style w:type="paragraph" w:styleId="Heading3">
    <w:name w:val="heading 3"/>
    <w:basedOn w:val="Normal"/>
    <w:next w:val="Normal"/>
    <w:link w:val="Heading3Char"/>
    <w:uiPriority w:val="9"/>
    <w:unhideWhenUsed/>
    <w:qFormat/>
    <w:rsid w:val="00FA500A"/>
    <w:pPr>
      <w:keepNext/>
      <w:tabs>
        <w:tab w:val="num" w:pos="2160"/>
      </w:tabs>
      <w:spacing w:before="240" w:after="60"/>
      <w:ind w:left="2160" w:hanging="720"/>
      <w:outlineLvl w:val="2"/>
    </w:pPr>
    <w:rPr>
      <w:rFonts w:asciiTheme="majorHAnsi" w:eastAsiaTheme="majorEastAsia" w:hAnsiTheme="majorHAnsi" w:cstheme="majorBidi"/>
      <w:b/>
      <w:bCs/>
      <w:sz w:val="22"/>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D3"/>
    <w:rPr>
      <w:rFonts w:asciiTheme="majorHAnsi" w:eastAsiaTheme="majorEastAsia" w:hAnsiTheme="majorHAnsi" w:cstheme="majorBidi"/>
      <w:b/>
      <w:bCs/>
      <w:color w:val="548DD4" w:themeColor="text2" w:themeTint="99"/>
      <w:kern w:val="32"/>
      <w:sz w:val="32"/>
      <w:szCs w:val="32"/>
    </w:rPr>
  </w:style>
  <w:style w:type="character" w:customStyle="1" w:styleId="Heading2Char">
    <w:name w:val="Heading 2 Char"/>
    <w:basedOn w:val="DefaultParagraphFont"/>
    <w:link w:val="Heading2"/>
    <w:uiPriority w:val="9"/>
    <w:rsid w:val="00F20D82"/>
    <w:rPr>
      <w:rFonts w:asciiTheme="majorHAnsi" w:eastAsiaTheme="majorEastAsia" w:hAnsiTheme="majorHAnsi" w:cstheme="majorBidi"/>
      <w:b/>
      <w:bCs/>
      <w:iCs/>
      <w:color w:val="548DD4" w:themeColor="text2" w:themeTint="99"/>
      <w:sz w:val="24"/>
      <w:szCs w:val="28"/>
    </w:rPr>
  </w:style>
  <w:style w:type="character" w:customStyle="1" w:styleId="Heading3Char">
    <w:name w:val="Heading 3 Char"/>
    <w:basedOn w:val="DefaultParagraphFont"/>
    <w:link w:val="Heading3"/>
    <w:uiPriority w:val="9"/>
    <w:rsid w:val="00FA500A"/>
    <w:rPr>
      <w:rFonts w:asciiTheme="majorHAnsi" w:eastAsiaTheme="majorEastAsia" w:hAnsiTheme="majorHAnsi" w:cstheme="majorBidi"/>
      <w:b/>
      <w:bCs/>
      <w:sz w:val="22"/>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3B1715"/>
    <w:rPr>
      <w:rFonts w:ascii="Tahoma" w:hAnsi="Tahoma" w:cs="Tahoma"/>
      <w:sz w:val="16"/>
      <w:szCs w:val="16"/>
    </w:rPr>
  </w:style>
  <w:style w:type="character" w:customStyle="1" w:styleId="BalloonTextChar">
    <w:name w:val="Balloon Text Char"/>
    <w:basedOn w:val="DefaultParagraphFont"/>
    <w:link w:val="BalloonText"/>
    <w:uiPriority w:val="99"/>
    <w:semiHidden/>
    <w:rsid w:val="003B1715"/>
    <w:rPr>
      <w:rFonts w:ascii="Tahoma" w:hAnsi="Tahoma" w:cs="Tahoma"/>
      <w:sz w:val="16"/>
      <w:szCs w:val="16"/>
    </w:rPr>
  </w:style>
  <w:style w:type="paragraph" w:styleId="ListParagraph">
    <w:name w:val="List Paragraph"/>
    <w:basedOn w:val="Normal"/>
    <w:uiPriority w:val="34"/>
    <w:qFormat/>
    <w:rsid w:val="00C76BBC"/>
    <w:pPr>
      <w:ind w:left="720"/>
      <w:contextualSpacing/>
    </w:pPr>
  </w:style>
  <w:style w:type="paragraph" w:styleId="Title">
    <w:name w:val="Title"/>
    <w:basedOn w:val="Normal"/>
    <w:next w:val="Normal"/>
    <w:link w:val="TitleChar"/>
    <w:uiPriority w:val="10"/>
    <w:qFormat/>
    <w:rsid w:val="000E6D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DD3"/>
    <w:rPr>
      <w:rFonts w:asciiTheme="majorHAnsi" w:eastAsiaTheme="majorEastAsia" w:hAnsiTheme="majorHAnsi" w:cstheme="majorBidi"/>
      <w:spacing w:val="-10"/>
      <w:kern w:val="28"/>
      <w:sz w:val="56"/>
      <w:szCs w:val="56"/>
    </w:rPr>
  </w:style>
  <w:style w:type="paragraph" w:styleId="NoSpacing">
    <w:name w:val="No Spacing"/>
    <w:uiPriority w:val="1"/>
    <w:qFormat/>
    <w:rsid w:val="000E6DD3"/>
  </w:style>
  <w:style w:type="paragraph" w:styleId="TOCHeading">
    <w:name w:val="TOC Heading"/>
    <w:basedOn w:val="Heading1"/>
    <w:next w:val="Normal"/>
    <w:uiPriority w:val="39"/>
    <w:unhideWhenUsed/>
    <w:qFormat/>
    <w:rsid w:val="009612E8"/>
    <w:pPr>
      <w:keepLines/>
      <w:tabs>
        <w:tab w:val="clear" w:pos="720"/>
      </w:tabs>
      <w:spacing w:after="0" w:line="259" w:lineRule="auto"/>
      <w:ind w:left="0" w:firstLine="0"/>
      <w:outlineLvl w:val="9"/>
    </w:pPr>
    <w:rPr>
      <w:b w:val="0"/>
      <w:bCs w:val="0"/>
      <w:color w:val="365F91" w:themeColor="accent1" w:themeShade="BF"/>
      <w:kern w:val="0"/>
    </w:rPr>
  </w:style>
  <w:style w:type="paragraph" w:styleId="TOC2">
    <w:name w:val="toc 2"/>
    <w:basedOn w:val="Normal"/>
    <w:next w:val="Normal"/>
    <w:autoRedefine/>
    <w:uiPriority w:val="39"/>
    <w:unhideWhenUsed/>
    <w:rsid w:val="009612E8"/>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612E8"/>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612E8"/>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9612E8"/>
    <w:rPr>
      <w:color w:val="0000FF" w:themeColor="hyperlink"/>
      <w:u w:val="single"/>
    </w:rPr>
  </w:style>
  <w:style w:type="paragraph" w:styleId="Header">
    <w:name w:val="header"/>
    <w:basedOn w:val="Normal"/>
    <w:link w:val="HeaderChar"/>
    <w:uiPriority w:val="99"/>
    <w:unhideWhenUsed/>
    <w:rsid w:val="00A96AC2"/>
    <w:pPr>
      <w:tabs>
        <w:tab w:val="center" w:pos="4536"/>
        <w:tab w:val="right" w:pos="9072"/>
      </w:tabs>
    </w:pPr>
  </w:style>
  <w:style w:type="character" w:customStyle="1" w:styleId="HeaderChar">
    <w:name w:val="Header Char"/>
    <w:basedOn w:val="DefaultParagraphFont"/>
    <w:link w:val="Header"/>
    <w:uiPriority w:val="99"/>
    <w:rsid w:val="00A96AC2"/>
  </w:style>
  <w:style w:type="paragraph" w:styleId="Footer">
    <w:name w:val="footer"/>
    <w:basedOn w:val="Normal"/>
    <w:link w:val="FooterChar"/>
    <w:uiPriority w:val="99"/>
    <w:unhideWhenUsed/>
    <w:rsid w:val="00A96AC2"/>
    <w:pPr>
      <w:tabs>
        <w:tab w:val="center" w:pos="4536"/>
        <w:tab w:val="right" w:pos="9072"/>
      </w:tabs>
    </w:pPr>
  </w:style>
  <w:style w:type="character" w:customStyle="1" w:styleId="FooterChar">
    <w:name w:val="Footer Char"/>
    <w:basedOn w:val="DefaultParagraphFont"/>
    <w:link w:val="Footer"/>
    <w:uiPriority w:val="99"/>
    <w:rsid w:val="00A96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20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A4D72-EA6E-4461-A8D9-19DC96143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John Vicker [njv1]</dc:creator>
  <cp:lastModifiedBy>Sevastiyan Raychev</cp:lastModifiedBy>
  <cp:revision>5</cp:revision>
  <dcterms:created xsi:type="dcterms:W3CDTF">2014-02-14T15:39:00Z</dcterms:created>
  <dcterms:modified xsi:type="dcterms:W3CDTF">2014-02-16T20:27:00Z</dcterms:modified>
</cp:coreProperties>
</file>