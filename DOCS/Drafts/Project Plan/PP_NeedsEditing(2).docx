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9"/>
          <w:footerReference w:type="default" r:id="rId10"/>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      2.0</w:t>
      </w:r>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3B0679">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42" w:history="1">
            <w:r w:rsidR="00FF3C4D" w:rsidRPr="003E0CC1">
              <w:rPr>
                <w:rStyle w:val="Hyperlink"/>
                <w:noProof/>
                <w:highlight w:val="yellow"/>
              </w:rPr>
              <w:t>5.</w:t>
            </w:r>
            <w:r w:rsidR="00FF3C4D" w:rsidRPr="003E0CC1">
              <w:rPr>
                <w:rFonts w:cstheme="minorBidi"/>
                <w:noProof/>
                <w:highlight w:val="yellow"/>
                <w:lang w:val="bg-BG" w:eastAsia="bg-BG"/>
              </w:rPr>
              <w:tab/>
            </w:r>
            <w:r w:rsidR="00FF3C4D" w:rsidRPr="003E0CC1">
              <w:rPr>
                <w:rStyle w:val="Hyperlink"/>
                <w:noProof/>
                <w:spacing w:val="-1"/>
                <w:highlight w:val="yellow"/>
              </w:rPr>
              <w:t>W</w:t>
            </w:r>
            <w:r w:rsidR="00FF3C4D" w:rsidRPr="003E0CC1">
              <w:rPr>
                <w:rStyle w:val="Hyperlink"/>
                <w:noProof/>
                <w:highlight w:val="yellow"/>
              </w:rPr>
              <w:t>e</w:t>
            </w:r>
            <w:r w:rsidR="00FF3C4D" w:rsidRPr="003E0CC1">
              <w:rPr>
                <w:rStyle w:val="Hyperlink"/>
                <w:noProof/>
                <w:spacing w:val="1"/>
                <w:highlight w:val="yellow"/>
              </w:rPr>
              <w:t>b</w:t>
            </w:r>
            <w:r w:rsidR="00FF3C4D" w:rsidRPr="003E0CC1">
              <w:rPr>
                <w:rStyle w:val="Hyperlink"/>
                <w:noProof/>
                <w:highlight w:val="yellow"/>
              </w:rPr>
              <w:t>site</w:t>
            </w:r>
            <w:r w:rsidR="00FF3C4D" w:rsidRPr="003E0CC1">
              <w:rPr>
                <w:rStyle w:val="Hyperlink"/>
                <w:noProof/>
                <w:spacing w:val="-8"/>
                <w:highlight w:val="yellow"/>
              </w:rPr>
              <w:t xml:space="preserve"> </w:t>
            </w:r>
            <w:r w:rsidR="00FF3C4D" w:rsidRPr="003E0CC1">
              <w:rPr>
                <w:rStyle w:val="Hyperlink"/>
                <w:noProof/>
                <w:highlight w:val="yellow"/>
              </w:rPr>
              <w:t>User</w:t>
            </w:r>
            <w:r w:rsidR="00FF3C4D" w:rsidRPr="003E0CC1">
              <w:rPr>
                <w:rStyle w:val="Hyperlink"/>
                <w:noProof/>
                <w:spacing w:val="-5"/>
                <w:highlight w:val="yellow"/>
              </w:rPr>
              <w:t xml:space="preserve"> </w:t>
            </w:r>
            <w:r w:rsidR="00FF3C4D" w:rsidRPr="003E0CC1">
              <w:rPr>
                <w:rStyle w:val="Hyperlink"/>
                <w:noProof/>
                <w:highlight w:val="yellow"/>
              </w:rPr>
              <w:t>Inte</w:t>
            </w:r>
            <w:r w:rsidR="00FF3C4D" w:rsidRPr="003E0CC1">
              <w:rPr>
                <w:rStyle w:val="Hyperlink"/>
                <w:noProof/>
                <w:spacing w:val="2"/>
                <w:highlight w:val="yellow"/>
              </w:rPr>
              <w:t>r</w:t>
            </w:r>
            <w:r w:rsidR="00FF3C4D" w:rsidRPr="003E0CC1">
              <w:rPr>
                <w:rStyle w:val="Hyperlink"/>
                <w:noProof/>
                <w:spacing w:val="1"/>
                <w:highlight w:val="yellow"/>
              </w:rPr>
              <w:t>f</w:t>
            </w:r>
            <w:r w:rsidR="00FF3C4D" w:rsidRPr="003E0CC1">
              <w:rPr>
                <w:rStyle w:val="Hyperlink"/>
                <w:noProof/>
                <w:highlight w:val="yellow"/>
              </w:rPr>
              <w:t>ace</w:t>
            </w:r>
            <w:r w:rsidR="00FF3C4D" w:rsidRPr="003E0CC1">
              <w:rPr>
                <w:rStyle w:val="Hyperlink"/>
                <w:noProof/>
                <w:spacing w:val="-12"/>
                <w:highlight w:val="yellow"/>
              </w:rPr>
              <w:t xml:space="preserve"> </w:t>
            </w:r>
            <w:r w:rsidR="00FF3C4D" w:rsidRPr="003E0CC1">
              <w:rPr>
                <w:rStyle w:val="Hyperlink"/>
                <w:noProof/>
                <w:highlight w:val="yellow"/>
              </w:rPr>
              <w:t>Desi</w:t>
            </w:r>
            <w:r w:rsidR="00FF3C4D" w:rsidRPr="003E0CC1">
              <w:rPr>
                <w:rStyle w:val="Hyperlink"/>
                <w:noProof/>
                <w:spacing w:val="1"/>
                <w:highlight w:val="yellow"/>
              </w:rPr>
              <w:t>g</w:t>
            </w:r>
            <w:r w:rsidR="00FF3C4D" w:rsidRPr="003E0CC1">
              <w:rPr>
                <w:rStyle w:val="Hyperlink"/>
                <w:noProof/>
                <w:highlight w:val="yellow"/>
              </w:rPr>
              <w:t>n</w:t>
            </w:r>
            <w:r w:rsidR="00FF3C4D" w:rsidRPr="003E0CC1">
              <w:rPr>
                <w:noProof/>
                <w:webHidden/>
                <w:highlight w:val="yellow"/>
              </w:rPr>
              <w:tab/>
            </w:r>
            <w:r w:rsidR="00FF3C4D" w:rsidRPr="003E0CC1">
              <w:rPr>
                <w:noProof/>
                <w:webHidden/>
                <w:highlight w:val="yellow"/>
              </w:rPr>
              <w:fldChar w:fldCharType="begin"/>
            </w:r>
            <w:r w:rsidR="00FF3C4D" w:rsidRPr="003E0CC1">
              <w:rPr>
                <w:noProof/>
                <w:webHidden/>
                <w:highlight w:val="yellow"/>
              </w:rPr>
              <w:instrText xml:space="preserve"> PAGEREF _Toc378680242 \h </w:instrText>
            </w:r>
            <w:r w:rsidR="00FF3C4D" w:rsidRPr="003E0CC1">
              <w:rPr>
                <w:noProof/>
                <w:webHidden/>
                <w:highlight w:val="yellow"/>
              </w:rPr>
            </w:r>
            <w:r w:rsidR="00FF3C4D" w:rsidRPr="003E0CC1">
              <w:rPr>
                <w:noProof/>
                <w:webHidden/>
                <w:highlight w:val="yellow"/>
              </w:rPr>
              <w:fldChar w:fldCharType="separate"/>
            </w:r>
            <w:r w:rsidR="00FF3C4D" w:rsidRPr="003E0CC1">
              <w:rPr>
                <w:noProof/>
                <w:webHidden/>
                <w:highlight w:val="yellow"/>
              </w:rPr>
              <w:t>11</w:t>
            </w:r>
            <w:r w:rsidR="00FF3C4D" w:rsidRPr="003E0CC1">
              <w:rPr>
                <w:noProof/>
                <w:webHidden/>
                <w:highlight w:val="yellow"/>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3B0679">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47" w:history="1">
            <w:r w:rsidR="00FF3C4D" w:rsidRPr="00285C2D">
              <w:rPr>
                <w:rStyle w:val="Hyperlink"/>
                <w:noProof/>
                <w:highlight w:val="yellow"/>
              </w:rPr>
              <w:t>6.</w:t>
            </w:r>
            <w:r w:rsidR="00FF3C4D" w:rsidRPr="00285C2D">
              <w:rPr>
                <w:rFonts w:cstheme="minorBidi"/>
                <w:noProof/>
                <w:highlight w:val="yellow"/>
                <w:lang w:val="bg-BG" w:eastAsia="bg-BG"/>
              </w:rPr>
              <w:tab/>
            </w:r>
            <w:r w:rsidR="00FF3C4D" w:rsidRPr="00285C2D">
              <w:rPr>
                <w:rStyle w:val="Hyperlink"/>
                <w:noProof/>
                <w:highlight w:val="yellow"/>
              </w:rPr>
              <w:t>Ga</w:t>
            </w:r>
            <w:r w:rsidR="00FF3C4D" w:rsidRPr="00285C2D">
              <w:rPr>
                <w:rStyle w:val="Hyperlink"/>
                <w:noProof/>
                <w:spacing w:val="1"/>
                <w:highlight w:val="yellow"/>
              </w:rPr>
              <w:t>n</w:t>
            </w:r>
            <w:r w:rsidR="00FF3C4D" w:rsidRPr="00285C2D">
              <w:rPr>
                <w:rStyle w:val="Hyperlink"/>
                <w:noProof/>
                <w:highlight w:val="yellow"/>
              </w:rPr>
              <w:t>t</w:t>
            </w:r>
            <w:r w:rsidR="00FF3C4D" w:rsidRPr="00285C2D">
              <w:rPr>
                <w:rStyle w:val="Hyperlink"/>
                <w:noProof/>
                <w:spacing w:val="-5"/>
                <w:highlight w:val="yellow"/>
              </w:rPr>
              <w:t xml:space="preserve"> </w:t>
            </w:r>
            <w:r w:rsidR="00FF3C4D" w:rsidRPr="00285C2D">
              <w:rPr>
                <w:rStyle w:val="Hyperlink"/>
                <w:noProof/>
                <w:highlight w:val="yellow"/>
              </w:rPr>
              <w:t>C</w:t>
            </w:r>
            <w:r w:rsidR="00FF3C4D" w:rsidRPr="00285C2D">
              <w:rPr>
                <w:rStyle w:val="Hyperlink"/>
                <w:noProof/>
                <w:spacing w:val="1"/>
                <w:highlight w:val="yellow"/>
              </w:rPr>
              <w:t>h</w:t>
            </w:r>
            <w:r w:rsidR="00FF3C4D" w:rsidRPr="00285C2D">
              <w:rPr>
                <w:rStyle w:val="Hyperlink"/>
                <w:noProof/>
                <w:highlight w:val="yellow"/>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3B0679">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rsidP="00285C2D">
      <w:pPr>
        <w:spacing w:before="20" w:line="220" w:lineRule="exact"/>
        <w:jc w:val="center"/>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80224"/>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80226"/>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285C2D" w:rsidRPr="000E6DD3" w:rsidRDefault="000E6DD3" w:rsidP="000E6DD3">
      <w:pPr>
        <w:rPr>
          <w:sz w:val="22"/>
        </w:rPr>
      </w:pPr>
      <w:r w:rsidRPr="000E6DD3">
        <w:rPr>
          <w:sz w:val="22"/>
        </w:rPr>
        <w:t>This document contains the details of the group project</w:t>
      </w:r>
      <w:r w:rsidR="00285C2D">
        <w:rPr>
          <w:sz w:val="22"/>
        </w:rPr>
        <w:t xml:space="preserve"> but does not go into detail about design, testing or maintenance</w:t>
      </w:r>
      <w:r w:rsidRPr="000E6DD3">
        <w:rPr>
          <w:sz w:val="22"/>
        </w:rPr>
        <w: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r w:rsidR="00285C2D">
        <w:rPr>
          <w:sz w:val="22"/>
        </w:rPr>
        <w:t xml:space="preserve"> [1] This document was created after familiarisation with the Project Management Standards. [2]</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80227"/>
      <w:r w:rsidRPr="000E6DD3">
        <w:rPr>
          <w:rStyle w:val="Heading2Char"/>
        </w:rPr>
        <w:t>Objectives</w:t>
      </w:r>
      <w:bookmarkEnd w:id="3"/>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3E0CC1" w:rsidRDefault="0042137A" w:rsidP="000E6DD3">
      <w:pPr>
        <w:pStyle w:val="ListParagraph"/>
        <w:numPr>
          <w:ilvl w:val="2"/>
          <w:numId w:val="3"/>
        </w:numPr>
        <w:rPr>
          <w:b/>
          <w:sz w:val="22"/>
          <w:szCs w:val="22"/>
        </w:rPr>
      </w:pPr>
      <w:r w:rsidRPr="003E0CC1">
        <w:rPr>
          <w:rStyle w:val="Heading3Char"/>
          <w:b w:val="0"/>
        </w:rPr>
        <w:t>To describe the overview of the proposed system;</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d</w:t>
      </w:r>
      <w:r w:rsidRPr="003E0CC1">
        <w:rPr>
          <w:b w:val="0"/>
        </w:rPr>
        <w:t>e</w:t>
      </w:r>
      <w:r w:rsidRPr="003E0CC1">
        <w:rPr>
          <w:b w:val="0"/>
          <w:spacing w:val="1"/>
        </w:rPr>
        <w:t>s</w:t>
      </w:r>
      <w:r w:rsidRPr="003E0CC1">
        <w:rPr>
          <w:b w:val="0"/>
          <w:spacing w:val="-2"/>
        </w:rPr>
        <w:t>c</w:t>
      </w:r>
      <w:r w:rsidRPr="003E0CC1">
        <w:rPr>
          <w:b w:val="0"/>
          <w:spacing w:val="1"/>
        </w:rPr>
        <w:t>r</w:t>
      </w:r>
      <w:r w:rsidRPr="003E0CC1">
        <w:rPr>
          <w:b w:val="0"/>
          <w:spacing w:val="-1"/>
        </w:rPr>
        <w:t>i</w:t>
      </w:r>
      <w:r w:rsidRPr="003E0CC1">
        <w:rPr>
          <w:b w:val="0"/>
        </w:rPr>
        <w:t>be how</w:t>
      </w:r>
      <w:r w:rsidRPr="003E0CC1">
        <w:rPr>
          <w:b w:val="0"/>
          <w:spacing w:val="-3"/>
        </w:rPr>
        <w:t xml:space="preserve"> </w:t>
      </w:r>
      <w:r w:rsidRPr="003E0CC1">
        <w:rPr>
          <w:b w:val="0"/>
          <w:spacing w:val="1"/>
        </w:rPr>
        <w:t>t</w:t>
      </w:r>
      <w:r w:rsidRPr="003E0CC1">
        <w:rPr>
          <w:b w:val="0"/>
        </w:rPr>
        <w:t xml:space="preserve">he </w:t>
      </w:r>
      <w:r w:rsidRPr="003E0CC1">
        <w:rPr>
          <w:b w:val="0"/>
          <w:spacing w:val="-3"/>
        </w:rPr>
        <w:t>m</w:t>
      </w:r>
      <w:r w:rsidRPr="003E0CC1">
        <w:rPr>
          <w:b w:val="0"/>
        </w:rPr>
        <w:t>a</w:t>
      </w:r>
      <w:r w:rsidRPr="003E0CC1">
        <w:rPr>
          <w:b w:val="0"/>
          <w:spacing w:val="1"/>
        </w:rPr>
        <w:t>i</w:t>
      </w:r>
      <w:r w:rsidRPr="003E0CC1">
        <w:rPr>
          <w:b w:val="0"/>
        </w:rPr>
        <w:t xml:space="preserve">n </w:t>
      </w:r>
      <w:r w:rsidRPr="003E0CC1">
        <w:rPr>
          <w:b w:val="0"/>
          <w:spacing w:val="-2"/>
        </w:rPr>
        <w:t>c</w:t>
      </w:r>
      <w:r w:rsidRPr="003E0CC1">
        <w:rPr>
          <w:b w:val="0"/>
        </w:rPr>
        <w:t>o</w:t>
      </w:r>
      <w:r w:rsidRPr="003E0CC1">
        <w:rPr>
          <w:b w:val="0"/>
          <w:spacing w:val="-4"/>
        </w:rPr>
        <w:t>m</w:t>
      </w:r>
      <w:r w:rsidRPr="003E0CC1">
        <w:rPr>
          <w:b w:val="0"/>
        </w:rPr>
        <w:t>ponen</w:t>
      </w:r>
      <w:r w:rsidRPr="003E0CC1">
        <w:rPr>
          <w:b w:val="0"/>
          <w:spacing w:val="1"/>
        </w:rPr>
        <w:t>t</w:t>
      </w:r>
      <w:r w:rsidRPr="003E0CC1">
        <w:rPr>
          <w:b w:val="0"/>
        </w:rPr>
        <w:t>s of</w:t>
      </w:r>
      <w:r w:rsidRPr="003E0CC1">
        <w:rPr>
          <w:b w:val="0"/>
          <w:spacing w:val="-1"/>
        </w:rPr>
        <w:t xml:space="preserve"> </w:t>
      </w:r>
      <w:r w:rsidRPr="003E0CC1">
        <w:rPr>
          <w:b w:val="0"/>
          <w:spacing w:val="1"/>
        </w:rPr>
        <w:t>t</w:t>
      </w:r>
      <w:r w:rsidRPr="003E0CC1">
        <w:rPr>
          <w:b w:val="0"/>
        </w:rPr>
        <w:t>he</w:t>
      </w:r>
      <w:r w:rsidRPr="003E0CC1">
        <w:rPr>
          <w:b w:val="0"/>
          <w:spacing w:val="-2"/>
        </w:rPr>
        <w:t xml:space="preserve"> </w:t>
      </w:r>
      <w:r w:rsidRPr="003E0CC1">
        <w:rPr>
          <w:b w:val="0"/>
        </w:rPr>
        <w:t>s</w:t>
      </w:r>
      <w:r w:rsidRPr="003E0CC1">
        <w:rPr>
          <w:b w:val="0"/>
          <w:spacing w:val="-2"/>
        </w:rPr>
        <w:t>y</w:t>
      </w:r>
      <w:r w:rsidRPr="003E0CC1">
        <w:rPr>
          <w:b w:val="0"/>
        </w:rPr>
        <w:t>s</w:t>
      </w:r>
      <w:r w:rsidRPr="003E0CC1">
        <w:rPr>
          <w:b w:val="0"/>
          <w:spacing w:val="1"/>
        </w:rPr>
        <w:t>t</w:t>
      </w:r>
      <w:r w:rsidRPr="003E0CC1">
        <w:rPr>
          <w:b w:val="0"/>
        </w:rPr>
        <w:t>em</w:t>
      </w:r>
      <w:r w:rsidRPr="003E0CC1">
        <w:rPr>
          <w:b w:val="0"/>
          <w:spacing w:val="-3"/>
        </w:rPr>
        <w:t xml:space="preserve"> </w:t>
      </w:r>
      <w:r w:rsidRPr="003E0CC1">
        <w:rPr>
          <w:b w:val="0"/>
          <w:spacing w:val="-1"/>
        </w:rPr>
        <w:t>w</w:t>
      </w:r>
      <w:r w:rsidRPr="003E0CC1">
        <w:rPr>
          <w:b w:val="0"/>
          <w:spacing w:val="1"/>
        </w:rPr>
        <w:t>i</w:t>
      </w:r>
      <w:r w:rsidRPr="003E0CC1">
        <w:rPr>
          <w:b w:val="0"/>
          <w:spacing w:val="-1"/>
        </w:rPr>
        <w:t>l</w:t>
      </w:r>
      <w:r w:rsidRPr="003E0CC1">
        <w:rPr>
          <w:b w:val="0"/>
        </w:rPr>
        <w:t>l</w:t>
      </w:r>
      <w:r w:rsidRPr="003E0CC1">
        <w:rPr>
          <w:b w:val="0"/>
          <w:spacing w:val="1"/>
        </w:rPr>
        <w:t xml:space="preserve"> int</w:t>
      </w:r>
      <w:r w:rsidRPr="003E0CC1">
        <w:rPr>
          <w:b w:val="0"/>
          <w:spacing w:val="-2"/>
        </w:rPr>
        <w:t>e</w:t>
      </w:r>
      <w:r w:rsidRPr="003E0CC1">
        <w:rPr>
          <w:b w:val="0"/>
          <w:spacing w:val="1"/>
        </w:rPr>
        <w:t>r</w:t>
      </w:r>
      <w:r w:rsidRPr="003E0CC1">
        <w:rPr>
          <w:b w:val="0"/>
        </w:rPr>
        <w:t>a</w:t>
      </w:r>
      <w:r w:rsidRPr="003E0CC1">
        <w:rPr>
          <w:b w:val="0"/>
          <w:spacing w:val="-2"/>
        </w:rPr>
        <w:t>c</w:t>
      </w:r>
      <w:r w:rsidRPr="003E0CC1">
        <w:rPr>
          <w:b w:val="0"/>
        </w:rPr>
        <w:t>t</w:t>
      </w:r>
      <w:r w:rsidRPr="003E0CC1">
        <w:rPr>
          <w:b w:val="0"/>
          <w:spacing w:val="1"/>
        </w:rPr>
        <w:t xml:space="preserve"> </w:t>
      </w:r>
      <w:r w:rsidRPr="003E0CC1">
        <w:rPr>
          <w:b w:val="0"/>
          <w:spacing w:val="-1"/>
        </w:rPr>
        <w:t>wi</w:t>
      </w:r>
      <w:r w:rsidRPr="003E0CC1">
        <w:rPr>
          <w:b w:val="0"/>
          <w:spacing w:val="1"/>
        </w:rPr>
        <w:t>t</w:t>
      </w:r>
      <w:r w:rsidRPr="003E0CC1">
        <w:rPr>
          <w:b w:val="0"/>
        </w:rPr>
        <w:t xml:space="preserve">h </w:t>
      </w:r>
      <w:r w:rsidRPr="003E0CC1">
        <w:rPr>
          <w:b w:val="0"/>
          <w:spacing w:val="-2"/>
        </w:rPr>
        <w:t>e</w:t>
      </w:r>
      <w:r w:rsidRPr="003E0CC1">
        <w:rPr>
          <w:b w:val="0"/>
        </w:rPr>
        <w:t>a</w:t>
      </w:r>
      <w:r w:rsidRPr="003E0CC1">
        <w:rPr>
          <w:b w:val="0"/>
          <w:spacing w:val="1"/>
        </w:rPr>
        <w:t>c</w:t>
      </w:r>
      <w:r w:rsidRPr="003E0CC1">
        <w:rPr>
          <w:b w:val="0"/>
        </w:rPr>
        <w:t xml:space="preserve">h </w:t>
      </w:r>
      <w:r w:rsidRPr="003E0CC1">
        <w:rPr>
          <w:b w:val="0"/>
          <w:spacing w:val="-2"/>
        </w:rPr>
        <w:t>o</w:t>
      </w:r>
      <w:r w:rsidRPr="003E0CC1">
        <w:rPr>
          <w:b w:val="0"/>
          <w:spacing w:val="1"/>
        </w:rPr>
        <w:t>t</w:t>
      </w:r>
      <w:r w:rsidRPr="003E0CC1">
        <w:rPr>
          <w:b w:val="0"/>
        </w:rPr>
        <w:t>h</w:t>
      </w:r>
      <w:r w:rsidRPr="003E0CC1">
        <w:rPr>
          <w:b w:val="0"/>
          <w:spacing w:val="-2"/>
        </w:rPr>
        <w:t>e</w:t>
      </w:r>
      <w:r w:rsidRPr="003E0CC1">
        <w:rPr>
          <w:b w:val="0"/>
          <w:spacing w:val="1"/>
        </w:rPr>
        <w:t>r</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spacing w:val="-2"/>
        </w:rPr>
        <w:t>e</w:t>
      </w:r>
      <w:r w:rsidRPr="003E0CC1">
        <w:rPr>
          <w:b w:val="0"/>
        </w:rPr>
        <w:t>s</w:t>
      </w:r>
      <w:r w:rsidRPr="003E0CC1">
        <w:rPr>
          <w:b w:val="0"/>
          <w:spacing w:val="1"/>
        </w:rPr>
        <w:t>e</w:t>
      </w:r>
      <w:r w:rsidRPr="003E0CC1">
        <w:rPr>
          <w:b w:val="0"/>
          <w:spacing w:val="-2"/>
        </w:rPr>
        <w:t>n</w:t>
      </w:r>
      <w:r w:rsidRPr="003E0CC1">
        <w:rPr>
          <w:b w:val="0"/>
        </w:rPr>
        <w:t>t</w:t>
      </w:r>
      <w:r w:rsidRPr="003E0CC1">
        <w:rPr>
          <w:b w:val="0"/>
          <w:spacing w:val="1"/>
        </w:rPr>
        <w:t xml:space="preserve"> t</w:t>
      </w:r>
      <w:r w:rsidRPr="003E0CC1">
        <w:rPr>
          <w:b w:val="0"/>
          <w:spacing w:val="-2"/>
        </w:rPr>
        <w:t>h</w:t>
      </w:r>
      <w:r w:rsidRPr="003E0CC1">
        <w:rPr>
          <w:b w:val="0"/>
        </w:rPr>
        <w:t>e</w:t>
      </w:r>
      <w:r w:rsidRPr="003E0CC1">
        <w:rPr>
          <w:b w:val="0"/>
          <w:spacing w:val="2"/>
        </w:rPr>
        <w:t xml:space="preserve"> </w:t>
      </w:r>
      <w:r w:rsidRPr="003E0CC1">
        <w:rPr>
          <w:b w:val="0"/>
        </w:rPr>
        <w:t>ba</w:t>
      </w:r>
      <w:r w:rsidRPr="003E0CC1">
        <w:rPr>
          <w:b w:val="0"/>
          <w:spacing w:val="-2"/>
        </w:rPr>
        <w:t>s</w:t>
      </w:r>
      <w:r w:rsidRPr="003E0CC1">
        <w:rPr>
          <w:b w:val="0"/>
        </w:rPr>
        <w:t>e</w:t>
      </w:r>
      <w:r w:rsidRPr="003E0CC1">
        <w:rPr>
          <w:b w:val="0"/>
          <w:spacing w:val="1"/>
        </w:rPr>
        <w:t xml:space="preserve"> </w:t>
      </w:r>
      <w:r w:rsidRPr="003E0CC1">
        <w:rPr>
          <w:b w:val="0"/>
        </w:rPr>
        <w:t>u</w:t>
      </w:r>
      <w:r w:rsidRPr="003E0CC1">
        <w:rPr>
          <w:b w:val="0"/>
          <w:spacing w:val="-2"/>
        </w:rPr>
        <w:t>s</w:t>
      </w:r>
      <w:r w:rsidRPr="003E0CC1">
        <w:rPr>
          <w:b w:val="0"/>
        </w:rPr>
        <w:t>er</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rPr>
        <w:t>e</w:t>
      </w:r>
      <w:r w:rsidRPr="003E0CC1">
        <w:rPr>
          <w:b w:val="0"/>
          <w:spacing w:val="1"/>
        </w:rPr>
        <w:t>r</w:t>
      </w:r>
      <w:r w:rsidRPr="003E0CC1">
        <w:rPr>
          <w:b w:val="0"/>
          <w:spacing w:val="-2"/>
        </w:rPr>
        <w:t>f</w:t>
      </w:r>
      <w:r w:rsidRPr="003E0CC1">
        <w:rPr>
          <w:b w:val="0"/>
        </w:rPr>
        <w:t>a</w:t>
      </w:r>
      <w:r w:rsidRPr="003E0CC1">
        <w:rPr>
          <w:b w:val="0"/>
          <w:spacing w:val="1"/>
        </w:rPr>
        <w:t>c</w:t>
      </w:r>
      <w:r w:rsidRPr="003E0CC1">
        <w:rPr>
          <w:b w:val="0"/>
        </w:rPr>
        <w:t>e</w:t>
      </w:r>
      <w:r w:rsidRPr="003E0CC1">
        <w:rPr>
          <w:b w:val="0"/>
          <w:spacing w:val="-2"/>
        </w:rPr>
        <w:t xml:space="preserve"> </w:t>
      </w:r>
      <w:r w:rsidRPr="003E0CC1">
        <w:rPr>
          <w:b w:val="0"/>
        </w:rPr>
        <w:t>and d</w:t>
      </w:r>
      <w:r w:rsidRPr="003E0CC1">
        <w:rPr>
          <w:b w:val="0"/>
          <w:spacing w:val="-2"/>
        </w:rPr>
        <w:t>e</w:t>
      </w:r>
      <w:r w:rsidRPr="003E0CC1">
        <w:rPr>
          <w:b w:val="0"/>
        </w:rPr>
        <w:t>s</w:t>
      </w:r>
      <w:r w:rsidRPr="003E0CC1">
        <w:rPr>
          <w:b w:val="0"/>
          <w:spacing w:val="-2"/>
        </w:rPr>
        <w:t>c</w:t>
      </w:r>
      <w:r w:rsidRPr="003E0CC1">
        <w:rPr>
          <w:b w:val="0"/>
          <w:spacing w:val="1"/>
        </w:rPr>
        <w:t>ri</w:t>
      </w:r>
      <w:r w:rsidRPr="003E0CC1">
        <w:rPr>
          <w:b w:val="0"/>
          <w:spacing w:val="-2"/>
        </w:rPr>
        <w:t>b</w:t>
      </w:r>
      <w:r w:rsidRPr="003E0CC1">
        <w:rPr>
          <w:b w:val="0"/>
        </w:rPr>
        <w:t xml:space="preserve">e how </w:t>
      </w:r>
      <w:r w:rsidRPr="003E0CC1">
        <w:rPr>
          <w:b w:val="0"/>
          <w:spacing w:val="-2"/>
        </w:rPr>
        <w:t>t</w:t>
      </w:r>
      <w:r w:rsidRPr="003E0CC1">
        <w:rPr>
          <w:b w:val="0"/>
        </w:rPr>
        <w:t>he</w:t>
      </w:r>
      <w:r w:rsidRPr="003E0CC1">
        <w:rPr>
          <w:b w:val="0"/>
          <w:spacing w:val="-2"/>
        </w:rPr>
        <w:t xml:space="preserve"> </w:t>
      </w:r>
      <w:r w:rsidRPr="003E0CC1">
        <w:rPr>
          <w:b w:val="0"/>
        </w:rPr>
        <w:t>us</w:t>
      </w:r>
      <w:r w:rsidRPr="003E0CC1">
        <w:rPr>
          <w:b w:val="0"/>
          <w:spacing w:val="1"/>
        </w:rPr>
        <w:t>e</w:t>
      </w:r>
      <w:r w:rsidRPr="003E0CC1">
        <w:rPr>
          <w:b w:val="0"/>
        </w:rPr>
        <w:t>r</w:t>
      </w:r>
      <w:r w:rsidRPr="003E0CC1">
        <w:rPr>
          <w:b w:val="0"/>
          <w:spacing w:val="1"/>
        </w:rPr>
        <w:t xml:space="preserve"> </w:t>
      </w:r>
      <w:r w:rsidRPr="003E0CC1">
        <w:rPr>
          <w:b w:val="0"/>
          <w:spacing w:val="-3"/>
        </w:rPr>
        <w:t>w</w:t>
      </w:r>
      <w:r w:rsidRPr="003E0CC1">
        <w:rPr>
          <w:b w:val="0"/>
          <w:spacing w:val="1"/>
        </w:rPr>
        <w:t>i</w:t>
      </w:r>
      <w:r w:rsidRPr="003E0CC1">
        <w:rPr>
          <w:b w:val="0"/>
          <w:spacing w:val="-1"/>
        </w:rPr>
        <w:t>l</w:t>
      </w:r>
      <w:r w:rsidRPr="003E0CC1">
        <w:rPr>
          <w:b w:val="0"/>
        </w:rPr>
        <w:t>l</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spacing w:val="-2"/>
        </w:rPr>
        <w:t>e</w:t>
      </w:r>
      <w:r w:rsidRPr="003E0CC1">
        <w:rPr>
          <w:b w:val="0"/>
          <w:spacing w:val="1"/>
        </w:rPr>
        <w:t>r</w:t>
      </w:r>
      <w:r w:rsidRPr="003E0CC1">
        <w:rPr>
          <w:b w:val="0"/>
          <w:spacing w:val="-2"/>
        </w:rPr>
        <w:t>a</w:t>
      </w:r>
      <w:r w:rsidRPr="003E0CC1">
        <w:rPr>
          <w:b w:val="0"/>
        </w:rPr>
        <w:t>ct</w:t>
      </w:r>
      <w:r w:rsidRPr="003E0CC1">
        <w:rPr>
          <w:b w:val="0"/>
          <w:spacing w:val="1"/>
        </w:rPr>
        <w:t xml:space="preserve"> </w:t>
      </w:r>
      <w:r w:rsidRPr="003E0CC1">
        <w:rPr>
          <w:b w:val="0"/>
          <w:spacing w:val="-1"/>
        </w:rPr>
        <w:t>wi</w:t>
      </w:r>
      <w:r w:rsidRPr="003E0CC1">
        <w:rPr>
          <w:b w:val="0"/>
          <w:spacing w:val="1"/>
        </w:rPr>
        <w:t>t</w:t>
      </w:r>
      <w:r w:rsidRPr="003E0CC1">
        <w:rPr>
          <w:b w:val="0"/>
        </w:rPr>
        <w:t>h</w:t>
      </w:r>
      <w:r w:rsidRPr="003E0CC1">
        <w:rPr>
          <w:b w:val="0"/>
          <w:spacing w:val="-2"/>
        </w:rPr>
        <w:t xml:space="preserve"> </w:t>
      </w:r>
      <w:r w:rsidRPr="003E0CC1">
        <w:rPr>
          <w:b w:val="0"/>
          <w:spacing w:val="1"/>
        </w:rPr>
        <w:t>i</w:t>
      </w:r>
      <w:r w:rsidRPr="003E0CC1">
        <w:rPr>
          <w:b w:val="0"/>
          <w:spacing w:val="-1"/>
        </w:rPr>
        <w:t>t</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1"/>
        </w:rPr>
        <w:t>c</w:t>
      </w:r>
      <w:r w:rsidRPr="003E0CC1">
        <w:rPr>
          <w:b w:val="0"/>
        </w:rPr>
        <w:t>t</w:t>
      </w:r>
      <w:r w:rsidRPr="003E0CC1">
        <w:rPr>
          <w:b w:val="0"/>
          <w:spacing w:val="1"/>
        </w:rPr>
        <w:t xml:space="preserve"> </w:t>
      </w:r>
      <w:r w:rsidRPr="003E0CC1">
        <w:rPr>
          <w:b w:val="0"/>
          <w:spacing w:val="-4"/>
        </w:rPr>
        <w:t>m</w:t>
      </w:r>
      <w:r w:rsidRPr="003E0CC1">
        <w:rPr>
          <w:b w:val="0"/>
          <w:spacing w:val="1"/>
        </w:rPr>
        <w:t>il</w:t>
      </w:r>
      <w:r w:rsidRPr="003E0CC1">
        <w:rPr>
          <w:b w:val="0"/>
          <w:spacing w:val="-2"/>
        </w:rPr>
        <w:t>e</w:t>
      </w:r>
      <w:r w:rsidRPr="003E0CC1">
        <w:rPr>
          <w:b w:val="0"/>
        </w:rPr>
        <w:t>s</w:t>
      </w:r>
      <w:r w:rsidRPr="003E0CC1">
        <w:rPr>
          <w:b w:val="0"/>
          <w:spacing w:val="1"/>
        </w:rPr>
        <w:t>t</w:t>
      </w:r>
      <w:r w:rsidRPr="003E0CC1">
        <w:rPr>
          <w:b w:val="0"/>
        </w:rPr>
        <w:t>o</w:t>
      </w:r>
      <w:r w:rsidRPr="003E0CC1">
        <w:rPr>
          <w:b w:val="0"/>
          <w:spacing w:val="-2"/>
        </w:rPr>
        <w:t>n</w:t>
      </w:r>
      <w:r w:rsidRPr="003E0CC1">
        <w:rPr>
          <w:b w:val="0"/>
        </w:rPr>
        <w:t>e</w:t>
      </w:r>
      <w:r w:rsidRPr="003E0CC1">
        <w:rPr>
          <w:b w:val="0"/>
          <w:spacing w:val="-2"/>
        </w:rPr>
        <w:t>s</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rPr>
        <w:t>a</w:t>
      </w:r>
      <w:r w:rsidRPr="003E0CC1">
        <w:rPr>
          <w:b w:val="0"/>
          <w:spacing w:val="-1"/>
        </w:rPr>
        <w:t>l</w:t>
      </w:r>
      <w:r w:rsidRPr="003E0CC1">
        <w:rPr>
          <w:b w:val="0"/>
        </w:rPr>
        <w:t>l</w:t>
      </w:r>
      <w:r w:rsidRPr="003E0CC1">
        <w:rPr>
          <w:b w:val="0"/>
          <w:spacing w:val="1"/>
        </w:rPr>
        <w:t xml:space="preserve"> </w:t>
      </w:r>
      <w:r w:rsidRPr="003E0CC1">
        <w:rPr>
          <w:b w:val="0"/>
          <w:spacing w:val="-1"/>
        </w:rPr>
        <w:t>t</w:t>
      </w:r>
      <w:r w:rsidRPr="003E0CC1">
        <w:rPr>
          <w:b w:val="0"/>
        </w:rPr>
        <w:t>a</w:t>
      </w:r>
      <w:r w:rsidRPr="003E0CC1">
        <w:rPr>
          <w:b w:val="0"/>
          <w:spacing w:val="1"/>
        </w:rPr>
        <w:t>s</w:t>
      </w:r>
      <w:r w:rsidRPr="003E0CC1">
        <w:rPr>
          <w:b w:val="0"/>
          <w:spacing w:val="-2"/>
        </w:rPr>
        <w:t>k</w:t>
      </w:r>
      <w:r w:rsidRPr="003E0CC1">
        <w:rPr>
          <w:b w:val="0"/>
        </w:rPr>
        <w:t>s</w:t>
      </w:r>
      <w:r w:rsidRPr="003E0CC1">
        <w:rPr>
          <w:b w:val="0"/>
          <w:spacing w:val="-2"/>
        </w:rPr>
        <w:t xml:space="preserve"> </w:t>
      </w:r>
      <w:r w:rsidRPr="003E0CC1">
        <w:rPr>
          <w:b w:val="0"/>
          <w:spacing w:val="1"/>
        </w:rPr>
        <w:t>t</w:t>
      </w:r>
      <w:r w:rsidRPr="003E0CC1">
        <w:rPr>
          <w:b w:val="0"/>
        </w:rPr>
        <w:t>h</w:t>
      </w:r>
      <w:r w:rsidRPr="003E0CC1">
        <w:rPr>
          <w:b w:val="0"/>
          <w:spacing w:val="-2"/>
        </w:rPr>
        <w:t>a</w:t>
      </w:r>
      <w:r w:rsidRPr="003E0CC1">
        <w:rPr>
          <w:b w:val="0"/>
        </w:rPr>
        <w:t>t</w:t>
      </w:r>
      <w:r w:rsidRPr="003E0CC1">
        <w:rPr>
          <w:b w:val="0"/>
          <w:spacing w:val="1"/>
        </w:rPr>
        <w:t xml:space="preserve"> </w:t>
      </w:r>
      <w:r w:rsidRPr="003E0CC1">
        <w:rPr>
          <w:b w:val="0"/>
        </w:rPr>
        <w:t>ne</w:t>
      </w:r>
      <w:r w:rsidRPr="003E0CC1">
        <w:rPr>
          <w:b w:val="0"/>
          <w:spacing w:val="-2"/>
        </w:rPr>
        <w:t>e</w:t>
      </w:r>
      <w:r w:rsidRPr="003E0CC1">
        <w:rPr>
          <w:b w:val="0"/>
        </w:rPr>
        <w:t xml:space="preserve">d </w:t>
      </w:r>
      <w:r w:rsidRPr="003E0CC1">
        <w:rPr>
          <w:b w:val="0"/>
          <w:spacing w:val="1"/>
        </w:rPr>
        <w:t>t</w:t>
      </w:r>
      <w:r w:rsidRPr="003E0CC1">
        <w:rPr>
          <w:b w:val="0"/>
        </w:rPr>
        <w:t>o</w:t>
      </w:r>
      <w:r w:rsidRPr="003E0CC1">
        <w:rPr>
          <w:b w:val="0"/>
          <w:spacing w:val="-2"/>
        </w:rPr>
        <w:t xml:space="preserve"> </w:t>
      </w:r>
      <w:r w:rsidRPr="003E0CC1">
        <w:rPr>
          <w:b w:val="0"/>
        </w:rPr>
        <w:t xml:space="preserve">be </w:t>
      </w:r>
      <w:r w:rsidRPr="003E0CC1">
        <w:rPr>
          <w:b w:val="0"/>
          <w:spacing w:val="-2"/>
        </w:rPr>
        <w:t>c</w:t>
      </w:r>
      <w:r w:rsidRPr="003E0CC1">
        <w:rPr>
          <w:b w:val="0"/>
        </w:rPr>
        <w:t>o</w:t>
      </w:r>
      <w:r w:rsidRPr="003E0CC1">
        <w:rPr>
          <w:b w:val="0"/>
          <w:spacing w:val="-4"/>
        </w:rPr>
        <w:t>m</w:t>
      </w:r>
      <w:r w:rsidRPr="003E0CC1">
        <w:rPr>
          <w:b w:val="0"/>
        </w:rPr>
        <w:t>p</w:t>
      </w:r>
      <w:r w:rsidRPr="003E0CC1">
        <w:rPr>
          <w:b w:val="0"/>
          <w:spacing w:val="1"/>
        </w:rPr>
        <w:t>l</w:t>
      </w:r>
      <w:r w:rsidRPr="003E0CC1">
        <w:rPr>
          <w:b w:val="0"/>
        </w:rPr>
        <w:t>e</w:t>
      </w:r>
      <w:r w:rsidRPr="003E0CC1">
        <w:rPr>
          <w:b w:val="0"/>
          <w:spacing w:val="1"/>
        </w:rPr>
        <w:t>t</w:t>
      </w:r>
      <w:r w:rsidRPr="003E0CC1">
        <w:rPr>
          <w:b w:val="0"/>
        </w:rPr>
        <w:t>ed</w:t>
      </w:r>
      <w:r w:rsidRPr="003E0CC1">
        <w:rPr>
          <w:b w:val="0"/>
          <w:spacing w:val="-2"/>
        </w:rPr>
        <w:t xml:space="preserve"> </w:t>
      </w:r>
      <w:r w:rsidRPr="003E0CC1">
        <w:rPr>
          <w:b w:val="0"/>
        </w:rPr>
        <w:t xml:space="preserve">on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2"/>
        </w:rPr>
        <w:t>c</w:t>
      </w:r>
      <w:r w:rsidRPr="003E0CC1">
        <w:rPr>
          <w:b w:val="0"/>
        </w:rPr>
        <w:t>t</w:t>
      </w:r>
      <w:r w:rsidRPr="003E0CC1">
        <w:rPr>
          <w:b w:val="0"/>
          <w:spacing w:val="1"/>
        </w:rPr>
        <w:t xml:space="preserve"> </w:t>
      </w:r>
      <w:r w:rsidRPr="003E0CC1">
        <w:rPr>
          <w:b w:val="0"/>
          <w:spacing w:val="-2"/>
        </w:rPr>
        <w:t>a</w:t>
      </w:r>
      <w:r w:rsidRPr="003E0CC1">
        <w:rPr>
          <w:b w:val="0"/>
        </w:rPr>
        <w:t xml:space="preserve">nd </w:t>
      </w:r>
      <w:r w:rsidRPr="003E0CC1">
        <w:rPr>
          <w:b w:val="0"/>
          <w:spacing w:val="1"/>
        </w:rPr>
        <w:t>t</w:t>
      </w:r>
      <w:r w:rsidRPr="003E0CC1">
        <w:rPr>
          <w:b w:val="0"/>
          <w:spacing w:val="-2"/>
        </w:rPr>
        <w:t>h</w:t>
      </w:r>
      <w:r w:rsidRPr="003E0CC1">
        <w:rPr>
          <w:b w:val="0"/>
        </w:rPr>
        <w:t>e</w:t>
      </w:r>
      <w:r w:rsidRPr="003E0CC1">
        <w:rPr>
          <w:b w:val="0"/>
          <w:spacing w:val="-1"/>
        </w:rPr>
        <w:t>i</w:t>
      </w:r>
      <w:r w:rsidRPr="003E0CC1">
        <w:rPr>
          <w:b w:val="0"/>
        </w:rPr>
        <w:t>r an</w:t>
      </w:r>
      <w:r w:rsidRPr="003E0CC1">
        <w:rPr>
          <w:b w:val="0"/>
          <w:spacing w:val="-1"/>
        </w:rPr>
        <w:t>t</w:t>
      </w:r>
      <w:r w:rsidRPr="003E0CC1">
        <w:rPr>
          <w:b w:val="0"/>
          <w:spacing w:val="1"/>
        </w:rPr>
        <w:t>i</w:t>
      </w:r>
      <w:r w:rsidRPr="003E0CC1">
        <w:rPr>
          <w:b w:val="0"/>
        </w:rPr>
        <w:t>c</w:t>
      </w:r>
      <w:r w:rsidRPr="003E0CC1">
        <w:rPr>
          <w:b w:val="0"/>
          <w:spacing w:val="-1"/>
        </w:rPr>
        <w:t>i</w:t>
      </w:r>
      <w:r w:rsidRPr="003E0CC1">
        <w:rPr>
          <w:b w:val="0"/>
        </w:rPr>
        <w:t>pa</w:t>
      </w:r>
      <w:r w:rsidRPr="003E0CC1">
        <w:rPr>
          <w:b w:val="0"/>
          <w:spacing w:val="-1"/>
        </w:rPr>
        <w:t>t</w:t>
      </w:r>
      <w:r w:rsidRPr="003E0CC1">
        <w:rPr>
          <w:b w:val="0"/>
        </w:rPr>
        <w:t xml:space="preserve">ed </w:t>
      </w:r>
      <w:r w:rsidRPr="003E0CC1">
        <w:rPr>
          <w:b w:val="0"/>
          <w:spacing w:val="-1"/>
        </w:rPr>
        <w:t>t</w:t>
      </w:r>
      <w:r w:rsidRPr="003E0CC1">
        <w:rPr>
          <w:b w:val="0"/>
          <w:spacing w:val="1"/>
        </w:rPr>
        <w:t>i</w:t>
      </w:r>
      <w:r w:rsidRPr="003E0CC1">
        <w:rPr>
          <w:b w:val="0"/>
          <w:spacing w:val="-4"/>
        </w:rPr>
        <w:t>m</w:t>
      </w:r>
      <w:r w:rsidRPr="003E0CC1">
        <w:rPr>
          <w:b w:val="0"/>
        </w:rPr>
        <w:t>e</w:t>
      </w:r>
      <w:r w:rsidRPr="003E0CC1">
        <w:rPr>
          <w:b w:val="0"/>
          <w:spacing w:val="1"/>
        </w:rPr>
        <w:t>f</w:t>
      </w:r>
      <w:r w:rsidRPr="003E0CC1">
        <w:rPr>
          <w:b w:val="0"/>
          <w:spacing w:val="2"/>
        </w:rPr>
        <w:t>r</w:t>
      </w:r>
      <w:r w:rsidRPr="003E0CC1">
        <w:rPr>
          <w:b w:val="0"/>
        </w:rPr>
        <w:t>a</w:t>
      </w:r>
      <w:r w:rsidRPr="003E0CC1">
        <w:rPr>
          <w:b w:val="0"/>
          <w:spacing w:val="-4"/>
        </w:rPr>
        <w:t>m</w:t>
      </w:r>
      <w:r w:rsidRPr="003E0CC1">
        <w:rPr>
          <w:b w:val="0"/>
        </w:rPr>
        <w:t xml:space="preserve">e </w:t>
      </w:r>
      <w:r w:rsidRPr="003E0CC1">
        <w:rPr>
          <w:b w:val="0"/>
          <w:spacing w:val="1"/>
        </w:rPr>
        <w:t>i</w:t>
      </w:r>
      <w:r w:rsidRPr="003E0CC1">
        <w:rPr>
          <w:b w:val="0"/>
        </w:rPr>
        <w:t>n</w:t>
      </w:r>
      <w:r w:rsidRPr="003E0CC1">
        <w:rPr>
          <w:b w:val="0"/>
          <w:spacing w:val="-2"/>
        </w:rPr>
        <w:t xml:space="preserve">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rPr>
        <w:t>a G</w:t>
      </w:r>
      <w:r w:rsidRPr="003E0CC1">
        <w:rPr>
          <w:b w:val="0"/>
          <w:spacing w:val="-3"/>
        </w:rPr>
        <w:t>a</w:t>
      </w:r>
      <w:r w:rsidRPr="003E0CC1">
        <w:rPr>
          <w:b w:val="0"/>
        </w:rPr>
        <w:t>n</w:t>
      </w:r>
      <w:r w:rsidRPr="003E0CC1">
        <w:rPr>
          <w:b w:val="0"/>
          <w:spacing w:val="-1"/>
        </w:rPr>
        <w:t>t</w:t>
      </w:r>
      <w:r w:rsidRPr="003E0CC1">
        <w:rPr>
          <w:b w:val="0"/>
        </w:rPr>
        <w:t>t</w:t>
      </w:r>
      <w:r w:rsidRPr="003E0CC1">
        <w:rPr>
          <w:b w:val="0"/>
          <w:spacing w:val="1"/>
        </w:rPr>
        <w:t xml:space="preserve"> </w:t>
      </w:r>
      <w:r w:rsidRPr="003E0CC1">
        <w:rPr>
          <w:b w:val="0"/>
        </w:rPr>
        <w:t>c</w:t>
      </w:r>
      <w:r w:rsidRPr="003E0CC1">
        <w:rPr>
          <w:b w:val="0"/>
          <w:spacing w:val="-2"/>
        </w:rPr>
        <w:t>h</w:t>
      </w:r>
      <w:r w:rsidRPr="003E0CC1">
        <w:rPr>
          <w:b w:val="0"/>
        </w:rPr>
        <w:t>a</w:t>
      </w:r>
      <w:r w:rsidRPr="003E0CC1">
        <w:rPr>
          <w:b w:val="0"/>
          <w:spacing w:val="-1"/>
        </w:rPr>
        <w:t>r</w:t>
      </w:r>
      <w:r w:rsidRPr="003E0CC1">
        <w:rPr>
          <w:b w:val="0"/>
          <w:spacing w:val="1"/>
        </w:rPr>
        <w:t>t</w:t>
      </w:r>
      <w:r w:rsidRPr="003E0CC1">
        <w:rPr>
          <w:b w:val="0"/>
        </w:rPr>
        <w:t>;</w:t>
      </w:r>
    </w:p>
    <w:p w:rsidR="00CE6805" w:rsidRPr="003E0CC1" w:rsidRDefault="0042137A" w:rsidP="000E6DD3">
      <w:pPr>
        <w:pStyle w:val="Heading3"/>
        <w:numPr>
          <w:ilvl w:val="2"/>
          <w:numId w:val="3"/>
        </w:numPr>
        <w:rPr>
          <w:b w:val="0"/>
        </w:rPr>
        <w:sectPr w:rsidR="00CE6805" w:rsidRPr="003E0CC1" w:rsidSect="00A96AC2">
          <w:type w:val="continuous"/>
          <w:pgSz w:w="11920" w:h="16840"/>
          <w:pgMar w:top="940" w:right="1300" w:bottom="280" w:left="1300" w:header="730" w:footer="986" w:gutter="0"/>
          <w:cols w:space="720"/>
        </w:sectPr>
      </w:pPr>
      <w:r w:rsidRPr="003E0CC1">
        <w:rPr>
          <w:b w:val="0"/>
          <w:spacing w:val="2"/>
        </w:rPr>
        <w:t>T</w:t>
      </w:r>
      <w:r w:rsidRPr="003E0CC1">
        <w:rPr>
          <w:b w:val="0"/>
        </w:rPr>
        <w:t>o</w:t>
      </w:r>
      <w:r w:rsidRPr="003E0CC1">
        <w:rPr>
          <w:b w:val="0"/>
          <w:spacing w:val="-2"/>
        </w:rPr>
        <w:t xml:space="preserve"> </w:t>
      </w:r>
      <w:r w:rsidRPr="003E0CC1">
        <w:rPr>
          <w:b w:val="0"/>
          <w:spacing w:val="1"/>
        </w:rPr>
        <w:t>l</w:t>
      </w:r>
      <w:r w:rsidRPr="003E0CC1">
        <w:rPr>
          <w:b w:val="0"/>
          <w:spacing w:val="-1"/>
        </w:rPr>
        <w:t>i</w:t>
      </w:r>
      <w:r w:rsidRPr="003E0CC1">
        <w:rPr>
          <w:b w:val="0"/>
        </w:rPr>
        <w:t>st</w:t>
      </w:r>
      <w:r w:rsidRPr="003E0CC1">
        <w:rPr>
          <w:b w:val="0"/>
          <w:spacing w:val="2"/>
        </w:rPr>
        <w:t xml:space="preserve"> </w:t>
      </w:r>
      <w:r w:rsidRPr="003E0CC1">
        <w:rPr>
          <w:b w:val="0"/>
          <w:spacing w:val="-2"/>
        </w:rPr>
        <w:t>p</w:t>
      </w:r>
      <w:r w:rsidRPr="003E0CC1">
        <w:rPr>
          <w:b w:val="0"/>
        </w:rPr>
        <w:t>os</w:t>
      </w:r>
      <w:r w:rsidRPr="003E0CC1">
        <w:rPr>
          <w:b w:val="0"/>
          <w:spacing w:val="-1"/>
        </w:rPr>
        <w:t>s</w:t>
      </w:r>
      <w:r w:rsidRPr="003E0CC1">
        <w:rPr>
          <w:b w:val="0"/>
          <w:spacing w:val="1"/>
        </w:rPr>
        <w:t>i</w:t>
      </w:r>
      <w:r w:rsidRPr="003E0CC1">
        <w:rPr>
          <w:b w:val="0"/>
        </w:rPr>
        <w:t>b</w:t>
      </w:r>
      <w:r w:rsidRPr="003E0CC1">
        <w:rPr>
          <w:b w:val="0"/>
          <w:spacing w:val="-1"/>
        </w:rPr>
        <w:t>l</w:t>
      </w:r>
      <w:r w:rsidRPr="003E0CC1">
        <w:rPr>
          <w:b w:val="0"/>
        </w:rPr>
        <w:t xml:space="preserve">e </w:t>
      </w:r>
      <w:r w:rsidRPr="003E0CC1">
        <w:rPr>
          <w:b w:val="0"/>
          <w:spacing w:val="-1"/>
        </w:rPr>
        <w:t>i</w:t>
      </w:r>
      <w:r w:rsidRPr="003E0CC1">
        <w:rPr>
          <w:b w:val="0"/>
        </w:rPr>
        <w:t>s</w:t>
      </w:r>
      <w:r w:rsidRPr="003E0CC1">
        <w:rPr>
          <w:b w:val="0"/>
          <w:spacing w:val="1"/>
        </w:rPr>
        <w:t>s</w:t>
      </w:r>
      <w:r w:rsidRPr="003E0CC1">
        <w:rPr>
          <w:b w:val="0"/>
        </w:rPr>
        <w:t>u</w:t>
      </w:r>
      <w:r w:rsidRPr="003E0CC1">
        <w:rPr>
          <w:b w:val="0"/>
          <w:spacing w:val="-2"/>
        </w:rPr>
        <w:t>e</w:t>
      </w:r>
      <w:r w:rsidRPr="003E0CC1">
        <w:rPr>
          <w:b w:val="0"/>
        </w:rPr>
        <w:t xml:space="preserve">s </w:t>
      </w:r>
      <w:r w:rsidRPr="003E0CC1">
        <w:rPr>
          <w:b w:val="0"/>
          <w:spacing w:val="-1"/>
        </w:rPr>
        <w:t>t</w:t>
      </w:r>
      <w:r w:rsidRPr="003E0CC1">
        <w:rPr>
          <w:b w:val="0"/>
        </w:rPr>
        <w:t>he</w:t>
      </w:r>
      <w:r w:rsidRPr="003E0CC1">
        <w:rPr>
          <w:b w:val="0"/>
          <w:spacing w:val="-2"/>
        </w:rPr>
        <w:t xml:space="preserve"> </w:t>
      </w:r>
      <w:r w:rsidRPr="003E0CC1">
        <w:rPr>
          <w:b w:val="0"/>
          <w:spacing w:val="-1"/>
        </w:rPr>
        <w:t>t</w:t>
      </w:r>
      <w:r w:rsidRPr="003E0CC1">
        <w:rPr>
          <w:b w:val="0"/>
        </w:rPr>
        <w:t>e</w:t>
      </w:r>
      <w:r w:rsidRPr="003E0CC1">
        <w:rPr>
          <w:b w:val="0"/>
          <w:spacing w:val="1"/>
        </w:rPr>
        <w:t>a</w:t>
      </w:r>
      <w:r w:rsidRPr="003E0CC1">
        <w:rPr>
          <w:b w:val="0"/>
        </w:rPr>
        <w:t>m</w:t>
      </w:r>
      <w:r w:rsidRPr="003E0CC1">
        <w:rPr>
          <w:b w:val="0"/>
          <w:spacing w:val="-1"/>
        </w:rPr>
        <w:t xml:space="preserve"> </w:t>
      </w:r>
      <w:r w:rsidRPr="003E0CC1">
        <w:rPr>
          <w:b w:val="0"/>
          <w:spacing w:val="-4"/>
        </w:rPr>
        <w:t>m</w:t>
      </w:r>
      <w:r w:rsidRPr="003E0CC1">
        <w:rPr>
          <w:b w:val="0"/>
          <w:spacing w:val="1"/>
        </w:rPr>
        <w:t>i</w:t>
      </w:r>
      <w:r w:rsidRPr="003E0CC1">
        <w:rPr>
          <w:b w:val="0"/>
          <w:spacing w:val="-1"/>
        </w:rPr>
        <w:t>g</w:t>
      </w:r>
      <w:r w:rsidRPr="003E0CC1">
        <w:rPr>
          <w:b w:val="0"/>
        </w:rPr>
        <w:t>ht</w:t>
      </w:r>
      <w:r w:rsidRPr="003E0CC1">
        <w:rPr>
          <w:b w:val="0"/>
          <w:spacing w:val="1"/>
        </w:rPr>
        <w:t xml:space="preserve"> </w:t>
      </w:r>
      <w:r w:rsidRPr="003E0CC1">
        <w:rPr>
          <w:b w:val="0"/>
        </w:rPr>
        <w:t>en</w:t>
      </w:r>
      <w:r w:rsidRPr="003E0CC1">
        <w:rPr>
          <w:b w:val="0"/>
          <w:spacing w:val="1"/>
        </w:rPr>
        <w:t>c</w:t>
      </w:r>
      <w:r w:rsidRPr="003E0CC1">
        <w:rPr>
          <w:b w:val="0"/>
        </w:rPr>
        <w:t>oun</w:t>
      </w:r>
      <w:r w:rsidRPr="003E0CC1">
        <w:rPr>
          <w:b w:val="0"/>
          <w:spacing w:val="-1"/>
        </w:rPr>
        <w:t>t</w:t>
      </w:r>
      <w:r w:rsidRPr="003E0CC1">
        <w:rPr>
          <w:b w:val="0"/>
        </w:rPr>
        <w:t>er</w:t>
      </w:r>
      <w:r w:rsidRPr="003E0CC1">
        <w:rPr>
          <w:b w:val="0"/>
          <w:spacing w:val="1"/>
        </w:rPr>
        <w:t xml:space="preserve"> </w:t>
      </w:r>
      <w:r w:rsidRPr="003E0CC1">
        <w:rPr>
          <w:b w:val="0"/>
          <w:spacing w:val="-2"/>
        </w:rPr>
        <w:t>d</w:t>
      </w:r>
      <w:r w:rsidRPr="003E0CC1">
        <w:rPr>
          <w:b w:val="0"/>
        </w:rPr>
        <w:t>u</w:t>
      </w:r>
      <w:r w:rsidRPr="003E0CC1">
        <w:rPr>
          <w:b w:val="0"/>
          <w:spacing w:val="-2"/>
        </w:rPr>
        <w:t>r</w:t>
      </w:r>
      <w:r w:rsidRPr="003E0CC1">
        <w:rPr>
          <w:b w:val="0"/>
          <w:spacing w:val="1"/>
        </w:rPr>
        <w:t>i</w:t>
      </w:r>
      <w:r w:rsidRPr="003E0CC1">
        <w:rPr>
          <w:b w:val="0"/>
          <w:spacing w:val="-2"/>
        </w:rPr>
        <w:t>n</w:t>
      </w:r>
      <w:r w:rsidRPr="003E0CC1">
        <w:rPr>
          <w:b w:val="0"/>
        </w:rPr>
        <w:t>g</w:t>
      </w:r>
      <w:r w:rsidRPr="003E0CC1">
        <w:rPr>
          <w:b w:val="0"/>
          <w:spacing w:val="-2"/>
        </w:rPr>
        <w:t xml:space="preserve"> </w:t>
      </w:r>
      <w:r w:rsidRPr="003E0CC1">
        <w:rPr>
          <w:b w:val="0"/>
        </w:rPr>
        <w:t>de</w:t>
      </w:r>
      <w:r w:rsidRPr="003E0CC1">
        <w:rPr>
          <w:b w:val="0"/>
          <w:spacing w:val="-2"/>
        </w:rPr>
        <w:t>v</w:t>
      </w:r>
      <w:r w:rsidRPr="003E0CC1">
        <w:rPr>
          <w:b w:val="0"/>
        </w:rPr>
        <w:t>e</w:t>
      </w:r>
      <w:r w:rsidRPr="003E0CC1">
        <w:rPr>
          <w:b w:val="0"/>
          <w:spacing w:val="1"/>
        </w:rPr>
        <w:t>l</w:t>
      </w:r>
      <w:r w:rsidRPr="003E0CC1">
        <w:rPr>
          <w:b w:val="0"/>
        </w:rPr>
        <w:t>op</w:t>
      </w:r>
      <w:r w:rsidRPr="003E0CC1">
        <w:rPr>
          <w:b w:val="0"/>
          <w:spacing w:val="-4"/>
        </w:rPr>
        <w:t>m</w:t>
      </w:r>
      <w:r w:rsidRPr="003E0CC1">
        <w:rPr>
          <w:b w:val="0"/>
        </w:rPr>
        <w:t>ent</w:t>
      </w:r>
      <w:r w:rsidRPr="003E0CC1">
        <w:rPr>
          <w:b w:val="0"/>
          <w:spacing w:val="1"/>
        </w:rPr>
        <w:t xml:space="preserve"> i</w:t>
      </w:r>
      <w:r w:rsidRPr="003E0CC1">
        <w:rPr>
          <w:b w:val="0"/>
        </w:rPr>
        <w:t xml:space="preserve">n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spacing w:val="-2"/>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spacing w:val="-2"/>
        </w:rPr>
        <w:t>r</w:t>
      </w:r>
      <w:r w:rsidRPr="003E0CC1">
        <w:rPr>
          <w:b w:val="0"/>
          <w:spacing w:val="1"/>
        </w:rPr>
        <w:t>i</w:t>
      </w:r>
      <w:r w:rsidRPr="003E0CC1">
        <w:rPr>
          <w:b w:val="0"/>
        </w:rPr>
        <w:t>sk an</w:t>
      </w:r>
      <w:r w:rsidRPr="003E0CC1">
        <w:rPr>
          <w:b w:val="0"/>
          <w:spacing w:val="1"/>
        </w:rPr>
        <w:t>al</w:t>
      </w:r>
      <w:r w:rsidRPr="003E0CC1">
        <w:rPr>
          <w:b w:val="0"/>
          <w:spacing w:val="-2"/>
        </w:rPr>
        <w:t>y</w:t>
      </w:r>
      <w:r w:rsidRPr="003E0CC1">
        <w:rPr>
          <w:b w:val="0"/>
        </w:rPr>
        <w:t>s</w:t>
      </w:r>
      <w:r w:rsidRPr="003E0CC1">
        <w:rPr>
          <w:b w:val="0"/>
          <w:spacing w:val="-1"/>
        </w:rPr>
        <w:t>i</w:t>
      </w:r>
      <w:r w:rsidRPr="003E0CC1">
        <w:rPr>
          <w:b w:val="0"/>
        </w:rPr>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80228"/>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80231"/>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80234"/>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12" w:line="280" w:lineRule="exact"/>
        <w:rPr>
          <w:sz w:val="28"/>
          <w:szCs w:val="28"/>
        </w:rPr>
      </w:pPr>
    </w:p>
    <w:p w:rsidR="00D86EED" w:rsidRDefault="0042137A" w:rsidP="00D86EED">
      <w:pPr>
        <w:pStyle w:val="Heading3"/>
        <w:numPr>
          <w:ilvl w:val="3"/>
          <w:numId w:val="3"/>
        </w:numPr>
        <w:rPr>
          <w:color w:val="1F4C78"/>
        </w:r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D86EED" w:rsidRDefault="00D86EED" w:rsidP="00D86EED"/>
    <w:p w:rsidR="00D86EED" w:rsidRPr="00D86EED" w:rsidRDefault="00D86EED" w:rsidP="00D86EED">
      <w:pPr>
        <w:ind w:left="2268"/>
      </w:pPr>
      <w:r w:rsidRPr="00D86EED">
        <w:t>If the user has chosen to save their tours locally on the device, this option will allow the user to select which tours they wish to upload to the website.</w:t>
      </w:r>
    </w:p>
    <w:p w:rsidR="00D86EED" w:rsidRDefault="00D86EED" w:rsidP="00D86EED">
      <w:pPr>
        <w:pStyle w:val="Heading3"/>
        <w:numPr>
          <w:ilvl w:val="3"/>
          <w:numId w:val="3"/>
        </w:numPr>
      </w:pPr>
      <w:r w:rsidRPr="00D86EED">
        <w:rPr>
          <w:color w:val="365F91" w:themeColor="accent1" w:themeShade="BF"/>
        </w:rPr>
        <w:t>Cancel Tour</w:t>
      </w:r>
      <w:r>
        <w:t>:</w:t>
      </w:r>
    </w:p>
    <w:p w:rsidR="00806D34" w:rsidRPr="00806D34" w:rsidRDefault="00806D34" w:rsidP="00806D34">
      <w:pPr>
        <w:ind w:left="2160"/>
      </w:pPr>
      <w:r>
        <w:t xml:space="preserve">This will allow the user the ability to cancel a tour at any time if they desire. </w:t>
      </w:r>
    </w:p>
    <w:p w:rsidR="00D86EED" w:rsidRDefault="00D86EED" w:rsidP="00D86EED">
      <w:pPr>
        <w:pStyle w:val="Heading3"/>
        <w:numPr>
          <w:ilvl w:val="3"/>
          <w:numId w:val="3"/>
        </w:numPr>
        <w:rPr>
          <w:color w:val="365F91" w:themeColor="accent1" w:themeShade="BF"/>
        </w:rPr>
      </w:pPr>
      <w:r w:rsidRPr="00D86EED">
        <w:rPr>
          <w:color w:val="365F91" w:themeColor="accent1" w:themeShade="BF"/>
        </w:rPr>
        <w:t>Change sample rate:</w:t>
      </w:r>
    </w:p>
    <w:p w:rsidR="00806D34" w:rsidRPr="00806D34" w:rsidRDefault="00806D34" w:rsidP="00806D34">
      <w:pPr>
        <w:ind w:left="2160"/>
      </w:pPr>
      <w:r>
        <w:t>The sample rates that the user can change to are two, four and six seconds.</w:t>
      </w:r>
      <w:bookmarkStart w:id="11" w:name="_GoBack"/>
      <w:bookmarkEnd w:id="11"/>
    </w:p>
    <w:p w:rsidR="00CE6805" w:rsidRDefault="00CE6805">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Pr="000E6DD3" w:rsidRDefault="00D86EED">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2" w:name="_Toc378680235"/>
      <w:r w:rsidRPr="000E6DD3">
        <w:rPr>
          <w:spacing w:val="-2"/>
        </w:rPr>
        <w:lastRenderedPageBreak/>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2"/>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2">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3"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3"/>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D86EED" w:rsidRDefault="00D86EED" w:rsidP="00D86EED"/>
    <w:p w:rsidR="00D86EED" w:rsidRPr="00D86EED" w:rsidRDefault="00D86EED" w:rsidP="00D86EED"/>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D86EED" w:rsidRDefault="0042137A" w:rsidP="00D86EED">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4"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4"/>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5"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5"/>
    </w:p>
    <w:p w:rsidR="00CE6805" w:rsidRPr="000E6DD3" w:rsidRDefault="00B82EC6" w:rsidP="00B92C12">
      <w:pPr>
        <w:spacing w:before="8" w:line="140" w:lineRule="exact"/>
        <w:ind w:left="142"/>
        <w:rPr>
          <w:sz w:val="14"/>
          <w:szCs w:val="14"/>
        </w:rPr>
      </w:pPr>
      <w:r>
        <w:rPr>
          <w:noProof/>
          <w:spacing w:val="-1"/>
          <w:sz w:val="22"/>
          <w:szCs w:val="22"/>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3">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6"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6"/>
    </w:p>
    <w:p w:rsidR="00CE6805" w:rsidRPr="000E6DD3" w:rsidRDefault="00B82EC6" w:rsidP="00B92C12">
      <w:pPr>
        <w:spacing w:before="6" w:line="140" w:lineRule="exact"/>
        <w:ind w:left="142"/>
        <w:rPr>
          <w:sz w:val="14"/>
          <w:szCs w:val="14"/>
        </w:rPr>
      </w:pPr>
      <w:r>
        <w:rPr>
          <w:noProof/>
          <w:spacing w:val="2"/>
          <w:sz w:val="22"/>
          <w:szCs w:val="22"/>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7" w:name="_Toc378680240"/>
      <w:r w:rsidRPr="000E6DD3">
        <w:t>Map</w:t>
      </w:r>
      <w:r w:rsidRPr="000E6DD3">
        <w:rPr>
          <w:spacing w:val="-5"/>
        </w:rPr>
        <w:t xml:space="preserve"> </w:t>
      </w:r>
      <w:r w:rsidRPr="000E6DD3">
        <w:t>screen</w:t>
      </w:r>
      <w:bookmarkEnd w:id="17"/>
    </w:p>
    <w:p w:rsidR="00CE6805" w:rsidRPr="000E6DD3" w:rsidRDefault="00B82EC6" w:rsidP="00B92C12">
      <w:pPr>
        <w:spacing w:line="200" w:lineRule="exact"/>
        <w:ind w:left="142"/>
      </w:pPr>
      <w:r>
        <w:rPr>
          <w:noProof/>
          <w:spacing w:val="-1"/>
          <w:sz w:val="22"/>
          <w:szCs w:val="22"/>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5">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8" w:name="_Toc378680241"/>
      <w:r>
        <w:t>User Navigation</w:t>
      </w:r>
      <w:bookmarkEnd w:id="18"/>
    </w:p>
    <w:p w:rsidR="0023168D" w:rsidRDefault="0023168D" w:rsidP="0023168D"/>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Pr="009612E8"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CE6805" w:rsidRDefault="0042137A" w:rsidP="009612E8">
      <w:pPr>
        <w:pStyle w:val="Heading2"/>
        <w:numPr>
          <w:ilvl w:val="1"/>
          <w:numId w:val="3"/>
        </w:numPr>
      </w:pPr>
      <w:bookmarkStart w:id="21" w:name="_Toc378680244"/>
      <w:r w:rsidRPr="000E6DD3">
        <w:t>Map</w:t>
      </w:r>
      <w:r w:rsidRPr="000E6DD3">
        <w:rPr>
          <w:spacing w:val="-5"/>
        </w:rPr>
        <w:t xml:space="preserve"> </w:t>
      </w:r>
      <w:r w:rsidRPr="000E6DD3">
        <w:t>pa</w:t>
      </w:r>
      <w:r w:rsidRPr="000E6DD3">
        <w:rPr>
          <w:spacing w:val="2"/>
        </w:rPr>
        <w:t>g</w:t>
      </w:r>
      <w:r w:rsidRPr="000E6DD3">
        <w:t>e</w:t>
      </w:r>
      <w:bookmarkEnd w:id="21"/>
    </w:p>
    <w:p w:rsidR="00CE6805" w:rsidRDefault="009612E8" w:rsidP="009612E8">
      <w:pPr>
        <w:pStyle w:val="Heading2"/>
        <w:numPr>
          <w:ilvl w:val="1"/>
          <w:numId w:val="3"/>
        </w:numPr>
      </w:pPr>
      <w:bookmarkStart w:id="22" w:name="_Toc378680245"/>
      <w:r>
        <w:t>About page</w:t>
      </w:r>
      <w:bookmarkEnd w:id="22"/>
    </w:p>
    <w:p w:rsidR="009612E8" w:rsidRDefault="009612E8" w:rsidP="009612E8"/>
    <w:p w:rsidR="009612E8" w:rsidRDefault="009612E8" w:rsidP="009612E8"/>
    <w:p w:rsidR="009612E8" w:rsidRDefault="009612E8" w:rsidP="009612E8">
      <w:r>
        <w:rPr>
          <w:noProof/>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7"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3"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3"/>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4" w:name="_Toc378680247"/>
      <w:r w:rsidRPr="000E6DD3">
        <w:rPr>
          <w:noProof/>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4"/>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5"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5"/>
    </w:p>
    <w:p w:rsidR="009612E8" w:rsidRDefault="009612E8" w:rsidP="009612E8"/>
    <w:p w:rsidR="009612E8" w:rsidRPr="009612E8" w:rsidRDefault="009612E8" w:rsidP="009612E8"/>
    <w:p w:rsidR="00CE6805" w:rsidRPr="000E6DD3" w:rsidRDefault="003B1715">
      <w:pPr>
        <w:spacing w:before="38"/>
        <w:ind w:left="105"/>
      </w:pPr>
      <w:r w:rsidRPr="000E6DD3">
        <w:rPr>
          <w:noProof/>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6" w:name="_Toc378680249"/>
      <w:r w:rsidRPr="000E6DD3">
        <w:t>Re</w:t>
      </w:r>
      <w:r w:rsidRPr="000E6DD3">
        <w:rPr>
          <w:spacing w:val="2"/>
        </w:rPr>
        <w:t>f</w:t>
      </w:r>
      <w:r w:rsidRPr="000E6DD3">
        <w:t>erences</w:t>
      </w:r>
      <w:bookmarkEnd w:id="26"/>
    </w:p>
    <w:p w:rsidR="00CE6805" w:rsidRDefault="0030356E">
      <w:pPr>
        <w:spacing w:before="35"/>
        <w:ind w:left="456"/>
        <w:rPr>
          <w:sz w:val="24"/>
          <w:szCs w:val="24"/>
          <w:lang w:val="fr-FR" w:bidi="ta-IN"/>
        </w:rPr>
      </w:pPr>
      <w:r w:rsidRPr="000E6DD3">
        <w:rPr>
          <w:rFonts w:eastAsia="Calibri"/>
          <w:spacing w:val="-1"/>
          <w:sz w:val="22"/>
          <w:szCs w:val="22"/>
          <w:lang w:val="fr-FR"/>
        </w:rPr>
        <w:t xml:space="preserve">[1] QA Document </w:t>
      </w:r>
      <w:r w:rsidRPr="000E6DD3">
        <w:rPr>
          <w:sz w:val="24"/>
          <w:szCs w:val="24"/>
          <w:lang w:val="fr-FR" w:bidi="ta-IN"/>
        </w:rPr>
        <w:t>SE.QA.RS –</w:t>
      </w:r>
      <w:r w:rsidR="00285C2D">
        <w:rPr>
          <w:sz w:val="24"/>
          <w:szCs w:val="24"/>
          <w:lang w:val="fr-FR" w:bidi="ta-IN"/>
        </w:rPr>
        <w:t xml:space="preserve">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285C2D" w:rsidRDefault="00285C2D" w:rsidP="00285C2D">
      <w:pPr>
        <w:spacing w:before="35"/>
        <w:ind w:left="456"/>
        <w:rPr>
          <w:sz w:val="24"/>
          <w:szCs w:val="24"/>
          <w:lang w:val="fr-FR" w:bidi="ta-IN"/>
        </w:rPr>
      </w:pPr>
      <w:r>
        <w:rPr>
          <w:rFonts w:eastAsia="Calibri"/>
          <w:spacing w:val="-1"/>
          <w:sz w:val="22"/>
          <w:szCs w:val="22"/>
          <w:lang w:val="fr-FR"/>
        </w:rPr>
        <w:t>[2</w:t>
      </w:r>
      <w:r w:rsidRPr="000E6DD3">
        <w:rPr>
          <w:rFonts w:eastAsia="Calibri"/>
          <w:spacing w:val="-1"/>
          <w:sz w:val="22"/>
          <w:szCs w:val="22"/>
          <w:lang w:val="fr-FR"/>
        </w:rPr>
        <w:t xml:space="preserve">] QA Document </w:t>
      </w:r>
      <w:r>
        <w:rPr>
          <w:sz w:val="24"/>
          <w:szCs w:val="24"/>
          <w:lang w:val="fr-FR" w:bidi="ta-IN"/>
        </w:rPr>
        <w:t>SE.QA.02</w:t>
      </w:r>
      <w:r w:rsidRPr="000E6DD3">
        <w:rPr>
          <w:sz w:val="24"/>
          <w:szCs w:val="24"/>
          <w:lang w:val="fr-FR" w:bidi="ta-IN"/>
        </w:rPr>
        <w:t xml:space="preserve"> –</w:t>
      </w:r>
      <w:r>
        <w:rPr>
          <w:sz w:val="24"/>
          <w:szCs w:val="24"/>
          <w:lang w:val="en-GB" w:bidi="ta-IN"/>
        </w:rPr>
        <w:t xml:space="preserve"> Project Management Standards</w:t>
      </w:r>
      <w:r w:rsidRPr="000E6DD3">
        <w:rPr>
          <w:sz w:val="24"/>
          <w:szCs w:val="24"/>
          <w:lang w:val="fr-FR" w:bidi="ta-IN"/>
        </w:rPr>
        <w:t>.</w:t>
      </w:r>
    </w:p>
    <w:p w:rsidR="00285C2D" w:rsidRPr="000E6DD3" w:rsidRDefault="00285C2D">
      <w:pPr>
        <w:spacing w:before="35"/>
        <w:ind w:left="456"/>
        <w:rPr>
          <w:rFonts w:eastAsia="Calibri"/>
          <w:sz w:val="22"/>
          <w:szCs w:val="22"/>
          <w:lang w:val="fr-FR"/>
        </w:rPr>
      </w:pP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7"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7"/>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167E56" w:rsidP="00FA500A">
            <w:pPr>
              <w:spacing w:line="260" w:lineRule="exact"/>
              <w:ind w:left="287"/>
              <w:jc w:val="center"/>
              <w:rPr>
                <w:rFonts w:eastAsia="Calibri"/>
                <w:spacing w:val="-1"/>
                <w:position w:val="1"/>
                <w:sz w:val="22"/>
                <w:szCs w:val="22"/>
              </w:rPr>
            </w:pPr>
            <w:r>
              <w:rPr>
                <w:rFonts w:eastAsia="Calibri"/>
                <w:spacing w:val="-1"/>
                <w:position w:val="1"/>
                <w:sz w:val="22"/>
                <w:szCs w:val="22"/>
              </w:rPr>
              <w:t>#1</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25" w:rsidRDefault="00CD0225">
      <w:r>
        <w:separator/>
      </w:r>
    </w:p>
  </w:endnote>
  <w:endnote w:type="continuationSeparator" w:id="0">
    <w:p w:rsidR="00CD0225" w:rsidRDefault="00C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285C2D" w:rsidRPr="00A96AC2" w:rsidRDefault="00285C2D"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3B0679">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0679">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25" w:rsidRDefault="00CD0225">
      <w:r>
        <w:separator/>
      </w:r>
    </w:p>
  </w:footnote>
  <w:footnote w:type="continuationSeparator" w:id="0">
    <w:p w:rsidR="00CD0225" w:rsidRDefault="00CD02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2D" w:rsidRDefault="00285C2D">
    <w:pPr>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" filled="f" stroked="f">
              <v:textbox inset="0,0,0,0">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29C51CD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0">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216696A"/>
    <w:multiLevelType w:val="multilevel"/>
    <w:tmpl w:val="8AD6A8CE"/>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365F91" w:themeColor="accent1" w:themeShade="BF"/>
        <w:sz w:val="22"/>
      </w:rPr>
    </w:lvl>
    <w:lvl w:ilvl="3">
      <w:start w:val="1"/>
      <w:numFmt w:val="decimal"/>
      <w:isLgl/>
      <w:lvlText w:val="%1.%2.%3.%4."/>
      <w:lvlJc w:val="left"/>
      <w:pPr>
        <w:ind w:left="2276" w:hanging="1080"/>
      </w:pPr>
      <w:rPr>
        <w:rFonts w:hint="default"/>
        <w:color w:val="365F91" w:themeColor="accent1" w:themeShade="BF"/>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3">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10"/>
  </w:num>
  <w:num w:numId="2">
    <w:abstractNumId w:val="1"/>
  </w:num>
  <w:num w:numId="3">
    <w:abstractNumId w:val="11"/>
  </w:num>
  <w:num w:numId="4">
    <w:abstractNumId w:val="0"/>
  </w:num>
  <w:num w:numId="5">
    <w:abstractNumId w:val="7"/>
  </w:num>
  <w:num w:numId="6">
    <w:abstractNumId w:val="6"/>
  </w:num>
  <w:num w:numId="7">
    <w:abstractNumId w:val="2"/>
  </w:num>
  <w:num w:numId="8">
    <w:abstractNumId w:val="12"/>
  </w:num>
  <w:num w:numId="9">
    <w:abstractNumId w:val="13"/>
  </w:num>
  <w:num w:numId="10">
    <w:abstractNumId w:val="8"/>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67E56"/>
    <w:rsid w:val="001D6AB7"/>
    <w:rsid w:val="0023168D"/>
    <w:rsid w:val="00285C2D"/>
    <w:rsid w:val="0030356E"/>
    <w:rsid w:val="00322B9D"/>
    <w:rsid w:val="003B0679"/>
    <w:rsid w:val="003B1715"/>
    <w:rsid w:val="003E0CC1"/>
    <w:rsid w:val="0042137A"/>
    <w:rsid w:val="006921E1"/>
    <w:rsid w:val="006E06CD"/>
    <w:rsid w:val="00806D34"/>
    <w:rsid w:val="009612E8"/>
    <w:rsid w:val="0097416C"/>
    <w:rsid w:val="009D7B2C"/>
    <w:rsid w:val="00A96AC2"/>
    <w:rsid w:val="00B82EC6"/>
    <w:rsid w:val="00B92C12"/>
    <w:rsid w:val="00C76BBC"/>
    <w:rsid w:val="00CD0225"/>
    <w:rsid w:val="00CD690C"/>
    <w:rsid w:val="00CE6805"/>
    <w:rsid w:val="00D86EED"/>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003D6-6028-3445-B776-6A420017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1693</Words>
  <Characters>9653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 O'Donovan</cp:lastModifiedBy>
  <cp:revision>2</cp:revision>
  <dcterms:created xsi:type="dcterms:W3CDTF">2014-02-14T15:39:00Z</dcterms:created>
  <dcterms:modified xsi:type="dcterms:W3CDTF">2014-02-14T15:39:00Z</dcterms:modified>
</cp:coreProperties>
</file>