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DE17" w14:textId="77777777" w:rsidR="00CE6805" w:rsidRDefault="00CE6805">
      <w:pPr>
        <w:spacing w:line="200" w:lineRule="exact"/>
      </w:pPr>
    </w:p>
    <w:p w14:paraId="5AF6E54E" w14:textId="77777777" w:rsidR="00CE6805" w:rsidRDefault="00CE6805">
      <w:pPr>
        <w:spacing w:line="200" w:lineRule="exact"/>
      </w:pPr>
    </w:p>
    <w:p w14:paraId="4CC7D014" w14:textId="77777777" w:rsidR="00CE6805" w:rsidRDefault="00CE6805">
      <w:pPr>
        <w:spacing w:line="200" w:lineRule="exact"/>
      </w:pPr>
    </w:p>
    <w:p w14:paraId="28867AF0" w14:textId="77777777" w:rsidR="00CE6805" w:rsidRDefault="00CE6805">
      <w:pPr>
        <w:spacing w:line="200" w:lineRule="exact"/>
      </w:pPr>
    </w:p>
    <w:p w14:paraId="4A2723B3" w14:textId="77777777" w:rsidR="00CE6805" w:rsidRDefault="00CE6805">
      <w:pPr>
        <w:spacing w:line="200" w:lineRule="exact"/>
      </w:pPr>
    </w:p>
    <w:p w14:paraId="5A91740D" w14:textId="77777777" w:rsidR="00CE6805" w:rsidRDefault="00CE6805">
      <w:pPr>
        <w:spacing w:line="200" w:lineRule="exact"/>
      </w:pPr>
    </w:p>
    <w:p w14:paraId="191DF163" w14:textId="77777777" w:rsidR="00CE6805" w:rsidRDefault="00CE6805">
      <w:pPr>
        <w:spacing w:line="200" w:lineRule="exact"/>
      </w:pPr>
    </w:p>
    <w:p w14:paraId="2CC23490" w14:textId="77777777" w:rsidR="00CE6805" w:rsidRDefault="00CE6805">
      <w:pPr>
        <w:spacing w:line="200" w:lineRule="exact"/>
      </w:pPr>
    </w:p>
    <w:p w14:paraId="31674ABC" w14:textId="77777777" w:rsidR="00CE6805" w:rsidRDefault="00CE6805">
      <w:pPr>
        <w:spacing w:line="200" w:lineRule="exact"/>
      </w:pPr>
    </w:p>
    <w:p w14:paraId="62AAE0A4" w14:textId="77777777" w:rsidR="00CE6805" w:rsidRDefault="00CE6805">
      <w:pPr>
        <w:spacing w:line="200" w:lineRule="exact"/>
      </w:pPr>
    </w:p>
    <w:p w14:paraId="5078E552" w14:textId="77777777" w:rsidR="00CE6805" w:rsidRDefault="00CE6805">
      <w:pPr>
        <w:spacing w:line="200" w:lineRule="exact"/>
      </w:pPr>
    </w:p>
    <w:p w14:paraId="49024A4A" w14:textId="77777777" w:rsidR="00CE6805" w:rsidRDefault="00CE6805">
      <w:pPr>
        <w:spacing w:line="200" w:lineRule="exact"/>
      </w:pPr>
    </w:p>
    <w:p w14:paraId="77E8C801" w14:textId="77777777" w:rsidR="00CE6805" w:rsidRDefault="00CE6805">
      <w:pPr>
        <w:spacing w:line="200" w:lineRule="exact"/>
      </w:pPr>
    </w:p>
    <w:p w14:paraId="384DC760" w14:textId="77777777" w:rsidR="00CE6805" w:rsidRDefault="00CE6805">
      <w:pPr>
        <w:spacing w:line="200" w:lineRule="exact"/>
      </w:pPr>
    </w:p>
    <w:p w14:paraId="1AE66ED7" w14:textId="77777777" w:rsidR="00CE6805" w:rsidRDefault="00CE6805">
      <w:pPr>
        <w:spacing w:line="200" w:lineRule="exact"/>
      </w:pPr>
    </w:p>
    <w:p w14:paraId="1536F417" w14:textId="77777777" w:rsidR="00CE6805" w:rsidRDefault="00CE6805">
      <w:pPr>
        <w:spacing w:line="200" w:lineRule="exact"/>
      </w:pPr>
    </w:p>
    <w:p w14:paraId="783EE2DB" w14:textId="77777777" w:rsidR="00CE6805" w:rsidRDefault="00CE6805">
      <w:pPr>
        <w:spacing w:line="200" w:lineRule="exact"/>
      </w:pPr>
    </w:p>
    <w:p w14:paraId="1F91D6DC" w14:textId="77777777" w:rsidR="00CE6805" w:rsidRDefault="00CE6805">
      <w:pPr>
        <w:spacing w:before="13" w:line="280" w:lineRule="exact"/>
        <w:rPr>
          <w:sz w:val="28"/>
          <w:szCs w:val="28"/>
        </w:rPr>
      </w:pPr>
    </w:p>
    <w:p w14:paraId="38EC6D98" w14:textId="77777777" w:rsidR="00CE6805" w:rsidRDefault="0042137A">
      <w:pPr>
        <w:spacing w:line="620" w:lineRule="exact"/>
        <w:ind w:left="2781" w:right="2740"/>
        <w:jc w:val="center"/>
        <w:rPr>
          <w:sz w:val="56"/>
          <w:szCs w:val="56"/>
        </w:rPr>
      </w:pPr>
      <w:r>
        <w:rPr>
          <w:spacing w:val="-8"/>
          <w:position w:val="-1"/>
          <w:sz w:val="56"/>
          <w:szCs w:val="56"/>
        </w:rPr>
        <w:t>Pr</w:t>
      </w:r>
      <w:r>
        <w:rPr>
          <w:spacing w:val="-11"/>
          <w:position w:val="-1"/>
          <w:sz w:val="56"/>
          <w:szCs w:val="56"/>
        </w:rPr>
        <w:t>o</w:t>
      </w:r>
      <w:r>
        <w:rPr>
          <w:spacing w:val="-9"/>
          <w:position w:val="-1"/>
          <w:sz w:val="56"/>
          <w:szCs w:val="56"/>
        </w:rPr>
        <w:t>j</w:t>
      </w:r>
      <w:r>
        <w:rPr>
          <w:spacing w:val="-11"/>
          <w:position w:val="-1"/>
          <w:sz w:val="56"/>
          <w:szCs w:val="56"/>
        </w:rPr>
        <w:t>ec</w:t>
      </w:r>
      <w:r>
        <w:rPr>
          <w:position w:val="-1"/>
          <w:sz w:val="56"/>
          <w:szCs w:val="56"/>
        </w:rPr>
        <w:t>t</w:t>
      </w:r>
      <w:r>
        <w:rPr>
          <w:spacing w:val="-27"/>
          <w:position w:val="-1"/>
          <w:sz w:val="56"/>
          <w:szCs w:val="56"/>
        </w:rPr>
        <w:t xml:space="preserve"> </w:t>
      </w:r>
      <w:r>
        <w:rPr>
          <w:spacing w:val="-10"/>
          <w:position w:val="-1"/>
          <w:sz w:val="56"/>
          <w:szCs w:val="56"/>
        </w:rPr>
        <w:t>G</w:t>
      </w:r>
      <w:r>
        <w:rPr>
          <w:spacing w:val="-8"/>
          <w:position w:val="-1"/>
          <w:sz w:val="56"/>
          <w:szCs w:val="56"/>
        </w:rPr>
        <w:t>rou</w:t>
      </w:r>
      <w:r>
        <w:rPr>
          <w:position w:val="-1"/>
          <w:sz w:val="56"/>
          <w:szCs w:val="56"/>
        </w:rPr>
        <w:t>p</w:t>
      </w:r>
      <w:r>
        <w:rPr>
          <w:spacing w:val="-35"/>
          <w:position w:val="-1"/>
          <w:sz w:val="56"/>
          <w:szCs w:val="56"/>
        </w:rPr>
        <w:t xml:space="preserve"> </w:t>
      </w:r>
      <w:r>
        <w:rPr>
          <w:spacing w:val="-8"/>
          <w:w w:val="99"/>
          <w:position w:val="-1"/>
          <w:sz w:val="56"/>
          <w:szCs w:val="56"/>
        </w:rPr>
        <w:t>05</w:t>
      </w:r>
    </w:p>
    <w:p w14:paraId="6135387C" w14:textId="77777777" w:rsidR="00CE6805" w:rsidRDefault="0042137A">
      <w:pPr>
        <w:spacing w:line="620" w:lineRule="exact"/>
        <w:ind w:left="1851" w:right="1803"/>
        <w:jc w:val="center"/>
        <w:rPr>
          <w:sz w:val="56"/>
          <w:szCs w:val="56"/>
        </w:rPr>
      </w:pPr>
      <w:r>
        <w:rPr>
          <w:spacing w:val="-8"/>
          <w:position w:val="-2"/>
          <w:sz w:val="56"/>
          <w:szCs w:val="56"/>
        </w:rPr>
        <w:t>Pr</w:t>
      </w:r>
      <w:r>
        <w:rPr>
          <w:spacing w:val="-11"/>
          <w:position w:val="-2"/>
          <w:sz w:val="56"/>
          <w:szCs w:val="56"/>
        </w:rPr>
        <w:t>o</w:t>
      </w:r>
      <w:r>
        <w:rPr>
          <w:spacing w:val="-9"/>
          <w:position w:val="-2"/>
          <w:sz w:val="56"/>
          <w:szCs w:val="56"/>
        </w:rPr>
        <w:t>j</w:t>
      </w:r>
      <w:r>
        <w:rPr>
          <w:spacing w:val="-11"/>
          <w:position w:val="-2"/>
          <w:sz w:val="56"/>
          <w:szCs w:val="56"/>
        </w:rPr>
        <w:t>ec</w:t>
      </w:r>
      <w:r>
        <w:rPr>
          <w:position w:val="-2"/>
          <w:sz w:val="56"/>
          <w:szCs w:val="56"/>
        </w:rPr>
        <w:t>t</w:t>
      </w:r>
      <w:r>
        <w:rPr>
          <w:spacing w:val="-28"/>
          <w:position w:val="-2"/>
          <w:sz w:val="56"/>
          <w:szCs w:val="56"/>
        </w:rPr>
        <w:t xml:space="preserve"> </w:t>
      </w:r>
      <w:r>
        <w:rPr>
          <w:spacing w:val="-10"/>
          <w:position w:val="-2"/>
          <w:sz w:val="56"/>
          <w:szCs w:val="56"/>
        </w:rPr>
        <w:t>M</w:t>
      </w:r>
      <w:r>
        <w:rPr>
          <w:spacing w:val="-8"/>
          <w:position w:val="-2"/>
          <w:sz w:val="56"/>
          <w:szCs w:val="56"/>
        </w:rPr>
        <w:t>an</w:t>
      </w:r>
      <w:r>
        <w:rPr>
          <w:spacing w:val="-11"/>
          <w:position w:val="-2"/>
          <w:sz w:val="56"/>
          <w:szCs w:val="56"/>
        </w:rPr>
        <w:t>a</w:t>
      </w:r>
      <w:r>
        <w:rPr>
          <w:spacing w:val="-8"/>
          <w:position w:val="-2"/>
          <w:sz w:val="56"/>
          <w:szCs w:val="56"/>
        </w:rPr>
        <w:t>g</w:t>
      </w:r>
      <w:r>
        <w:rPr>
          <w:spacing w:val="-11"/>
          <w:position w:val="-2"/>
          <w:sz w:val="56"/>
          <w:szCs w:val="56"/>
        </w:rPr>
        <w:t>e</w:t>
      </w:r>
      <w:r>
        <w:rPr>
          <w:spacing w:val="-10"/>
          <w:position w:val="-2"/>
          <w:sz w:val="56"/>
          <w:szCs w:val="56"/>
        </w:rPr>
        <w:t>me</w:t>
      </w:r>
      <w:r>
        <w:rPr>
          <w:spacing w:val="-8"/>
          <w:position w:val="-2"/>
          <w:sz w:val="56"/>
          <w:szCs w:val="56"/>
        </w:rPr>
        <w:t>n</w:t>
      </w:r>
      <w:r>
        <w:rPr>
          <w:position w:val="-2"/>
          <w:sz w:val="56"/>
          <w:szCs w:val="56"/>
        </w:rPr>
        <w:t>t</w:t>
      </w:r>
      <w:r>
        <w:rPr>
          <w:spacing w:val="-42"/>
          <w:position w:val="-2"/>
          <w:sz w:val="56"/>
          <w:szCs w:val="56"/>
        </w:rPr>
        <w:t xml:space="preserve"> </w:t>
      </w:r>
      <w:r>
        <w:rPr>
          <w:spacing w:val="-8"/>
          <w:w w:val="99"/>
          <w:position w:val="-2"/>
          <w:sz w:val="56"/>
          <w:szCs w:val="56"/>
        </w:rPr>
        <w:t>P</w:t>
      </w:r>
      <w:r>
        <w:rPr>
          <w:spacing w:val="-9"/>
          <w:w w:val="99"/>
          <w:position w:val="-2"/>
          <w:sz w:val="56"/>
          <w:szCs w:val="56"/>
        </w:rPr>
        <w:t>l</w:t>
      </w:r>
      <w:r>
        <w:rPr>
          <w:spacing w:val="-11"/>
          <w:position w:val="-2"/>
          <w:sz w:val="56"/>
          <w:szCs w:val="56"/>
        </w:rPr>
        <w:t>a</w:t>
      </w:r>
      <w:r>
        <w:rPr>
          <w:w w:val="99"/>
          <w:position w:val="-2"/>
          <w:sz w:val="56"/>
          <w:szCs w:val="56"/>
        </w:rPr>
        <w:t>n</w:t>
      </w:r>
    </w:p>
    <w:p w14:paraId="51C4C5D6" w14:textId="77777777" w:rsidR="00CE6805" w:rsidRDefault="00CE6805">
      <w:pPr>
        <w:spacing w:before="3" w:line="180" w:lineRule="exact"/>
        <w:rPr>
          <w:sz w:val="18"/>
          <w:szCs w:val="18"/>
        </w:rPr>
      </w:pPr>
    </w:p>
    <w:p w14:paraId="04E685F4" w14:textId="77777777" w:rsidR="00CE6805" w:rsidRDefault="00CE6805">
      <w:pPr>
        <w:spacing w:line="200" w:lineRule="exact"/>
      </w:pPr>
    </w:p>
    <w:p w14:paraId="1AAD81A3" w14:textId="77777777" w:rsidR="00CE6805" w:rsidRDefault="00CE6805">
      <w:pPr>
        <w:spacing w:line="200" w:lineRule="exact"/>
      </w:pPr>
    </w:p>
    <w:p w14:paraId="0D531333" w14:textId="77777777" w:rsidR="00CE6805" w:rsidRDefault="00CE6805">
      <w:pPr>
        <w:spacing w:line="200" w:lineRule="exact"/>
      </w:pPr>
    </w:p>
    <w:p w14:paraId="47143BDB" w14:textId="77777777" w:rsidR="00CE6805" w:rsidRDefault="00CE6805">
      <w:pPr>
        <w:spacing w:line="200" w:lineRule="exact"/>
      </w:pPr>
    </w:p>
    <w:p w14:paraId="6E492077" w14:textId="77777777" w:rsidR="00CE6805" w:rsidRDefault="00CE6805">
      <w:pPr>
        <w:spacing w:line="200" w:lineRule="exact"/>
      </w:pPr>
    </w:p>
    <w:p w14:paraId="066F6241" w14:textId="77777777" w:rsidR="00CE6805" w:rsidRDefault="00CE6805">
      <w:pPr>
        <w:spacing w:line="200" w:lineRule="exact"/>
      </w:pPr>
    </w:p>
    <w:p w14:paraId="7A19162D" w14:textId="77777777" w:rsidR="00CE6805" w:rsidRDefault="00CE6805">
      <w:pPr>
        <w:spacing w:line="200" w:lineRule="exact"/>
      </w:pPr>
    </w:p>
    <w:p w14:paraId="2F74AFE3" w14:textId="77777777" w:rsidR="00CE6805" w:rsidRDefault="00CE6805">
      <w:pPr>
        <w:spacing w:line="200" w:lineRule="exact"/>
      </w:pPr>
    </w:p>
    <w:p w14:paraId="2A8C74E7" w14:textId="77777777" w:rsidR="00CE6805" w:rsidRDefault="00CE6805">
      <w:pPr>
        <w:spacing w:line="200" w:lineRule="exact"/>
      </w:pPr>
    </w:p>
    <w:p w14:paraId="696D88CC" w14:textId="77777777" w:rsidR="00CE6805" w:rsidRDefault="00CE6805">
      <w:pPr>
        <w:spacing w:line="200" w:lineRule="exact"/>
      </w:pPr>
    </w:p>
    <w:p w14:paraId="2A25F3DF" w14:textId="77777777" w:rsidR="00CE6805" w:rsidRDefault="00CE6805">
      <w:pPr>
        <w:spacing w:line="200" w:lineRule="exact"/>
      </w:pPr>
    </w:p>
    <w:p w14:paraId="0D096BDC" w14:textId="77777777" w:rsidR="00CE6805" w:rsidRDefault="00CE6805">
      <w:pPr>
        <w:spacing w:line="200" w:lineRule="exact"/>
      </w:pPr>
    </w:p>
    <w:p w14:paraId="3D7B9317" w14:textId="77777777" w:rsidR="00CE6805" w:rsidRDefault="00CE6805">
      <w:pPr>
        <w:spacing w:line="200" w:lineRule="exact"/>
      </w:pPr>
    </w:p>
    <w:p w14:paraId="48C6ADB9" w14:textId="77777777" w:rsidR="00CE6805" w:rsidRDefault="00CE6805">
      <w:pPr>
        <w:spacing w:line="200" w:lineRule="exact"/>
      </w:pPr>
    </w:p>
    <w:p w14:paraId="09038048" w14:textId="77777777" w:rsidR="00CE6805" w:rsidRDefault="00CE6805">
      <w:pPr>
        <w:spacing w:line="200" w:lineRule="exact"/>
      </w:pPr>
    </w:p>
    <w:p w14:paraId="665CF71C" w14:textId="77777777" w:rsidR="00CE6805" w:rsidRDefault="00CE6805">
      <w:pPr>
        <w:spacing w:line="200" w:lineRule="exact"/>
      </w:pPr>
    </w:p>
    <w:p w14:paraId="1780ECC7" w14:textId="77777777" w:rsidR="00CE6805" w:rsidRDefault="00CE6805">
      <w:pPr>
        <w:spacing w:line="200" w:lineRule="exact"/>
      </w:pPr>
    </w:p>
    <w:p w14:paraId="48084E95" w14:textId="77777777" w:rsidR="00CE6805" w:rsidRDefault="00CE6805">
      <w:pPr>
        <w:spacing w:line="200" w:lineRule="exact"/>
      </w:pPr>
    </w:p>
    <w:p w14:paraId="01BB7E21" w14:textId="77777777" w:rsidR="00CE6805" w:rsidRDefault="00CE6805">
      <w:pPr>
        <w:spacing w:line="200" w:lineRule="exact"/>
      </w:pPr>
    </w:p>
    <w:p w14:paraId="10E25CDB" w14:textId="77777777" w:rsidR="00CE6805" w:rsidRDefault="00CE6805">
      <w:pPr>
        <w:spacing w:line="200" w:lineRule="exact"/>
      </w:pPr>
    </w:p>
    <w:p w14:paraId="5710FF1F" w14:textId="77777777" w:rsidR="00CE6805" w:rsidRDefault="00CE6805">
      <w:pPr>
        <w:spacing w:line="200" w:lineRule="exact"/>
      </w:pPr>
    </w:p>
    <w:p w14:paraId="421836A2" w14:textId="77777777" w:rsidR="00CE6805" w:rsidRDefault="00CE6805">
      <w:pPr>
        <w:spacing w:line="200" w:lineRule="exact"/>
      </w:pPr>
    </w:p>
    <w:p w14:paraId="35F4ADAF" w14:textId="77777777" w:rsidR="00CE6805" w:rsidRDefault="00CE6805">
      <w:pPr>
        <w:spacing w:line="200" w:lineRule="exact"/>
      </w:pPr>
    </w:p>
    <w:p w14:paraId="06B7DB55" w14:textId="77777777" w:rsidR="00CE6805" w:rsidRDefault="00CE6805">
      <w:pPr>
        <w:spacing w:line="200" w:lineRule="exact"/>
      </w:pPr>
    </w:p>
    <w:p w14:paraId="56660DAA" w14:textId="77777777" w:rsidR="00CE6805" w:rsidRDefault="00CE6805">
      <w:pPr>
        <w:spacing w:line="200" w:lineRule="exact"/>
      </w:pPr>
    </w:p>
    <w:p w14:paraId="24271F08" w14:textId="77777777" w:rsidR="00CE6805" w:rsidRDefault="00CE6805">
      <w:pPr>
        <w:spacing w:line="200" w:lineRule="exact"/>
      </w:pPr>
    </w:p>
    <w:p w14:paraId="0BDE3B71" w14:textId="77777777" w:rsidR="00CE6805" w:rsidRDefault="00CE6805">
      <w:pPr>
        <w:spacing w:line="200" w:lineRule="exact"/>
      </w:pPr>
    </w:p>
    <w:p w14:paraId="679B271B" w14:textId="77777777" w:rsidR="00CE6805" w:rsidRDefault="00CE6805">
      <w:pPr>
        <w:spacing w:line="200" w:lineRule="exact"/>
      </w:pPr>
    </w:p>
    <w:p w14:paraId="46381478" w14:textId="77777777" w:rsidR="00CE6805" w:rsidRDefault="00CE6805">
      <w:pPr>
        <w:spacing w:line="200" w:lineRule="exact"/>
      </w:pPr>
    </w:p>
    <w:p w14:paraId="70761B61" w14:textId="77777777" w:rsidR="00CE6805" w:rsidRDefault="00CE6805">
      <w:pPr>
        <w:spacing w:line="200" w:lineRule="exact"/>
      </w:pPr>
    </w:p>
    <w:p w14:paraId="7E0545A1" w14:textId="77777777" w:rsidR="00CE6805" w:rsidRDefault="00CE6805">
      <w:pPr>
        <w:spacing w:line="200" w:lineRule="exact"/>
      </w:pPr>
    </w:p>
    <w:p w14:paraId="2B4D392F" w14:textId="77777777" w:rsidR="00CE6805" w:rsidRDefault="00CE6805">
      <w:pPr>
        <w:spacing w:line="200" w:lineRule="exact"/>
      </w:pPr>
    </w:p>
    <w:p w14:paraId="4C97981D" w14:textId="77777777" w:rsidR="00CE6805" w:rsidRDefault="00CE6805">
      <w:pPr>
        <w:spacing w:line="200" w:lineRule="exact"/>
      </w:pPr>
    </w:p>
    <w:p w14:paraId="6EB37AC8" w14:textId="77777777" w:rsidR="00CE6805" w:rsidRDefault="00CE6805">
      <w:pPr>
        <w:spacing w:line="200" w:lineRule="exact"/>
      </w:pPr>
    </w:p>
    <w:p w14:paraId="767A3A39" w14:textId="77777777" w:rsidR="00CE6805" w:rsidRDefault="00CE6805">
      <w:pPr>
        <w:spacing w:line="200" w:lineRule="exact"/>
        <w:sectPr w:rsidR="00CE6805">
          <w:headerReference w:type="default" r:id="rId8"/>
          <w:footerReference w:type="default" r:id="rId9"/>
          <w:pgSz w:w="11920" w:h="16840"/>
          <w:pgMar w:top="940" w:right="1300" w:bottom="280" w:left="1260" w:header="730" w:footer="986" w:gutter="0"/>
          <w:pgNumType w:start="1"/>
          <w:cols w:space="720"/>
        </w:sectPr>
      </w:pPr>
    </w:p>
    <w:p w14:paraId="4A188861" w14:textId="77777777" w:rsidR="00CE6805" w:rsidRDefault="0042137A">
      <w:pPr>
        <w:spacing w:before="32"/>
        <w:ind w:left="156" w:right="-58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s:    s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22;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o;</w:t>
      </w:r>
    </w:p>
    <w:p w14:paraId="2A34CBD4" w14:textId="77777777" w:rsidR="00CE6805" w:rsidRDefault="003B1715">
      <w:pPr>
        <w:spacing w:before="20"/>
        <w:ind w:left="115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31B9A8" wp14:editId="74AC2E61">
                <wp:simplePos x="0" y="0"/>
                <wp:positionH relativeFrom="page">
                  <wp:posOffset>873760</wp:posOffset>
                </wp:positionH>
                <wp:positionV relativeFrom="paragraph">
                  <wp:posOffset>170815</wp:posOffset>
                </wp:positionV>
                <wp:extent cx="4817745" cy="756920"/>
                <wp:effectExtent l="0" t="0" r="4445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745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98"/>
                              <w:gridCol w:w="2569"/>
                              <w:gridCol w:w="3719"/>
                            </w:tblGrid>
                            <w:tr w:rsidR="00453D30" w14:paraId="08A3407E" w14:textId="77777777">
                              <w:trPr>
                                <w:trHeight w:hRule="exact" w:val="299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9D35EC" w14:textId="77777777" w:rsidR="00453D30" w:rsidRDefault="00453D30">
                                  <w:pPr>
                                    <w:spacing w:before="25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fi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2A6E29" w14:textId="77777777" w:rsidR="00453D30" w:rsidRDefault="00453D30">
                                  <w:pPr>
                                    <w:spacing w:before="25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_05_PM_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D0E30D" w14:textId="77777777" w:rsidR="00453D30" w:rsidRDefault="00453D30">
                                  <w:pPr>
                                    <w:spacing w:before="25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453D30" w14:paraId="080AE923" w14:textId="77777777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EDE249" w14:textId="77777777" w:rsidR="00453D30" w:rsidRDefault="00453D30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0EF36C" w14:textId="77777777" w:rsidR="00453D30" w:rsidRDefault="00453D30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06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9D3519" w14:textId="77777777" w:rsidR="00453D30" w:rsidRDefault="00453D30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23 3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53D30" w14:paraId="2A8194AF" w14:textId="77777777">
                              <w:trPr>
                                <w:trHeight w:hRule="exact"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9E8A4E" w14:textId="77777777" w:rsidR="00453D30" w:rsidRDefault="00453D30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2C9AB7" w14:textId="77777777" w:rsidR="00453D30" w:rsidRDefault="00453D30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384A28" w14:textId="77777777" w:rsidR="00453D30" w:rsidRDefault="00453D30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proofErr w:type="gramStart"/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©</w:t>
                                  </w:r>
                                  <w:r>
                                    <w:rPr>
                                      <w:spacing w:val="-11"/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spacing w:val="-1"/>
                                      <w:w w:val="84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"/>
                                      <w:w w:val="8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2"/>
                                      <w:w w:val="84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proofErr w:type="gramEnd"/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75"/>
                                      <w:sz w:val="22"/>
                                      <w:szCs w:val="22"/>
                                    </w:rPr>
                                    <w:t> 05  </w:t>
                                  </w:r>
                                </w:p>
                              </w:tc>
                            </w:tr>
                            <w:tr w:rsidR="00453D30" w14:paraId="639284A6" w14:textId="77777777">
                              <w:trPr>
                                <w:trHeight w:hRule="exact" w:val="347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31C13C" w14:textId="77777777" w:rsidR="00453D30" w:rsidRDefault="00453D30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us: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CEF576" w14:textId="77777777" w:rsidR="00453D30" w:rsidRDefault="00453D30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AB8177" w14:textId="77777777" w:rsidR="00453D30" w:rsidRDefault="00453D30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14:paraId="06F7CD05" w14:textId="77777777" w:rsidR="00453D30" w:rsidRDefault="00453D3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.8pt;margin-top:13.45pt;width:379.35pt;height:59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w/EbACAACr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98"/>
                        <w:gridCol w:w="2569"/>
                        <w:gridCol w:w="3719"/>
                      </w:tblGrid>
                      <w:tr w:rsidR="00453D30" w14:paraId="08A3407E" w14:textId="77777777">
                        <w:trPr>
                          <w:trHeight w:hRule="exact" w:val="299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9D35EC" w14:textId="77777777" w:rsidR="00453D30" w:rsidRDefault="00453D30">
                            <w:pPr>
                              <w:spacing w:before="25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2A6E29" w14:textId="77777777" w:rsidR="00453D30" w:rsidRDefault="00453D30">
                            <w:pPr>
                              <w:spacing w:before="25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_05_PM_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D0E30D" w14:textId="77777777" w:rsidR="00453D30" w:rsidRDefault="00453D30">
                            <w:pPr>
                              <w:spacing w:before="25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</w:t>
                            </w:r>
                          </w:p>
                        </w:tc>
                      </w:tr>
                      <w:tr w:rsidR="00453D30" w14:paraId="080AE923" w14:textId="77777777">
                        <w:trPr>
                          <w:trHeight w:hRule="exact" w:val="272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EDE249" w14:textId="77777777" w:rsidR="00453D30" w:rsidRDefault="00453D30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0EF36C" w14:textId="77777777" w:rsidR="00453D30" w:rsidRDefault="00453D30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9D3519" w14:textId="77777777" w:rsidR="00453D30" w:rsidRDefault="00453D30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23 3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453D30" w14:paraId="2A8194AF" w14:textId="77777777">
                        <w:trPr>
                          <w:trHeight w:hRule="exact"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9E8A4E" w14:textId="77777777" w:rsidR="00453D30" w:rsidRDefault="00453D30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2C9AB7" w14:textId="77777777" w:rsidR="00453D30" w:rsidRDefault="00453D30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384A28" w14:textId="77777777" w:rsidR="00453D30" w:rsidRDefault="00453D30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op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©</w:t>
                            </w:r>
                            <w:r>
                              <w:rPr>
                                <w:spacing w:val="-11"/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spacing w:val="-1"/>
                                <w:w w:val="84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w w:val="8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spacing w:val="-2"/>
                                <w:w w:val="84"/>
                                <w:sz w:val="22"/>
                                <w:szCs w:val="22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22"/>
                                <w:szCs w:val="22"/>
                              </w:rPr>
                              <w:t> 05  </w:t>
                            </w:r>
                          </w:p>
                        </w:tc>
                      </w:tr>
                      <w:tr w:rsidR="00453D30" w14:paraId="639284A6" w14:textId="77777777">
                        <w:trPr>
                          <w:trHeight w:hRule="exact" w:val="347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31C13C" w14:textId="77777777" w:rsidR="00453D30" w:rsidRDefault="00453D30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us: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CEF576" w14:textId="77777777" w:rsidR="00453D30" w:rsidRDefault="00453D30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AB8177" w14:textId="77777777" w:rsidR="00453D30" w:rsidRDefault="00453D30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</w:tr>
                    </w:tbl>
                    <w:p w14:paraId="06F7CD05" w14:textId="77777777" w:rsidR="00453D30" w:rsidRDefault="00453D30"/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42137A">
        <w:rPr>
          <w:spacing w:val="-3"/>
          <w:sz w:val="22"/>
          <w:szCs w:val="22"/>
        </w:rPr>
        <w:t>w</w:t>
      </w:r>
      <w:r w:rsidR="0042137A">
        <w:rPr>
          <w:spacing w:val="1"/>
          <w:sz w:val="22"/>
          <w:szCs w:val="22"/>
        </w:rPr>
        <w:t>i</w:t>
      </w:r>
      <w:r w:rsidR="0042137A">
        <w:rPr>
          <w:sz w:val="22"/>
          <w:szCs w:val="22"/>
        </w:rPr>
        <w:t>a</w:t>
      </w:r>
      <w:r w:rsidR="0042137A">
        <w:rPr>
          <w:spacing w:val="-2"/>
          <w:sz w:val="22"/>
          <w:szCs w:val="22"/>
        </w:rPr>
        <w:t>2</w:t>
      </w:r>
      <w:proofErr w:type="gramEnd"/>
      <w:r w:rsidR="0042137A">
        <w:rPr>
          <w:sz w:val="22"/>
          <w:szCs w:val="22"/>
        </w:rPr>
        <w:t>;</w:t>
      </w:r>
      <w:r w:rsidR="0042137A">
        <w:rPr>
          <w:spacing w:val="1"/>
          <w:sz w:val="22"/>
          <w:szCs w:val="22"/>
        </w:rPr>
        <w:t xml:space="preserve"> </w:t>
      </w:r>
      <w:r w:rsidR="0042137A">
        <w:rPr>
          <w:spacing w:val="-3"/>
          <w:sz w:val="22"/>
          <w:szCs w:val="22"/>
        </w:rPr>
        <w:t>w</w:t>
      </w:r>
      <w:r w:rsidR="0042137A">
        <w:rPr>
          <w:spacing w:val="1"/>
          <w:sz w:val="22"/>
          <w:szCs w:val="22"/>
        </w:rPr>
        <w:t>jl</w:t>
      </w:r>
      <w:r w:rsidR="0042137A">
        <w:rPr>
          <w:sz w:val="22"/>
          <w:szCs w:val="22"/>
        </w:rPr>
        <w:t>3;</w:t>
      </w:r>
      <w:r w:rsidR="0042137A">
        <w:rPr>
          <w:spacing w:val="-1"/>
          <w:sz w:val="22"/>
          <w:szCs w:val="22"/>
        </w:rPr>
        <w:t xml:space="preserve"> </w:t>
      </w:r>
      <w:r w:rsidR="0042137A">
        <w:rPr>
          <w:spacing w:val="-2"/>
          <w:sz w:val="22"/>
          <w:szCs w:val="22"/>
        </w:rPr>
        <w:t>n</w:t>
      </w:r>
      <w:r w:rsidR="0042137A">
        <w:rPr>
          <w:spacing w:val="3"/>
          <w:sz w:val="22"/>
          <w:szCs w:val="22"/>
        </w:rPr>
        <w:t>j</w:t>
      </w:r>
      <w:r w:rsidR="0042137A">
        <w:rPr>
          <w:spacing w:val="-2"/>
          <w:sz w:val="22"/>
          <w:szCs w:val="22"/>
        </w:rPr>
        <w:t>v</w:t>
      </w:r>
      <w:r w:rsidR="0042137A">
        <w:rPr>
          <w:sz w:val="22"/>
          <w:szCs w:val="22"/>
        </w:rPr>
        <w:t>1</w:t>
      </w:r>
    </w:p>
    <w:p w14:paraId="467C4EA5" w14:textId="77777777" w:rsidR="00CE6805" w:rsidRDefault="0042137A">
      <w:pPr>
        <w:spacing w:before="32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D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</w:p>
    <w:p w14:paraId="29E1E67C" w14:textId="77777777" w:rsidR="00CE6805" w:rsidRDefault="0042137A">
      <w:pPr>
        <w:spacing w:before="20"/>
        <w:rPr>
          <w:sz w:val="22"/>
          <w:szCs w:val="22"/>
        </w:rPr>
        <w:sectPr w:rsidR="00CE6805">
          <w:type w:val="continuous"/>
          <w:pgSz w:w="11920" w:h="16840"/>
          <w:pgMar w:top="940" w:right="1300" w:bottom="280" w:left="1260" w:header="720" w:footer="720" w:gutter="0"/>
          <w:cols w:num="2" w:space="720" w:equalWidth="0">
            <w:col w:w="2804" w:space="2244"/>
            <w:col w:w="4312"/>
          </w:cols>
        </w:sect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ty</w:t>
      </w:r>
    </w:p>
    <w:p w14:paraId="5A53F504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61EB8FB7" w14:textId="77777777" w:rsidR="00CE6805" w:rsidRDefault="00CE6805">
      <w:pPr>
        <w:spacing w:line="200" w:lineRule="exact"/>
      </w:pPr>
    </w:p>
    <w:p w14:paraId="24F54396" w14:textId="77777777" w:rsidR="00CE6805" w:rsidRDefault="00CE6805">
      <w:pPr>
        <w:spacing w:line="200" w:lineRule="exact"/>
      </w:pPr>
    </w:p>
    <w:p w14:paraId="702E9EBE" w14:textId="77777777" w:rsidR="00CE6805" w:rsidRDefault="0042137A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nten</w:t>
      </w:r>
      <w:r>
        <w:rPr>
          <w:rFonts w:ascii="Calibri Light" w:eastAsia="Calibri Light" w:hAnsi="Calibri Light" w:cs="Calibri Light"/>
          <w:color w:val="2D74B5"/>
          <w:spacing w:val="4"/>
          <w:position w:val="1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s</w:t>
      </w:r>
    </w:p>
    <w:p w14:paraId="478CC347" w14:textId="77777777" w:rsidR="00CE6805" w:rsidRDefault="0042137A">
      <w:pPr>
        <w:spacing w:before="33"/>
        <w:ind w:left="116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14:paraId="7E2C5621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05F119F1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rpo</w:t>
      </w:r>
      <w:r>
        <w:rPr>
          <w:spacing w:val="-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14:paraId="0D7CE009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0AAB7691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Sc</w:t>
      </w:r>
      <w:r>
        <w:rPr>
          <w:spacing w:val="1"/>
        </w:rPr>
        <w:t>op</w:t>
      </w:r>
      <w:r>
        <w:t>e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14:paraId="6EF03C1D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113F2185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rPr>
          <w:w w:val="99"/>
        </w:rPr>
        <w:t>O</w:t>
      </w:r>
      <w:r>
        <w:rPr>
          <w:spacing w:val="1"/>
          <w:w w:val="99"/>
        </w:rPr>
        <w:t>b</w:t>
      </w:r>
      <w:r>
        <w:rPr>
          <w:spacing w:val="2"/>
          <w:w w:val="99"/>
        </w:rPr>
        <w:t>j</w:t>
      </w:r>
      <w:r>
        <w:rPr>
          <w:w w:val="99"/>
        </w:rPr>
        <w:t>e</w:t>
      </w:r>
      <w:r>
        <w:rPr>
          <w:spacing w:val="1"/>
          <w:w w:val="99"/>
        </w:rPr>
        <w:t>c</w:t>
      </w:r>
      <w:r>
        <w:rPr>
          <w:w w:val="99"/>
        </w:rPr>
        <w:t>ti</w:t>
      </w:r>
      <w:r>
        <w:rPr>
          <w:spacing w:val="-2"/>
          <w:w w:val="99"/>
        </w:rPr>
        <w:t>v</w:t>
      </w:r>
      <w:r>
        <w:rPr>
          <w:w w:val="99"/>
        </w:rPr>
        <w:t>es</w:t>
      </w:r>
      <w:r>
        <w:rPr>
          <w:spacing w:val="-2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14:paraId="3DF59DE5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12B724F9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 xml:space="preserve">.    </w:t>
      </w:r>
      <w:r>
        <w:rPr>
          <w:spacing w:val="38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23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14:paraId="17122293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2DC52B22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t>lat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g</w:t>
      </w:r>
      <w:r>
        <w:t>h</w:t>
      </w:r>
      <w:r>
        <w:rPr>
          <w:spacing w:val="-5"/>
        </w:rPr>
        <w:t xml:space="preserve"> </w:t>
      </w:r>
      <w:r>
        <w:t>l</w:t>
      </w:r>
      <w:r>
        <w:rPr>
          <w:spacing w:val="2"/>
        </w:rPr>
        <w:t>e</w:t>
      </w:r>
      <w:r>
        <w:rPr>
          <w:spacing w:val="-1"/>
        </w:rPr>
        <w:t>v</w:t>
      </w:r>
      <w:r>
        <w:t>el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rPr>
          <w:spacing w:val="2"/>
        </w:rPr>
        <w:t>i</w:t>
      </w:r>
      <w:r>
        <w:t>tect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1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 </w:t>
      </w:r>
      <w:r>
        <w:rPr>
          <w:rFonts w:ascii="Calibri" w:eastAsia="Calibri" w:hAnsi="Calibri" w:cs="Calibri"/>
        </w:rPr>
        <w:t>4</w:t>
      </w:r>
    </w:p>
    <w:p w14:paraId="00148701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2E8BE810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1</w:t>
      </w:r>
      <w:r>
        <w:t xml:space="preserve">.       </w:t>
      </w:r>
      <w:r>
        <w:rPr>
          <w:spacing w:val="24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dro</w:t>
      </w:r>
      <w:r>
        <w:rPr>
          <w:w w:val="99"/>
        </w:rPr>
        <w:t>id</w:t>
      </w:r>
      <w:r>
        <w:rPr>
          <w:spacing w:val="-24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 </w:t>
      </w:r>
      <w:r>
        <w:rPr>
          <w:rFonts w:ascii="Calibri" w:eastAsia="Calibri" w:hAnsi="Calibri" w:cs="Calibri"/>
        </w:rPr>
        <w:t>4</w:t>
      </w:r>
    </w:p>
    <w:p w14:paraId="48527838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1EDACB9F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2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>D</w:t>
      </w:r>
      <w:r>
        <w:rPr>
          <w:spacing w:val="5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14:paraId="4AC24CFB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1B101832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3</w:t>
      </w:r>
      <w:r>
        <w:t xml:space="preserve">.       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M</w:t>
      </w:r>
      <w:r>
        <w:rPr>
          <w:spacing w:val="1"/>
        </w:rPr>
        <w:t>app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P</w:t>
      </w:r>
      <w:r>
        <w:t>I</w:t>
      </w:r>
      <w:r>
        <w:rPr>
          <w:spacing w:val="-11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14:paraId="537CF5ED" w14:textId="77777777" w:rsidR="00CE6805" w:rsidRDefault="00CE6805">
      <w:pPr>
        <w:spacing w:before="9" w:line="100" w:lineRule="exact"/>
        <w:rPr>
          <w:sz w:val="11"/>
          <w:szCs w:val="11"/>
        </w:rPr>
      </w:pPr>
    </w:p>
    <w:p w14:paraId="7BF3750A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4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HP</w:t>
      </w:r>
      <w:r>
        <w:rPr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14:paraId="45DDE8B5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6D354D21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5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SO</w:t>
      </w:r>
      <w:r>
        <w:rPr>
          <w:spacing w:val="1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............. </w:t>
      </w:r>
      <w:r>
        <w:rPr>
          <w:rFonts w:ascii="Calibri" w:eastAsia="Calibri" w:hAnsi="Calibri" w:cs="Calibri"/>
        </w:rPr>
        <w:t>4</w:t>
      </w:r>
    </w:p>
    <w:p w14:paraId="30DCE1FA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24D5F862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6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P</w:t>
      </w:r>
      <w:r>
        <w:rPr>
          <w:w w:val="99"/>
        </w:rPr>
        <w:t>I</w:t>
      </w:r>
      <w:r>
        <w:rPr>
          <w:spacing w:val="-17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14:paraId="3FA682CC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71F4929D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7</w:t>
      </w:r>
      <w:r>
        <w:t xml:space="preserve">.       </w:t>
      </w:r>
      <w:r>
        <w:rPr>
          <w:spacing w:val="24"/>
        </w:rPr>
        <w:t xml:space="preserve"> </w:t>
      </w:r>
      <w:r>
        <w:t>D</w:t>
      </w:r>
      <w:r>
        <w:rPr>
          <w:spacing w:val="1"/>
        </w:rPr>
        <w:t>r</w:t>
      </w:r>
      <w:r>
        <w:rPr>
          <w:spacing w:val="-1"/>
        </w:rPr>
        <w:t>u</w:t>
      </w:r>
      <w:r>
        <w:rPr>
          <w:spacing w:val="1"/>
        </w:rPr>
        <w:t>p</w:t>
      </w:r>
      <w:r>
        <w:t>al</w:t>
      </w:r>
      <w:r>
        <w:rPr>
          <w:spacing w:val="-1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4</w:t>
      </w:r>
    </w:p>
    <w:p w14:paraId="4EA98E51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59C587E0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1"/>
        </w:rPr>
        <w:t>r</w:t>
      </w:r>
      <w:r>
        <w:rPr>
          <w:spacing w:val="-1"/>
        </w:rPr>
        <w:t>g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rPr>
          <w:spacing w:val="1"/>
          <w:w w:val="99"/>
        </w:rPr>
        <w:t>b</w:t>
      </w:r>
      <w:r>
        <w:rPr>
          <w:w w:val="99"/>
        </w:rPr>
        <w:t>ase</w:t>
      </w:r>
      <w:r>
        <w:rPr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 </w:t>
      </w:r>
      <w:r>
        <w:rPr>
          <w:rFonts w:ascii="Calibri" w:eastAsia="Calibri" w:hAnsi="Calibri" w:cs="Calibri"/>
        </w:rPr>
        <w:t>4</w:t>
      </w:r>
    </w:p>
    <w:p w14:paraId="09FA7D09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699B81E2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 xml:space="preserve">.    </w:t>
      </w:r>
      <w:r>
        <w:rPr>
          <w:spacing w:val="3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as</w:t>
      </w:r>
      <w:r>
        <w:rPr>
          <w:spacing w:val="12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5</w:t>
      </w:r>
    </w:p>
    <w:p w14:paraId="0DD29D1C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63E20520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-2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 </w:t>
      </w:r>
      <w:r>
        <w:rPr>
          <w:rFonts w:ascii="Calibri" w:eastAsia="Calibri" w:hAnsi="Calibri" w:cs="Calibri"/>
        </w:rPr>
        <w:t>5</w:t>
      </w:r>
    </w:p>
    <w:p w14:paraId="70EB812D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15C79269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spacing w:val="11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 </w:t>
      </w:r>
      <w:r>
        <w:rPr>
          <w:rFonts w:ascii="Calibri" w:eastAsia="Calibri" w:hAnsi="Calibri" w:cs="Calibri"/>
        </w:rPr>
        <w:t>6</w:t>
      </w:r>
    </w:p>
    <w:p w14:paraId="244891C0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0F0C30CB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spacing w:val="4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................................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</w:rPr>
        <w:t>7</w:t>
      </w:r>
    </w:p>
    <w:p w14:paraId="61B89E81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02A5B500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4</w:t>
      </w:r>
      <w:r>
        <w:t xml:space="preserve">.      </w:t>
      </w:r>
      <w:r>
        <w:rPr>
          <w:spacing w:val="6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-25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 </w:t>
      </w:r>
      <w:r>
        <w:rPr>
          <w:rFonts w:ascii="Calibri" w:eastAsia="Calibri" w:hAnsi="Calibri" w:cs="Calibri"/>
        </w:rPr>
        <w:t>8</w:t>
      </w:r>
    </w:p>
    <w:p w14:paraId="2A1D7753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47777914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3.4.1.     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  <w:w w:val="99"/>
        </w:rPr>
        <w:t>W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t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7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................................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</w:rPr>
        <w:t>8</w:t>
      </w:r>
    </w:p>
    <w:p w14:paraId="4D6CE183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651431FC" w14:textId="77777777"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4</w:t>
      </w:r>
      <w:r>
        <w:t>.</w:t>
      </w:r>
      <w:r>
        <w:rPr>
          <w:spacing w:val="1"/>
        </w:rPr>
        <w:t>2</w:t>
      </w:r>
      <w:r>
        <w:t xml:space="preserve">.       </w:t>
      </w:r>
      <w:r>
        <w:rPr>
          <w:spacing w:val="24"/>
        </w:rPr>
        <w:t xml:space="preserve"> </w:t>
      </w:r>
      <w:r>
        <w:t>Dat</w:t>
      </w:r>
      <w:r>
        <w:rPr>
          <w:spacing w:val="1"/>
        </w:rPr>
        <w:t>ab</w:t>
      </w:r>
      <w:r>
        <w:t>ase</w:t>
      </w:r>
      <w:r>
        <w:rPr>
          <w:spacing w:val="-7"/>
        </w:rPr>
        <w:t xml:space="preserve"> </w:t>
      </w:r>
      <w:r>
        <w:t>De</w:t>
      </w:r>
      <w:r>
        <w:rPr>
          <w:spacing w:val="2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3"/>
        </w:rPr>
        <w:t>U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s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19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 </w:t>
      </w:r>
      <w:r>
        <w:rPr>
          <w:rFonts w:ascii="Calibri" w:eastAsia="Calibri" w:hAnsi="Calibri" w:cs="Calibri"/>
        </w:rPr>
        <w:t>8</w:t>
      </w:r>
    </w:p>
    <w:p w14:paraId="52CE70C1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54C87EA5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 xml:space="preserve">.    </w:t>
      </w:r>
      <w:r>
        <w:rPr>
          <w:spacing w:val="38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w w:val="99"/>
        </w:rPr>
        <w:t>Des</w:t>
      </w:r>
      <w:r>
        <w:rPr>
          <w:spacing w:val="2"/>
          <w:w w:val="99"/>
        </w:rPr>
        <w:t>i</w:t>
      </w:r>
      <w:r>
        <w:rPr>
          <w:spacing w:val="1"/>
          <w:w w:val="99"/>
        </w:rPr>
        <w:t>g</w:t>
      </w:r>
      <w:r>
        <w:rPr>
          <w:spacing w:val="1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....................... </w:t>
      </w:r>
      <w:r>
        <w:rPr>
          <w:rFonts w:ascii="Calibri" w:eastAsia="Calibri" w:hAnsi="Calibri" w:cs="Calibri"/>
        </w:rPr>
        <w:t>9</w:t>
      </w:r>
    </w:p>
    <w:p w14:paraId="2AAF5450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234248C5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a</w:t>
      </w:r>
      <w:r>
        <w:t>in</w:t>
      </w:r>
      <w:r>
        <w:rPr>
          <w:spacing w:val="-5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w w:val="99"/>
        </w:rPr>
        <w:t>n</w:t>
      </w:r>
      <w:r>
        <w:rPr>
          <w:spacing w:val="-34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9</w:t>
      </w:r>
    </w:p>
    <w:p w14:paraId="40EE80E3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18D35DB5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Settin</w:t>
      </w:r>
      <w:r>
        <w:rPr>
          <w:spacing w:val="1"/>
        </w:rPr>
        <w:t>g</w:t>
      </w:r>
      <w:r>
        <w:t>s</w:t>
      </w:r>
      <w:r>
        <w:rPr>
          <w:spacing w:val="-6"/>
        </w:rP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w w:val="99"/>
        </w:rPr>
        <w:t>n</w:t>
      </w:r>
      <w:r>
        <w:rPr>
          <w:spacing w:val="-2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 </w:t>
      </w:r>
      <w:r>
        <w:rPr>
          <w:rFonts w:ascii="Calibri" w:eastAsia="Calibri" w:hAnsi="Calibri" w:cs="Calibri"/>
        </w:rPr>
        <w:t>9</w:t>
      </w:r>
    </w:p>
    <w:p w14:paraId="7FBEA90A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5067DEFD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a</w:t>
      </w:r>
      <w:r>
        <w:t>p</w:t>
      </w:r>
      <w:r>
        <w:rPr>
          <w:spacing w:val="-3"/>
        </w:rP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spacing w:val="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9</w:t>
      </w:r>
    </w:p>
    <w:p w14:paraId="3BE28194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7B91D34B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5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1"/>
        </w:rPr>
        <w:t>b</w:t>
      </w:r>
      <w:r>
        <w:rPr>
          <w:spacing w:val="-1"/>
        </w:rPr>
        <w:t>s</w:t>
      </w:r>
      <w:r>
        <w:t>ite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w w:val="99"/>
        </w:rPr>
        <w:t>D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g</w:t>
      </w:r>
      <w:r>
        <w:rPr>
          <w:w w:val="99"/>
        </w:rPr>
        <w:t>n</w:t>
      </w:r>
      <w:r>
        <w:rPr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10</w:t>
      </w:r>
    </w:p>
    <w:p w14:paraId="2463DDDB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2642ECE8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</w:t>
      </w:r>
      <w:r>
        <w:rPr>
          <w:rFonts w:ascii="Calibri" w:eastAsia="Calibri" w:hAnsi="Calibri" w:cs="Calibri"/>
          <w:spacing w:val="5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10</w:t>
      </w:r>
    </w:p>
    <w:p w14:paraId="70874BA8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116E61E6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5.2.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Map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age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10</w:t>
      </w:r>
    </w:p>
    <w:p w14:paraId="52AE5D64" w14:textId="77777777" w:rsidR="00CE6805" w:rsidRDefault="00CE6805">
      <w:pPr>
        <w:spacing w:before="9" w:line="100" w:lineRule="exact"/>
        <w:rPr>
          <w:sz w:val="11"/>
          <w:szCs w:val="11"/>
        </w:rPr>
      </w:pPr>
    </w:p>
    <w:p w14:paraId="06419EF2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5.3.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</w:t>
      </w:r>
      <w:r>
        <w:rPr>
          <w:rFonts w:ascii="Calibri" w:eastAsia="Calibri" w:hAnsi="Calibri" w:cs="Calibri"/>
          <w:spacing w:val="10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 </w:t>
      </w:r>
      <w:r>
        <w:rPr>
          <w:rFonts w:ascii="Calibri" w:eastAsia="Calibri" w:hAnsi="Calibri" w:cs="Calibri"/>
        </w:rPr>
        <w:t>11</w:t>
      </w:r>
    </w:p>
    <w:p w14:paraId="1E7B66AF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7F1F06F6" w14:textId="77777777"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5.4.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ve</w:t>
      </w:r>
      <w:r>
        <w:rPr>
          <w:rFonts w:ascii="Calibri" w:eastAsia="Calibri" w:hAnsi="Calibri" w:cs="Calibri"/>
          <w:spacing w:val="2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spacing w:val="2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9"/>
          <w:w w:val="99"/>
        </w:rPr>
        <w:t>w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11</w:t>
      </w:r>
    </w:p>
    <w:p w14:paraId="645AFED4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11EF07C6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6</w:t>
      </w:r>
      <w:r>
        <w:t xml:space="preserve">.    </w:t>
      </w:r>
      <w:r>
        <w:rPr>
          <w:spacing w:val="38"/>
        </w:rPr>
        <w:t xml:space="preserve"> </w:t>
      </w:r>
      <w:r>
        <w:t>Ga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12</w:t>
      </w:r>
    </w:p>
    <w:p w14:paraId="1A09FAF8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0BEDACE0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7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-1"/>
        </w:rPr>
        <w:t>R</w:t>
      </w:r>
      <w:r>
        <w:t>i</w:t>
      </w:r>
      <w:r>
        <w:rPr>
          <w:spacing w:val="1"/>
        </w:rPr>
        <w:t>s</w:t>
      </w:r>
      <w:r>
        <w:t>k</w:t>
      </w:r>
      <w:r>
        <w:rPr>
          <w:spacing w:val="-3"/>
        </w:rPr>
        <w:t xml:space="preserve"> 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s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2"/>
          <w:w w:val="99"/>
        </w:rPr>
        <w:t>ss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-3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13</w:t>
      </w:r>
    </w:p>
    <w:p w14:paraId="380DCA5E" w14:textId="77777777" w:rsidR="00CE6805" w:rsidRDefault="00CE6805">
      <w:pPr>
        <w:spacing w:before="8" w:line="100" w:lineRule="exact"/>
        <w:rPr>
          <w:sz w:val="11"/>
          <w:szCs w:val="11"/>
        </w:rPr>
      </w:pPr>
    </w:p>
    <w:p w14:paraId="04194C72" w14:textId="77777777"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8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14</w:t>
      </w:r>
    </w:p>
    <w:p w14:paraId="59967227" w14:textId="77777777" w:rsidR="00CE6805" w:rsidRDefault="00CE6805">
      <w:pPr>
        <w:spacing w:before="1" w:line="120" w:lineRule="exact"/>
        <w:rPr>
          <w:sz w:val="12"/>
          <w:szCs w:val="12"/>
        </w:rPr>
      </w:pPr>
    </w:p>
    <w:p w14:paraId="7BA6199B" w14:textId="77777777" w:rsidR="00CE6805" w:rsidRDefault="0042137A">
      <w:pPr>
        <w:ind w:left="116"/>
        <w:rPr>
          <w:rFonts w:ascii="Calibri" w:eastAsia="Calibri" w:hAnsi="Calibri" w:cs="Calibri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1"/>
        </w:rPr>
        <w:t>9</w:t>
      </w:r>
      <w:r>
        <w:t xml:space="preserve">.    </w:t>
      </w:r>
      <w:r>
        <w:rPr>
          <w:spacing w:val="38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8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t>y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 </w:t>
      </w:r>
      <w:r>
        <w:rPr>
          <w:rFonts w:ascii="Calibri" w:eastAsia="Calibri" w:hAnsi="Calibri" w:cs="Calibri"/>
        </w:rPr>
        <w:t>14</w:t>
      </w:r>
    </w:p>
    <w:p w14:paraId="2E314E8A" w14:textId="77777777" w:rsidR="00CE6805" w:rsidRDefault="00CE6805">
      <w:pPr>
        <w:spacing w:line="200" w:lineRule="exact"/>
      </w:pPr>
    </w:p>
    <w:p w14:paraId="349EC818" w14:textId="77777777" w:rsidR="00CE6805" w:rsidRDefault="00CE6805">
      <w:pPr>
        <w:spacing w:before="20" w:line="220" w:lineRule="exact"/>
        <w:rPr>
          <w:sz w:val="22"/>
          <w:szCs w:val="22"/>
        </w:rPr>
      </w:pPr>
    </w:p>
    <w:p w14:paraId="4A6F10E4" w14:textId="77777777"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1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Intr</w:t>
      </w:r>
      <w:r>
        <w:rPr>
          <w:color w:val="2D74B5"/>
          <w:spacing w:val="1"/>
          <w:sz w:val="32"/>
          <w:szCs w:val="32"/>
        </w:rPr>
        <w:t>odu</w:t>
      </w:r>
      <w:r>
        <w:rPr>
          <w:color w:val="2D74B5"/>
          <w:sz w:val="32"/>
          <w:szCs w:val="32"/>
        </w:rPr>
        <w:t>cti</w:t>
      </w:r>
      <w:r>
        <w:rPr>
          <w:color w:val="2D74B5"/>
          <w:spacing w:val="1"/>
          <w:sz w:val="32"/>
          <w:szCs w:val="32"/>
        </w:rPr>
        <w:t>o</w:t>
      </w:r>
      <w:r>
        <w:rPr>
          <w:color w:val="2D74B5"/>
          <w:sz w:val="32"/>
          <w:szCs w:val="32"/>
        </w:rPr>
        <w:t>n</w:t>
      </w:r>
    </w:p>
    <w:p w14:paraId="21E7E24E" w14:textId="77777777" w:rsidR="00CE6805" w:rsidRDefault="00CE6805">
      <w:pPr>
        <w:spacing w:line="200" w:lineRule="exact"/>
      </w:pPr>
    </w:p>
    <w:p w14:paraId="57E19E41" w14:textId="77777777" w:rsidR="00CE6805" w:rsidRDefault="00CE6805">
      <w:pPr>
        <w:spacing w:before="3" w:line="260" w:lineRule="exact"/>
        <w:rPr>
          <w:sz w:val="26"/>
          <w:szCs w:val="26"/>
        </w:rPr>
      </w:pPr>
    </w:p>
    <w:p w14:paraId="05810E3D" w14:textId="77777777"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Purpose</w:t>
      </w:r>
      <w:r>
        <w:rPr>
          <w:color w:val="2D74B5"/>
          <w:spacing w:val="-8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this</w:t>
      </w:r>
      <w:r>
        <w:rPr>
          <w:color w:val="2D74B5"/>
          <w:spacing w:val="-4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</w:t>
      </w:r>
      <w:r>
        <w:rPr>
          <w:color w:val="2D74B5"/>
          <w:spacing w:val="2"/>
          <w:sz w:val="26"/>
          <w:szCs w:val="26"/>
        </w:rPr>
        <w:t>o</w:t>
      </w:r>
      <w:r>
        <w:rPr>
          <w:color w:val="2D74B5"/>
          <w:sz w:val="26"/>
          <w:szCs w:val="26"/>
        </w:rPr>
        <w:t>c</w:t>
      </w:r>
      <w:r>
        <w:rPr>
          <w:color w:val="2D74B5"/>
          <w:spacing w:val="2"/>
          <w:sz w:val="26"/>
          <w:szCs w:val="26"/>
        </w:rPr>
        <w:t>u</w:t>
      </w:r>
      <w:r>
        <w:rPr>
          <w:color w:val="2D74B5"/>
          <w:spacing w:val="-2"/>
          <w:sz w:val="26"/>
          <w:szCs w:val="26"/>
        </w:rPr>
        <w:t>m</w:t>
      </w:r>
      <w:r>
        <w:rPr>
          <w:color w:val="2D74B5"/>
          <w:spacing w:val="2"/>
          <w:sz w:val="26"/>
          <w:szCs w:val="26"/>
        </w:rPr>
        <w:t>e</w:t>
      </w:r>
      <w:r>
        <w:rPr>
          <w:color w:val="2D74B5"/>
          <w:sz w:val="26"/>
          <w:szCs w:val="26"/>
        </w:rPr>
        <w:t>nt</w:t>
      </w:r>
    </w:p>
    <w:p w14:paraId="430BFFD8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3E62D876" w14:textId="77777777" w:rsidR="00CE6805" w:rsidRDefault="00CE6805">
      <w:pPr>
        <w:spacing w:line="200" w:lineRule="exact"/>
      </w:pPr>
    </w:p>
    <w:p w14:paraId="7116FC48" w14:textId="77777777" w:rsidR="00CE6805" w:rsidRDefault="0042137A">
      <w:pPr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pose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do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 how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pacing w:val="-2"/>
          <w:sz w:val="22"/>
          <w:szCs w:val="22"/>
        </w:rPr>
        <w:t>s</w:t>
      </w:r>
      <w:r>
        <w:rPr>
          <w:w w:val="50"/>
          <w:sz w:val="22"/>
          <w:szCs w:val="22"/>
        </w:rPr>
        <w:t xml:space="preserve">  </w:t>
      </w:r>
    </w:p>
    <w:p w14:paraId="19D9590F" w14:textId="77777777" w:rsidR="00CE6805" w:rsidRDefault="0042137A">
      <w:pPr>
        <w:spacing w:before="20"/>
        <w:ind w:left="116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423A5483" w14:textId="77777777" w:rsidR="00CE6805" w:rsidRDefault="00CE6805">
      <w:pPr>
        <w:spacing w:line="200" w:lineRule="exact"/>
      </w:pPr>
    </w:p>
    <w:p w14:paraId="52C90B0B" w14:textId="77777777" w:rsidR="00CE6805" w:rsidRDefault="00CE6805">
      <w:pPr>
        <w:spacing w:line="200" w:lineRule="exact"/>
      </w:pPr>
    </w:p>
    <w:p w14:paraId="05B97C97" w14:textId="77777777" w:rsidR="00CE6805" w:rsidRDefault="00CE6805">
      <w:pPr>
        <w:spacing w:before="12" w:line="200" w:lineRule="exact"/>
      </w:pPr>
    </w:p>
    <w:p w14:paraId="37ED6D4B" w14:textId="77777777"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Scope</w:t>
      </w:r>
    </w:p>
    <w:p w14:paraId="2A86B82E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0D547FB3" w14:textId="77777777" w:rsidR="00CE6805" w:rsidRDefault="00CE6805">
      <w:pPr>
        <w:spacing w:line="200" w:lineRule="exact"/>
      </w:pPr>
    </w:p>
    <w:p w14:paraId="7DB3B856" w14:textId="77777777" w:rsidR="00CE6805" w:rsidRDefault="0042137A">
      <w:pPr>
        <w:spacing w:line="259" w:lineRule="auto"/>
        <w:ind w:left="116" w:right="27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in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1"/>
          <w:w w:val="86"/>
          <w:sz w:val="22"/>
          <w:szCs w:val="22"/>
        </w:rPr>
        <w:t>t</w:t>
      </w:r>
      <w:r>
        <w:rPr>
          <w:w w:val="86"/>
          <w:sz w:val="22"/>
          <w:szCs w:val="22"/>
        </w:rPr>
        <w:t>he</w:t>
      </w:r>
      <w:r>
        <w:rPr>
          <w:spacing w:val="11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g</w:t>
      </w:r>
      <w:r>
        <w:rPr>
          <w:spacing w:val="1"/>
          <w:w w:val="86"/>
          <w:sz w:val="22"/>
          <w:szCs w:val="22"/>
        </w:rPr>
        <w:t>r</w:t>
      </w:r>
      <w:r>
        <w:rPr>
          <w:w w:val="86"/>
          <w:sz w:val="22"/>
          <w:szCs w:val="22"/>
        </w:rPr>
        <w:t>ou</w:t>
      </w:r>
      <w:r>
        <w:rPr>
          <w:spacing w:val="-2"/>
          <w:w w:val="86"/>
          <w:sz w:val="22"/>
          <w:szCs w:val="22"/>
        </w:rPr>
        <w:t>p</w:t>
      </w:r>
      <w:r>
        <w:rPr>
          <w:spacing w:val="1"/>
          <w:w w:val="86"/>
          <w:sz w:val="22"/>
          <w:szCs w:val="22"/>
        </w:rPr>
        <w:t>’</w:t>
      </w:r>
      <w:r>
        <w:rPr>
          <w:w w:val="86"/>
          <w:sz w:val="22"/>
          <w:szCs w:val="22"/>
        </w:rPr>
        <w:t>s</w:t>
      </w:r>
      <w:proofErr w:type="gramEnd"/>
      <w:r>
        <w:rPr>
          <w:w w:val="86"/>
          <w:sz w:val="22"/>
          <w:szCs w:val="22"/>
        </w:rPr>
        <w:t xml:space="preserve"> </w:t>
      </w:r>
      <w:r>
        <w:rPr>
          <w:spacing w:val="14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1"/>
          <w:w w:val="86"/>
          <w:sz w:val="22"/>
          <w:szCs w:val="22"/>
        </w:rPr>
        <w:t>c</w:t>
      </w:r>
      <w:r>
        <w:rPr>
          <w:spacing w:val="-2"/>
          <w:w w:val="86"/>
          <w:sz w:val="22"/>
          <w:szCs w:val="22"/>
        </w:rPr>
        <w:t>ho</w:t>
      </w:r>
      <w:r>
        <w:rPr>
          <w:spacing w:val="1"/>
          <w:w w:val="86"/>
          <w:sz w:val="22"/>
          <w:szCs w:val="22"/>
        </w:rPr>
        <w:t>i</w:t>
      </w:r>
      <w:r>
        <w:rPr>
          <w:w w:val="86"/>
          <w:sz w:val="22"/>
          <w:szCs w:val="22"/>
        </w:rPr>
        <w:t xml:space="preserve">ce </w:t>
      </w:r>
      <w:r>
        <w:rPr>
          <w:spacing w:val="5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o</w:t>
      </w:r>
      <w:r>
        <w:rPr>
          <w:spacing w:val="1"/>
          <w:w w:val="86"/>
          <w:sz w:val="22"/>
          <w:szCs w:val="22"/>
        </w:rPr>
        <w:t>f</w:t>
      </w:r>
      <w:r>
        <w:rPr>
          <w:spacing w:val="-14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w w:val="72"/>
          <w:sz w:val="22"/>
          <w:szCs w:val="22"/>
        </w:rPr>
        <w:t>s  </w:t>
      </w:r>
      <w:r>
        <w:rPr>
          <w:sz w:val="22"/>
          <w:szCs w:val="22"/>
        </w:rPr>
        <w:t>and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ch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. The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sy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s</w:t>
      </w:r>
      <w:r>
        <w:rPr>
          <w:spacing w:val="1"/>
          <w:sz w:val="22"/>
          <w:szCs w:val="22"/>
        </w:rPr>
        <w:t>cr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G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1"/>
          <w:sz w:val="22"/>
          <w:szCs w:val="22"/>
        </w:rPr>
        <w:t>wil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 w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rk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72B3B1ED" w14:textId="77777777" w:rsidR="00CE6805" w:rsidRDefault="00CE6805">
      <w:pPr>
        <w:spacing w:line="180" w:lineRule="exact"/>
        <w:rPr>
          <w:sz w:val="19"/>
          <w:szCs w:val="19"/>
        </w:rPr>
      </w:pPr>
    </w:p>
    <w:p w14:paraId="72BDC682" w14:textId="77777777" w:rsidR="00CE6805" w:rsidRDefault="00CE6805">
      <w:pPr>
        <w:spacing w:line="200" w:lineRule="exact"/>
      </w:pPr>
    </w:p>
    <w:p w14:paraId="75755B57" w14:textId="77777777" w:rsidR="00CE6805" w:rsidRDefault="00CE6805">
      <w:pPr>
        <w:spacing w:line="200" w:lineRule="exact"/>
      </w:pPr>
    </w:p>
    <w:p w14:paraId="323E0B06" w14:textId="77777777"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1.3.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Objectives</w:t>
      </w:r>
    </w:p>
    <w:p w14:paraId="1139A6BF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6BBE9E63" w14:textId="77777777" w:rsidR="00CE6805" w:rsidRDefault="00CE6805">
      <w:pPr>
        <w:spacing w:line="200" w:lineRule="exact"/>
      </w:pPr>
    </w:p>
    <w:p w14:paraId="0ACF343A" w14:textId="77777777" w:rsidR="00CE6805" w:rsidRDefault="0042137A">
      <w:pPr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s:</w:t>
      </w:r>
    </w:p>
    <w:p w14:paraId="4A135D13" w14:textId="77777777" w:rsidR="00CE6805" w:rsidRDefault="00CE6805">
      <w:pPr>
        <w:spacing w:before="1" w:line="180" w:lineRule="exact"/>
        <w:rPr>
          <w:sz w:val="18"/>
          <w:szCs w:val="18"/>
        </w:rPr>
      </w:pPr>
    </w:p>
    <w:p w14:paraId="63E69118" w14:textId="77777777"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1.3.1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be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proofErr w:type="gramStart"/>
      <w:r>
        <w:rPr>
          <w:sz w:val="22"/>
          <w:szCs w:val="22"/>
        </w:rPr>
        <w:t>;</w:t>
      </w:r>
      <w:proofErr w:type="gramEnd"/>
    </w:p>
    <w:p w14:paraId="1F5934D7" w14:textId="77777777" w:rsidR="00CE6805" w:rsidRDefault="00CE6805">
      <w:pPr>
        <w:spacing w:before="12" w:line="280" w:lineRule="exact"/>
        <w:rPr>
          <w:sz w:val="28"/>
          <w:szCs w:val="28"/>
        </w:rPr>
      </w:pPr>
    </w:p>
    <w:p w14:paraId="3C4CDDE5" w14:textId="77777777"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1.3.2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be how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int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proofErr w:type="gramStart"/>
      <w:r>
        <w:rPr>
          <w:sz w:val="22"/>
          <w:szCs w:val="22"/>
        </w:rPr>
        <w:t>;</w:t>
      </w:r>
      <w:proofErr w:type="gramEnd"/>
    </w:p>
    <w:p w14:paraId="6BE96019" w14:textId="77777777" w:rsidR="00CE6805" w:rsidRDefault="00CE6805">
      <w:pPr>
        <w:spacing w:before="15" w:line="280" w:lineRule="exact"/>
        <w:rPr>
          <w:sz w:val="28"/>
          <w:szCs w:val="28"/>
        </w:rPr>
      </w:pPr>
    </w:p>
    <w:p w14:paraId="73188AFA" w14:textId="77777777"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1.3.3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how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proofErr w:type="gramStart"/>
      <w:r>
        <w:rPr>
          <w:sz w:val="22"/>
          <w:szCs w:val="22"/>
        </w:rPr>
        <w:t>;</w:t>
      </w:r>
      <w:proofErr w:type="gramEnd"/>
    </w:p>
    <w:p w14:paraId="0F98883E" w14:textId="77777777" w:rsidR="00CE6805" w:rsidRDefault="00CE6805">
      <w:pPr>
        <w:spacing w:before="12" w:line="280" w:lineRule="exact"/>
        <w:rPr>
          <w:sz w:val="28"/>
          <w:szCs w:val="28"/>
        </w:rPr>
      </w:pPr>
    </w:p>
    <w:p w14:paraId="69AF69E5" w14:textId="77777777"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1.3.4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proofErr w:type="gramStart"/>
      <w:r>
        <w:rPr>
          <w:sz w:val="22"/>
          <w:szCs w:val="22"/>
        </w:rPr>
        <w:t>;</w:t>
      </w:r>
      <w:proofErr w:type="gramEnd"/>
    </w:p>
    <w:p w14:paraId="097E58F3" w14:textId="77777777" w:rsidR="00CE6805" w:rsidRDefault="00CE6805">
      <w:pPr>
        <w:spacing w:before="14" w:line="280" w:lineRule="exact"/>
        <w:rPr>
          <w:sz w:val="28"/>
          <w:szCs w:val="28"/>
        </w:rPr>
      </w:pPr>
    </w:p>
    <w:p w14:paraId="4F272530" w14:textId="77777777" w:rsidR="00CE6805" w:rsidRDefault="0042137A">
      <w:pPr>
        <w:spacing w:line="259" w:lineRule="auto"/>
        <w:ind w:left="1340" w:right="1064" w:hanging="504"/>
        <w:rPr>
          <w:sz w:val="22"/>
          <w:szCs w:val="22"/>
        </w:rPr>
      </w:pPr>
      <w:r>
        <w:rPr>
          <w:sz w:val="22"/>
          <w:szCs w:val="22"/>
        </w:rPr>
        <w:t>1.3.5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 an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G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proofErr w:type="gramStart"/>
      <w:r>
        <w:rPr>
          <w:sz w:val="22"/>
          <w:szCs w:val="22"/>
        </w:rPr>
        <w:t>;</w:t>
      </w:r>
      <w:proofErr w:type="gramEnd"/>
    </w:p>
    <w:p w14:paraId="2BCA8425" w14:textId="77777777" w:rsidR="00CE6805" w:rsidRDefault="00CE6805">
      <w:pPr>
        <w:spacing w:before="12" w:line="260" w:lineRule="exact"/>
        <w:rPr>
          <w:sz w:val="26"/>
          <w:szCs w:val="26"/>
        </w:rPr>
      </w:pPr>
    </w:p>
    <w:p w14:paraId="133C53E3" w14:textId="77777777" w:rsidR="00CE6805" w:rsidRDefault="0042137A">
      <w:pPr>
        <w:spacing w:line="259" w:lineRule="auto"/>
        <w:ind w:left="1340" w:right="231" w:hanging="504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z w:val="22"/>
          <w:szCs w:val="22"/>
        </w:rPr>
        <w:t>1.3.6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oun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 an</w:t>
      </w:r>
      <w:r>
        <w:rPr>
          <w:spacing w:val="1"/>
          <w:sz w:val="22"/>
          <w:szCs w:val="22"/>
        </w:rPr>
        <w:t>al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s.</w:t>
      </w:r>
    </w:p>
    <w:p w14:paraId="0C6AFA25" w14:textId="77777777" w:rsidR="00CE6805" w:rsidRDefault="00CE6805">
      <w:pPr>
        <w:spacing w:line="200" w:lineRule="exact"/>
      </w:pPr>
    </w:p>
    <w:p w14:paraId="7F0B0646" w14:textId="77777777" w:rsidR="00CE6805" w:rsidRDefault="00CE6805">
      <w:pPr>
        <w:spacing w:before="20" w:line="220" w:lineRule="exact"/>
        <w:rPr>
          <w:sz w:val="22"/>
          <w:szCs w:val="22"/>
        </w:rPr>
      </w:pPr>
    </w:p>
    <w:p w14:paraId="64FCAB68" w14:textId="77777777"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2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O</w:t>
      </w:r>
      <w:r>
        <w:rPr>
          <w:color w:val="2D74B5"/>
          <w:spacing w:val="1"/>
          <w:sz w:val="32"/>
          <w:szCs w:val="32"/>
        </w:rPr>
        <w:t>v</w:t>
      </w:r>
      <w:r>
        <w:rPr>
          <w:color w:val="2D74B5"/>
          <w:sz w:val="32"/>
          <w:szCs w:val="32"/>
        </w:rPr>
        <w:t>erview</w:t>
      </w:r>
    </w:p>
    <w:p w14:paraId="4C4897E9" w14:textId="77777777" w:rsidR="00CE6805" w:rsidRDefault="00CE6805">
      <w:pPr>
        <w:spacing w:line="200" w:lineRule="exact"/>
      </w:pPr>
    </w:p>
    <w:p w14:paraId="17F8AB66" w14:textId="77777777" w:rsidR="00CE6805" w:rsidRDefault="00CE6805">
      <w:pPr>
        <w:spacing w:before="5" w:line="260" w:lineRule="exact"/>
        <w:rPr>
          <w:sz w:val="26"/>
          <w:szCs w:val="26"/>
        </w:rPr>
      </w:pPr>
    </w:p>
    <w:p w14:paraId="39D43528" w14:textId="77777777" w:rsidR="00CE6805" w:rsidRDefault="0042137A">
      <w:pPr>
        <w:spacing w:line="259" w:lineRule="auto"/>
        <w:ind w:left="116" w:right="247"/>
        <w:rPr>
          <w:sz w:val="22"/>
          <w:szCs w:val="22"/>
        </w:rPr>
      </w:pP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 p</w:t>
      </w:r>
      <w:r>
        <w:rPr>
          <w:spacing w:val="1"/>
          <w:w w:val="93"/>
          <w:sz w:val="22"/>
          <w:szCs w:val="22"/>
        </w:rPr>
        <w:t>r</w:t>
      </w:r>
      <w:r>
        <w:rPr>
          <w:spacing w:val="-2"/>
          <w:w w:val="93"/>
          <w:sz w:val="22"/>
          <w:szCs w:val="22"/>
        </w:rPr>
        <w:t>o</w:t>
      </w:r>
      <w:r>
        <w:rPr>
          <w:w w:val="93"/>
          <w:sz w:val="22"/>
          <w:szCs w:val="22"/>
        </w:rPr>
        <w:t>pos</w:t>
      </w:r>
      <w:r>
        <w:rPr>
          <w:spacing w:val="1"/>
          <w:w w:val="93"/>
          <w:sz w:val="22"/>
          <w:szCs w:val="22"/>
        </w:rPr>
        <w:t>e</w:t>
      </w:r>
      <w:r>
        <w:rPr>
          <w:spacing w:val="-2"/>
          <w:w w:val="93"/>
          <w:sz w:val="22"/>
          <w:szCs w:val="22"/>
        </w:rPr>
        <w:t>d</w:t>
      </w:r>
      <w:proofErr w:type="gramEnd"/>
      <w:r>
        <w:rPr>
          <w:spacing w:val="9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 s</w:t>
      </w:r>
      <w:r>
        <w:rPr>
          <w:spacing w:val="-2"/>
          <w:w w:val="93"/>
          <w:sz w:val="22"/>
          <w:szCs w:val="22"/>
        </w:rPr>
        <w:t>y</w:t>
      </w:r>
      <w:r>
        <w:rPr>
          <w:w w:val="93"/>
          <w:sz w:val="22"/>
          <w:szCs w:val="22"/>
        </w:rPr>
        <w:t>s</w:t>
      </w:r>
      <w:r>
        <w:rPr>
          <w:spacing w:val="1"/>
          <w:w w:val="93"/>
          <w:sz w:val="22"/>
          <w:szCs w:val="22"/>
        </w:rPr>
        <w:t>t</w:t>
      </w:r>
      <w:r>
        <w:rPr>
          <w:w w:val="93"/>
          <w:sz w:val="22"/>
          <w:szCs w:val="22"/>
        </w:rPr>
        <w:t>e</w:t>
      </w:r>
      <w:r>
        <w:rPr>
          <w:spacing w:val="-3"/>
          <w:w w:val="93"/>
          <w:sz w:val="22"/>
          <w:szCs w:val="22"/>
        </w:rPr>
        <w:t>m</w:t>
      </w:r>
      <w:r>
        <w:rPr>
          <w:spacing w:val="-13"/>
          <w:w w:val="93"/>
          <w:sz w:val="22"/>
          <w:szCs w:val="22"/>
        </w:rPr>
        <w:t xml:space="preserve"> </w:t>
      </w:r>
      <w:r>
        <w:rPr>
          <w:w w:val="77"/>
          <w:sz w:val="22"/>
          <w:szCs w:val="22"/>
        </w:rPr>
        <w:t> </w:t>
      </w:r>
      <w:r>
        <w:rPr>
          <w:spacing w:val="1"/>
          <w:w w:val="77"/>
          <w:sz w:val="22"/>
          <w:szCs w:val="22"/>
        </w:rPr>
        <w:t>i</w:t>
      </w:r>
      <w:r>
        <w:rPr>
          <w:w w:val="77"/>
          <w:sz w:val="22"/>
          <w:szCs w:val="22"/>
        </w:rPr>
        <w:t>s</w:t>
      </w:r>
      <w:r>
        <w:rPr>
          <w:spacing w:val="-5"/>
          <w:w w:val="77"/>
          <w:sz w:val="22"/>
          <w:szCs w:val="22"/>
        </w:rPr>
        <w:t xml:space="preserve"> </w:t>
      </w:r>
      <w:r>
        <w:rPr>
          <w:w w:val="77"/>
          <w:sz w:val="22"/>
          <w:szCs w:val="22"/>
        </w:rPr>
        <w:t> </w:t>
      </w:r>
      <w:r>
        <w:rPr>
          <w:spacing w:val="1"/>
          <w:w w:val="77"/>
          <w:sz w:val="22"/>
          <w:szCs w:val="22"/>
        </w:rPr>
        <w:t>a</w:t>
      </w:r>
      <w:r>
        <w:rPr>
          <w:spacing w:val="7"/>
          <w:w w:val="7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 </w:t>
      </w:r>
      <w:r>
        <w:rPr>
          <w:spacing w:val="-3"/>
          <w:w w:val="94"/>
          <w:sz w:val="22"/>
          <w:szCs w:val="22"/>
        </w:rPr>
        <w:t>w</w:t>
      </w:r>
      <w:r>
        <w:rPr>
          <w:w w:val="94"/>
          <w:sz w:val="22"/>
          <w:szCs w:val="22"/>
        </w:rPr>
        <w:t>a</w:t>
      </w:r>
      <w:r>
        <w:rPr>
          <w:spacing w:val="1"/>
          <w:w w:val="94"/>
          <w:sz w:val="22"/>
          <w:szCs w:val="22"/>
        </w:rPr>
        <w:t>l</w:t>
      </w:r>
      <w:r>
        <w:rPr>
          <w:spacing w:val="-2"/>
          <w:w w:val="94"/>
          <w:sz w:val="22"/>
          <w:szCs w:val="22"/>
        </w:rPr>
        <w:t>k</w:t>
      </w:r>
      <w:r>
        <w:rPr>
          <w:spacing w:val="1"/>
          <w:w w:val="94"/>
          <w:sz w:val="22"/>
          <w:szCs w:val="22"/>
        </w:rPr>
        <w:t>i</w:t>
      </w:r>
      <w:r>
        <w:rPr>
          <w:w w:val="94"/>
          <w:sz w:val="22"/>
          <w:szCs w:val="22"/>
        </w:rPr>
        <w:t>n</w:t>
      </w:r>
      <w:r>
        <w:rPr>
          <w:spacing w:val="-2"/>
          <w:w w:val="94"/>
          <w:sz w:val="22"/>
          <w:szCs w:val="22"/>
        </w:rPr>
        <w:t>g</w:t>
      </w:r>
      <w:r>
        <w:rPr>
          <w:spacing w:val="-14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 </w:t>
      </w:r>
      <w:r>
        <w:rPr>
          <w:spacing w:val="1"/>
          <w:w w:val="94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r</w:t>
      </w:r>
      <w:r>
        <w:rPr>
          <w:w w:val="50"/>
          <w:sz w:val="22"/>
          <w:szCs w:val="22"/>
        </w:rPr>
        <w:t xml:space="preserve"> </w:t>
      </w:r>
      <w:r>
        <w:rPr>
          <w:spacing w:val="-2"/>
          <w:w w:val="50"/>
          <w:sz w:val="22"/>
          <w:szCs w:val="22"/>
        </w:rPr>
        <w:t> 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w w:val="75"/>
          <w:sz w:val="22"/>
          <w:szCs w:val="22"/>
        </w:rPr>
        <w:t xml:space="preserve">d </w:t>
      </w:r>
      <w:r>
        <w:rPr>
          <w:spacing w:val="-2"/>
          <w:w w:val="75"/>
          <w:sz w:val="22"/>
          <w:szCs w:val="22"/>
        </w:rPr>
        <w:t> 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86"/>
          <w:sz w:val="22"/>
          <w:szCs w:val="22"/>
        </w:rPr>
        <w:t xml:space="preserve">on </w:t>
      </w:r>
      <w:r>
        <w:rPr>
          <w:w w:val="92"/>
          <w:sz w:val="22"/>
          <w:szCs w:val="22"/>
        </w:rPr>
        <w:t> </w:t>
      </w:r>
      <w:r>
        <w:rPr>
          <w:spacing w:val="-1"/>
          <w:w w:val="92"/>
          <w:sz w:val="22"/>
          <w:szCs w:val="22"/>
        </w:rPr>
        <w:t>t</w:t>
      </w:r>
      <w:r>
        <w:rPr>
          <w:w w:val="92"/>
          <w:sz w:val="22"/>
          <w:szCs w:val="22"/>
        </w:rPr>
        <w:t>ha</w:t>
      </w:r>
      <w:r>
        <w:rPr>
          <w:spacing w:val="-1"/>
          <w:w w:val="92"/>
          <w:sz w:val="22"/>
          <w:szCs w:val="22"/>
        </w:rPr>
        <w:t>t</w:t>
      </w:r>
      <w:r>
        <w:rPr>
          <w:spacing w:val="7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 a</w:t>
      </w:r>
      <w:r>
        <w:rPr>
          <w:spacing w:val="-1"/>
          <w:w w:val="92"/>
          <w:sz w:val="22"/>
          <w:szCs w:val="22"/>
        </w:rPr>
        <w:t>l</w:t>
      </w:r>
      <w:r>
        <w:rPr>
          <w:spacing w:val="1"/>
          <w:w w:val="92"/>
          <w:sz w:val="22"/>
          <w:szCs w:val="22"/>
        </w:rPr>
        <w:t>l</w:t>
      </w:r>
      <w:r>
        <w:rPr>
          <w:w w:val="92"/>
          <w:sz w:val="22"/>
          <w:szCs w:val="22"/>
        </w:rPr>
        <w:t>o</w:t>
      </w:r>
      <w:r>
        <w:rPr>
          <w:spacing w:val="-1"/>
          <w:w w:val="92"/>
          <w:sz w:val="22"/>
          <w:szCs w:val="22"/>
        </w:rPr>
        <w:t>w</w:t>
      </w:r>
      <w:r>
        <w:rPr>
          <w:w w:val="92"/>
          <w:sz w:val="22"/>
          <w:szCs w:val="22"/>
        </w:rPr>
        <w:t>s</w:t>
      </w:r>
      <w:r>
        <w:rPr>
          <w:spacing w:val="-15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 </w:t>
      </w:r>
      <w:r>
        <w:rPr>
          <w:spacing w:val="-2"/>
          <w:w w:val="92"/>
          <w:sz w:val="22"/>
          <w:szCs w:val="22"/>
        </w:rPr>
        <w:t>p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w w:val="73"/>
          <w:sz w:val="22"/>
          <w:szCs w:val="22"/>
        </w:rPr>
        <w:t xml:space="preserve">e </w:t>
      </w:r>
      <w:r>
        <w:rPr>
          <w:spacing w:val="-2"/>
          <w:w w:val="85"/>
          <w:sz w:val="22"/>
          <w:szCs w:val="22"/>
        </w:rPr>
        <w:t> </w:t>
      </w:r>
      <w:r>
        <w:rPr>
          <w:spacing w:val="1"/>
          <w:w w:val="85"/>
          <w:sz w:val="22"/>
          <w:szCs w:val="22"/>
        </w:rPr>
        <w:t>t</w:t>
      </w:r>
      <w:r>
        <w:rPr>
          <w:w w:val="85"/>
          <w:sz w:val="22"/>
          <w:szCs w:val="22"/>
        </w:rPr>
        <w:t>o</w:t>
      </w:r>
      <w:r>
        <w:rPr>
          <w:spacing w:val="-1"/>
          <w:w w:val="8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 </w:t>
      </w:r>
      <w:r>
        <w:rPr>
          <w:spacing w:val="-2"/>
          <w:w w:val="95"/>
          <w:sz w:val="22"/>
          <w:szCs w:val="22"/>
        </w:rPr>
        <w:t>“r</w:t>
      </w:r>
      <w:r>
        <w:rPr>
          <w:w w:val="95"/>
          <w:sz w:val="22"/>
          <w:szCs w:val="22"/>
        </w:rPr>
        <w:t>eco</w:t>
      </w:r>
      <w:r>
        <w:rPr>
          <w:spacing w:val="1"/>
          <w:w w:val="95"/>
          <w:sz w:val="22"/>
          <w:szCs w:val="22"/>
        </w:rPr>
        <w:t>r</w:t>
      </w:r>
      <w:r>
        <w:rPr>
          <w:spacing w:val="-2"/>
          <w:w w:val="95"/>
          <w:sz w:val="22"/>
          <w:szCs w:val="22"/>
        </w:rPr>
        <w:t>d</w:t>
      </w:r>
      <w:r>
        <w:rPr>
          <w:w w:val="95"/>
          <w:sz w:val="22"/>
          <w:szCs w:val="22"/>
        </w:rPr>
        <w:t>”  wal</w:t>
      </w:r>
      <w:r>
        <w:rPr>
          <w:spacing w:val="-2"/>
          <w:sz w:val="22"/>
          <w:szCs w:val="22"/>
        </w:rPr>
        <w:t>k</w:t>
      </w:r>
      <w:r>
        <w:rPr>
          <w:w w:val="72"/>
          <w:sz w:val="22"/>
          <w:szCs w:val="22"/>
        </w:rPr>
        <w:t xml:space="preserve">s </w:t>
      </w:r>
      <w:r>
        <w:rPr>
          <w:spacing w:val="-2"/>
          <w:w w:val="72"/>
          <w:sz w:val="22"/>
          <w:szCs w:val="22"/>
        </w:rPr>
        <w:t> 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y</w:t>
      </w:r>
      <w:r>
        <w:rPr>
          <w:w w:val="50"/>
          <w:sz w:val="22"/>
          <w:szCs w:val="22"/>
        </w:rPr>
        <w:t xml:space="preserve">  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PS coo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so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wal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on a 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one.</w:t>
      </w:r>
    </w:p>
    <w:p w14:paraId="1D0815DA" w14:textId="77777777" w:rsidR="00CE6805" w:rsidRDefault="00CE6805">
      <w:pPr>
        <w:spacing w:before="8" w:line="140" w:lineRule="exact"/>
        <w:rPr>
          <w:sz w:val="15"/>
          <w:szCs w:val="15"/>
        </w:rPr>
      </w:pPr>
    </w:p>
    <w:p w14:paraId="5A3B0943" w14:textId="77777777"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2.1.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Plat</w:t>
      </w:r>
      <w:r>
        <w:rPr>
          <w:color w:val="2D74B5"/>
          <w:spacing w:val="2"/>
          <w:sz w:val="26"/>
          <w:szCs w:val="26"/>
        </w:rPr>
        <w:t>f</w:t>
      </w:r>
      <w:r>
        <w:rPr>
          <w:color w:val="2D74B5"/>
          <w:sz w:val="26"/>
          <w:szCs w:val="26"/>
        </w:rPr>
        <w:t>or</w:t>
      </w:r>
      <w:r>
        <w:rPr>
          <w:color w:val="2D74B5"/>
          <w:spacing w:val="-2"/>
          <w:sz w:val="26"/>
          <w:szCs w:val="26"/>
        </w:rPr>
        <w:t>m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-10"/>
          <w:sz w:val="26"/>
          <w:szCs w:val="26"/>
        </w:rPr>
        <w:t xml:space="preserve"> </w:t>
      </w:r>
      <w:r>
        <w:rPr>
          <w:color w:val="2D74B5"/>
          <w:spacing w:val="2"/>
          <w:sz w:val="26"/>
          <w:szCs w:val="26"/>
        </w:rPr>
        <w:t>a</w:t>
      </w:r>
      <w:r>
        <w:rPr>
          <w:color w:val="2D74B5"/>
          <w:sz w:val="26"/>
          <w:szCs w:val="26"/>
        </w:rPr>
        <w:t>nd</w:t>
      </w:r>
      <w:r>
        <w:rPr>
          <w:color w:val="2D74B5"/>
          <w:spacing w:val="-4"/>
          <w:sz w:val="26"/>
          <w:szCs w:val="26"/>
        </w:rPr>
        <w:t xml:space="preserve"> </w:t>
      </w:r>
      <w:proofErr w:type="gramStart"/>
      <w:r>
        <w:rPr>
          <w:color w:val="2D74B5"/>
          <w:sz w:val="26"/>
          <w:szCs w:val="26"/>
        </w:rPr>
        <w:t>hi</w:t>
      </w:r>
      <w:r>
        <w:rPr>
          <w:color w:val="2D74B5"/>
          <w:spacing w:val="2"/>
          <w:sz w:val="26"/>
          <w:szCs w:val="26"/>
        </w:rPr>
        <w:t>g</w:t>
      </w:r>
      <w:r>
        <w:rPr>
          <w:color w:val="2D74B5"/>
          <w:sz w:val="26"/>
          <w:szCs w:val="26"/>
        </w:rPr>
        <w:t>h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le</w:t>
      </w:r>
      <w:r>
        <w:rPr>
          <w:color w:val="2D74B5"/>
          <w:spacing w:val="2"/>
          <w:sz w:val="26"/>
          <w:szCs w:val="26"/>
        </w:rPr>
        <w:t>v</w:t>
      </w:r>
      <w:r>
        <w:rPr>
          <w:color w:val="2D74B5"/>
          <w:sz w:val="26"/>
          <w:szCs w:val="26"/>
        </w:rPr>
        <w:t>el</w:t>
      </w:r>
      <w:proofErr w:type="gramEnd"/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architectu</w:t>
      </w:r>
      <w:r>
        <w:rPr>
          <w:color w:val="2D74B5"/>
          <w:spacing w:val="3"/>
          <w:sz w:val="26"/>
          <w:szCs w:val="26"/>
        </w:rPr>
        <w:t>r</w:t>
      </w:r>
      <w:r>
        <w:rPr>
          <w:color w:val="2D74B5"/>
          <w:sz w:val="26"/>
          <w:szCs w:val="26"/>
        </w:rPr>
        <w:t>e</w:t>
      </w:r>
    </w:p>
    <w:p w14:paraId="25DF2A9B" w14:textId="77777777" w:rsidR="00CE6805" w:rsidRDefault="00CE6805">
      <w:pPr>
        <w:spacing w:line="200" w:lineRule="exact"/>
      </w:pPr>
    </w:p>
    <w:p w14:paraId="7D7238EC" w14:textId="77777777" w:rsidR="00CE6805" w:rsidRDefault="00CE6805">
      <w:pPr>
        <w:spacing w:before="19" w:line="240" w:lineRule="exact"/>
        <w:rPr>
          <w:sz w:val="24"/>
          <w:szCs w:val="24"/>
        </w:rPr>
      </w:pPr>
    </w:p>
    <w:p w14:paraId="21FEB3EA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2.1.1.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And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oid</w:t>
      </w:r>
    </w:p>
    <w:p w14:paraId="4348ED5A" w14:textId="77777777" w:rsidR="00CE6805" w:rsidRDefault="0042137A">
      <w:pPr>
        <w:spacing w:before="21"/>
        <w:ind w:left="82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.</w:t>
      </w:r>
    </w:p>
    <w:p w14:paraId="5FC66B43" w14:textId="77777777" w:rsidR="00CE6805" w:rsidRDefault="00CE6805">
      <w:pPr>
        <w:spacing w:before="2" w:line="180" w:lineRule="exact"/>
        <w:rPr>
          <w:sz w:val="18"/>
          <w:szCs w:val="18"/>
        </w:rPr>
      </w:pPr>
    </w:p>
    <w:p w14:paraId="5A0DD3D0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2.1.2.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-3"/>
          <w:sz w:val="24"/>
          <w:szCs w:val="24"/>
        </w:rPr>
        <w:t>I</w:t>
      </w:r>
      <w:r>
        <w:rPr>
          <w:color w:val="1F4C78"/>
          <w:spacing w:val="2"/>
          <w:sz w:val="24"/>
          <w:szCs w:val="24"/>
        </w:rPr>
        <w:t>D</w:t>
      </w:r>
      <w:r>
        <w:rPr>
          <w:color w:val="1F4C78"/>
          <w:sz w:val="24"/>
          <w:szCs w:val="24"/>
        </w:rPr>
        <w:t>E</w:t>
      </w:r>
    </w:p>
    <w:p w14:paraId="5F83B0AC" w14:textId="77777777" w:rsidR="00CE6805" w:rsidRDefault="0042137A">
      <w:pPr>
        <w:spacing w:before="21" w:line="258" w:lineRule="auto"/>
        <w:ind w:left="824" w:right="366"/>
        <w:jc w:val="both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ID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ea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ost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pse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rf</w:t>
      </w:r>
      <w:r>
        <w:rPr>
          <w:sz w:val="22"/>
          <w:szCs w:val="22"/>
        </w:rPr>
        <w:t>ace.</w:t>
      </w:r>
    </w:p>
    <w:p w14:paraId="5A1D95B8" w14:textId="77777777" w:rsidR="00CE6805" w:rsidRDefault="00CE6805">
      <w:pPr>
        <w:spacing w:before="3" w:line="160" w:lineRule="exact"/>
        <w:rPr>
          <w:sz w:val="16"/>
          <w:szCs w:val="16"/>
        </w:rPr>
      </w:pPr>
    </w:p>
    <w:p w14:paraId="3C058883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2.1.3.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And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oid Mapping A</w:t>
      </w:r>
      <w:r>
        <w:rPr>
          <w:color w:val="1F4C78"/>
          <w:spacing w:val="3"/>
          <w:sz w:val="24"/>
          <w:szCs w:val="24"/>
        </w:rPr>
        <w:t>P</w:t>
      </w:r>
      <w:r>
        <w:rPr>
          <w:color w:val="1F4C78"/>
          <w:sz w:val="24"/>
          <w:szCs w:val="24"/>
        </w:rPr>
        <w:t>I</w:t>
      </w:r>
    </w:p>
    <w:p w14:paraId="3B52ED2C" w14:textId="77777777" w:rsidR="00CE6805" w:rsidRDefault="0042137A">
      <w:pPr>
        <w:spacing w:before="21" w:line="258" w:lineRule="auto"/>
        <w:ind w:left="824" w:right="118"/>
        <w:rPr>
          <w:sz w:val="22"/>
          <w:szCs w:val="22"/>
        </w:rPr>
      </w:pPr>
      <w:r w:rsidRPr="003B1715">
        <w:rPr>
          <w:sz w:val="22"/>
          <w:szCs w:val="22"/>
        </w:rPr>
        <w:t>We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2"/>
          <w:sz w:val="22"/>
          <w:szCs w:val="22"/>
        </w:rPr>
        <w:t>u</w:t>
      </w:r>
      <w:r w:rsidRPr="003B1715">
        <w:rPr>
          <w:sz w:val="22"/>
          <w:szCs w:val="22"/>
        </w:rPr>
        <w:t>s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ng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G</w:t>
      </w:r>
      <w:r w:rsidRPr="003B1715">
        <w:rPr>
          <w:sz w:val="22"/>
          <w:szCs w:val="22"/>
        </w:rPr>
        <w:t>oo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2"/>
          <w:sz w:val="22"/>
          <w:szCs w:val="22"/>
        </w:rPr>
        <w:t>M</w:t>
      </w:r>
      <w:r w:rsidRPr="003B1715">
        <w:rPr>
          <w:sz w:val="22"/>
          <w:szCs w:val="22"/>
        </w:rPr>
        <w:t>aps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f</w:t>
      </w:r>
      <w:r w:rsidRPr="003B1715">
        <w:rPr>
          <w:sz w:val="22"/>
          <w:szCs w:val="22"/>
        </w:rPr>
        <w:t>or</w:t>
      </w:r>
      <w:r w:rsidRPr="003B1715">
        <w:rPr>
          <w:spacing w:val="1"/>
          <w:sz w:val="22"/>
          <w:szCs w:val="22"/>
        </w:rPr>
        <w:t xml:space="preserve"> the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d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 xml:space="preserve">d mapping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PI</w:t>
      </w:r>
      <w:r w:rsidRPr="003B1715">
        <w:rPr>
          <w:spacing w:val="-4"/>
          <w:sz w:val="22"/>
          <w:szCs w:val="22"/>
        </w:rPr>
        <w:t xml:space="preserve"> </w:t>
      </w:r>
      <w:r w:rsidRPr="003B1715">
        <w:rPr>
          <w:sz w:val="22"/>
          <w:szCs w:val="22"/>
        </w:rPr>
        <w:t>b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a</w:t>
      </w:r>
      <w:r w:rsidRPr="003B1715">
        <w:rPr>
          <w:sz w:val="22"/>
          <w:szCs w:val="22"/>
        </w:rPr>
        <w:t>u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co</w:t>
      </w:r>
      <w:r w:rsidRPr="003B1715">
        <w:rPr>
          <w:spacing w:val="-3"/>
          <w:sz w:val="22"/>
          <w:szCs w:val="22"/>
        </w:rPr>
        <w:t>m</w:t>
      </w:r>
      <w:r w:rsidRPr="003B1715">
        <w:rPr>
          <w:sz w:val="22"/>
          <w:szCs w:val="22"/>
        </w:rPr>
        <w:t>es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as</w:t>
      </w:r>
      <w:r w:rsidRPr="003B1715">
        <w:rPr>
          <w:spacing w:val="-1"/>
          <w:sz w:val="22"/>
          <w:szCs w:val="22"/>
        </w:rPr>
        <w:t xml:space="preserve"> </w:t>
      </w:r>
      <w:r w:rsidRPr="003B1715">
        <w:rPr>
          <w:sz w:val="22"/>
          <w:szCs w:val="22"/>
        </w:rPr>
        <w:t>p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o</w:t>
      </w:r>
      <w:r w:rsidRPr="003B1715">
        <w:rPr>
          <w:sz w:val="22"/>
          <w:szCs w:val="22"/>
        </w:rPr>
        <w:t>f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pacing w:val="-2"/>
          <w:sz w:val="22"/>
          <w:szCs w:val="22"/>
        </w:rPr>
        <w:t>h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nd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d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1"/>
          <w:sz w:val="22"/>
          <w:szCs w:val="22"/>
        </w:rPr>
        <w:t>K</w:t>
      </w:r>
      <w:r w:rsidRPr="003B1715">
        <w:rPr>
          <w:sz w:val="22"/>
          <w:szCs w:val="22"/>
        </w:rPr>
        <w:t>D</w:t>
      </w:r>
      <w:r w:rsidRPr="003B1715">
        <w:rPr>
          <w:spacing w:val="-3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and 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>es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pacing w:val="-2"/>
          <w:sz w:val="22"/>
          <w:szCs w:val="22"/>
        </w:rPr>
        <w:t>h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us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 </w:t>
      </w:r>
      <w:r w:rsidRPr="003B1715">
        <w:rPr>
          <w:spacing w:val="1"/>
          <w:sz w:val="22"/>
          <w:szCs w:val="22"/>
        </w:rPr>
        <w:t>f</w:t>
      </w:r>
      <w:r w:rsidRPr="003B1715">
        <w:rPr>
          <w:spacing w:val="-2"/>
          <w:sz w:val="22"/>
          <w:szCs w:val="22"/>
        </w:rPr>
        <w:t>u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>l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 xml:space="preserve">ap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 xml:space="preserve">o </w:t>
      </w:r>
      <w:r w:rsidRPr="003B1715">
        <w:rPr>
          <w:spacing w:val="-2"/>
          <w:sz w:val="22"/>
          <w:szCs w:val="22"/>
        </w:rPr>
        <w:t>v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 xml:space="preserve">ew, </w:t>
      </w:r>
      <w:r w:rsidRPr="003B1715">
        <w:rPr>
          <w:spacing w:val="-2"/>
          <w:sz w:val="22"/>
          <w:szCs w:val="22"/>
        </w:rPr>
        <w:t>w</w:t>
      </w:r>
      <w:r w:rsidRPr="003B1715">
        <w:rPr>
          <w:sz w:val="22"/>
          <w:szCs w:val="22"/>
        </w:rPr>
        <w:t>h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ch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p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a</w:t>
      </w:r>
      <w:r w:rsidRPr="003B1715">
        <w:rPr>
          <w:spacing w:val="-3"/>
          <w:sz w:val="22"/>
          <w:szCs w:val="22"/>
        </w:rPr>
        <w:t>m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>er</w:t>
      </w:r>
      <w:r w:rsidRPr="003B1715">
        <w:rPr>
          <w:spacing w:val="4"/>
          <w:sz w:val="22"/>
          <w:szCs w:val="22"/>
        </w:rPr>
        <w:t xml:space="preserve"> 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a</w:t>
      </w:r>
      <w:r w:rsidRPr="003B1715">
        <w:rPr>
          <w:sz w:val="22"/>
          <w:szCs w:val="22"/>
        </w:rPr>
        <w:t>n o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ay </w:t>
      </w:r>
      <w:r w:rsidRPr="003B1715">
        <w:rPr>
          <w:spacing w:val="-1"/>
          <w:sz w:val="22"/>
          <w:szCs w:val="22"/>
        </w:rPr>
        <w:t>w</w:t>
      </w:r>
      <w:r w:rsidRPr="003B1715">
        <w:rPr>
          <w:spacing w:val="1"/>
          <w:sz w:val="22"/>
          <w:szCs w:val="22"/>
        </w:rPr>
        <w:t>it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o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co</w:t>
      </w:r>
      <w:r w:rsidRPr="003B1715">
        <w:rPr>
          <w:spacing w:val="-2"/>
          <w:sz w:val="22"/>
          <w:szCs w:val="22"/>
        </w:rPr>
        <w:t>n</w:t>
      </w:r>
      <w:r w:rsidRPr="003B1715">
        <w:rPr>
          <w:spacing w:val="1"/>
          <w:sz w:val="22"/>
          <w:szCs w:val="22"/>
        </w:rPr>
        <w:t>tr</w:t>
      </w:r>
      <w:r w:rsidRPr="003B1715">
        <w:rPr>
          <w:spacing w:val="-2"/>
          <w:sz w:val="22"/>
          <w:szCs w:val="22"/>
        </w:rPr>
        <w:t>o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s. This extends the FR8 requirement in the requirement specification document</w:t>
      </w:r>
      <w:r w:rsidR="0097416C">
        <w:rPr>
          <w:sz w:val="22"/>
          <w:szCs w:val="22"/>
        </w:rPr>
        <w:t xml:space="preserve"> [1]</w:t>
      </w:r>
      <w:r w:rsidRPr="003B1715">
        <w:rPr>
          <w:sz w:val="22"/>
          <w:szCs w:val="22"/>
        </w:rPr>
        <w:t xml:space="preserve"> to allow for the user to view the map on their android device.</w:t>
      </w:r>
    </w:p>
    <w:p w14:paraId="776173D1" w14:textId="77777777" w:rsidR="00CE6805" w:rsidRDefault="00CE6805">
      <w:pPr>
        <w:spacing w:before="3" w:line="160" w:lineRule="exact"/>
        <w:rPr>
          <w:sz w:val="16"/>
          <w:szCs w:val="16"/>
        </w:rPr>
      </w:pPr>
    </w:p>
    <w:p w14:paraId="70A51A06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2.1.4.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1"/>
          <w:sz w:val="24"/>
          <w:szCs w:val="24"/>
        </w:rPr>
        <w:t>P</w:t>
      </w:r>
      <w:r>
        <w:rPr>
          <w:color w:val="1F4C78"/>
          <w:sz w:val="24"/>
          <w:szCs w:val="24"/>
        </w:rPr>
        <w:t>HP</w:t>
      </w:r>
    </w:p>
    <w:p w14:paraId="08E45730" w14:textId="77777777" w:rsidR="00CE6805" w:rsidRDefault="0042137A">
      <w:pPr>
        <w:spacing w:before="21" w:line="258" w:lineRule="auto"/>
        <w:ind w:left="822" w:right="38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P 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s, whi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 wi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proofErr w:type="gramStart"/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3AF17B6B" w14:textId="77777777" w:rsidR="00CE6805" w:rsidRDefault="00CE6805">
      <w:pPr>
        <w:spacing w:before="3" w:line="160" w:lineRule="exact"/>
        <w:rPr>
          <w:sz w:val="16"/>
          <w:szCs w:val="16"/>
        </w:rPr>
      </w:pPr>
    </w:p>
    <w:p w14:paraId="5D188D70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2.1.5.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2"/>
          <w:sz w:val="24"/>
          <w:szCs w:val="24"/>
        </w:rPr>
        <w:t>J</w:t>
      </w:r>
      <w:r>
        <w:rPr>
          <w:color w:val="1F4C78"/>
          <w:spacing w:val="1"/>
          <w:sz w:val="24"/>
          <w:szCs w:val="24"/>
        </w:rPr>
        <w:t>S</w:t>
      </w:r>
      <w:r>
        <w:rPr>
          <w:color w:val="1F4C78"/>
          <w:sz w:val="24"/>
          <w:szCs w:val="24"/>
        </w:rPr>
        <w:t>ON</w:t>
      </w:r>
    </w:p>
    <w:p w14:paraId="11F6EC2A" w14:textId="77777777" w:rsidR="00CE6805" w:rsidRDefault="0042137A">
      <w:pPr>
        <w:spacing w:before="21" w:line="259" w:lineRule="auto"/>
        <w:ind w:left="824" w:right="1200"/>
        <w:rPr>
          <w:sz w:val="22"/>
          <w:szCs w:val="22"/>
        </w:rPr>
      </w:pPr>
      <w:r w:rsidRPr="003B1715">
        <w:rPr>
          <w:spacing w:val="3"/>
          <w:sz w:val="22"/>
          <w:szCs w:val="22"/>
        </w:rPr>
        <w:t>J</w:t>
      </w:r>
      <w:r w:rsidRPr="003B1715">
        <w:rPr>
          <w:sz w:val="22"/>
          <w:szCs w:val="22"/>
        </w:rPr>
        <w:t>S</w:t>
      </w:r>
      <w:r w:rsidRPr="003B1715">
        <w:rPr>
          <w:spacing w:val="-1"/>
          <w:sz w:val="22"/>
          <w:szCs w:val="22"/>
        </w:rPr>
        <w:t>O</w:t>
      </w:r>
      <w:r w:rsidRPr="003B1715">
        <w:rPr>
          <w:sz w:val="22"/>
          <w:szCs w:val="22"/>
        </w:rPr>
        <w:t>N</w:t>
      </w:r>
      <w:r w:rsidRPr="003B1715">
        <w:rPr>
          <w:spacing w:val="-1"/>
          <w:sz w:val="22"/>
          <w:szCs w:val="22"/>
        </w:rPr>
        <w:t xml:space="preserve"> w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>u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d be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be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d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-1"/>
          <w:sz w:val="22"/>
          <w:szCs w:val="22"/>
        </w:rPr>
        <w:t>t</w:t>
      </w:r>
      <w:r w:rsidRPr="003B1715">
        <w:rPr>
          <w:sz w:val="22"/>
          <w:szCs w:val="22"/>
        </w:rPr>
        <w:t xml:space="preserve">a 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use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f</w:t>
      </w:r>
      <w:r w:rsidRPr="003B1715">
        <w:rPr>
          <w:sz w:val="22"/>
          <w:szCs w:val="22"/>
        </w:rPr>
        <w:t>or sending the information about the recorded walk to the server.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how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sy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P.</w:t>
      </w:r>
    </w:p>
    <w:p w14:paraId="48CEBF01" w14:textId="77777777" w:rsidR="00CE6805" w:rsidRDefault="00CE6805">
      <w:pPr>
        <w:spacing w:before="10" w:line="140" w:lineRule="exact"/>
        <w:rPr>
          <w:sz w:val="15"/>
          <w:szCs w:val="15"/>
        </w:rPr>
      </w:pPr>
    </w:p>
    <w:p w14:paraId="3E826899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2.1.6.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1"/>
          <w:sz w:val="24"/>
          <w:szCs w:val="24"/>
        </w:rPr>
        <w:t>W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b side mapping</w:t>
      </w:r>
      <w:r>
        <w:rPr>
          <w:color w:val="1F4C78"/>
          <w:spacing w:val="-2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</w:t>
      </w:r>
      <w:r>
        <w:rPr>
          <w:color w:val="1F4C78"/>
          <w:spacing w:val="3"/>
          <w:sz w:val="24"/>
          <w:szCs w:val="24"/>
        </w:rPr>
        <w:t>P</w:t>
      </w:r>
      <w:r>
        <w:rPr>
          <w:color w:val="1F4C78"/>
          <w:sz w:val="24"/>
          <w:szCs w:val="24"/>
        </w:rPr>
        <w:t>I</w:t>
      </w:r>
    </w:p>
    <w:p w14:paraId="2BF38A41" w14:textId="77777777" w:rsidR="00CE6805" w:rsidRDefault="0042137A">
      <w:pPr>
        <w:spacing w:before="21" w:line="259" w:lineRule="auto"/>
        <w:ind w:left="824" w:right="233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wi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supp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Le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 xml:space="preserve"> 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ood 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us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390B9CD5" w14:textId="77777777" w:rsidR="00CE6805" w:rsidRDefault="00CE6805">
      <w:pPr>
        <w:spacing w:before="10" w:line="140" w:lineRule="exact"/>
        <w:rPr>
          <w:sz w:val="15"/>
          <w:szCs w:val="15"/>
        </w:rPr>
      </w:pPr>
    </w:p>
    <w:p w14:paraId="0D8C5A38" w14:textId="77777777"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2.1.7.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up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l</w:t>
      </w:r>
    </w:p>
    <w:p w14:paraId="5C6DCAB8" w14:textId="77777777" w:rsidR="00CE6805" w:rsidRDefault="0042137A">
      <w:pPr>
        <w:spacing w:before="21" w:line="259" w:lineRule="auto"/>
        <w:ind w:left="824" w:right="14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upal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ch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au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proofErr w:type="gramEnd"/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us</w:t>
      </w:r>
      <w:r>
        <w:rPr>
          <w:spacing w:val="1"/>
          <w:sz w:val="22"/>
          <w:szCs w:val="22"/>
        </w:rPr>
        <w:t>ef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CMS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of a </w:t>
      </w:r>
      <w:proofErr w:type="gramStart"/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</w:t>
      </w:r>
    </w:p>
    <w:p w14:paraId="7B06CD68" w14:textId="77777777" w:rsidR="00CE6805" w:rsidRDefault="00CE6805">
      <w:pPr>
        <w:spacing w:line="200" w:lineRule="exact"/>
      </w:pPr>
    </w:p>
    <w:p w14:paraId="4F030372" w14:textId="77777777" w:rsidR="00CE6805" w:rsidRDefault="00CE6805">
      <w:pPr>
        <w:spacing w:line="200" w:lineRule="exact"/>
      </w:pPr>
    </w:p>
    <w:p w14:paraId="41A7FF36" w14:textId="77777777" w:rsidR="00CE6805" w:rsidRDefault="00CE6805">
      <w:pPr>
        <w:spacing w:line="200" w:lineRule="exact"/>
      </w:pPr>
    </w:p>
    <w:p w14:paraId="64F68971" w14:textId="77777777" w:rsidR="00CE6805" w:rsidRDefault="00CE6805">
      <w:pPr>
        <w:spacing w:line="200" w:lineRule="exact"/>
      </w:pPr>
    </w:p>
    <w:p w14:paraId="6103912F" w14:textId="77777777" w:rsidR="00CE6805" w:rsidRDefault="00CE6805">
      <w:pPr>
        <w:spacing w:before="5" w:line="220" w:lineRule="exact"/>
        <w:rPr>
          <w:sz w:val="22"/>
          <w:szCs w:val="22"/>
        </w:rPr>
      </w:pPr>
    </w:p>
    <w:p w14:paraId="60E5AFCF" w14:textId="77777777" w:rsidR="00CE6805" w:rsidRDefault="0042137A">
      <w:pPr>
        <w:ind w:left="437" w:right="6657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>2.2.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Target</w:t>
      </w:r>
      <w:r>
        <w:rPr>
          <w:color w:val="2D74B5"/>
          <w:spacing w:val="-7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user</w:t>
      </w:r>
      <w:r>
        <w:rPr>
          <w:color w:val="2D74B5"/>
          <w:spacing w:val="-2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base</w:t>
      </w:r>
    </w:p>
    <w:p w14:paraId="66967C14" w14:textId="77777777" w:rsidR="00CE6805" w:rsidRDefault="00CE6805">
      <w:pPr>
        <w:spacing w:line="200" w:lineRule="exact"/>
      </w:pPr>
    </w:p>
    <w:p w14:paraId="3622E9FA" w14:textId="77777777" w:rsidR="00CE6805" w:rsidRDefault="00CE6805">
      <w:pPr>
        <w:spacing w:before="18" w:line="240" w:lineRule="exact"/>
        <w:rPr>
          <w:sz w:val="24"/>
          <w:szCs w:val="24"/>
        </w:rPr>
      </w:pPr>
    </w:p>
    <w:p w14:paraId="7476E612" w14:textId="77777777" w:rsidR="00CE6805" w:rsidRDefault="0042137A">
      <w:pPr>
        <w:spacing w:line="258" w:lineRule="auto"/>
        <w:ind w:left="116" w:right="327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cond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pp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pu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hus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 us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be 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 by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ag</w:t>
      </w:r>
      <w:r>
        <w:rPr>
          <w:spacing w:val="1"/>
          <w:sz w:val="22"/>
          <w:szCs w:val="22"/>
        </w:rPr>
        <w:t>e/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ound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oups.</w:t>
      </w:r>
    </w:p>
    <w:p w14:paraId="106540F8" w14:textId="77777777" w:rsidR="00CE6805" w:rsidRDefault="00CE6805">
      <w:pPr>
        <w:spacing w:line="200" w:lineRule="exact"/>
      </w:pPr>
    </w:p>
    <w:p w14:paraId="177A2A76" w14:textId="77777777" w:rsidR="00CE6805" w:rsidRDefault="00CE6805">
      <w:pPr>
        <w:spacing w:before="1" w:line="240" w:lineRule="exact"/>
        <w:rPr>
          <w:sz w:val="24"/>
          <w:szCs w:val="24"/>
        </w:rPr>
      </w:pPr>
    </w:p>
    <w:p w14:paraId="44BBA578" w14:textId="77777777"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3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case</w:t>
      </w:r>
    </w:p>
    <w:p w14:paraId="6DC7B3B3" w14:textId="77777777" w:rsidR="00CE6805" w:rsidRDefault="0042137A">
      <w:pPr>
        <w:spacing w:before="72"/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3.1.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Android</w:t>
      </w:r>
      <w:r>
        <w:rPr>
          <w:color w:val="2D74B5"/>
          <w:spacing w:val="-9"/>
          <w:sz w:val="26"/>
          <w:szCs w:val="26"/>
        </w:rPr>
        <w:t xml:space="preserve"> </w:t>
      </w:r>
      <w:r>
        <w:rPr>
          <w:color w:val="2D74B5"/>
          <w:spacing w:val="2"/>
          <w:sz w:val="26"/>
          <w:szCs w:val="26"/>
        </w:rPr>
        <w:t>U</w:t>
      </w:r>
      <w:r>
        <w:rPr>
          <w:color w:val="2D74B5"/>
          <w:sz w:val="26"/>
          <w:szCs w:val="26"/>
        </w:rPr>
        <w:t>se</w:t>
      </w:r>
      <w:r>
        <w:rPr>
          <w:color w:val="2D74B5"/>
          <w:spacing w:val="-4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Case</w:t>
      </w:r>
    </w:p>
    <w:p w14:paraId="2145C254" w14:textId="77777777" w:rsidR="00CE6805" w:rsidRDefault="00CE6805">
      <w:pPr>
        <w:spacing w:line="200" w:lineRule="exact"/>
      </w:pPr>
    </w:p>
    <w:p w14:paraId="0C3CE45D" w14:textId="77777777" w:rsidR="00CE6805" w:rsidRDefault="00CE6805">
      <w:pPr>
        <w:spacing w:before="19" w:line="240" w:lineRule="exact"/>
        <w:rPr>
          <w:sz w:val="24"/>
          <w:szCs w:val="24"/>
        </w:rPr>
      </w:pPr>
    </w:p>
    <w:p w14:paraId="17118114" w14:textId="77777777" w:rsidR="00CE6805" w:rsidRDefault="003B1715">
      <w:pPr>
        <w:ind w:left="543"/>
        <w:sectPr w:rsidR="00CE6805" w:rsidSect="006E06CD">
          <w:pgSz w:w="11920" w:h="16840"/>
          <w:pgMar w:top="940" w:right="1300" w:bottom="280" w:left="1300" w:header="730" w:footer="986" w:gutter="0"/>
          <w:cols w:space="720"/>
          <w:docGrid w:linePitch="272"/>
        </w:sectPr>
      </w:pPr>
      <w:r>
        <w:rPr>
          <w:noProof/>
        </w:rPr>
        <w:drawing>
          <wp:inline distT="0" distB="0" distL="0" distR="0" wp14:anchorId="0C7C42F7" wp14:editId="1621BDCC">
            <wp:extent cx="5029200" cy="804862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A613" w14:textId="77777777" w:rsidR="00CE6805" w:rsidRDefault="00CE6805">
      <w:pPr>
        <w:spacing w:line="200" w:lineRule="exact"/>
      </w:pPr>
    </w:p>
    <w:p w14:paraId="0F9CD729" w14:textId="77777777" w:rsidR="00CE6805" w:rsidRDefault="00CE6805">
      <w:pPr>
        <w:spacing w:line="200" w:lineRule="exact"/>
      </w:pPr>
    </w:p>
    <w:p w14:paraId="0EF6F279" w14:textId="77777777" w:rsidR="00CE6805" w:rsidRDefault="00CE6805">
      <w:pPr>
        <w:spacing w:line="200" w:lineRule="exact"/>
      </w:pPr>
    </w:p>
    <w:p w14:paraId="32C0D6BD" w14:textId="77777777" w:rsidR="00CE6805" w:rsidRDefault="00CE6805">
      <w:pPr>
        <w:spacing w:before="7" w:line="260" w:lineRule="exact"/>
        <w:rPr>
          <w:sz w:val="26"/>
          <w:szCs w:val="26"/>
        </w:rPr>
      </w:pPr>
    </w:p>
    <w:p w14:paraId="2AFACEC7" w14:textId="77777777" w:rsidR="00CE6805" w:rsidRDefault="0042137A">
      <w:pPr>
        <w:spacing w:before="26"/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3.2.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Descriptio</w:t>
      </w:r>
      <w:r>
        <w:rPr>
          <w:color w:val="2D74B5"/>
          <w:spacing w:val="2"/>
          <w:sz w:val="26"/>
          <w:szCs w:val="26"/>
        </w:rPr>
        <w:t>n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-1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the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</w:t>
      </w:r>
      <w:r>
        <w:rPr>
          <w:color w:val="2D74B5"/>
          <w:spacing w:val="2"/>
          <w:sz w:val="26"/>
          <w:szCs w:val="26"/>
        </w:rPr>
        <w:t>n</w:t>
      </w:r>
      <w:r>
        <w:rPr>
          <w:color w:val="2D74B5"/>
          <w:sz w:val="26"/>
          <w:szCs w:val="26"/>
        </w:rPr>
        <w:t>droid</w:t>
      </w:r>
      <w:r>
        <w:rPr>
          <w:color w:val="2D74B5"/>
          <w:spacing w:val="-9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</w:t>
      </w:r>
      <w:r>
        <w:rPr>
          <w:color w:val="2D74B5"/>
          <w:spacing w:val="-2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Case</w:t>
      </w:r>
    </w:p>
    <w:p w14:paraId="72DB7205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67B21FD4" w14:textId="77777777" w:rsidR="00CE6805" w:rsidRDefault="00CE6805">
      <w:pPr>
        <w:spacing w:line="200" w:lineRule="exact"/>
      </w:pPr>
    </w:p>
    <w:p w14:paraId="377BE527" w14:textId="77777777" w:rsidR="00CE6805" w:rsidRDefault="0042137A">
      <w:pPr>
        <w:ind w:left="836"/>
        <w:rPr>
          <w:sz w:val="22"/>
          <w:szCs w:val="22"/>
        </w:rPr>
      </w:pPr>
      <w:r>
        <w:rPr>
          <w:color w:val="2D74B5"/>
          <w:sz w:val="22"/>
          <w:szCs w:val="22"/>
        </w:rPr>
        <w:t>3.2.1</w:t>
      </w:r>
      <w:r>
        <w:rPr>
          <w:color w:val="2D74B5"/>
          <w:spacing w:val="7"/>
          <w:sz w:val="22"/>
          <w:szCs w:val="22"/>
        </w:rPr>
        <w:t>.</w:t>
      </w:r>
      <w:r>
        <w:rPr>
          <w:color w:val="2D74B5"/>
          <w:spacing w:val="-1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a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u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14:paraId="2712DA8B" w14:textId="77777777" w:rsidR="00CE6805" w:rsidRDefault="0042137A">
      <w:pPr>
        <w:spacing w:before="37" w:line="276" w:lineRule="auto"/>
        <w:ind w:left="1340" w:right="20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reg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 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5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, du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o.</w:t>
      </w:r>
    </w:p>
    <w:p w14:paraId="1956C404" w14:textId="77777777" w:rsidR="00CE6805" w:rsidRDefault="00CE6805">
      <w:pPr>
        <w:spacing w:before="9" w:line="280" w:lineRule="exact"/>
        <w:rPr>
          <w:sz w:val="28"/>
          <w:szCs w:val="28"/>
        </w:rPr>
      </w:pPr>
    </w:p>
    <w:p w14:paraId="30AA85CD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A</w:t>
      </w:r>
      <w:r>
        <w:rPr>
          <w:color w:val="1F4C78"/>
          <w:sz w:val="22"/>
          <w:szCs w:val="22"/>
        </w:rPr>
        <w:t>dd Phot</w:t>
      </w:r>
      <w:r>
        <w:rPr>
          <w:color w:val="1F4C78"/>
          <w:spacing w:val="-2"/>
          <w:sz w:val="22"/>
          <w:szCs w:val="22"/>
        </w:rPr>
        <w:t>o</w:t>
      </w:r>
      <w:r>
        <w:rPr>
          <w:color w:val="1F4C78"/>
          <w:sz w:val="22"/>
          <w:szCs w:val="22"/>
        </w:rPr>
        <w:t>:</w:t>
      </w:r>
    </w:p>
    <w:p w14:paraId="18DBD3BB" w14:textId="77777777" w:rsidR="00CE6805" w:rsidRDefault="0042137A">
      <w:pPr>
        <w:spacing w:before="28" w:line="275" w:lineRule="auto"/>
        <w:ind w:left="1844" w:right="249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 app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445660A2" w14:textId="77777777" w:rsidR="00CE6805" w:rsidRDefault="00CE6805">
      <w:pPr>
        <w:spacing w:before="13" w:line="280" w:lineRule="exact"/>
        <w:rPr>
          <w:sz w:val="28"/>
          <w:szCs w:val="28"/>
        </w:rPr>
      </w:pPr>
    </w:p>
    <w:p w14:paraId="40C60D6E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A</w:t>
      </w:r>
      <w:r>
        <w:rPr>
          <w:color w:val="1F4C78"/>
          <w:sz w:val="22"/>
          <w:szCs w:val="22"/>
        </w:rPr>
        <w:t>dd Loc</w:t>
      </w:r>
      <w:r>
        <w:rPr>
          <w:color w:val="1F4C78"/>
          <w:spacing w:val="-2"/>
          <w:sz w:val="22"/>
          <w:szCs w:val="22"/>
        </w:rPr>
        <w:t>a</w:t>
      </w:r>
      <w:r>
        <w:rPr>
          <w:color w:val="1F4C78"/>
          <w:spacing w:val="1"/>
          <w:sz w:val="22"/>
          <w:szCs w:val="22"/>
        </w:rPr>
        <w:t>ti</w:t>
      </w:r>
      <w:r>
        <w:rPr>
          <w:color w:val="1F4C78"/>
          <w:sz w:val="22"/>
          <w:szCs w:val="22"/>
        </w:rPr>
        <w:t>o</w:t>
      </w:r>
      <w:r>
        <w:rPr>
          <w:color w:val="1F4C78"/>
          <w:spacing w:val="-2"/>
          <w:sz w:val="22"/>
          <w:szCs w:val="22"/>
        </w:rPr>
        <w:t>n</w:t>
      </w:r>
      <w:r>
        <w:rPr>
          <w:color w:val="1F4C78"/>
          <w:sz w:val="22"/>
          <w:szCs w:val="22"/>
        </w:rPr>
        <w:t>:</w:t>
      </w:r>
    </w:p>
    <w:p w14:paraId="08FE01FE" w14:textId="77777777" w:rsidR="00CE6805" w:rsidRDefault="0042137A">
      <w:pPr>
        <w:spacing w:before="28"/>
        <w:ind w:left="184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 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d.</w:t>
      </w:r>
    </w:p>
    <w:p w14:paraId="139F1643" w14:textId="77777777" w:rsidR="00CE6805" w:rsidRDefault="00CE6805">
      <w:pPr>
        <w:spacing w:before="6" w:line="120" w:lineRule="exact"/>
        <w:rPr>
          <w:sz w:val="12"/>
          <w:szCs w:val="12"/>
        </w:rPr>
      </w:pPr>
    </w:p>
    <w:p w14:paraId="5925C987" w14:textId="77777777" w:rsidR="00CE6805" w:rsidRDefault="00CE6805">
      <w:pPr>
        <w:spacing w:line="200" w:lineRule="exact"/>
      </w:pPr>
    </w:p>
    <w:p w14:paraId="19B11AEF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z w:val="22"/>
          <w:szCs w:val="22"/>
        </w:rPr>
        <w:t>End W</w:t>
      </w:r>
      <w:r>
        <w:rPr>
          <w:color w:val="1F4C78"/>
          <w:spacing w:val="-2"/>
          <w:sz w:val="22"/>
          <w:szCs w:val="22"/>
        </w:rPr>
        <w:t>a</w:t>
      </w:r>
      <w:r>
        <w:rPr>
          <w:color w:val="1F4C78"/>
          <w:spacing w:val="1"/>
          <w:sz w:val="22"/>
          <w:szCs w:val="22"/>
        </w:rPr>
        <w:t>l</w:t>
      </w:r>
      <w:r>
        <w:rPr>
          <w:color w:val="1F4C78"/>
          <w:spacing w:val="-2"/>
          <w:sz w:val="22"/>
          <w:szCs w:val="22"/>
        </w:rPr>
        <w:t>k</w:t>
      </w:r>
      <w:r>
        <w:rPr>
          <w:color w:val="1F4C78"/>
          <w:sz w:val="22"/>
          <w:szCs w:val="22"/>
        </w:rPr>
        <w:t>:</w:t>
      </w:r>
    </w:p>
    <w:p w14:paraId="3A6302F7" w14:textId="77777777" w:rsidR="00CE6805" w:rsidRDefault="0042137A">
      <w:pPr>
        <w:spacing w:before="28" w:line="276" w:lineRule="auto"/>
        <w:ind w:left="1844" w:right="258"/>
        <w:rPr>
          <w:sz w:val="22"/>
          <w:szCs w:val="22"/>
        </w:rPr>
      </w:pPr>
      <w:r>
        <w:rPr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and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 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 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awa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37583CB" w14:textId="77777777" w:rsidR="00CE6805" w:rsidRDefault="00CE6805">
      <w:pPr>
        <w:spacing w:before="11" w:line="280" w:lineRule="exact"/>
        <w:rPr>
          <w:sz w:val="28"/>
          <w:szCs w:val="28"/>
        </w:rPr>
      </w:pPr>
    </w:p>
    <w:p w14:paraId="4E4DAFDA" w14:textId="77777777" w:rsidR="00CE6805" w:rsidRDefault="0042137A">
      <w:pPr>
        <w:ind w:left="836"/>
        <w:rPr>
          <w:sz w:val="22"/>
          <w:szCs w:val="22"/>
        </w:rPr>
      </w:pPr>
      <w:r>
        <w:rPr>
          <w:color w:val="2D74B5"/>
          <w:sz w:val="22"/>
          <w:szCs w:val="22"/>
        </w:rPr>
        <w:t>3.2.2</w:t>
      </w:r>
      <w:r>
        <w:rPr>
          <w:color w:val="2D74B5"/>
          <w:spacing w:val="7"/>
          <w:sz w:val="22"/>
          <w:szCs w:val="22"/>
        </w:rPr>
        <w:t>.</w:t>
      </w:r>
      <w:r>
        <w:rPr>
          <w:color w:val="2D74B5"/>
          <w:sz w:val="22"/>
          <w:szCs w:val="22"/>
        </w:rPr>
        <w:t>Se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</w:t>
      </w:r>
      <w:r>
        <w:rPr>
          <w:color w:val="2D74B5"/>
          <w:spacing w:val="-2"/>
          <w:sz w:val="22"/>
          <w:szCs w:val="22"/>
        </w:rPr>
        <w:t>g</w:t>
      </w:r>
      <w:r>
        <w:rPr>
          <w:color w:val="2D74B5"/>
          <w:sz w:val="22"/>
          <w:szCs w:val="22"/>
        </w:rPr>
        <w:t>s:</w:t>
      </w:r>
    </w:p>
    <w:p w14:paraId="15602560" w14:textId="77777777" w:rsidR="00CE6805" w:rsidRDefault="0042137A">
      <w:pPr>
        <w:spacing w:before="37" w:line="276" w:lineRule="auto"/>
        <w:ind w:left="1340" w:right="14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app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c</w:t>
      </w:r>
      <w:r>
        <w:rPr>
          <w:sz w:val="22"/>
          <w:szCs w:val="22"/>
        </w:rPr>
        <w:t>onc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ned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choo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 up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Fi.</w:t>
      </w:r>
    </w:p>
    <w:p w14:paraId="24868BEC" w14:textId="77777777" w:rsidR="00CE6805" w:rsidRDefault="00CE6805">
      <w:pPr>
        <w:spacing w:before="12" w:line="280" w:lineRule="exact"/>
        <w:rPr>
          <w:sz w:val="28"/>
          <w:szCs w:val="28"/>
        </w:rPr>
      </w:pPr>
    </w:p>
    <w:p w14:paraId="58B2B17A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 w:rsidR="007C3172"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U</w:t>
      </w:r>
      <w:r>
        <w:rPr>
          <w:color w:val="1F4C78"/>
          <w:sz w:val="22"/>
          <w:szCs w:val="22"/>
        </w:rPr>
        <w:t>p</w:t>
      </w:r>
      <w:r>
        <w:rPr>
          <w:color w:val="1F4C78"/>
          <w:spacing w:val="1"/>
          <w:sz w:val="22"/>
          <w:szCs w:val="22"/>
        </w:rPr>
        <w:t>l</w:t>
      </w:r>
      <w:r>
        <w:rPr>
          <w:color w:val="1F4C78"/>
          <w:sz w:val="22"/>
          <w:szCs w:val="22"/>
        </w:rPr>
        <w:t>oad</w:t>
      </w:r>
      <w:r>
        <w:rPr>
          <w:color w:val="1F4C78"/>
          <w:spacing w:val="-2"/>
          <w:sz w:val="22"/>
          <w:szCs w:val="22"/>
        </w:rPr>
        <w:t xml:space="preserve"> </w:t>
      </w:r>
      <w:r>
        <w:rPr>
          <w:color w:val="1F4C78"/>
          <w:spacing w:val="2"/>
          <w:sz w:val="22"/>
          <w:szCs w:val="22"/>
        </w:rPr>
        <w:t>T</w:t>
      </w:r>
      <w:r>
        <w:rPr>
          <w:color w:val="1F4C78"/>
          <w:spacing w:val="-2"/>
          <w:sz w:val="22"/>
          <w:szCs w:val="22"/>
        </w:rPr>
        <w:t>o</w:t>
      </w:r>
      <w:r>
        <w:rPr>
          <w:color w:val="1F4C78"/>
          <w:sz w:val="22"/>
          <w:szCs w:val="22"/>
        </w:rPr>
        <w:t>u</w:t>
      </w:r>
      <w:r>
        <w:rPr>
          <w:color w:val="1F4C78"/>
          <w:spacing w:val="-2"/>
          <w:sz w:val="22"/>
          <w:szCs w:val="22"/>
        </w:rPr>
        <w:t>r</w:t>
      </w:r>
      <w:r>
        <w:rPr>
          <w:color w:val="1F4C78"/>
          <w:sz w:val="22"/>
          <w:szCs w:val="22"/>
        </w:rPr>
        <w:t>:</w:t>
      </w:r>
    </w:p>
    <w:p w14:paraId="5A4F7FDE" w14:textId="77777777" w:rsidR="00CE6805" w:rsidRDefault="0042137A">
      <w:pPr>
        <w:spacing w:before="28" w:line="275" w:lineRule="auto"/>
        <w:ind w:left="1844" w:right="569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 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av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 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oa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14:paraId="36E94CBA" w14:textId="77777777" w:rsidR="00CE6805" w:rsidRDefault="00CE6805">
      <w:pPr>
        <w:spacing w:line="200" w:lineRule="exact"/>
      </w:pPr>
    </w:p>
    <w:p w14:paraId="2F3156AF" w14:textId="77777777" w:rsidR="00CE6805" w:rsidRDefault="00CE6805">
      <w:pPr>
        <w:spacing w:before="12" w:line="220" w:lineRule="exact"/>
        <w:rPr>
          <w:sz w:val="22"/>
          <w:szCs w:val="22"/>
        </w:rPr>
      </w:pPr>
    </w:p>
    <w:p w14:paraId="12D74C9F" w14:textId="77777777" w:rsidR="00CE6805" w:rsidRDefault="0042137A">
      <w:pPr>
        <w:spacing w:before="26" w:line="280" w:lineRule="exact"/>
        <w:ind w:left="476"/>
        <w:rPr>
          <w:sz w:val="26"/>
          <w:szCs w:val="26"/>
        </w:rPr>
      </w:pPr>
      <w:r>
        <w:rPr>
          <w:color w:val="2D74B5"/>
          <w:position w:val="-1"/>
          <w:sz w:val="26"/>
          <w:szCs w:val="26"/>
        </w:rPr>
        <w:t>3.3.</w:t>
      </w:r>
      <w:r>
        <w:rPr>
          <w:color w:val="2D74B5"/>
          <w:spacing w:val="-26"/>
          <w:position w:val="-1"/>
          <w:sz w:val="26"/>
          <w:szCs w:val="26"/>
        </w:rPr>
        <w:t xml:space="preserve"> </w:t>
      </w:r>
      <w:r>
        <w:rPr>
          <w:color w:val="2D74B5"/>
          <w:spacing w:val="-2"/>
          <w:position w:val="-1"/>
          <w:sz w:val="26"/>
          <w:szCs w:val="26"/>
        </w:rPr>
        <w:t>W</w:t>
      </w:r>
      <w:r>
        <w:rPr>
          <w:color w:val="2D74B5"/>
          <w:spacing w:val="2"/>
          <w:position w:val="-1"/>
          <w:sz w:val="26"/>
          <w:szCs w:val="26"/>
        </w:rPr>
        <w:t>e</w:t>
      </w:r>
      <w:r>
        <w:rPr>
          <w:color w:val="2D74B5"/>
          <w:position w:val="-1"/>
          <w:sz w:val="26"/>
          <w:szCs w:val="26"/>
        </w:rPr>
        <w:t>b</w:t>
      </w:r>
      <w:r>
        <w:rPr>
          <w:color w:val="2D74B5"/>
          <w:spacing w:val="-5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Side</w:t>
      </w:r>
      <w:r>
        <w:rPr>
          <w:color w:val="2D74B5"/>
          <w:spacing w:val="-3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Use</w:t>
      </w:r>
      <w:r>
        <w:rPr>
          <w:color w:val="2D74B5"/>
          <w:spacing w:val="-4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Case</w:t>
      </w:r>
    </w:p>
    <w:p w14:paraId="68A32974" w14:textId="77777777" w:rsidR="00CE6805" w:rsidRDefault="00CE6805">
      <w:pPr>
        <w:spacing w:line="200" w:lineRule="exact"/>
      </w:pPr>
    </w:p>
    <w:p w14:paraId="567A4219" w14:textId="77777777" w:rsidR="00CE6805" w:rsidRDefault="00CE6805">
      <w:pPr>
        <w:spacing w:line="200" w:lineRule="exact"/>
      </w:pPr>
    </w:p>
    <w:p w14:paraId="2B4695B2" w14:textId="77777777" w:rsidR="00CE6805" w:rsidRDefault="00CE6805">
      <w:pPr>
        <w:spacing w:line="200" w:lineRule="exact"/>
      </w:pPr>
    </w:p>
    <w:p w14:paraId="4DE9949F" w14:textId="77777777" w:rsidR="00CE6805" w:rsidRDefault="00CE6805">
      <w:pPr>
        <w:spacing w:line="200" w:lineRule="exact"/>
      </w:pPr>
    </w:p>
    <w:p w14:paraId="14F77221" w14:textId="77777777" w:rsidR="00CE6805" w:rsidRDefault="00CE6805">
      <w:pPr>
        <w:spacing w:line="200" w:lineRule="exact"/>
      </w:pPr>
    </w:p>
    <w:p w14:paraId="73E211B6" w14:textId="77777777" w:rsidR="00CE6805" w:rsidRDefault="00CE6805">
      <w:pPr>
        <w:spacing w:line="200" w:lineRule="exact"/>
      </w:pPr>
    </w:p>
    <w:p w14:paraId="42CE5606" w14:textId="77777777" w:rsidR="00CE6805" w:rsidRDefault="00CE6805">
      <w:pPr>
        <w:spacing w:line="200" w:lineRule="exact"/>
      </w:pPr>
    </w:p>
    <w:p w14:paraId="00C6F508" w14:textId="77777777" w:rsidR="00CE6805" w:rsidRDefault="00CE6805">
      <w:pPr>
        <w:spacing w:line="200" w:lineRule="exact"/>
      </w:pPr>
    </w:p>
    <w:p w14:paraId="6BB2E701" w14:textId="77777777" w:rsidR="00CE6805" w:rsidRDefault="00CE6805">
      <w:pPr>
        <w:spacing w:line="200" w:lineRule="exact"/>
      </w:pPr>
    </w:p>
    <w:p w14:paraId="49550CEC" w14:textId="77777777" w:rsidR="00CE6805" w:rsidRDefault="00CE6805">
      <w:pPr>
        <w:spacing w:line="200" w:lineRule="exact"/>
      </w:pPr>
    </w:p>
    <w:p w14:paraId="5EDD8CFA" w14:textId="77777777" w:rsidR="00CE6805" w:rsidRDefault="00CE6805">
      <w:pPr>
        <w:spacing w:line="200" w:lineRule="exact"/>
      </w:pPr>
    </w:p>
    <w:p w14:paraId="74764B74" w14:textId="77777777" w:rsidR="00CE6805" w:rsidRDefault="00CE6805">
      <w:pPr>
        <w:spacing w:line="200" w:lineRule="exact"/>
      </w:pPr>
    </w:p>
    <w:p w14:paraId="79398BE9" w14:textId="77777777" w:rsidR="00CE6805" w:rsidRDefault="00CE6805">
      <w:pPr>
        <w:spacing w:line="200" w:lineRule="exact"/>
      </w:pPr>
    </w:p>
    <w:p w14:paraId="2FB963B4" w14:textId="77777777" w:rsidR="00CE6805" w:rsidRDefault="00CE6805">
      <w:pPr>
        <w:spacing w:line="200" w:lineRule="exact"/>
      </w:pPr>
    </w:p>
    <w:p w14:paraId="7632C62E" w14:textId="77777777" w:rsidR="00CE6805" w:rsidRDefault="00CE6805">
      <w:pPr>
        <w:spacing w:line="200" w:lineRule="exact"/>
      </w:pPr>
    </w:p>
    <w:p w14:paraId="14E9D218" w14:textId="77777777" w:rsidR="00CE6805" w:rsidRDefault="00CE6805">
      <w:pPr>
        <w:spacing w:line="200" w:lineRule="exact"/>
      </w:pPr>
    </w:p>
    <w:p w14:paraId="692D8E1A" w14:textId="77777777" w:rsidR="00CE6805" w:rsidRDefault="00CE6805">
      <w:pPr>
        <w:spacing w:line="200" w:lineRule="exact"/>
      </w:pPr>
    </w:p>
    <w:p w14:paraId="13B15BCE" w14:textId="77777777" w:rsidR="00CE6805" w:rsidRDefault="00CE6805">
      <w:pPr>
        <w:spacing w:line="200" w:lineRule="exact"/>
      </w:pPr>
    </w:p>
    <w:p w14:paraId="161BB7F1" w14:textId="77777777" w:rsidR="00CE6805" w:rsidRDefault="00CE6805">
      <w:pPr>
        <w:spacing w:line="200" w:lineRule="exact"/>
      </w:pPr>
    </w:p>
    <w:p w14:paraId="406C64AE" w14:textId="77777777" w:rsidR="00CE6805" w:rsidRDefault="00CE6805">
      <w:pPr>
        <w:spacing w:line="200" w:lineRule="exact"/>
      </w:pPr>
    </w:p>
    <w:p w14:paraId="195F2FAB" w14:textId="77777777" w:rsidR="00CE6805" w:rsidRDefault="00CE6805">
      <w:pPr>
        <w:spacing w:line="200" w:lineRule="exact"/>
      </w:pPr>
    </w:p>
    <w:p w14:paraId="73B47F65" w14:textId="77777777" w:rsidR="00CE6805" w:rsidRDefault="00CE6805">
      <w:pPr>
        <w:spacing w:line="200" w:lineRule="exact"/>
      </w:pPr>
    </w:p>
    <w:p w14:paraId="6E884272" w14:textId="77777777" w:rsidR="00CE6805" w:rsidRDefault="00CE6805">
      <w:pPr>
        <w:spacing w:line="200" w:lineRule="exact"/>
      </w:pPr>
    </w:p>
    <w:p w14:paraId="7C69F9E2" w14:textId="77777777" w:rsidR="00CE6805" w:rsidRDefault="00CE6805">
      <w:pPr>
        <w:spacing w:line="200" w:lineRule="exact"/>
      </w:pPr>
    </w:p>
    <w:p w14:paraId="08A457A7" w14:textId="77777777" w:rsidR="00CE6805" w:rsidRDefault="00CE6805">
      <w:pPr>
        <w:spacing w:line="200" w:lineRule="exact"/>
      </w:pPr>
    </w:p>
    <w:p w14:paraId="23C36195" w14:textId="77777777" w:rsidR="00CE6805" w:rsidRDefault="00CE6805">
      <w:pPr>
        <w:spacing w:line="200" w:lineRule="exact"/>
      </w:pPr>
    </w:p>
    <w:p w14:paraId="198368A6" w14:textId="77777777" w:rsidR="00CE6805" w:rsidRDefault="00CE6805">
      <w:pPr>
        <w:spacing w:line="200" w:lineRule="exact"/>
      </w:pPr>
    </w:p>
    <w:p w14:paraId="615261C6" w14:textId="77777777" w:rsidR="00CE6805" w:rsidRDefault="00CE6805">
      <w:pPr>
        <w:spacing w:line="200" w:lineRule="exact"/>
      </w:pPr>
    </w:p>
    <w:p w14:paraId="307DCEFC" w14:textId="77777777" w:rsidR="00CE6805" w:rsidRDefault="00CE6805">
      <w:pPr>
        <w:spacing w:line="200" w:lineRule="exact"/>
      </w:pPr>
    </w:p>
    <w:p w14:paraId="657A5C28" w14:textId="77777777" w:rsidR="00CE6805" w:rsidRDefault="00CE6805">
      <w:pPr>
        <w:spacing w:line="200" w:lineRule="exact"/>
      </w:pPr>
    </w:p>
    <w:p w14:paraId="222E56BB" w14:textId="77777777" w:rsidR="00CE6805" w:rsidRDefault="00CE6805">
      <w:pPr>
        <w:spacing w:line="200" w:lineRule="exact"/>
      </w:pPr>
    </w:p>
    <w:p w14:paraId="66C2027F" w14:textId="77777777" w:rsidR="00CE6805" w:rsidRDefault="00CE6805">
      <w:pPr>
        <w:spacing w:line="200" w:lineRule="exact"/>
      </w:pPr>
    </w:p>
    <w:p w14:paraId="3BE6B5AD" w14:textId="77777777" w:rsidR="00CE6805" w:rsidRDefault="00CE6805">
      <w:pPr>
        <w:spacing w:line="200" w:lineRule="exact"/>
      </w:pPr>
    </w:p>
    <w:p w14:paraId="1CD48B23" w14:textId="77777777" w:rsidR="00CE6805" w:rsidRDefault="00CE6805">
      <w:pPr>
        <w:spacing w:line="200" w:lineRule="exact"/>
      </w:pPr>
    </w:p>
    <w:p w14:paraId="20EA76AA" w14:textId="77777777" w:rsidR="00CE6805" w:rsidRDefault="00CE6805">
      <w:pPr>
        <w:spacing w:line="200" w:lineRule="exact"/>
      </w:pPr>
    </w:p>
    <w:p w14:paraId="5DD70D08" w14:textId="77777777" w:rsidR="00CE6805" w:rsidRDefault="00CE6805">
      <w:pPr>
        <w:spacing w:line="200" w:lineRule="exact"/>
      </w:pPr>
    </w:p>
    <w:p w14:paraId="1E1BCB5E" w14:textId="77777777" w:rsidR="00CE6805" w:rsidRDefault="00CE6805">
      <w:pPr>
        <w:spacing w:line="200" w:lineRule="exact"/>
      </w:pPr>
    </w:p>
    <w:p w14:paraId="2B55985C" w14:textId="77777777" w:rsidR="00CE6805" w:rsidRDefault="00CE6805">
      <w:pPr>
        <w:spacing w:line="200" w:lineRule="exact"/>
      </w:pPr>
    </w:p>
    <w:p w14:paraId="0DC2D8A4" w14:textId="77777777" w:rsidR="00CE6805" w:rsidRDefault="00CE6805">
      <w:pPr>
        <w:spacing w:before="16" w:line="240" w:lineRule="exact"/>
        <w:rPr>
          <w:sz w:val="24"/>
          <w:szCs w:val="24"/>
        </w:rPr>
      </w:pPr>
    </w:p>
    <w:p w14:paraId="06FDCF8B" w14:textId="77777777" w:rsidR="00CE6805" w:rsidRDefault="003B1715">
      <w:pPr>
        <w:spacing w:before="19"/>
        <w:ind w:left="1787"/>
        <w:rPr>
          <w:rFonts w:ascii="Calibri" w:eastAsia="Calibri" w:hAnsi="Calibri" w:cs="Calibri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77AFA33" wp14:editId="33DD4E1F">
            <wp:simplePos x="0" y="0"/>
            <wp:positionH relativeFrom="page">
              <wp:posOffset>899160</wp:posOffset>
            </wp:positionH>
            <wp:positionV relativeFrom="page">
              <wp:posOffset>1676400</wp:posOffset>
            </wp:positionV>
            <wp:extent cx="5326380" cy="6371590"/>
            <wp:effectExtent l="0" t="0" r="762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37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7A">
        <w:rPr>
          <w:rFonts w:ascii="Calibri" w:eastAsia="Calibri" w:hAnsi="Calibri" w:cs="Calibri"/>
          <w:color w:val="FFFFFF"/>
        </w:rPr>
        <w:t>L</w:t>
      </w:r>
      <w:r w:rsidR="0042137A">
        <w:rPr>
          <w:rFonts w:ascii="Calibri" w:eastAsia="Calibri" w:hAnsi="Calibri" w:cs="Calibri"/>
          <w:color w:val="FFFFFF"/>
          <w:spacing w:val="1"/>
        </w:rPr>
        <w:t>o</w:t>
      </w:r>
      <w:r w:rsidR="0042137A">
        <w:rPr>
          <w:rFonts w:ascii="Calibri" w:eastAsia="Calibri" w:hAnsi="Calibri" w:cs="Calibri"/>
          <w:color w:val="FFFFFF"/>
        </w:rPr>
        <w:t>g</w:t>
      </w:r>
      <w:r w:rsidR="0042137A">
        <w:rPr>
          <w:rFonts w:ascii="Calibri" w:eastAsia="Calibri" w:hAnsi="Calibri" w:cs="Calibri"/>
          <w:color w:val="FFFFFF"/>
          <w:spacing w:val="-3"/>
        </w:rPr>
        <w:t xml:space="preserve"> </w:t>
      </w:r>
      <w:r w:rsidR="0042137A">
        <w:rPr>
          <w:rFonts w:ascii="Calibri" w:eastAsia="Calibri" w:hAnsi="Calibri" w:cs="Calibri"/>
          <w:color w:val="FFFFFF"/>
        </w:rPr>
        <w:t>in</w:t>
      </w:r>
    </w:p>
    <w:p w14:paraId="520FB14E" w14:textId="77777777" w:rsidR="00CE6805" w:rsidRDefault="00CE6805">
      <w:pPr>
        <w:spacing w:before="3" w:line="120" w:lineRule="exact"/>
        <w:rPr>
          <w:sz w:val="13"/>
          <w:szCs w:val="13"/>
        </w:rPr>
      </w:pPr>
    </w:p>
    <w:p w14:paraId="3F11E4D0" w14:textId="77777777" w:rsidR="00CE6805" w:rsidRDefault="00CE6805">
      <w:pPr>
        <w:spacing w:line="200" w:lineRule="exact"/>
      </w:pPr>
    </w:p>
    <w:p w14:paraId="2C83D37C" w14:textId="77777777" w:rsidR="00CE6805" w:rsidRDefault="00CE6805">
      <w:pPr>
        <w:spacing w:line="200" w:lineRule="exact"/>
      </w:pPr>
    </w:p>
    <w:p w14:paraId="5855004E" w14:textId="77777777" w:rsidR="00CE6805" w:rsidRDefault="00CE6805">
      <w:pPr>
        <w:spacing w:line="200" w:lineRule="exact"/>
      </w:pPr>
    </w:p>
    <w:p w14:paraId="4FF99C62" w14:textId="77777777" w:rsidR="00CE6805" w:rsidRDefault="00CE6805">
      <w:pPr>
        <w:spacing w:line="200" w:lineRule="exact"/>
      </w:pPr>
    </w:p>
    <w:p w14:paraId="35F13298" w14:textId="77777777" w:rsidR="00CE6805" w:rsidRDefault="00CE6805">
      <w:pPr>
        <w:spacing w:line="200" w:lineRule="exact"/>
      </w:pPr>
    </w:p>
    <w:p w14:paraId="012EC6A4" w14:textId="77777777" w:rsidR="00CE6805" w:rsidRDefault="00CE6805">
      <w:pPr>
        <w:spacing w:line="200" w:lineRule="exact"/>
      </w:pPr>
    </w:p>
    <w:p w14:paraId="7A8737BF" w14:textId="77777777" w:rsidR="00CE6805" w:rsidRDefault="0042137A">
      <w:pPr>
        <w:spacing w:before="26"/>
        <w:ind w:left="437" w:right="4362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>3.4.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Description</w:t>
      </w:r>
      <w:r>
        <w:rPr>
          <w:color w:val="2D74B5"/>
          <w:spacing w:val="-10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the</w:t>
      </w:r>
      <w:r>
        <w:rPr>
          <w:color w:val="2D74B5"/>
          <w:spacing w:val="-1"/>
          <w:sz w:val="26"/>
          <w:szCs w:val="26"/>
        </w:rPr>
        <w:t xml:space="preserve"> </w:t>
      </w:r>
      <w:r>
        <w:rPr>
          <w:color w:val="2D74B5"/>
          <w:spacing w:val="-2"/>
          <w:sz w:val="26"/>
          <w:szCs w:val="26"/>
        </w:rPr>
        <w:t>W</w:t>
      </w:r>
      <w:r>
        <w:rPr>
          <w:color w:val="2D74B5"/>
          <w:sz w:val="26"/>
          <w:szCs w:val="26"/>
        </w:rPr>
        <w:t>eb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Side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Case</w:t>
      </w:r>
    </w:p>
    <w:p w14:paraId="3072A71B" w14:textId="77777777" w:rsidR="00CE6805" w:rsidRDefault="00CE6805">
      <w:pPr>
        <w:spacing w:line="200" w:lineRule="exact"/>
      </w:pPr>
    </w:p>
    <w:p w14:paraId="39817A78" w14:textId="77777777" w:rsidR="00CE6805" w:rsidRDefault="00CE6805">
      <w:pPr>
        <w:spacing w:before="18" w:line="260" w:lineRule="exact"/>
        <w:rPr>
          <w:sz w:val="26"/>
          <w:szCs w:val="26"/>
        </w:rPr>
      </w:pPr>
    </w:p>
    <w:p w14:paraId="37442842" w14:textId="77777777" w:rsidR="00CE6805" w:rsidRDefault="0042137A">
      <w:pPr>
        <w:ind w:left="836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1F4C78"/>
          <w:sz w:val="24"/>
          <w:szCs w:val="24"/>
        </w:rPr>
        <w:t>3.4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 xml:space="preserve">1. </w:t>
      </w:r>
      <w:r>
        <w:rPr>
          <w:rFonts w:ascii="Calibri Light" w:eastAsia="Calibri Light" w:hAnsi="Calibri Light" w:cs="Calibri Light"/>
          <w:color w:val="1F4C78"/>
          <w:spacing w:val="47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V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1F4C78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b</w:t>
      </w:r>
      <w:r>
        <w:rPr>
          <w:rFonts w:ascii="Calibri Light" w:eastAsia="Calibri Light" w:hAnsi="Calibri Light" w:cs="Calibri Light"/>
          <w:color w:val="1F4C78"/>
          <w:spacing w:val="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ite</w:t>
      </w:r>
    </w:p>
    <w:p w14:paraId="4CC93D93" w14:textId="77777777" w:rsidR="00CE6805" w:rsidRDefault="0042137A">
      <w:pPr>
        <w:spacing w:before="20"/>
        <w:ind w:left="1544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 our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ewer ho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14:paraId="5F4C02D2" w14:textId="77777777" w:rsidR="00CE6805" w:rsidRDefault="00CE6805">
      <w:pPr>
        <w:spacing w:line="200" w:lineRule="exact"/>
      </w:pPr>
    </w:p>
    <w:p w14:paraId="02152B01" w14:textId="77777777" w:rsidR="00CE6805" w:rsidRDefault="00CE6805">
      <w:pPr>
        <w:spacing w:before="13" w:line="240" w:lineRule="exact"/>
        <w:rPr>
          <w:sz w:val="24"/>
          <w:szCs w:val="24"/>
        </w:rPr>
      </w:pPr>
    </w:p>
    <w:p w14:paraId="011F6A62" w14:textId="77777777" w:rsidR="00CE6805" w:rsidRDefault="0042137A" w:rsidP="00453D30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3.4.2.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tab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se</w:t>
      </w:r>
      <w:r>
        <w:rPr>
          <w:color w:val="1F4C78"/>
          <w:spacing w:val="1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p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n</w:t>
      </w:r>
      <w:r>
        <w:rPr>
          <w:color w:val="1F4C78"/>
          <w:spacing w:val="2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nt Use</w:t>
      </w:r>
      <w:r>
        <w:rPr>
          <w:color w:val="1F4C78"/>
          <w:spacing w:val="1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C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s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s</w:t>
      </w:r>
    </w:p>
    <w:p w14:paraId="2D40DABE" w14:textId="77777777" w:rsidR="00453D30" w:rsidRPr="00453D30" w:rsidRDefault="00453D30" w:rsidP="00453D30">
      <w:pPr>
        <w:ind w:left="836"/>
        <w:rPr>
          <w:sz w:val="24"/>
          <w:szCs w:val="24"/>
        </w:rPr>
      </w:pPr>
    </w:p>
    <w:p w14:paraId="2C146AC8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 w:rsidR="00453D30"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pacing w:val="1"/>
          <w:sz w:val="22"/>
          <w:szCs w:val="22"/>
        </w:rPr>
        <w:t>V</w:t>
      </w:r>
      <w:r>
        <w:rPr>
          <w:color w:val="2D74B5"/>
          <w:spacing w:val="-1"/>
          <w:sz w:val="22"/>
          <w:szCs w:val="22"/>
        </w:rPr>
        <w:t>i</w:t>
      </w:r>
      <w:r>
        <w:rPr>
          <w:color w:val="2D74B5"/>
          <w:sz w:val="22"/>
          <w:szCs w:val="22"/>
        </w:rPr>
        <w:t>ew</w:t>
      </w:r>
      <w:r>
        <w:rPr>
          <w:color w:val="2D74B5"/>
          <w:spacing w:val="-3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ou</w:t>
      </w:r>
      <w:r>
        <w:rPr>
          <w:color w:val="2D74B5"/>
          <w:spacing w:val="-2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14:paraId="26515775" w14:textId="77777777" w:rsidR="00CE6805" w:rsidRDefault="0042137A">
      <w:pPr>
        <w:spacing w:before="6" w:line="259" w:lineRule="auto"/>
        <w:ind w:left="1844" w:right="538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ap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"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"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 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1994E8B4" w14:textId="77777777" w:rsidR="00CE6805" w:rsidRDefault="00CE6805">
      <w:pPr>
        <w:spacing w:before="3" w:line="120" w:lineRule="exact"/>
        <w:rPr>
          <w:sz w:val="13"/>
          <w:szCs w:val="13"/>
        </w:rPr>
      </w:pPr>
    </w:p>
    <w:p w14:paraId="00AFFE46" w14:textId="77777777" w:rsidR="00CE6805" w:rsidRDefault="00CE6805">
      <w:pPr>
        <w:spacing w:line="200" w:lineRule="exact"/>
      </w:pPr>
    </w:p>
    <w:p w14:paraId="7ABA7A16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 w:rsidR="00453D30"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Sea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z w:val="22"/>
          <w:szCs w:val="22"/>
        </w:rPr>
        <w:t>h W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l</w:t>
      </w:r>
      <w:r>
        <w:rPr>
          <w:color w:val="2D74B5"/>
          <w:spacing w:val="-2"/>
          <w:sz w:val="22"/>
          <w:szCs w:val="22"/>
        </w:rPr>
        <w:t>k</w:t>
      </w:r>
      <w:r>
        <w:rPr>
          <w:color w:val="2D74B5"/>
          <w:sz w:val="22"/>
          <w:szCs w:val="22"/>
        </w:rPr>
        <w:t>s:</w:t>
      </w:r>
    </w:p>
    <w:p w14:paraId="5EEA9E75" w14:textId="77777777" w:rsidR="00CE6805" w:rsidRDefault="0042137A">
      <w:pPr>
        <w:spacing w:before="6"/>
        <w:ind w:left="1844"/>
        <w:rPr>
          <w:sz w:val="22"/>
          <w:szCs w:val="22"/>
        </w:rPr>
      </w:pPr>
      <w:proofErr w:type="gramStart"/>
      <w:r>
        <w:rPr>
          <w:sz w:val="22"/>
          <w:szCs w:val="22"/>
        </w:rPr>
        <w:t>Sea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on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/l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“x”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9CDD0E2" w14:textId="77777777" w:rsidR="00CE6805" w:rsidRDefault="00CE6805">
      <w:pPr>
        <w:spacing w:line="140" w:lineRule="exact"/>
        <w:rPr>
          <w:sz w:val="15"/>
          <w:szCs w:val="15"/>
        </w:rPr>
      </w:pPr>
    </w:p>
    <w:p w14:paraId="17D35AE6" w14:textId="77777777" w:rsidR="00CE6805" w:rsidRDefault="00CE6805">
      <w:pPr>
        <w:spacing w:line="200" w:lineRule="exact"/>
      </w:pPr>
    </w:p>
    <w:p w14:paraId="2252F981" w14:textId="77777777"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 w:rsidR="00453D30"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R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c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pacing w:val="-2"/>
          <w:sz w:val="22"/>
          <w:szCs w:val="22"/>
        </w:rPr>
        <w:t>v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u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14:paraId="643A9C6F" w14:textId="77777777" w:rsidR="00CE6805" w:rsidRDefault="0042137A">
      <w:pPr>
        <w:spacing w:before="6"/>
        <w:ind w:left="184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ME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ro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app, de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37902E9C" w14:textId="77777777" w:rsidR="00CE6805" w:rsidRDefault="0042137A">
      <w:pPr>
        <w:spacing w:before="20"/>
        <w:ind w:left="1844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.</w:t>
      </w:r>
    </w:p>
    <w:p w14:paraId="3158D9CF" w14:textId="77777777" w:rsidR="00CE6805" w:rsidRDefault="00CE6805">
      <w:pPr>
        <w:spacing w:line="200" w:lineRule="exact"/>
      </w:pPr>
    </w:p>
    <w:p w14:paraId="38A8AA73" w14:textId="77777777" w:rsidR="00CE6805" w:rsidRDefault="00CE6805">
      <w:pPr>
        <w:spacing w:before="20" w:line="220" w:lineRule="exact"/>
        <w:rPr>
          <w:sz w:val="22"/>
          <w:szCs w:val="22"/>
        </w:rPr>
      </w:pPr>
    </w:p>
    <w:p w14:paraId="399FC5DC" w14:textId="77777777"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4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A</w:t>
      </w:r>
      <w:r>
        <w:rPr>
          <w:color w:val="2D74B5"/>
          <w:spacing w:val="1"/>
          <w:sz w:val="32"/>
          <w:szCs w:val="32"/>
        </w:rPr>
        <w:t>nd</w:t>
      </w:r>
      <w:r>
        <w:rPr>
          <w:color w:val="2D74B5"/>
          <w:sz w:val="32"/>
          <w:szCs w:val="32"/>
        </w:rPr>
        <w:t>roid</w:t>
      </w:r>
      <w:r>
        <w:rPr>
          <w:color w:val="2D74B5"/>
          <w:spacing w:val="-10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User</w:t>
      </w:r>
      <w:r>
        <w:rPr>
          <w:color w:val="2D74B5"/>
          <w:spacing w:val="-6"/>
          <w:sz w:val="32"/>
          <w:szCs w:val="32"/>
        </w:rPr>
        <w:t xml:space="preserve"> </w:t>
      </w:r>
      <w:r>
        <w:rPr>
          <w:color w:val="2D74B5"/>
          <w:spacing w:val="-2"/>
          <w:sz w:val="32"/>
          <w:szCs w:val="32"/>
        </w:rPr>
        <w:t>I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2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rf</w:t>
      </w:r>
      <w:r>
        <w:rPr>
          <w:color w:val="2D74B5"/>
          <w:sz w:val="32"/>
          <w:szCs w:val="32"/>
        </w:rPr>
        <w:t>ace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Desi</w:t>
      </w:r>
      <w:r>
        <w:rPr>
          <w:color w:val="2D74B5"/>
          <w:spacing w:val="1"/>
          <w:sz w:val="32"/>
          <w:szCs w:val="32"/>
        </w:rPr>
        <w:t>g</w:t>
      </w:r>
      <w:r>
        <w:rPr>
          <w:color w:val="2D74B5"/>
          <w:sz w:val="32"/>
          <w:szCs w:val="32"/>
        </w:rPr>
        <w:t>n</w:t>
      </w:r>
    </w:p>
    <w:p w14:paraId="417658B9" w14:textId="77777777" w:rsidR="00CE6805" w:rsidRDefault="0042137A">
      <w:pPr>
        <w:spacing w:before="32" w:line="259" w:lineRule="auto"/>
        <w:ind w:left="116" w:right="53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 and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e.</w:t>
      </w:r>
    </w:p>
    <w:p w14:paraId="743675D7" w14:textId="77777777" w:rsidR="00CE6805" w:rsidRDefault="003B1715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C0ABBB3" wp14:editId="52CFA3F5">
                <wp:simplePos x="0" y="0"/>
                <wp:positionH relativeFrom="column">
                  <wp:posOffset>102235</wp:posOffset>
                </wp:positionH>
                <wp:positionV relativeFrom="paragraph">
                  <wp:posOffset>75565</wp:posOffset>
                </wp:positionV>
                <wp:extent cx="1398905" cy="6237605"/>
                <wp:effectExtent l="635" t="0" r="635" b="1270"/>
                <wp:wrapNone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6237605"/>
                          <a:chOff x="481" y="2190"/>
                          <a:chExt cx="2203" cy="9823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2190"/>
                            <a:ext cx="2203" cy="30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5597"/>
                            <a:ext cx="2203" cy="30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8905"/>
                            <a:ext cx="2203" cy="3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.05pt;margin-top:5.95pt;width:110.15pt;height:491.15pt;z-index:-251653632" coordorigin="481,2190" coordsize="2203,9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481;top:2190;width:2203;height:3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mN5/DAAAA2wAAAA8AAABkcnMvZG93bnJldi54bWxET0trwkAQvgv+h2UEL1I3WioSsxFrLX1c&#10;itaDxyE7ZoPZ2ZBdY/z33UKht/n4npOte1uLjlpfOVYwmyYgiAunKy4VHL9fH5YgfEDWWDsmBXfy&#10;sM6HgwxT7W68p+4QShFD2KeowITQpFL6wpBFP3UNceTOrrUYImxLqVu8xXBby3mSLKTFimODwYa2&#10;horL4WoVPC8XL5M9Pdrd29P9RF9d//mxNUqNR/1mBSJQH/7Ff+53HefP4PeXeI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Y3n8MAAADbAAAADwAAAAAAAAAAAAAAAACf&#10;AgAAZHJzL2Rvd25yZXYueG1sUEsFBgAAAAAEAAQA9wAAAI8DAAAAAA==&#10;">
                  <v:imagedata r:id="rId15" o:title=""/>
                </v:shape>
                <v:shape id="Picture 10" o:spid="_x0000_s1028" type="#_x0000_t75" style="position:absolute;left:481;top:5597;width:2203;height:3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JPZ7BAAAA2wAAAA8AAABkcnMvZG93bnJldi54bWxET0uLwjAQvi/4H8II3tZUD0WqqSzCyqIH&#10;qY89D830wTaT2mS1+uuNIHibj+85i2VvGnGhztWWFUzGEQji3OqaSwXHw/fnDITzyBoby6TgRg6W&#10;6eBjgYm2V87osvelCCHsElRQed8mUrq8IoNubFviwBW2M+gD7EqpO7yGcNPIaRTF0mDNoaHCllYV&#10;5X/7f6Mgtqe12RYUH1bZeV3/Zvlmd58pNRr2X3MQnnr/Fr/cPzrMn8Lzl3CAT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JPZ7BAAAA2wAAAA8AAAAAAAAAAAAAAAAAnwIA&#10;AGRycy9kb3ducmV2LnhtbFBLBQYAAAAABAAEAPcAAACNAwAAAAA=&#10;">
                  <v:imagedata r:id="rId16" o:title=""/>
                </v:shape>
                <v:shape id="Picture 9" o:spid="_x0000_s1029" type="#_x0000_t75" style="position:absolute;left:481;top:8905;width:2203;height:3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DUkPAAAAA2wAAAA8AAABkcnMvZG93bnJldi54bWxET99rwjAQfh/4P4Qb+LamnZuUaiwyGMy3&#10;TQVfj+RsO5tLSaKt//0yGOztPr6ft64n24sb+dA5VlBkOQhi7UzHjYLj4f2pBBEissHeMSm4U4B6&#10;M3tYY2XcyF9028dGpBAOFSpoYxwqKYNuyWLI3ECcuLPzFmOCvpHG45jCbS+f83wpLXacGloc6K0l&#10;fdlfrYJofTh9L86XQuvrJ77uxvLl3ig1f5y2KxCRpvgv/nN/mDR/Ab+/pAPk5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4NSQ8AAAADbAAAADwAAAAAAAAAAAAAAAACfAgAA&#10;ZHJzL2Rvd25yZXYueG1sUEsFBgAAAAAEAAQA9wAAAIwDAAAAAA==&#10;">
                  <v:imagedata r:id="rId17" o:title=""/>
                </v:shape>
              </v:group>
            </w:pict>
          </mc:Fallback>
        </mc:AlternateContent>
      </w:r>
    </w:p>
    <w:p w14:paraId="6853A1A1" w14:textId="77777777" w:rsidR="00CE6805" w:rsidRDefault="00CE6805">
      <w:pPr>
        <w:spacing w:before="11" w:line="220" w:lineRule="exact"/>
        <w:rPr>
          <w:sz w:val="22"/>
          <w:szCs w:val="22"/>
        </w:rPr>
      </w:pPr>
    </w:p>
    <w:p w14:paraId="6B6C8650" w14:textId="77777777" w:rsidR="00CE6805" w:rsidRDefault="0042137A">
      <w:pPr>
        <w:ind w:left="3164" w:right="4036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4.1.   </w:t>
      </w:r>
      <w:r>
        <w:rPr>
          <w:color w:val="2D74B5"/>
          <w:spacing w:val="5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Main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Scre</w:t>
      </w:r>
      <w:r>
        <w:rPr>
          <w:color w:val="2D74B5"/>
          <w:spacing w:val="3"/>
          <w:w w:val="99"/>
          <w:sz w:val="26"/>
          <w:szCs w:val="26"/>
        </w:rPr>
        <w:t>e</w:t>
      </w:r>
      <w:r>
        <w:rPr>
          <w:color w:val="2D74B5"/>
          <w:w w:val="99"/>
          <w:sz w:val="26"/>
          <w:szCs w:val="26"/>
        </w:rPr>
        <w:t>n</w:t>
      </w:r>
    </w:p>
    <w:p w14:paraId="3D698953" w14:textId="77777777" w:rsidR="00CE6805" w:rsidRDefault="00CE6805">
      <w:pPr>
        <w:spacing w:before="8" w:line="140" w:lineRule="exact"/>
        <w:rPr>
          <w:sz w:val="14"/>
          <w:szCs w:val="14"/>
        </w:rPr>
      </w:pPr>
    </w:p>
    <w:p w14:paraId="14C5FC1D" w14:textId="77777777" w:rsidR="00CE6805" w:rsidRDefault="00CE6805">
      <w:pPr>
        <w:spacing w:line="200" w:lineRule="exact"/>
      </w:pPr>
    </w:p>
    <w:p w14:paraId="0A65988A" w14:textId="77777777" w:rsidR="00CE6805" w:rsidRDefault="0042137A">
      <w:pPr>
        <w:spacing w:line="258" w:lineRule="auto"/>
        <w:ind w:left="2495" w:right="489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ged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76999BDA" w14:textId="77777777" w:rsidR="00CE6805" w:rsidRDefault="00CE6805">
      <w:pPr>
        <w:spacing w:before="3" w:line="160" w:lineRule="exact"/>
        <w:rPr>
          <w:sz w:val="16"/>
          <w:szCs w:val="16"/>
        </w:rPr>
      </w:pPr>
    </w:p>
    <w:p w14:paraId="7DFD0376" w14:textId="77777777" w:rsidR="00CE6805" w:rsidRDefault="0042137A">
      <w:pPr>
        <w:ind w:left="2495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 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2"/>
          <w:sz w:val="22"/>
          <w:szCs w:val="22"/>
        </w:rPr>
        <w:t>b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14:paraId="6E7ABD13" w14:textId="77777777" w:rsidR="00CE6805" w:rsidRDefault="00CE6805">
      <w:pPr>
        <w:spacing w:line="200" w:lineRule="exact"/>
      </w:pPr>
    </w:p>
    <w:p w14:paraId="75B481CD" w14:textId="77777777" w:rsidR="00CE6805" w:rsidRDefault="00CE6805">
      <w:pPr>
        <w:spacing w:line="200" w:lineRule="exact"/>
      </w:pPr>
    </w:p>
    <w:p w14:paraId="28E49813" w14:textId="77777777" w:rsidR="00CE6805" w:rsidRDefault="00CE6805">
      <w:pPr>
        <w:spacing w:line="200" w:lineRule="exact"/>
      </w:pPr>
    </w:p>
    <w:p w14:paraId="64AADB74" w14:textId="77777777" w:rsidR="0042137A" w:rsidRDefault="0042137A">
      <w:pPr>
        <w:spacing w:line="200" w:lineRule="exact"/>
      </w:pPr>
    </w:p>
    <w:p w14:paraId="09B1E715" w14:textId="77777777" w:rsidR="0042137A" w:rsidRDefault="0042137A">
      <w:pPr>
        <w:spacing w:line="200" w:lineRule="exact"/>
      </w:pPr>
    </w:p>
    <w:p w14:paraId="08FAC05D" w14:textId="77777777" w:rsidR="0042137A" w:rsidRDefault="0042137A">
      <w:pPr>
        <w:spacing w:line="200" w:lineRule="exact"/>
      </w:pPr>
    </w:p>
    <w:p w14:paraId="16B257F3" w14:textId="77777777" w:rsidR="00CE6805" w:rsidRDefault="00CE6805">
      <w:pPr>
        <w:spacing w:line="200" w:lineRule="exact"/>
      </w:pPr>
    </w:p>
    <w:p w14:paraId="52E4C68A" w14:textId="77777777" w:rsidR="00CE6805" w:rsidRDefault="00CE6805">
      <w:pPr>
        <w:spacing w:before="8" w:line="200" w:lineRule="exact"/>
      </w:pPr>
    </w:p>
    <w:p w14:paraId="2DA17DFE" w14:textId="77777777" w:rsidR="00CE6805" w:rsidRDefault="0042137A">
      <w:pPr>
        <w:ind w:left="2855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4.2.         </w:t>
      </w:r>
      <w:r>
        <w:rPr>
          <w:color w:val="2D74B5"/>
          <w:spacing w:val="1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Settings</w:t>
      </w:r>
      <w:r>
        <w:rPr>
          <w:color w:val="2D74B5"/>
          <w:spacing w:val="-8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2"/>
          <w:sz w:val="26"/>
          <w:szCs w:val="26"/>
        </w:rPr>
        <w:t>c</w:t>
      </w:r>
      <w:r>
        <w:rPr>
          <w:color w:val="2D74B5"/>
          <w:sz w:val="26"/>
          <w:szCs w:val="26"/>
        </w:rPr>
        <w:t>reen</w:t>
      </w:r>
    </w:p>
    <w:p w14:paraId="276B354B" w14:textId="77777777" w:rsidR="00CE6805" w:rsidRDefault="00CE6805">
      <w:pPr>
        <w:spacing w:before="6" w:line="140" w:lineRule="exact"/>
        <w:rPr>
          <w:sz w:val="14"/>
          <w:szCs w:val="14"/>
        </w:rPr>
      </w:pPr>
    </w:p>
    <w:p w14:paraId="56E844AD" w14:textId="77777777" w:rsidR="00CE6805" w:rsidRDefault="00CE6805">
      <w:pPr>
        <w:spacing w:line="200" w:lineRule="exact"/>
      </w:pPr>
    </w:p>
    <w:p w14:paraId="279F9729" w14:textId="77777777" w:rsidR="00CE6805" w:rsidRDefault="0042137A" w:rsidP="009D7B2C">
      <w:pPr>
        <w:spacing w:line="259" w:lineRule="auto"/>
        <w:ind w:left="2495" w:right="193"/>
        <w:rPr>
          <w:sz w:val="22"/>
          <w:szCs w:val="22"/>
        </w:rPr>
      </w:pPr>
      <w:r w:rsidRPr="003B1715">
        <w:rPr>
          <w:spacing w:val="2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g</w:t>
      </w:r>
      <w:r w:rsidRPr="003B1715">
        <w:rPr>
          <w:sz w:val="22"/>
          <w:szCs w:val="22"/>
        </w:rPr>
        <w:t xml:space="preserve">s 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="009D7B2C" w:rsidRPr="003B1715">
        <w:rPr>
          <w:sz w:val="22"/>
          <w:szCs w:val="22"/>
        </w:rPr>
        <w:t xml:space="preserve">gives the </w:t>
      </w:r>
      <w:r w:rsidRPr="003B1715">
        <w:rPr>
          <w:sz w:val="22"/>
          <w:szCs w:val="22"/>
        </w:rPr>
        <w:t>op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 xml:space="preserve">on </w:t>
      </w:r>
      <w:r w:rsidR="009D7B2C" w:rsidRPr="003B1715">
        <w:rPr>
          <w:sz w:val="22"/>
          <w:szCs w:val="22"/>
        </w:rPr>
        <w:t xml:space="preserve">to change the </w:t>
      </w:r>
      <w:r w:rsidRPr="003B1715">
        <w:rPr>
          <w:sz w:val="22"/>
          <w:szCs w:val="22"/>
        </w:rPr>
        <w:t>up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 xml:space="preserve">oad 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g</w:t>
      </w:r>
      <w:r w:rsidRPr="003B1715">
        <w:rPr>
          <w:sz w:val="22"/>
          <w:szCs w:val="22"/>
        </w:rPr>
        <w:t xml:space="preserve">s 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 xml:space="preserve">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 u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 </w:t>
      </w:r>
      <w:r w:rsidRPr="003B1715">
        <w:rPr>
          <w:spacing w:val="-2"/>
          <w:sz w:val="22"/>
          <w:szCs w:val="22"/>
        </w:rPr>
        <w:t>c</w:t>
      </w:r>
      <w:r w:rsidRPr="003B1715">
        <w:rPr>
          <w:sz w:val="22"/>
          <w:szCs w:val="22"/>
        </w:rPr>
        <w:t>ho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 xml:space="preserve">, 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y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ou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d </w:t>
      </w:r>
      <w:r w:rsidRPr="003B1715">
        <w:rPr>
          <w:spacing w:val="1"/>
          <w:sz w:val="22"/>
          <w:szCs w:val="22"/>
        </w:rPr>
        <w:t>li</w:t>
      </w:r>
      <w:r w:rsidRPr="003B1715">
        <w:rPr>
          <w:spacing w:val="-2"/>
          <w:sz w:val="22"/>
          <w:szCs w:val="22"/>
        </w:rPr>
        <w:t>k</w:t>
      </w:r>
      <w:r w:rsidRPr="003B1715">
        <w:rPr>
          <w:sz w:val="22"/>
          <w:szCs w:val="22"/>
        </w:rPr>
        <w:t xml:space="preserve">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use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>ob</w:t>
      </w:r>
      <w:r w:rsidRPr="003B1715">
        <w:rPr>
          <w:spacing w:val="1"/>
          <w:sz w:val="22"/>
          <w:szCs w:val="22"/>
        </w:rPr>
        <w:t>il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n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con</w:t>
      </w:r>
      <w:r w:rsidRPr="003B1715">
        <w:rPr>
          <w:spacing w:val="-2"/>
          <w:sz w:val="22"/>
          <w:szCs w:val="22"/>
        </w:rPr>
        <w:t>ne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on as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3"/>
          <w:sz w:val="22"/>
          <w:szCs w:val="22"/>
        </w:rPr>
        <w:t>w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>l</w:t>
      </w:r>
      <w:r w:rsidRPr="003B1715">
        <w:rPr>
          <w:spacing w:val="3"/>
          <w:sz w:val="22"/>
          <w:szCs w:val="22"/>
        </w:rPr>
        <w:t xml:space="preserve"> </w:t>
      </w:r>
      <w:r w:rsidRPr="003B1715">
        <w:rPr>
          <w:sz w:val="22"/>
          <w:szCs w:val="22"/>
        </w:rPr>
        <w:t>as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W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4"/>
          <w:sz w:val="22"/>
          <w:szCs w:val="22"/>
        </w:rPr>
        <w:t>-</w:t>
      </w:r>
      <w:r w:rsidRPr="003B1715">
        <w:rPr>
          <w:sz w:val="22"/>
          <w:szCs w:val="22"/>
        </w:rPr>
        <w:t>Fi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</w:t>
      </w:r>
      <w:r w:rsidRPr="003B1715">
        <w:rPr>
          <w:spacing w:val="-2"/>
          <w:sz w:val="22"/>
          <w:szCs w:val="22"/>
        </w:rPr>
        <w:t>p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oad w</w:t>
      </w:r>
      <w:r w:rsidRPr="003B1715">
        <w:rPr>
          <w:spacing w:val="-3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l</w:t>
      </w:r>
      <w:r w:rsidRPr="003B1715">
        <w:rPr>
          <w:spacing w:val="-2"/>
          <w:sz w:val="22"/>
          <w:szCs w:val="22"/>
        </w:rPr>
        <w:t>k</w:t>
      </w:r>
      <w:r w:rsidRPr="003B1715">
        <w:rPr>
          <w:sz w:val="22"/>
          <w:szCs w:val="22"/>
        </w:rPr>
        <w:t xml:space="preserve">s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 da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a</w:t>
      </w:r>
      <w:r w:rsidRPr="003B1715">
        <w:rPr>
          <w:spacing w:val="-2"/>
          <w:sz w:val="22"/>
          <w:szCs w:val="22"/>
        </w:rPr>
        <w:t>b</w:t>
      </w:r>
      <w:r w:rsidRPr="003B1715">
        <w:rPr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s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on</w:t>
      </w:r>
      <w:r w:rsidRPr="003B1715">
        <w:rPr>
          <w:spacing w:val="-1"/>
          <w:sz w:val="22"/>
          <w:szCs w:val="22"/>
        </w:rPr>
        <w:t>l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ne.</w:t>
      </w:r>
    </w:p>
    <w:p w14:paraId="3076D277" w14:textId="77777777" w:rsidR="00CE6805" w:rsidRDefault="00CE6805">
      <w:pPr>
        <w:spacing w:line="200" w:lineRule="exact"/>
      </w:pPr>
    </w:p>
    <w:p w14:paraId="5974FF83" w14:textId="77777777" w:rsidR="00CE6805" w:rsidRDefault="00CE6805">
      <w:pPr>
        <w:spacing w:before="12" w:line="220" w:lineRule="exact"/>
        <w:rPr>
          <w:sz w:val="22"/>
          <w:szCs w:val="22"/>
        </w:rPr>
      </w:pPr>
    </w:p>
    <w:p w14:paraId="787B2E16" w14:textId="77777777" w:rsidR="0042137A" w:rsidRDefault="0042137A">
      <w:pPr>
        <w:spacing w:before="12" w:line="220" w:lineRule="exact"/>
        <w:rPr>
          <w:sz w:val="22"/>
          <w:szCs w:val="22"/>
        </w:rPr>
      </w:pPr>
    </w:p>
    <w:p w14:paraId="28A3F89B" w14:textId="77777777" w:rsidR="0042137A" w:rsidRDefault="0042137A">
      <w:pPr>
        <w:spacing w:before="12" w:line="220" w:lineRule="exact"/>
        <w:rPr>
          <w:sz w:val="22"/>
          <w:szCs w:val="22"/>
        </w:rPr>
      </w:pPr>
    </w:p>
    <w:p w14:paraId="35851A77" w14:textId="77777777" w:rsidR="00CE6805" w:rsidRDefault="0042137A">
      <w:pPr>
        <w:ind w:left="2923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4.3.        </w:t>
      </w:r>
      <w:r>
        <w:rPr>
          <w:color w:val="2D74B5"/>
          <w:spacing w:val="11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Map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screen</w:t>
      </w:r>
    </w:p>
    <w:p w14:paraId="4E551DFF" w14:textId="77777777" w:rsidR="00CE6805" w:rsidRDefault="00CE6805">
      <w:pPr>
        <w:spacing w:line="200" w:lineRule="exact"/>
      </w:pPr>
    </w:p>
    <w:p w14:paraId="326CA684" w14:textId="77777777" w:rsidR="00CE6805" w:rsidRDefault="00CE6805">
      <w:pPr>
        <w:spacing w:before="15" w:line="260" w:lineRule="exact"/>
        <w:rPr>
          <w:sz w:val="26"/>
          <w:szCs w:val="26"/>
        </w:rPr>
      </w:pPr>
    </w:p>
    <w:p w14:paraId="0D3CD87E" w14:textId="77777777" w:rsidR="00CE6805" w:rsidRDefault="0042137A">
      <w:pPr>
        <w:spacing w:line="258" w:lineRule="auto"/>
        <w:ind w:left="2495" w:right="143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ap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po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ap 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 They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1"/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add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 ca</w:t>
      </w:r>
      <w:r>
        <w:rPr>
          <w:spacing w:val="-2"/>
          <w:sz w:val="22"/>
          <w:szCs w:val="22"/>
        </w:rPr>
        <w:t>nc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24A18A3" w14:textId="77777777" w:rsidR="00CE6805" w:rsidRDefault="00CE6805">
      <w:pPr>
        <w:spacing w:before="5" w:line="100" w:lineRule="exact"/>
        <w:rPr>
          <w:sz w:val="11"/>
          <w:szCs w:val="11"/>
        </w:rPr>
      </w:pPr>
    </w:p>
    <w:p w14:paraId="1FA00E44" w14:textId="77777777" w:rsidR="00CE6805" w:rsidRDefault="00CE6805">
      <w:pPr>
        <w:spacing w:line="200" w:lineRule="exact"/>
      </w:pPr>
    </w:p>
    <w:p w14:paraId="5A5013A7" w14:textId="77777777" w:rsidR="00CE6805" w:rsidRDefault="00CE6805">
      <w:pPr>
        <w:spacing w:line="200" w:lineRule="exact"/>
      </w:pPr>
    </w:p>
    <w:p w14:paraId="4D0EDC69" w14:textId="77777777" w:rsidR="00CE6805" w:rsidRDefault="00CE6805">
      <w:pPr>
        <w:spacing w:line="200" w:lineRule="exact"/>
      </w:pPr>
    </w:p>
    <w:p w14:paraId="4E2A93D1" w14:textId="77777777" w:rsidR="00CE6805" w:rsidRDefault="00CE6805">
      <w:pPr>
        <w:spacing w:line="200" w:lineRule="exact"/>
      </w:pPr>
    </w:p>
    <w:p w14:paraId="52759370" w14:textId="77777777" w:rsidR="00CE6805" w:rsidRDefault="00CE6805">
      <w:pPr>
        <w:spacing w:line="200" w:lineRule="exact"/>
      </w:pPr>
    </w:p>
    <w:p w14:paraId="03A619B7" w14:textId="77777777" w:rsidR="0042137A" w:rsidRDefault="0042137A">
      <w:pPr>
        <w:spacing w:line="200" w:lineRule="exact"/>
      </w:pPr>
    </w:p>
    <w:p w14:paraId="163535C9" w14:textId="77777777" w:rsidR="0042137A" w:rsidRDefault="0042137A">
      <w:pPr>
        <w:spacing w:line="200" w:lineRule="exact"/>
      </w:pPr>
    </w:p>
    <w:p w14:paraId="125D0B42" w14:textId="77777777" w:rsidR="0042137A" w:rsidRDefault="0042137A">
      <w:pPr>
        <w:spacing w:line="200" w:lineRule="exact"/>
      </w:pPr>
    </w:p>
    <w:p w14:paraId="16858F0A" w14:textId="77777777" w:rsidR="0042137A" w:rsidRDefault="0042137A">
      <w:pPr>
        <w:spacing w:line="200" w:lineRule="exact"/>
      </w:pPr>
    </w:p>
    <w:p w14:paraId="1CCD1E9E" w14:textId="77777777" w:rsidR="0042137A" w:rsidRDefault="0042137A">
      <w:pPr>
        <w:spacing w:line="200" w:lineRule="exact"/>
      </w:pPr>
    </w:p>
    <w:p w14:paraId="041C5EC8" w14:textId="77777777" w:rsidR="0042137A" w:rsidRDefault="0042137A">
      <w:pPr>
        <w:spacing w:line="200" w:lineRule="exact"/>
      </w:pPr>
    </w:p>
    <w:p w14:paraId="4F6CC7CB" w14:textId="77777777" w:rsidR="0042137A" w:rsidRDefault="0042137A">
      <w:pPr>
        <w:spacing w:line="200" w:lineRule="exact"/>
      </w:pPr>
    </w:p>
    <w:p w14:paraId="1B3985DF" w14:textId="77777777" w:rsidR="0042137A" w:rsidRDefault="0042137A">
      <w:pPr>
        <w:spacing w:line="200" w:lineRule="exact"/>
      </w:pPr>
    </w:p>
    <w:p w14:paraId="08D18EA9" w14:textId="77777777" w:rsidR="0042137A" w:rsidRDefault="0042137A">
      <w:pPr>
        <w:spacing w:line="200" w:lineRule="exact"/>
      </w:pPr>
    </w:p>
    <w:p w14:paraId="6A5AAA48" w14:textId="77777777" w:rsidR="0042137A" w:rsidRDefault="0042137A">
      <w:pPr>
        <w:spacing w:line="200" w:lineRule="exact"/>
      </w:pPr>
    </w:p>
    <w:p w14:paraId="33437189" w14:textId="77777777" w:rsidR="0042137A" w:rsidRDefault="0042137A">
      <w:pPr>
        <w:spacing w:line="200" w:lineRule="exact"/>
      </w:pPr>
    </w:p>
    <w:p w14:paraId="3D676565" w14:textId="77777777" w:rsidR="0042137A" w:rsidRDefault="0042137A">
      <w:pPr>
        <w:spacing w:line="200" w:lineRule="exact"/>
      </w:pPr>
    </w:p>
    <w:p w14:paraId="42A99840" w14:textId="77777777" w:rsidR="0042137A" w:rsidRDefault="0042137A">
      <w:pPr>
        <w:spacing w:line="200" w:lineRule="exact"/>
      </w:pPr>
    </w:p>
    <w:p w14:paraId="7F42B0CE" w14:textId="77777777" w:rsidR="0042137A" w:rsidRDefault="0042137A">
      <w:pPr>
        <w:spacing w:line="200" w:lineRule="exact"/>
      </w:pPr>
    </w:p>
    <w:p w14:paraId="3C85BBB5" w14:textId="77777777" w:rsidR="0042137A" w:rsidRDefault="0042137A">
      <w:pPr>
        <w:spacing w:line="200" w:lineRule="exact"/>
      </w:pPr>
    </w:p>
    <w:p w14:paraId="717EE5BE" w14:textId="77777777" w:rsidR="0042137A" w:rsidRDefault="0042137A">
      <w:pPr>
        <w:spacing w:line="200" w:lineRule="exact"/>
      </w:pPr>
    </w:p>
    <w:p w14:paraId="2C40A5CE" w14:textId="77777777" w:rsidR="0042137A" w:rsidRDefault="0042137A">
      <w:pPr>
        <w:spacing w:line="200" w:lineRule="exact"/>
      </w:pPr>
    </w:p>
    <w:p w14:paraId="4725AC5F" w14:textId="77777777" w:rsidR="0042137A" w:rsidRDefault="0042137A">
      <w:pPr>
        <w:spacing w:line="200" w:lineRule="exact"/>
      </w:pPr>
    </w:p>
    <w:p w14:paraId="0B529EDE" w14:textId="77777777" w:rsidR="0042137A" w:rsidRDefault="0042137A">
      <w:pPr>
        <w:spacing w:line="200" w:lineRule="exact"/>
      </w:pPr>
    </w:p>
    <w:p w14:paraId="7BA562C4" w14:textId="77777777" w:rsidR="0042137A" w:rsidRDefault="0042137A">
      <w:pPr>
        <w:spacing w:line="200" w:lineRule="exact"/>
      </w:pPr>
    </w:p>
    <w:p w14:paraId="12CAFB48" w14:textId="77777777" w:rsidR="0042137A" w:rsidRDefault="0042137A">
      <w:pPr>
        <w:spacing w:line="200" w:lineRule="exact"/>
      </w:pPr>
    </w:p>
    <w:p w14:paraId="1016B939" w14:textId="77777777" w:rsidR="0042137A" w:rsidRDefault="0042137A">
      <w:pPr>
        <w:spacing w:line="200" w:lineRule="exact"/>
      </w:pPr>
    </w:p>
    <w:p w14:paraId="52CC7ECC" w14:textId="77777777" w:rsidR="0042137A" w:rsidRDefault="0042137A">
      <w:pPr>
        <w:spacing w:line="200" w:lineRule="exact"/>
      </w:pPr>
    </w:p>
    <w:p w14:paraId="0A292FB4" w14:textId="77777777" w:rsidR="0042137A" w:rsidRDefault="0042137A">
      <w:pPr>
        <w:spacing w:line="200" w:lineRule="exact"/>
      </w:pPr>
    </w:p>
    <w:p w14:paraId="6917CCD4" w14:textId="77777777" w:rsidR="0042137A" w:rsidRDefault="0042137A">
      <w:pPr>
        <w:spacing w:line="200" w:lineRule="exact"/>
      </w:pPr>
    </w:p>
    <w:p w14:paraId="5119C2F2" w14:textId="77777777" w:rsidR="0042137A" w:rsidRDefault="0042137A">
      <w:pPr>
        <w:spacing w:line="200" w:lineRule="exact"/>
      </w:pPr>
    </w:p>
    <w:p w14:paraId="6458A743" w14:textId="77777777" w:rsidR="00CE6805" w:rsidRDefault="00CE6805">
      <w:pPr>
        <w:spacing w:before="20" w:line="220" w:lineRule="exact"/>
        <w:rPr>
          <w:sz w:val="22"/>
          <w:szCs w:val="22"/>
        </w:rPr>
      </w:pPr>
    </w:p>
    <w:p w14:paraId="38159E04" w14:textId="77777777" w:rsidR="00CE6805" w:rsidRDefault="0042137A">
      <w:pPr>
        <w:spacing w:before="18"/>
        <w:ind w:left="109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5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pacing w:val="-1"/>
          <w:sz w:val="32"/>
          <w:szCs w:val="32"/>
        </w:rPr>
        <w:t>W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b</w:t>
      </w:r>
      <w:r>
        <w:rPr>
          <w:color w:val="2D74B5"/>
          <w:sz w:val="32"/>
          <w:szCs w:val="32"/>
        </w:rPr>
        <w:t>site</w:t>
      </w:r>
      <w:r>
        <w:rPr>
          <w:color w:val="2D74B5"/>
          <w:spacing w:val="-8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User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Inte</w:t>
      </w:r>
      <w:r>
        <w:rPr>
          <w:color w:val="2D74B5"/>
          <w:spacing w:val="2"/>
          <w:sz w:val="32"/>
          <w:szCs w:val="32"/>
        </w:rPr>
        <w:t>r</w:t>
      </w:r>
      <w:r>
        <w:rPr>
          <w:color w:val="2D74B5"/>
          <w:spacing w:val="1"/>
          <w:sz w:val="32"/>
          <w:szCs w:val="32"/>
        </w:rPr>
        <w:t>f</w:t>
      </w:r>
      <w:r>
        <w:rPr>
          <w:color w:val="2D74B5"/>
          <w:sz w:val="32"/>
          <w:szCs w:val="32"/>
        </w:rPr>
        <w:t>ace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Desi</w:t>
      </w:r>
      <w:r>
        <w:rPr>
          <w:color w:val="2D74B5"/>
          <w:spacing w:val="1"/>
          <w:sz w:val="32"/>
          <w:szCs w:val="32"/>
        </w:rPr>
        <w:t>g</w:t>
      </w:r>
      <w:r>
        <w:rPr>
          <w:color w:val="2D74B5"/>
          <w:sz w:val="32"/>
          <w:szCs w:val="32"/>
        </w:rPr>
        <w:t>n</w:t>
      </w:r>
    </w:p>
    <w:p w14:paraId="305BCFC7" w14:textId="77777777" w:rsidR="00CE6805" w:rsidRDefault="0042137A">
      <w:pPr>
        <w:spacing w:before="79"/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5.1.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Ho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</w:t>
      </w:r>
      <w:r>
        <w:rPr>
          <w:rFonts w:ascii="Calibri Light" w:eastAsia="Calibri Light" w:hAnsi="Calibri Light" w:cs="Calibri Light"/>
          <w:color w:val="2D74B5"/>
          <w:spacing w:val="4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</w:p>
    <w:p w14:paraId="4D3ED458" w14:textId="77777777" w:rsidR="00CE6805" w:rsidRDefault="003B1715">
      <w:pPr>
        <w:spacing w:before="23"/>
        <w:ind w:left="105"/>
      </w:pPr>
      <w:r>
        <w:rPr>
          <w:noProof/>
        </w:rPr>
        <w:drawing>
          <wp:inline distT="0" distB="0" distL="0" distR="0" wp14:anchorId="02D1D75B" wp14:editId="473F805F">
            <wp:extent cx="6877050" cy="36385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FFA5" w14:textId="77777777" w:rsidR="00CE6805" w:rsidRDefault="00CE6805">
      <w:pPr>
        <w:spacing w:before="1" w:line="180" w:lineRule="exact"/>
        <w:rPr>
          <w:sz w:val="18"/>
          <w:szCs w:val="18"/>
        </w:rPr>
      </w:pPr>
    </w:p>
    <w:p w14:paraId="03B04851" w14:textId="77777777" w:rsidR="00CE6805" w:rsidRDefault="0042137A">
      <w:pPr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5.2.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Map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</w:p>
    <w:p w14:paraId="1CD30A25" w14:textId="77777777" w:rsidR="00CE6805" w:rsidRDefault="003B1715">
      <w:pPr>
        <w:spacing w:before="25"/>
        <w:ind w:left="105"/>
        <w:sectPr w:rsidR="00CE6805">
          <w:pgSz w:w="11920" w:h="16840"/>
          <w:pgMar w:top="940" w:right="400" w:bottom="280" w:left="320" w:header="730" w:footer="986" w:gutter="0"/>
          <w:cols w:space="720"/>
        </w:sectPr>
      </w:pPr>
      <w:r>
        <w:rPr>
          <w:noProof/>
        </w:rPr>
        <w:drawing>
          <wp:inline distT="0" distB="0" distL="0" distR="0" wp14:anchorId="6A2C8CD6" wp14:editId="4A23D3CB">
            <wp:extent cx="6962775" cy="368617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E230" w14:textId="77777777" w:rsidR="00CE6805" w:rsidRDefault="00CE6805">
      <w:pPr>
        <w:spacing w:line="200" w:lineRule="exact"/>
      </w:pPr>
    </w:p>
    <w:p w14:paraId="0C4A46D9" w14:textId="77777777" w:rsidR="00CE6805" w:rsidRDefault="00CE6805">
      <w:pPr>
        <w:spacing w:before="18" w:line="240" w:lineRule="exact"/>
        <w:rPr>
          <w:sz w:val="24"/>
          <w:szCs w:val="24"/>
        </w:rPr>
      </w:pPr>
    </w:p>
    <w:p w14:paraId="188CAC88" w14:textId="77777777" w:rsidR="00CE6805" w:rsidRDefault="0042137A">
      <w:pPr>
        <w:spacing w:before="7"/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5.3.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Con</w:t>
      </w:r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c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page</w:t>
      </w:r>
    </w:p>
    <w:p w14:paraId="67C38BA3" w14:textId="77777777" w:rsidR="00CE6805" w:rsidRDefault="003B1715">
      <w:pPr>
        <w:spacing w:before="26"/>
        <w:ind w:left="105"/>
      </w:pPr>
      <w:r>
        <w:rPr>
          <w:noProof/>
        </w:rPr>
        <w:drawing>
          <wp:inline distT="0" distB="0" distL="0" distR="0" wp14:anchorId="5B80FBB8" wp14:editId="7E45AE09">
            <wp:extent cx="70199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8D3" w14:textId="77777777" w:rsidR="00CE6805" w:rsidRDefault="00CE6805">
      <w:pPr>
        <w:spacing w:line="200" w:lineRule="exact"/>
      </w:pPr>
    </w:p>
    <w:p w14:paraId="0BB533FA" w14:textId="77777777" w:rsidR="00CE6805" w:rsidRDefault="00CE6805">
      <w:pPr>
        <w:spacing w:line="200" w:lineRule="exact"/>
      </w:pPr>
    </w:p>
    <w:p w14:paraId="4197B1D2" w14:textId="77777777" w:rsidR="00CE6805" w:rsidRDefault="00CE6805">
      <w:pPr>
        <w:spacing w:line="200" w:lineRule="exact"/>
      </w:pPr>
    </w:p>
    <w:p w14:paraId="738DA160" w14:textId="77777777" w:rsidR="00CE6805" w:rsidRDefault="00CE6805">
      <w:pPr>
        <w:spacing w:line="200" w:lineRule="exact"/>
      </w:pPr>
    </w:p>
    <w:p w14:paraId="1B74C2C8" w14:textId="77777777" w:rsidR="00CE6805" w:rsidRDefault="00CE6805">
      <w:pPr>
        <w:spacing w:before="1" w:line="280" w:lineRule="exact"/>
        <w:rPr>
          <w:sz w:val="28"/>
          <w:szCs w:val="28"/>
        </w:rPr>
      </w:pPr>
    </w:p>
    <w:p w14:paraId="69614380" w14:textId="77777777" w:rsidR="00CE6805" w:rsidRDefault="0042137A">
      <w:pPr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5.4.</w:t>
      </w:r>
      <w:r>
        <w:rPr>
          <w:rFonts w:ascii="Calibri Light" w:eastAsia="Calibri Light" w:hAnsi="Calibri Light" w:cs="Calibri Light"/>
          <w:color w:val="2D74B5"/>
          <w:spacing w:val="37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v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rv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ie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w</w:t>
      </w:r>
    </w:p>
    <w:p w14:paraId="53678554" w14:textId="77777777" w:rsidR="00CE6805" w:rsidRDefault="0042137A">
      <w:pPr>
        <w:spacing w:before="23" w:line="257" w:lineRule="auto"/>
        <w:ind w:left="1096" w:righ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navig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rther.</w:t>
      </w:r>
    </w:p>
    <w:p w14:paraId="4572BCB6" w14:textId="77777777" w:rsidR="00CE6805" w:rsidRDefault="00CE6805">
      <w:pPr>
        <w:spacing w:before="3" w:line="160" w:lineRule="exact"/>
        <w:rPr>
          <w:sz w:val="16"/>
          <w:szCs w:val="16"/>
        </w:rPr>
      </w:pPr>
    </w:p>
    <w:p w14:paraId="5DBE59BF" w14:textId="77777777" w:rsidR="00CE6805" w:rsidRDefault="0042137A">
      <w:pPr>
        <w:ind w:left="10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can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alk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data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e.</w:t>
      </w:r>
      <w:proofErr w:type="gramEnd"/>
    </w:p>
    <w:p w14:paraId="6A85E71A" w14:textId="77777777" w:rsidR="00CE6805" w:rsidRDefault="00CE6805">
      <w:pPr>
        <w:spacing w:line="180" w:lineRule="exact"/>
        <w:rPr>
          <w:sz w:val="18"/>
          <w:szCs w:val="18"/>
        </w:rPr>
      </w:pPr>
    </w:p>
    <w:p w14:paraId="2DFFADCF" w14:textId="77777777" w:rsidR="00CE6805" w:rsidRDefault="0042137A">
      <w:pPr>
        <w:ind w:left="109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w w:val="96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w w:val="9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w w:val="96"/>
          <w:sz w:val="22"/>
          <w:szCs w:val="22"/>
        </w:rPr>
        <w:t>ou</w:t>
      </w:r>
      <w:r>
        <w:rPr>
          <w:rFonts w:ascii="Calibri" w:eastAsia="Calibri" w:hAnsi="Calibri" w:cs="Calibri"/>
          <w:spacing w:val="-1"/>
          <w:w w:val="96"/>
          <w:sz w:val="22"/>
          <w:szCs w:val="22"/>
        </w:rPr>
        <w:t>p</w:t>
      </w:r>
      <w:r>
        <w:rPr>
          <w:rFonts w:ascii="Calibri" w:eastAsia="Calibri" w:hAnsi="Calibri" w:cs="Calibri"/>
          <w:w w:val="96"/>
          <w:sz w:val="22"/>
          <w:szCs w:val="22"/>
        </w:rPr>
        <w:t>’s  </w:t>
      </w:r>
      <w:r>
        <w:rPr>
          <w:rFonts w:ascii="Calibri" w:eastAsia="Calibri" w:hAnsi="Calibri" w:cs="Calibri"/>
          <w:spacing w:val="-2"/>
          <w:w w:val="96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cts</w:t>
      </w:r>
      <w:proofErr w:type="gramEnd"/>
      <w:r>
        <w:rPr>
          <w:rFonts w:ascii="Calibri" w:eastAsia="Calibri" w:hAnsi="Calibri" w:cs="Calibri"/>
          <w:w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50"/>
          <w:sz w:val="22"/>
          <w:szCs w:val="22"/>
        </w:rPr>
        <w:t> </w:t>
      </w:r>
      <w:r>
        <w:rPr>
          <w:rFonts w:ascii="Calibri" w:eastAsia="Calibri" w:hAnsi="Calibri" w:cs="Calibri"/>
          <w:w w:val="89"/>
          <w:sz w:val="22"/>
          <w:szCs w:val="22"/>
        </w:rPr>
        <w:t xml:space="preserve">are </w:t>
      </w:r>
      <w:r>
        <w:rPr>
          <w:rFonts w:ascii="Calibri" w:eastAsia="Calibri" w:hAnsi="Calibri" w:cs="Calibri"/>
          <w:w w:val="91"/>
          <w:sz w:val="22"/>
          <w:szCs w:val="22"/>
        </w:rPr>
        <w:t> lis</w:t>
      </w:r>
      <w:r>
        <w:rPr>
          <w:rFonts w:ascii="Calibri" w:eastAsia="Calibri" w:hAnsi="Calibri" w:cs="Calibri"/>
          <w:spacing w:val="-2"/>
          <w:w w:val="91"/>
          <w:sz w:val="22"/>
          <w:szCs w:val="22"/>
        </w:rPr>
        <w:t>t</w:t>
      </w:r>
      <w:r>
        <w:rPr>
          <w:rFonts w:ascii="Calibri" w:eastAsia="Calibri" w:hAnsi="Calibri" w:cs="Calibri"/>
          <w:w w:val="91"/>
          <w:sz w:val="22"/>
          <w:szCs w:val="22"/>
        </w:rPr>
        <w:t>ed</w:t>
      </w:r>
      <w:r>
        <w:rPr>
          <w:rFonts w:ascii="Calibri" w:eastAsia="Calibri" w:hAnsi="Calibri" w:cs="Calibri"/>
          <w:spacing w:val="14"/>
          <w:w w:val="9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1"/>
          <w:sz w:val="22"/>
          <w:szCs w:val="22"/>
        </w:rPr>
        <w:t> s</w:t>
      </w:r>
      <w:r>
        <w:rPr>
          <w:rFonts w:ascii="Calibri" w:eastAsia="Calibri" w:hAnsi="Calibri" w:cs="Calibri"/>
          <w:spacing w:val="-1"/>
          <w:w w:val="91"/>
          <w:sz w:val="22"/>
          <w:szCs w:val="22"/>
        </w:rPr>
        <w:t>o</w:t>
      </w:r>
      <w:r>
        <w:rPr>
          <w:rFonts w:ascii="Calibri" w:eastAsia="Calibri" w:hAnsi="Calibri" w:cs="Calibri"/>
          <w:spacing w:val="-13"/>
          <w:w w:val="9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1"/>
          <w:sz w:val="22"/>
          <w:szCs w:val="22"/>
        </w:rPr>
        <w:t> </w:t>
      </w:r>
      <w:r>
        <w:rPr>
          <w:rFonts w:ascii="Calibri" w:eastAsia="Calibri" w:hAnsi="Calibri" w:cs="Calibri"/>
          <w:spacing w:val="1"/>
          <w:w w:val="9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w w:val="7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h</w:t>
      </w:r>
      <w:r>
        <w:rPr>
          <w:rFonts w:ascii="Calibri" w:eastAsia="Calibri" w:hAnsi="Calibri" w:cs="Calibri"/>
          <w:w w:val="84"/>
          <w:sz w:val="22"/>
          <w:szCs w:val="22"/>
        </w:rPr>
        <w:t>e</w:t>
      </w:r>
      <w:r>
        <w:rPr>
          <w:rFonts w:ascii="Calibri" w:eastAsia="Calibri" w:hAnsi="Calibri" w:cs="Calibri"/>
          <w:spacing w:val="-10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w w:val="84"/>
          <w:sz w:val="22"/>
          <w:szCs w:val="22"/>
        </w:rPr>
        <w:t>s</w:t>
      </w:r>
      <w:r>
        <w:rPr>
          <w:rFonts w:ascii="Calibri" w:eastAsia="Calibri" w:hAnsi="Calibri" w:cs="Calibri"/>
          <w:w w:val="84"/>
          <w:sz w:val="22"/>
          <w:szCs w:val="22"/>
        </w:rPr>
        <w:t>er</w:t>
      </w:r>
      <w:r>
        <w:rPr>
          <w:rFonts w:ascii="Calibri" w:eastAsia="Calibri" w:hAnsi="Calibri" w:cs="Calibri"/>
          <w:spacing w:val="26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2"/>
          <w:w w:val="84"/>
          <w:sz w:val="22"/>
          <w:szCs w:val="22"/>
        </w:rPr>
        <w:t>c</w:t>
      </w:r>
      <w:r>
        <w:rPr>
          <w:rFonts w:ascii="Calibri" w:eastAsia="Calibri" w:hAnsi="Calibri" w:cs="Calibri"/>
          <w:w w:val="84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n</w:t>
      </w:r>
      <w:r>
        <w:rPr>
          <w:rFonts w:ascii="Calibri" w:eastAsia="Calibri" w:hAnsi="Calibri" w:cs="Calibri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gi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v</w:t>
      </w:r>
      <w:r>
        <w:rPr>
          <w:rFonts w:ascii="Calibri" w:eastAsia="Calibri" w:hAnsi="Calibri" w:cs="Calibri"/>
          <w:w w:val="84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w w:val="71"/>
          <w:sz w:val="22"/>
          <w:szCs w:val="22"/>
        </w:rPr>
        <w:t xml:space="preserve">  </w:t>
      </w:r>
      <w:r>
        <w:rPr>
          <w:rFonts w:ascii="Calibri" w:eastAsia="Calibri" w:hAnsi="Calibri" w:cs="Calibri"/>
          <w:spacing w:val="-2"/>
          <w:w w:val="7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w w:val="50"/>
          <w:sz w:val="22"/>
          <w:szCs w:val="22"/>
        </w:rPr>
        <w:t xml:space="preserve">  </w:t>
      </w:r>
    </w:p>
    <w:p w14:paraId="44BB9E1D" w14:textId="77777777" w:rsidR="00CE6805" w:rsidRDefault="0042137A">
      <w:pPr>
        <w:spacing w:before="22"/>
        <w:ind w:left="1096"/>
        <w:rPr>
          <w:rFonts w:ascii="Calibri" w:eastAsia="Calibri" w:hAnsi="Calibri" w:cs="Calibri"/>
          <w:sz w:val="22"/>
          <w:szCs w:val="22"/>
        </w:rPr>
        <w:sectPr w:rsidR="00CE6805">
          <w:pgSz w:w="11920" w:h="16840"/>
          <w:pgMar w:top="940" w:right="320" w:bottom="280" w:left="320" w:header="730" w:footer="986" w:gutter="0"/>
          <w:cols w:space="720"/>
        </w:sect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abo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</w:p>
    <w:p w14:paraId="6CAD960D" w14:textId="77777777" w:rsidR="00CE6805" w:rsidRDefault="00CE6805">
      <w:pPr>
        <w:spacing w:line="200" w:lineRule="exact"/>
      </w:pPr>
    </w:p>
    <w:p w14:paraId="5A62508E" w14:textId="77777777" w:rsidR="00CE6805" w:rsidRDefault="00CE6805">
      <w:pPr>
        <w:spacing w:before="20" w:line="220" w:lineRule="exact"/>
        <w:rPr>
          <w:sz w:val="22"/>
          <w:szCs w:val="22"/>
        </w:rPr>
      </w:pPr>
    </w:p>
    <w:p w14:paraId="08B93DB8" w14:textId="77777777"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6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Ga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C</w:t>
      </w:r>
      <w:r>
        <w:rPr>
          <w:color w:val="2D74B5"/>
          <w:spacing w:val="1"/>
          <w:sz w:val="32"/>
          <w:szCs w:val="32"/>
        </w:rPr>
        <w:t>h</w:t>
      </w:r>
      <w:r>
        <w:rPr>
          <w:color w:val="2D74B5"/>
          <w:sz w:val="32"/>
          <w:szCs w:val="32"/>
        </w:rPr>
        <w:t>art</w:t>
      </w:r>
    </w:p>
    <w:p w14:paraId="45815F0F" w14:textId="77777777" w:rsidR="00CE6805" w:rsidRDefault="003B1715">
      <w:pPr>
        <w:spacing w:before="34"/>
        <w:ind w:left="1014"/>
        <w:sectPr w:rsidR="00CE6805">
          <w:pgSz w:w="11920" w:h="16840"/>
          <w:pgMar w:top="940" w:right="760" w:bottom="280" w:left="1300" w:header="730" w:footer="986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 wp14:anchorId="52329A8F" wp14:editId="7A60538F">
            <wp:extent cx="5534025" cy="847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28AA87" w14:textId="77777777" w:rsidR="00CE6805" w:rsidRDefault="00CE6805">
      <w:pPr>
        <w:spacing w:before="3" w:line="140" w:lineRule="exact"/>
        <w:rPr>
          <w:sz w:val="15"/>
          <w:szCs w:val="15"/>
        </w:rPr>
      </w:pPr>
    </w:p>
    <w:p w14:paraId="2622BBFC" w14:textId="77777777" w:rsidR="00CE6805" w:rsidRDefault="00CE6805">
      <w:pPr>
        <w:spacing w:line="200" w:lineRule="exact"/>
      </w:pPr>
    </w:p>
    <w:p w14:paraId="1D927C34" w14:textId="77777777" w:rsidR="00CE6805" w:rsidRDefault="00CE6805">
      <w:pPr>
        <w:spacing w:line="200" w:lineRule="exact"/>
      </w:pPr>
    </w:p>
    <w:p w14:paraId="17B39F93" w14:textId="77777777" w:rsidR="00CE6805" w:rsidRDefault="00CE6805">
      <w:pPr>
        <w:spacing w:line="200" w:lineRule="exact"/>
      </w:pPr>
    </w:p>
    <w:p w14:paraId="60FD8538" w14:textId="77777777" w:rsidR="00CE6805" w:rsidRDefault="00CE6805">
      <w:pPr>
        <w:spacing w:line="200" w:lineRule="exact"/>
      </w:pPr>
    </w:p>
    <w:p w14:paraId="78ECA5BC" w14:textId="77777777" w:rsidR="00CE6805" w:rsidRDefault="0042137A">
      <w:pPr>
        <w:spacing w:before="18"/>
        <w:ind w:left="109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7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Ri</w:t>
      </w:r>
      <w:r>
        <w:rPr>
          <w:color w:val="2D74B5"/>
          <w:spacing w:val="1"/>
          <w:sz w:val="32"/>
          <w:szCs w:val="32"/>
        </w:rPr>
        <w:t>s</w:t>
      </w:r>
      <w:r>
        <w:rPr>
          <w:color w:val="2D74B5"/>
          <w:sz w:val="32"/>
          <w:szCs w:val="32"/>
        </w:rPr>
        <w:t>k</w:t>
      </w:r>
      <w:r>
        <w:rPr>
          <w:color w:val="2D74B5"/>
          <w:spacing w:val="-6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Asses</w:t>
      </w:r>
      <w:r>
        <w:rPr>
          <w:color w:val="2D74B5"/>
          <w:spacing w:val="3"/>
          <w:sz w:val="32"/>
          <w:szCs w:val="32"/>
        </w:rPr>
        <w:t>s</w:t>
      </w:r>
      <w:r>
        <w:rPr>
          <w:color w:val="2D74B5"/>
          <w:spacing w:val="-3"/>
          <w:sz w:val="32"/>
          <w:szCs w:val="32"/>
        </w:rPr>
        <w:t>m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</w:p>
    <w:p w14:paraId="299F08D2" w14:textId="77777777" w:rsidR="00CE6805" w:rsidRDefault="003B1715">
      <w:pPr>
        <w:spacing w:before="38"/>
        <w:ind w:left="105"/>
      </w:pPr>
      <w:r>
        <w:rPr>
          <w:noProof/>
        </w:rPr>
        <w:drawing>
          <wp:inline distT="0" distB="0" distL="0" distR="0" wp14:anchorId="5C729F91" wp14:editId="34605904">
            <wp:extent cx="7010400" cy="751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2CF1" w14:textId="77777777" w:rsidR="00CE6805" w:rsidRDefault="00CE6805">
      <w:pPr>
        <w:spacing w:line="200" w:lineRule="exact"/>
      </w:pPr>
    </w:p>
    <w:p w14:paraId="1B22EC6D" w14:textId="77777777" w:rsidR="00CE6805" w:rsidRDefault="00CE6805">
      <w:pPr>
        <w:spacing w:line="200" w:lineRule="exact"/>
      </w:pPr>
    </w:p>
    <w:p w14:paraId="25D4C107" w14:textId="77777777" w:rsidR="00CE6805" w:rsidRDefault="00CE6805">
      <w:pPr>
        <w:spacing w:before="8" w:line="200" w:lineRule="exact"/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01"/>
        <w:gridCol w:w="1502"/>
        <w:gridCol w:w="1503"/>
        <w:gridCol w:w="1501"/>
        <w:gridCol w:w="1502"/>
      </w:tblGrid>
      <w:tr w:rsidR="00CE6805" w14:paraId="3F946644" w14:textId="77777777">
        <w:trPr>
          <w:trHeight w:hRule="exact" w:val="281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E028E" w14:textId="77777777" w:rsidR="00CE6805" w:rsidRDefault="0042137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sk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l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F9B2" w14:textId="77777777" w:rsidR="00CE6805" w:rsidRDefault="0042137A">
            <w:pPr>
              <w:spacing w:line="240" w:lineRule="exact"/>
              <w:ind w:left="651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92D04F"/>
                <w:sz w:val="22"/>
                <w:szCs w:val="22"/>
              </w:rPr>
              <w:t>2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C0218" w14:textId="77777777"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EFE00"/>
                <w:sz w:val="22"/>
                <w:szCs w:val="22"/>
              </w:rPr>
              <w:t>3</w:t>
            </w:r>
          </w:p>
        </w:tc>
        <w:tc>
          <w:tcPr>
            <w:tcW w:w="1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94A28" w14:textId="77777777"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C000"/>
                <w:sz w:val="22"/>
                <w:szCs w:val="22"/>
              </w:rPr>
              <w:t>4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EA8B1" w14:textId="77777777" w:rsidR="00CE6805" w:rsidRDefault="0042137A">
            <w:pPr>
              <w:spacing w:line="240" w:lineRule="exact"/>
              <w:ind w:left="651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0000"/>
                <w:sz w:val="22"/>
                <w:szCs w:val="22"/>
              </w:rPr>
              <w:t>5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A3EB4" w14:textId="77777777"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C00000"/>
                <w:sz w:val="22"/>
                <w:szCs w:val="22"/>
              </w:rPr>
              <w:t>6</w:t>
            </w:r>
          </w:p>
        </w:tc>
      </w:tr>
      <w:tr w:rsidR="00CE6805" w14:paraId="7464DD45" w14:textId="77777777">
        <w:trPr>
          <w:trHeight w:hRule="exact" w:val="278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4279A" w14:textId="77777777" w:rsidR="00CE6805" w:rsidRDefault="0042137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onsequen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es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0242C" w14:textId="77777777" w:rsidR="00CE6805" w:rsidRDefault="0042137A">
            <w:pPr>
              <w:spacing w:line="240" w:lineRule="exact"/>
              <w:ind w:left="512" w:right="511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92D04F"/>
                <w:sz w:val="22"/>
                <w:szCs w:val="22"/>
              </w:rPr>
              <w:t>Low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950A" w14:textId="77777777" w:rsidR="00CE6805" w:rsidRDefault="0042137A">
            <w:pPr>
              <w:spacing w:line="240" w:lineRule="exact"/>
              <w:ind w:left="318"/>
              <w:rPr>
                <w:sz w:val="22"/>
                <w:szCs w:val="22"/>
              </w:rPr>
            </w:pPr>
            <w:r>
              <w:rPr>
                <w:b/>
                <w:i/>
                <w:color w:val="FEFE00"/>
                <w:sz w:val="22"/>
                <w:szCs w:val="22"/>
              </w:rPr>
              <w:t>Lo</w:t>
            </w:r>
            <w:r>
              <w:rPr>
                <w:b/>
                <w:i/>
                <w:color w:val="FEFE00"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color w:val="FEFE00"/>
                <w:spacing w:val="1"/>
                <w:sz w:val="22"/>
                <w:szCs w:val="22"/>
              </w:rPr>
              <w:t>/</w:t>
            </w:r>
            <w:r>
              <w:rPr>
                <w:b/>
                <w:i/>
                <w:color w:val="FEFE00"/>
                <w:sz w:val="22"/>
                <w:szCs w:val="22"/>
              </w:rPr>
              <w:t>M</w:t>
            </w:r>
            <w:r>
              <w:rPr>
                <w:b/>
                <w:i/>
                <w:color w:val="FEFE00"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color w:val="FEFE00"/>
                <w:sz w:val="22"/>
                <w:szCs w:val="22"/>
              </w:rPr>
              <w:t>d</w:t>
            </w:r>
          </w:p>
        </w:tc>
        <w:tc>
          <w:tcPr>
            <w:tcW w:w="1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A473A" w14:textId="77777777" w:rsidR="00CE6805" w:rsidRDefault="0042137A">
            <w:pPr>
              <w:spacing w:line="240" w:lineRule="exact"/>
              <w:ind w:left="508" w:right="50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C000"/>
                <w:spacing w:val="1"/>
                <w:sz w:val="22"/>
                <w:szCs w:val="22"/>
              </w:rPr>
              <w:t>Med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B1E18" w14:textId="77777777" w:rsidR="00CE6805" w:rsidRDefault="0042137A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b/>
                <w:i/>
                <w:color w:val="FF0000"/>
                <w:sz w:val="22"/>
                <w:szCs w:val="22"/>
              </w:rPr>
              <w:t>M</w:t>
            </w:r>
            <w:r>
              <w:rPr>
                <w:b/>
                <w:i/>
                <w:color w:val="FF0000"/>
                <w:spacing w:val="1"/>
                <w:sz w:val="22"/>
                <w:szCs w:val="22"/>
              </w:rPr>
              <w:t>e</w:t>
            </w:r>
            <w:r>
              <w:rPr>
                <w:b/>
                <w:i/>
                <w:color w:val="FF0000"/>
                <w:sz w:val="22"/>
                <w:szCs w:val="22"/>
              </w:rPr>
              <w:t>d</w:t>
            </w:r>
            <w:r>
              <w:rPr>
                <w:b/>
                <w:i/>
                <w:color w:val="FF0000"/>
                <w:spacing w:val="-1"/>
                <w:sz w:val="22"/>
                <w:szCs w:val="22"/>
              </w:rPr>
              <w:t>/H</w:t>
            </w:r>
            <w:r>
              <w:rPr>
                <w:b/>
                <w:i/>
                <w:color w:val="FF0000"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color w:val="FF0000"/>
                <w:sz w:val="22"/>
                <w:szCs w:val="22"/>
              </w:rPr>
              <w:t>gh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E1DAA" w14:textId="77777777" w:rsidR="00CE6805" w:rsidRDefault="0042137A">
            <w:pPr>
              <w:spacing w:line="240" w:lineRule="exact"/>
              <w:ind w:left="476" w:right="47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C00000"/>
                <w:spacing w:val="1"/>
                <w:sz w:val="22"/>
                <w:szCs w:val="22"/>
              </w:rPr>
              <w:t>Hi</w:t>
            </w:r>
            <w:r>
              <w:rPr>
                <w:b/>
                <w:i/>
                <w:color w:val="C00000"/>
                <w:sz w:val="22"/>
                <w:szCs w:val="22"/>
              </w:rPr>
              <w:t>gh</w:t>
            </w:r>
          </w:p>
        </w:tc>
      </w:tr>
    </w:tbl>
    <w:p w14:paraId="5C89A117" w14:textId="77777777" w:rsidR="00CE6805" w:rsidRDefault="00CE6805">
      <w:pPr>
        <w:sectPr w:rsidR="00CE6805">
          <w:pgSz w:w="11920" w:h="16840"/>
          <w:pgMar w:top="940" w:right="320" w:bottom="280" w:left="320" w:header="730" w:footer="986" w:gutter="0"/>
          <w:cols w:space="720"/>
        </w:sectPr>
      </w:pPr>
    </w:p>
    <w:p w14:paraId="26F5E778" w14:textId="77777777" w:rsidR="00CE6805" w:rsidRDefault="00CE6805">
      <w:pPr>
        <w:spacing w:before="3" w:line="140" w:lineRule="exact"/>
        <w:rPr>
          <w:sz w:val="15"/>
          <w:szCs w:val="15"/>
        </w:rPr>
      </w:pPr>
    </w:p>
    <w:p w14:paraId="42BDA097" w14:textId="77777777" w:rsidR="00CE6805" w:rsidRDefault="00CE6805">
      <w:pPr>
        <w:spacing w:line="200" w:lineRule="exact"/>
      </w:pPr>
    </w:p>
    <w:p w14:paraId="7FC68AF5" w14:textId="77777777" w:rsidR="00CE6805" w:rsidRDefault="00CE6805">
      <w:pPr>
        <w:spacing w:line="200" w:lineRule="exact"/>
      </w:pPr>
    </w:p>
    <w:p w14:paraId="7ECDCB7E" w14:textId="77777777" w:rsidR="00CE6805" w:rsidRDefault="00CE6805">
      <w:pPr>
        <w:spacing w:line="200" w:lineRule="exact"/>
      </w:pPr>
    </w:p>
    <w:p w14:paraId="38048F98" w14:textId="77777777" w:rsidR="00CE6805" w:rsidRDefault="00CE6805">
      <w:pPr>
        <w:spacing w:line="200" w:lineRule="exact"/>
      </w:pPr>
    </w:p>
    <w:p w14:paraId="22058693" w14:textId="77777777" w:rsidR="00CE6805" w:rsidRDefault="0042137A">
      <w:pPr>
        <w:spacing w:before="18"/>
        <w:ind w:left="45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8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Re</w:t>
      </w:r>
      <w:r>
        <w:rPr>
          <w:color w:val="2D74B5"/>
          <w:spacing w:val="2"/>
          <w:sz w:val="32"/>
          <w:szCs w:val="32"/>
        </w:rPr>
        <w:t>f</w:t>
      </w:r>
      <w:r>
        <w:rPr>
          <w:color w:val="2D74B5"/>
          <w:sz w:val="32"/>
          <w:szCs w:val="32"/>
        </w:rPr>
        <w:t>erences</w:t>
      </w:r>
    </w:p>
    <w:p w14:paraId="49086C66" w14:textId="77777777" w:rsidR="00CE6805" w:rsidRPr="0030356E" w:rsidRDefault="0030356E">
      <w:pPr>
        <w:spacing w:before="35"/>
        <w:ind w:left="456"/>
        <w:rPr>
          <w:rFonts w:ascii="Calibri" w:eastAsia="Calibri" w:hAnsi="Calibri" w:cs="Calibri"/>
          <w:sz w:val="22"/>
          <w:szCs w:val="22"/>
          <w:lang w:val="fr-FR"/>
        </w:rPr>
      </w:pPr>
      <w:r w:rsidRPr="0030356E">
        <w:rPr>
          <w:rFonts w:ascii="Calibri" w:eastAsia="Calibri" w:hAnsi="Calibri" w:cs="Calibri"/>
          <w:spacing w:val="-1"/>
          <w:sz w:val="22"/>
          <w:szCs w:val="22"/>
          <w:lang w:val="fr-FR"/>
        </w:rPr>
        <w:t xml:space="preserve">[1] QA Document </w:t>
      </w:r>
      <w:r w:rsidRPr="0030356E">
        <w:rPr>
          <w:rFonts w:ascii="TimesNewRomanPSMT" w:hAnsi="TimesNewRomanPSMT" w:cs="TimesNewRomanPSMT"/>
          <w:sz w:val="24"/>
          <w:szCs w:val="24"/>
          <w:lang w:val="fr-FR" w:bidi="ta-IN"/>
        </w:rPr>
        <w:t>SE.QA.RS</w:t>
      </w:r>
      <w:r>
        <w:rPr>
          <w:rFonts w:ascii="TimesNewRomanPSMT" w:hAnsi="TimesNewRomanPSMT" w:cs="TimesNewRomanPSMT"/>
          <w:sz w:val="24"/>
          <w:szCs w:val="24"/>
          <w:lang w:val="fr-FR" w:bidi="ta-IN"/>
        </w:rPr>
        <w:t xml:space="preserve"> –</w:t>
      </w:r>
      <w:r w:rsidR="0097416C" w:rsidRPr="0097416C">
        <w:rPr>
          <w:rFonts w:ascii="TimesNewRomanPSMT" w:hAnsi="TimesNewRomanPSMT" w:cs="TimesNewRomanPSMT"/>
          <w:sz w:val="24"/>
          <w:szCs w:val="24"/>
          <w:lang w:val="en-GB" w:bidi="ta-IN"/>
        </w:rPr>
        <w:t>Requirement</w:t>
      </w:r>
      <w:r w:rsidR="0097416C">
        <w:rPr>
          <w:rFonts w:ascii="TimesNewRomanPSMT" w:hAnsi="TimesNewRomanPSMT" w:cs="TimesNewRomanPSMT"/>
          <w:sz w:val="24"/>
          <w:szCs w:val="24"/>
          <w:lang w:val="fr-FR" w:bidi="ta-IN"/>
        </w:rPr>
        <w:t xml:space="preserve"> </w:t>
      </w:r>
      <w:r w:rsidR="0097416C" w:rsidRPr="0097416C">
        <w:rPr>
          <w:rFonts w:ascii="TimesNewRomanPSMT" w:hAnsi="TimesNewRomanPSMT" w:cs="TimesNewRomanPSMT"/>
          <w:sz w:val="24"/>
          <w:szCs w:val="24"/>
          <w:lang w:val="en-GB" w:bidi="ta-IN"/>
        </w:rPr>
        <w:t>Specification</w:t>
      </w:r>
      <w:r w:rsidR="0097416C">
        <w:rPr>
          <w:rFonts w:ascii="TimesNewRomanPSMT" w:hAnsi="TimesNewRomanPSMT" w:cs="TimesNewRomanPSMT"/>
          <w:sz w:val="24"/>
          <w:szCs w:val="24"/>
          <w:lang w:val="fr-FR" w:bidi="ta-IN"/>
        </w:rPr>
        <w:t>.</w:t>
      </w:r>
    </w:p>
    <w:p w14:paraId="63336B54" w14:textId="77777777" w:rsidR="00CE6805" w:rsidRPr="0030356E" w:rsidRDefault="00CE6805">
      <w:pPr>
        <w:spacing w:before="14" w:line="240" w:lineRule="exact"/>
        <w:rPr>
          <w:sz w:val="24"/>
          <w:szCs w:val="24"/>
          <w:lang w:val="fr-FR"/>
        </w:rPr>
      </w:pPr>
    </w:p>
    <w:p w14:paraId="46A97365" w14:textId="77777777" w:rsidR="00CE6805" w:rsidRDefault="0042137A">
      <w:pPr>
        <w:ind w:left="45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9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</w:t>
      </w:r>
      <w:r>
        <w:rPr>
          <w:color w:val="2D74B5"/>
          <w:spacing w:val="1"/>
          <w:sz w:val="32"/>
          <w:szCs w:val="32"/>
        </w:rPr>
        <w:t>o</w:t>
      </w:r>
      <w:r>
        <w:rPr>
          <w:color w:val="2D74B5"/>
          <w:sz w:val="32"/>
          <w:szCs w:val="32"/>
        </w:rPr>
        <w:t>c</w:t>
      </w:r>
      <w:r>
        <w:rPr>
          <w:color w:val="2D74B5"/>
          <w:spacing w:val="3"/>
          <w:sz w:val="32"/>
          <w:szCs w:val="32"/>
        </w:rPr>
        <w:t>u</w:t>
      </w:r>
      <w:r>
        <w:rPr>
          <w:color w:val="2D74B5"/>
          <w:spacing w:val="-3"/>
          <w:sz w:val="32"/>
          <w:szCs w:val="32"/>
        </w:rPr>
        <w:t>m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Hist</w:t>
      </w:r>
      <w:r>
        <w:rPr>
          <w:color w:val="2D74B5"/>
          <w:spacing w:val="1"/>
          <w:sz w:val="32"/>
          <w:szCs w:val="32"/>
        </w:rPr>
        <w:t>or</w:t>
      </w:r>
      <w:r>
        <w:rPr>
          <w:color w:val="2D74B5"/>
          <w:sz w:val="32"/>
          <w:szCs w:val="32"/>
        </w:rPr>
        <w:t>y</w:t>
      </w:r>
    </w:p>
    <w:p w14:paraId="6DBCC986" w14:textId="77777777" w:rsidR="00CE6805" w:rsidRDefault="00CE6805">
      <w:pPr>
        <w:spacing w:line="200" w:lineRule="exact"/>
      </w:pPr>
    </w:p>
    <w:p w14:paraId="7E8BFFBB" w14:textId="77777777" w:rsidR="00CE6805" w:rsidRDefault="00CE6805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941"/>
        <w:gridCol w:w="1419"/>
        <w:gridCol w:w="5257"/>
        <w:gridCol w:w="1265"/>
      </w:tblGrid>
      <w:tr w:rsidR="00CE6805" w14:paraId="049C1000" w14:textId="77777777">
        <w:trPr>
          <w:trHeight w:hRule="exact" w:val="547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E920E" w14:textId="77777777" w:rsidR="00CE6805" w:rsidRDefault="0042137A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Version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61D4C" w14:textId="77777777" w:rsidR="00CE6805" w:rsidRDefault="0042137A">
            <w:pPr>
              <w:spacing w:line="260" w:lineRule="exact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CCF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EA9E7" w14:textId="77777777" w:rsidR="00CE6805" w:rsidRDefault="0042137A">
            <w:pPr>
              <w:spacing w:line="260" w:lineRule="exact"/>
              <w:ind w:left="457" w:right="4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ate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8CCBA" w14:textId="77777777" w:rsidR="00CE6805" w:rsidRDefault="0042137A">
            <w:pPr>
              <w:spacing w:line="260" w:lineRule="exact"/>
              <w:ind w:left="1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2ABD3" w14:textId="77777777" w:rsidR="00CE6805" w:rsidRDefault="0042137A">
            <w:pPr>
              <w:spacing w:line="260" w:lineRule="exact"/>
              <w:ind w:left="200" w:right="19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</w:p>
          <w:p w14:paraId="33169698" w14:textId="77777777" w:rsidR="00CE6805" w:rsidRDefault="0042137A">
            <w:pPr>
              <w:ind w:left="483" w:right="4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by</w:t>
            </w:r>
            <w:proofErr w:type="gramEnd"/>
          </w:p>
        </w:tc>
      </w:tr>
      <w:tr w:rsidR="00CE6805" w14:paraId="6BCE61AA" w14:textId="77777777" w:rsidTr="0002157A">
        <w:trPr>
          <w:trHeight w:hRule="exact" w:val="396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E8E1D" w14:textId="77777777" w:rsidR="00CE6805" w:rsidRDefault="0042137A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EDEA1" w14:textId="77777777" w:rsidR="00CE6805" w:rsidRDefault="0042137A">
            <w:pPr>
              <w:spacing w:line="260" w:lineRule="exact"/>
              <w:ind w:left="2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F9624" w14:textId="77777777" w:rsidR="00CE6805" w:rsidRDefault="0042137A">
            <w:pPr>
              <w:spacing w:line="260" w:lineRule="exact"/>
              <w:ind w:lef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F99C6" w14:textId="77777777" w:rsidR="00CE6805" w:rsidRDefault="0042137A">
            <w:pPr>
              <w:spacing w:line="260" w:lineRule="exact"/>
              <w:ind w:left="1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–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lan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B31B2" w14:textId="77777777" w:rsidR="00CE6805" w:rsidRDefault="0042137A">
            <w:pPr>
              <w:spacing w:line="260" w:lineRule="exact"/>
              <w:ind w:left="3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srr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E6805" w14:paraId="69CC9446" w14:textId="77777777" w:rsidTr="0002157A">
        <w:trPr>
          <w:trHeight w:hRule="exact" w:val="418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59517" w14:textId="77777777" w:rsidR="00CE6805" w:rsidRDefault="0042137A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58793" w14:textId="77777777" w:rsidR="00CE6805" w:rsidRDefault="0042137A">
            <w:pPr>
              <w:spacing w:line="260" w:lineRule="exact"/>
              <w:ind w:left="2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B4F" w14:textId="77777777" w:rsidR="00CE6805" w:rsidRDefault="0042137A">
            <w:pPr>
              <w:spacing w:line="260" w:lineRule="exact"/>
              <w:ind w:lef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CCA5" w14:textId="77777777" w:rsidR="00CE6805" w:rsidRDefault="0042137A">
            <w:pPr>
              <w:spacing w:line="260" w:lineRule="exact"/>
              <w:ind w:left="1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 the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eb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Case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BB507" w14:textId="77777777" w:rsidR="00CE6805" w:rsidRDefault="0042137A">
            <w:pPr>
              <w:spacing w:line="260" w:lineRule="exact"/>
              <w:ind w:left="387" w:right="38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</w:tr>
      <w:tr w:rsidR="009D7B2C" w14:paraId="54E79523" w14:textId="77777777" w:rsidTr="003B1715">
        <w:trPr>
          <w:trHeight w:hRule="exact" w:val="1716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12D40" w14:textId="77777777" w:rsidR="009D7B2C" w:rsidRDefault="006E06CD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1.</w:t>
            </w:r>
            <w:r w:rsidR="000132C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1D8B2" w14:textId="77777777" w:rsidR="009D7B2C" w:rsidRDefault="009D7B2C">
            <w:pPr>
              <w:spacing w:line="260" w:lineRule="exact"/>
              <w:ind w:left="287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N/A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32CD0" w14:textId="77777777" w:rsidR="009D7B2C" w:rsidRDefault="009D7B2C">
            <w:pPr>
              <w:spacing w:line="260" w:lineRule="exact"/>
              <w:ind w:left="174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03/12/2013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ADCB1" w14:textId="77777777" w:rsidR="009D7B2C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2.1.3 - </w:t>
            </w:r>
            <w:r w:rsidR="009D7B2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Referenced requirement specification document.</w:t>
            </w:r>
          </w:p>
          <w:p w14:paraId="23811D76" w14:textId="77777777" w:rsidR="009D7B2C" w:rsidRDefault="009D7B2C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2.1.5 </w:t>
            </w:r>
            <w:r w:rsidR="003B1715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 Added where JSON is being used.</w:t>
            </w:r>
          </w:p>
          <w:p w14:paraId="2B540352" w14:textId="77777777" w:rsidR="003B1715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4.2 - Removed the log in and delete walk feature.</w:t>
            </w:r>
          </w:p>
          <w:p w14:paraId="51103741" w14:textId="77777777" w:rsidR="003B1715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4.4 - Removed subsection entirely.</w:t>
            </w:r>
          </w:p>
          <w:p w14:paraId="7624A9FA" w14:textId="77777777" w:rsidR="0002157A" w:rsidRDefault="0002157A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  <w:p w14:paraId="7799D533" w14:textId="77777777" w:rsidR="0002157A" w:rsidRDefault="0002157A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  <w:p w14:paraId="63950F9E" w14:textId="77777777" w:rsidR="009D7B2C" w:rsidRDefault="009D7B2C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5179B" w14:textId="77777777" w:rsidR="009D7B2C" w:rsidRDefault="009D7B2C">
            <w:pPr>
              <w:spacing w:line="260" w:lineRule="exact"/>
              <w:ind w:left="387" w:right="384"/>
              <w:jc w:val="center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njv1</w:t>
            </w:r>
          </w:p>
        </w:tc>
      </w:tr>
      <w:tr w:rsidR="0002157A" w14:paraId="37D8BB28" w14:textId="77777777" w:rsidTr="0002157A">
        <w:trPr>
          <w:trHeight w:hRule="exact" w:val="422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34E8" w14:textId="77777777" w:rsidR="0002157A" w:rsidRDefault="0002157A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1.3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79646" w14:textId="77777777" w:rsidR="0002157A" w:rsidRDefault="0002157A">
            <w:pPr>
              <w:spacing w:line="260" w:lineRule="exact"/>
              <w:ind w:left="287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N/A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CEE25" w14:textId="77777777" w:rsidR="0002157A" w:rsidRDefault="0002157A">
            <w:pPr>
              <w:spacing w:line="260" w:lineRule="exact"/>
              <w:ind w:left="174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27/01/2014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8DEE1" w14:textId="77777777" w:rsidR="0002157A" w:rsidRDefault="0002157A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Updated document ready for final release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B24A0" w14:textId="77777777" w:rsidR="0002157A" w:rsidRDefault="0002157A">
            <w:pPr>
              <w:spacing w:line="260" w:lineRule="exact"/>
              <w:ind w:left="387" w:right="384"/>
              <w:jc w:val="center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bmo</w:t>
            </w:r>
          </w:p>
        </w:tc>
      </w:tr>
    </w:tbl>
    <w:p w14:paraId="1090CDBE" w14:textId="77777777" w:rsidR="0042137A" w:rsidRDefault="0042137A"/>
    <w:sectPr w:rsidR="0042137A">
      <w:pgSz w:w="11920" w:h="16840"/>
      <w:pgMar w:top="940" w:right="960" w:bottom="280" w:left="960" w:header="730" w:footer="98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D8E3A" w14:textId="77777777" w:rsidR="00453D30" w:rsidRDefault="00453D30">
      <w:r>
        <w:separator/>
      </w:r>
    </w:p>
  </w:endnote>
  <w:endnote w:type="continuationSeparator" w:id="0">
    <w:p w14:paraId="2AB37111" w14:textId="77777777" w:rsidR="00453D30" w:rsidRDefault="0045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24592" w14:textId="77777777" w:rsidR="00453D30" w:rsidRDefault="00453D3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B5A645" wp14:editId="60B886FF">
              <wp:simplePos x="0" y="0"/>
              <wp:positionH relativeFrom="page">
                <wp:posOffset>5880100</wp:posOffset>
              </wp:positionH>
              <wp:positionV relativeFrom="page">
                <wp:posOffset>9926320</wp:posOffset>
              </wp:positionV>
              <wp:extent cx="793750" cy="166370"/>
              <wp:effectExtent l="3175" t="1270" r="317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8B709A" w14:textId="77777777" w:rsidR="00453D30" w:rsidRDefault="00453D30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05D0">
                            <w:rPr>
                              <w:rFonts w:ascii="Calibri" w:eastAsia="Calibri" w:hAnsi="Calibri" w:cs="Calibri"/>
                              <w:b/>
                              <w:noProof/>
                              <w:position w:val="1"/>
                              <w:sz w:val="22"/>
                              <w:szCs w:val="22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63pt;margin-top:781.6pt;width:62.5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lRsQIAAK8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22"/>
                        <w:szCs w:val="22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D6AB7">
                      <w:rPr>
                        <w:rFonts w:ascii="Calibri" w:eastAsia="Calibri" w:hAnsi="Calibri" w:cs="Calibri"/>
                        <w:b/>
                        <w:noProof/>
                        <w:position w:val="1"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22"/>
                        <w:szCs w:val="22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2"/>
                        <w:szCs w:val="22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21FCE10" wp14:editId="39310518">
              <wp:simplePos x="0" y="0"/>
              <wp:positionH relativeFrom="page">
                <wp:posOffset>886460</wp:posOffset>
              </wp:positionH>
              <wp:positionV relativeFrom="page">
                <wp:posOffset>10083800</wp:posOffset>
              </wp:positionV>
              <wp:extent cx="2439670" cy="165735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CE500" w14:textId="77777777" w:rsidR="00453D30" w:rsidRDefault="00453D30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be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w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z w:val="22"/>
                              <w:szCs w:val="22"/>
                            </w:rPr>
                            <w:t>h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U</w:t>
                          </w:r>
                          <w:r>
                            <w:rPr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2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it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-4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sz w:val="22"/>
                              <w:szCs w:val="22"/>
                            </w:rPr>
                            <w:t>pu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z w:val="22"/>
                              <w:szCs w:val="22"/>
                            </w:rPr>
                            <w:t>er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Sc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69.8pt;margin-top:794pt;width:192.1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hvrwIAALA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be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w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z w:val="22"/>
                        <w:szCs w:val="22"/>
                      </w:rPr>
                      <w:t xml:space="preserve">h 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U</w:t>
                    </w:r>
                    <w:r>
                      <w:rPr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i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v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2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it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/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C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-4"/>
                        <w:sz w:val="22"/>
                        <w:szCs w:val="22"/>
                      </w:rPr>
                      <w:t>m</w:t>
                    </w:r>
                    <w:r>
                      <w:rPr>
                        <w:sz w:val="22"/>
                        <w:szCs w:val="22"/>
                      </w:rPr>
                      <w:t>pu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z w:val="22"/>
                        <w:szCs w:val="22"/>
                      </w:rPr>
                      <w:t>er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Sc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i</w:t>
                    </w:r>
                    <w:r>
                      <w:rPr>
                        <w:sz w:val="22"/>
                        <w:szCs w:val="22"/>
                      </w:rPr>
                      <w:t>en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3B209" w14:textId="77777777" w:rsidR="00453D30" w:rsidRDefault="00453D30">
      <w:r>
        <w:separator/>
      </w:r>
    </w:p>
  </w:footnote>
  <w:footnote w:type="continuationSeparator" w:id="0">
    <w:p w14:paraId="3430554F" w14:textId="77777777" w:rsidR="00453D30" w:rsidRDefault="00453D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C29CC" w14:textId="77777777" w:rsidR="00453D30" w:rsidRDefault="00453D3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6567135" wp14:editId="4D41D5D8">
              <wp:simplePos x="0" y="0"/>
              <wp:positionH relativeFrom="page">
                <wp:posOffset>2478405</wp:posOffset>
              </wp:positionH>
              <wp:positionV relativeFrom="page">
                <wp:posOffset>450850</wp:posOffset>
              </wp:positionV>
              <wp:extent cx="2603500" cy="165735"/>
              <wp:effectExtent l="1905" t="3175" r="4445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3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09DF1" w14:textId="77777777" w:rsidR="00453D30" w:rsidRDefault="00453D30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S22120 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u</w:t>
                          </w:r>
                          <w:r>
                            <w:rPr>
                              <w:sz w:val="22"/>
                              <w:szCs w:val="22"/>
                            </w:rPr>
                            <w:t>p Pr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j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– 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sz w:val="22"/>
                              <w:szCs w:val="22"/>
                            </w:rPr>
                            <w:t>1.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z w:val="22"/>
                              <w:szCs w:val="22"/>
                            </w:rPr>
                            <w:t>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95.15pt;margin-top:35.5pt;width:20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7WrQIAAKk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 xml:space="preserve">S22120 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G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r</w:t>
                    </w:r>
                    <w:r>
                      <w:rPr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u</w:t>
                    </w:r>
                    <w:r>
                      <w:rPr>
                        <w:sz w:val="22"/>
                        <w:szCs w:val="22"/>
                      </w:rPr>
                      <w:t>p Pr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j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>t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pacing w:val="-3"/>
                        <w:sz w:val="22"/>
                        <w:szCs w:val="22"/>
                      </w:rPr>
                      <w:t>P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l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 xml:space="preserve">– 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(</w:t>
                    </w:r>
                    <w:r>
                      <w:rPr>
                        <w:sz w:val="22"/>
                        <w:szCs w:val="22"/>
                      </w:rPr>
                      <w:t>1.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2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/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l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e</w:t>
                    </w:r>
                    <w:r>
                      <w:rPr>
                        <w:sz w:val="22"/>
                        <w:szCs w:val="22"/>
                      </w:rPr>
                      <w:t>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C381A"/>
    <w:multiLevelType w:val="multilevel"/>
    <w:tmpl w:val="DD74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05"/>
    <w:rsid w:val="000132C7"/>
    <w:rsid w:val="0002157A"/>
    <w:rsid w:val="001D6AB7"/>
    <w:rsid w:val="0030356E"/>
    <w:rsid w:val="003B1715"/>
    <w:rsid w:val="0042137A"/>
    <w:rsid w:val="00453D30"/>
    <w:rsid w:val="006921E1"/>
    <w:rsid w:val="006E06CD"/>
    <w:rsid w:val="007C3172"/>
    <w:rsid w:val="0097416C"/>
    <w:rsid w:val="009D7B2C"/>
    <w:rsid w:val="00CE6805"/>
    <w:rsid w:val="00E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  <o:regrouptable v:ext="edit">
        <o:entry new="1" old="0"/>
      </o:regrouptable>
    </o:shapelayout>
  </w:shapeDefaults>
  <w:decimalSymbol w:val="."/>
  <w:listSeparator w:val=","/>
  <w14:docId w14:val="11647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2014</Words>
  <Characters>11484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John Vicker [njv1]</dc:creator>
  <cp:lastModifiedBy>Ben O'Donovan</cp:lastModifiedBy>
  <cp:revision>2</cp:revision>
  <dcterms:created xsi:type="dcterms:W3CDTF">2014-01-27T10:04:00Z</dcterms:created>
  <dcterms:modified xsi:type="dcterms:W3CDTF">2014-01-27T10:04:00Z</dcterms:modified>
</cp:coreProperties>
</file>